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2"/>
        <w:widowControl w:val="0"/>
        <w:wordWrap/>
        <w:spacing w:line="590" w:lineRule="exact"/>
        <w:jc w:val="center"/>
        <w:textAlignment w:val="auto"/>
        <w:outlineLvl w:val="9"/>
        <w:rPr>
          <w:rFonts w:hint="eastAsia" w:ascii="宋体" w:hAnsi="宋体" w:eastAsia="方正小标宋简体" w:cs="方正小标宋简体"/>
          <w:spacing w:val="0"/>
          <w:kern w:val="0"/>
          <w:sz w:val="44"/>
          <w:szCs w:val="41"/>
        </w:rPr>
      </w:pPr>
    </w:p>
    <w:p>
      <w:pPr>
        <w:pStyle w:val="12"/>
        <w:widowControl w:val="0"/>
        <w:wordWrap/>
        <w:spacing w:line="590" w:lineRule="exact"/>
        <w:jc w:val="center"/>
        <w:textAlignment w:val="auto"/>
        <w:outlineLvl w:val="9"/>
        <w:rPr>
          <w:rFonts w:hint="eastAsia" w:ascii="宋体" w:hAnsi="宋体" w:eastAsia="方正小标宋简体" w:cs="方正小标宋简体"/>
          <w:spacing w:val="0"/>
          <w:kern w:val="0"/>
          <w:sz w:val="44"/>
          <w:szCs w:val="41"/>
        </w:rPr>
      </w:pPr>
    </w:p>
    <w:p>
      <w:pPr>
        <w:pStyle w:val="12"/>
        <w:widowControl w:val="0"/>
        <w:wordWrap/>
        <w:spacing w:line="590" w:lineRule="exact"/>
        <w:jc w:val="center"/>
        <w:textAlignment w:val="auto"/>
        <w:outlineLvl w:val="9"/>
        <w:rPr>
          <w:rFonts w:hint="eastAsia" w:ascii="宋体" w:hAnsi="宋体" w:eastAsia="宋体" w:cs="宋体"/>
          <w:color w:val="000000"/>
          <w:spacing w:val="0"/>
          <w:sz w:val="44"/>
        </w:rPr>
      </w:pPr>
      <w:r>
        <w:rPr>
          <w:rFonts w:hint="eastAsia" w:ascii="宋体" w:hAnsi="宋体" w:eastAsia="宋体" w:cs="宋体"/>
          <w:color w:val="000000"/>
          <w:spacing w:val="0"/>
          <w:sz w:val="44"/>
        </w:rPr>
        <w:t>广东省社会救助条例</w:t>
      </w:r>
    </w:p>
    <w:p>
      <w:pPr>
        <w:pStyle w:val="12"/>
        <w:widowControl w:val="0"/>
        <w:wordWrap/>
        <w:spacing w:line="590" w:lineRule="exact"/>
        <w:jc w:val="center"/>
        <w:textAlignment w:val="auto"/>
        <w:outlineLvl w:val="9"/>
        <w:rPr>
          <w:rFonts w:ascii="宋体" w:hAnsi="宋体" w:eastAsia="方正小标宋_GBK" w:cs="方正小标宋_GBK"/>
          <w:color w:val="000000"/>
          <w:spacing w:val="0"/>
        </w:rPr>
      </w:pPr>
    </w:p>
    <w:p>
      <w:pPr>
        <w:pStyle w:val="12"/>
        <w:widowControl w:val="0"/>
        <w:wordWrap/>
        <w:adjustRightInd w:val="0"/>
        <w:snapToGrid/>
        <w:spacing w:line="590" w:lineRule="exact"/>
        <w:ind w:left="632" w:leftChars="200" w:right="632" w:rightChars="200" w:firstLine="0" w:firstLineChars="0"/>
        <w:jc w:val="both"/>
        <w:textAlignment w:val="auto"/>
        <w:outlineLvl w:val="9"/>
        <w:rPr>
          <w:rFonts w:ascii="宋体" w:hAnsi="宋体" w:eastAsia="楷体_GB2312"/>
          <w:spacing w:val="0"/>
          <w:szCs w:val="32"/>
        </w:rPr>
      </w:pPr>
      <w:r>
        <w:rPr>
          <w:rFonts w:ascii="宋体" w:hAnsi="宋体" w:eastAsia="楷体_GB2312"/>
          <w:spacing w:val="0"/>
          <w:szCs w:val="32"/>
        </w:rPr>
        <w:t>（201</w:t>
      </w:r>
      <w:r>
        <w:rPr>
          <w:rFonts w:hint="eastAsia" w:ascii="宋体" w:hAnsi="宋体" w:eastAsia="楷体_GB2312"/>
          <w:spacing w:val="0"/>
          <w:szCs w:val="32"/>
          <w:lang w:val="en-US" w:eastAsia="zh-CN"/>
        </w:rPr>
        <w:t>7</w:t>
      </w:r>
      <w:r>
        <w:rPr>
          <w:rFonts w:ascii="宋体" w:hAnsi="宋体" w:eastAsia="楷体_GB2312"/>
          <w:spacing w:val="0"/>
          <w:szCs w:val="32"/>
        </w:rPr>
        <w:t>年</w:t>
      </w:r>
      <w:r>
        <w:rPr>
          <w:rFonts w:hint="eastAsia" w:ascii="宋体" w:hAnsi="宋体" w:eastAsia="楷体_GB2312"/>
          <w:spacing w:val="0"/>
          <w:szCs w:val="32"/>
          <w:lang w:val="en-US" w:eastAsia="zh-CN"/>
        </w:rPr>
        <w:t>7</w:t>
      </w:r>
      <w:r>
        <w:rPr>
          <w:rFonts w:ascii="宋体" w:hAnsi="宋体" w:eastAsia="楷体_GB2312"/>
          <w:spacing w:val="0"/>
          <w:szCs w:val="32"/>
        </w:rPr>
        <w:t>月</w:t>
      </w:r>
      <w:r>
        <w:rPr>
          <w:rFonts w:hint="eastAsia" w:ascii="宋体" w:hAnsi="宋体" w:eastAsia="楷体_GB2312"/>
          <w:spacing w:val="0"/>
          <w:szCs w:val="32"/>
          <w:lang w:val="en-US" w:eastAsia="zh-CN"/>
        </w:rPr>
        <w:t>27</w:t>
      </w:r>
      <w:r>
        <w:rPr>
          <w:rFonts w:ascii="宋体" w:hAnsi="宋体" w:eastAsia="楷体_GB2312"/>
          <w:spacing w:val="0"/>
          <w:szCs w:val="32"/>
        </w:rPr>
        <w:t>日广东省第十二届人民代表大会常务委员会第</w:t>
      </w:r>
      <w:r>
        <w:rPr>
          <w:rFonts w:hint="eastAsia" w:ascii="宋体" w:hAnsi="宋体" w:eastAsia="楷体_GB2312"/>
          <w:spacing w:val="0"/>
          <w:szCs w:val="32"/>
          <w:lang w:eastAsia="zh-CN"/>
        </w:rPr>
        <w:t>三</w:t>
      </w:r>
      <w:r>
        <w:rPr>
          <w:rFonts w:ascii="宋体" w:hAnsi="宋体" w:eastAsia="楷体_GB2312"/>
          <w:spacing w:val="0"/>
          <w:szCs w:val="32"/>
        </w:rPr>
        <w:t>十</w:t>
      </w:r>
      <w:r>
        <w:rPr>
          <w:rFonts w:hint="eastAsia" w:ascii="宋体" w:hAnsi="宋体" w:eastAsia="楷体_GB2312"/>
          <w:spacing w:val="0"/>
          <w:szCs w:val="32"/>
          <w:lang w:eastAsia="zh-CN"/>
        </w:rPr>
        <w:t>四</w:t>
      </w:r>
      <w:r>
        <w:rPr>
          <w:rFonts w:ascii="宋体" w:hAnsi="宋体" w:eastAsia="楷体_GB2312"/>
          <w:spacing w:val="0"/>
          <w:szCs w:val="32"/>
        </w:rPr>
        <w:t>次会议通过</w:t>
      </w:r>
      <w:r>
        <w:rPr>
          <w:rFonts w:hint="eastAsia" w:ascii="宋体" w:hAnsi="宋体" w:eastAsia="楷体_GB2312"/>
          <w:spacing w:val="0"/>
          <w:szCs w:val="32"/>
          <w:lang w:val="en-US" w:eastAsia="zh-CN"/>
        </w:rPr>
        <w:t xml:space="preserve">  2017年7月27日公布  自2017年9月1日起施行</w:t>
      </w:r>
      <w:r>
        <w:rPr>
          <w:rFonts w:ascii="宋体" w:hAnsi="宋体" w:eastAsia="楷体_GB2312"/>
          <w:spacing w:val="0"/>
          <w:szCs w:val="32"/>
        </w:rPr>
        <w:t>）</w:t>
      </w:r>
    </w:p>
    <w:p>
      <w:pPr>
        <w:pStyle w:val="12"/>
        <w:widowControl w:val="0"/>
        <w:wordWrap/>
        <w:spacing w:line="590" w:lineRule="exact"/>
        <w:ind w:firstLine="640"/>
        <w:jc w:val="left"/>
        <w:textAlignment w:val="auto"/>
        <w:outlineLvl w:val="9"/>
        <w:rPr>
          <w:rFonts w:ascii="宋体" w:hAnsi="宋体" w:eastAsia="楷体_GB2312"/>
          <w:spacing w:val="0"/>
          <w:szCs w:val="32"/>
        </w:rPr>
      </w:pPr>
    </w:p>
    <w:p>
      <w:pPr>
        <w:pStyle w:val="12"/>
        <w:widowControl w:val="0"/>
        <w:wordWrap/>
        <w:spacing w:line="590" w:lineRule="exact"/>
        <w:jc w:val="center"/>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目    录</w:t>
      </w:r>
    </w:p>
    <w:p>
      <w:pPr>
        <w:pStyle w:val="12"/>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总则</w:t>
      </w:r>
    </w:p>
    <w:p>
      <w:pPr>
        <w:pStyle w:val="12"/>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最低生活保障</w:t>
      </w:r>
    </w:p>
    <w:p>
      <w:pPr>
        <w:pStyle w:val="12"/>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特困人员供养</w:t>
      </w:r>
    </w:p>
    <w:p>
      <w:pPr>
        <w:pStyle w:val="12"/>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受灾人员救助</w:t>
      </w:r>
    </w:p>
    <w:p>
      <w:pPr>
        <w:pStyle w:val="12"/>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医疗救助</w:t>
      </w:r>
    </w:p>
    <w:p>
      <w:pPr>
        <w:pStyle w:val="12"/>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教育救助</w:t>
      </w:r>
    </w:p>
    <w:p>
      <w:pPr>
        <w:pStyle w:val="12"/>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住房救助</w:t>
      </w:r>
    </w:p>
    <w:p>
      <w:pPr>
        <w:pStyle w:val="12"/>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就业救助</w:t>
      </w:r>
    </w:p>
    <w:p>
      <w:pPr>
        <w:pStyle w:val="12"/>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临时救助</w:t>
      </w:r>
    </w:p>
    <w:p>
      <w:pPr>
        <w:pStyle w:val="12"/>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生活无着的流浪乞讨及其走失人员救助</w:t>
      </w:r>
    </w:p>
    <w:p>
      <w:pPr>
        <w:pStyle w:val="12"/>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社会力量参与</w:t>
      </w:r>
    </w:p>
    <w:p>
      <w:pPr>
        <w:pStyle w:val="12"/>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监督管理</w:t>
      </w:r>
    </w:p>
    <w:p>
      <w:pPr>
        <w:pStyle w:val="12"/>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法律责任</w:t>
      </w:r>
    </w:p>
    <w:p>
      <w:pPr>
        <w:pStyle w:val="12"/>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附则</w:t>
      </w:r>
    </w:p>
    <w:p>
      <w:pPr>
        <w:pStyle w:val="12"/>
        <w:widowControl w:val="0"/>
        <w:wordWrap/>
        <w:spacing w:line="590" w:lineRule="exact"/>
        <w:ind w:firstLine="640"/>
        <w:jc w:val="left"/>
        <w:textAlignment w:val="auto"/>
        <w:outlineLvl w:val="9"/>
        <w:rPr>
          <w:rFonts w:ascii="宋体" w:hAnsi="宋体" w:eastAsia="楷体_GB2312"/>
          <w:spacing w:val="0"/>
          <w:szCs w:val="32"/>
        </w:rPr>
      </w:pPr>
    </w:p>
    <w:p>
      <w:pPr>
        <w:widowControl w:val="0"/>
        <w:wordWrap/>
        <w:spacing w:line="590" w:lineRule="exact"/>
        <w:jc w:val="center"/>
        <w:textAlignment w:val="auto"/>
        <w:outlineLvl w:val="9"/>
        <w:rPr>
          <w:rFonts w:hint="eastAsia" w:ascii="宋体" w:hAnsi="宋体" w:eastAsia="黑体" w:cs="黑体"/>
          <w:spacing w:val="0"/>
        </w:rPr>
      </w:pPr>
      <w:r>
        <w:rPr>
          <w:rFonts w:hint="eastAsia" w:ascii="宋体" w:hAnsi="宋体" w:eastAsia="黑体" w:cs="黑体"/>
          <w:spacing w:val="0"/>
        </w:rPr>
        <w:t>第一章  总则</w:t>
      </w:r>
    </w:p>
    <w:p>
      <w:pPr>
        <w:widowControl w:val="0"/>
        <w:wordWrap/>
        <w:spacing w:line="590" w:lineRule="exact"/>
        <w:textAlignment w:val="auto"/>
        <w:outlineLvl w:val="9"/>
        <w:rPr>
          <w:rFonts w:hint="eastAsia" w:ascii="宋体" w:hAnsi="宋体" w:eastAsia="仿宋_GB2312" w:cs="仿宋_GB2312"/>
          <w:spacing w:val="0"/>
        </w:rPr>
      </w:pP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rPr>
      </w:pPr>
      <w:r>
        <w:rPr>
          <w:rFonts w:hint="default" w:ascii="宋体" w:hAnsi="宋体" w:eastAsia="黑体" w:cs="Times New Roman"/>
          <w:b w:val="0"/>
          <w:bCs w:val="0"/>
          <w:smallCaps w:val="0"/>
          <w:color w:val="000000"/>
          <w:spacing w:val="0"/>
          <w:sz w:val="32"/>
          <w:szCs w:val="32"/>
          <w:shd w:val="clear" w:color="auto" w:fill="FFFFFF"/>
        </w:rPr>
        <w:t>第一条</w:t>
      </w:r>
      <w:r>
        <w:rPr>
          <w:rFonts w:hint="default" w:ascii="宋体" w:hAnsi="宋体" w:eastAsia="仿宋_GB2312" w:cs="Times New Roman"/>
          <w:smallCaps w:val="0"/>
          <w:color w:val="000000"/>
          <w:spacing w:val="0"/>
          <w:sz w:val="32"/>
          <w:szCs w:val="32"/>
          <w:shd w:val="clear" w:color="auto" w:fill="FFFFFF"/>
          <w:lang w:val="en-US" w:eastAsia="zh-CN"/>
        </w:rPr>
        <w:t xml:space="preserve"> </w:t>
      </w:r>
      <w:r>
        <w:rPr>
          <w:rFonts w:hint="eastAsia" w:ascii="宋体" w:hAnsi="宋体" w:cs="Times New Roman"/>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rPr>
        <w:t>为了加强社会救助，保障公民的基本生活，促进社会公平，维护社会和谐稳定，根据国务院《社会救助暂行办法》和有关法律、法规，结合本省实际，制定本条例。</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b w:val="0"/>
          <w:i w:val="0"/>
          <w:caps w:val="0"/>
          <w:smallCaps w:val="0"/>
          <w:color w:val="000000"/>
          <w:spacing w:val="0"/>
          <w:sz w:val="32"/>
          <w:szCs w:val="32"/>
        </w:rPr>
      </w:pPr>
      <w:r>
        <w:rPr>
          <w:rFonts w:hint="default" w:ascii="宋体" w:hAnsi="宋体" w:eastAsia="黑体" w:cs="Times New Roman"/>
          <w:b w:val="0"/>
          <w:bCs w:val="0"/>
          <w:smallCaps w:val="0"/>
          <w:color w:val="000000"/>
          <w:spacing w:val="0"/>
          <w:sz w:val="32"/>
          <w:szCs w:val="32"/>
          <w:highlight w:val="none"/>
          <w:shd w:val="clear" w:color="auto" w:fill="FFFFFF"/>
        </w:rPr>
        <w:t>第二条</w:t>
      </w:r>
      <w:r>
        <w:rPr>
          <w:rFonts w:hint="eastAsia" w:ascii="宋体" w:hAnsi="宋体" w:cs="Times New Roman"/>
          <w:smallCaps w:val="0"/>
          <w:color w:val="000000"/>
          <w:spacing w:val="0"/>
          <w:sz w:val="32"/>
          <w:szCs w:val="32"/>
          <w:highlight w:val="none"/>
          <w:lang w:val="en-US" w:eastAsia="zh-CN"/>
        </w:rPr>
        <w:t xml:space="preserve">  </w:t>
      </w:r>
      <w:r>
        <w:rPr>
          <w:rFonts w:hint="default" w:ascii="宋体" w:hAnsi="宋体" w:eastAsia="仿宋_GB2312" w:cs="Times New Roman"/>
          <w:b w:val="0"/>
          <w:i w:val="0"/>
          <w:caps w:val="0"/>
          <w:smallCaps w:val="0"/>
          <w:color w:val="000000"/>
          <w:spacing w:val="0"/>
          <w:sz w:val="32"/>
          <w:szCs w:val="32"/>
        </w:rPr>
        <w:t>本省行政区域内</w:t>
      </w:r>
      <w:r>
        <w:rPr>
          <w:rFonts w:hint="default" w:ascii="宋体" w:hAnsi="宋体" w:eastAsia="仿宋_GB2312" w:cs="Times New Roman"/>
          <w:b w:val="0"/>
          <w:i w:val="0"/>
          <w:caps w:val="0"/>
          <w:smallCaps w:val="0"/>
          <w:color w:val="000000"/>
          <w:spacing w:val="0"/>
          <w:sz w:val="32"/>
          <w:szCs w:val="32"/>
          <w:lang w:eastAsia="zh-CN"/>
        </w:rPr>
        <w:t>开展</w:t>
      </w:r>
      <w:r>
        <w:rPr>
          <w:rFonts w:hint="default" w:ascii="宋体" w:hAnsi="宋体" w:eastAsia="仿宋_GB2312" w:cs="Times New Roman"/>
          <w:color w:val="000000"/>
          <w:spacing w:val="0"/>
          <w:sz w:val="32"/>
          <w:szCs w:val="32"/>
          <w:lang w:val="en-US" w:eastAsia="zh-CN"/>
        </w:rPr>
        <w:t>最低生活保障、特困人员供养、受灾人员救助、医疗救助、教育救助、住房救助、就业</w:t>
      </w:r>
      <w:r>
        <w:rPr>
          <w:rFonts w:hint="default" w:ascii="宋体" w:hAnsi="宋体" w:cs="Times New Roman"/>
          <w:color w:val="000000"/>
          <w:spacing w:val="0"/>
          <w:sz w:val="32"/>
          <w:szCs w:val="32"/>
          <w:lang w:val="en-US" w:eastAsia="zh-CN"/>
        </w:rPr>
        <w:t>救</w:t>
      </w:r>
      <w:r>
        <w:rPr>
          <w:rFonts w:hint="default" w:ascii="宋体" w:hAnsi="宋体" w:eastAsia="仿宋_GB2312" w:cs="Times New Roman"/>
          <w:color w:val="000000"/>
          <w:spacing w:val="0"/>
          <w:sz w:val="32"/>
          <w:szCs w:val="32"/>
          <w:lang w:val="en-US" w:eastAsia="zh-CN"/>
        </w:rPr>
        <w:t>助、临时救助、生活无着的流浪乞讨</w:t>
      </w:r>
      <w:r>
        <w:rPr>
          <w:rFonts w:hint="eastAsia" w:ascii="宋体" w:hAnsi="宋体" w:eastAsia="仿宋_GB2312" w:cs="Times New Roman"/>
          <w:color w:val="000000"/>
          <w:spacing w:val="0"/>
          <w:sz w:val="32"/>
          <w:szCs w:val="32"/>
          <w:lang w:val="en-US" w:eastAsia="zh-CN"/>
        </w:rPr>
        <w:t>及其</w:t>
      </w:r>
      <w:r>
        <w:rPr>
          <w:rFonts w:hint="default" w:ascii="宋体" w:hAnsi="宋体" w:eastAsia="仿宋_GB2312" w:cs="Times New Roman"/>
          <w:color w:val="000000"/>
          <w:spacing w:val="0"/>
          <w:sz w:val="32"/>
          <w:szCs w:val="32"/>
          <w:lang w:val="en-US" w:eastAsia="zh-CN"/>
        </w:rPr>
        <w:t>走失人员救助等</w:t>
      </w:r>
      <w:r>
        <w:rPr>
          <w:rFonts w:hint="default" w:ascii="宋体" w:hAnsi="宋体" w:eastAsia="仿宋_GB2312" w:cs="Times New Roman"/>
          <w:smallCaps w:val="0"/>
          <w:color w:val="000000"/>
          <w:spacing w:val="0"/>
          <w:sz w:val="32"/>
          <w:szCs w:val="32"/>
          <w:shd w:val="clear" w:color="auto" w:fill="FFFFFF"/>
        </w:rPr>
        <w:t>社会救助工作</w:t>
      </w:r>
      <w:r>
        <w:rPr>
          <w:rFonts w:hint="default" w:ascii="宋体" w:hAnsi="宋体" w:eastAsia="仿宋_GB2312" w:cs="Times New Roman"/>
          <w:b w:val="0"/>
          <w:i w:val="0"/>
          <w:caps w:val="0"/>
          <w:smallCaps w:val="0"/>
          <w:color w:val="000000"/>
          <w:spacing w:val="0"/>
          <w:sz w:val="32"/>
          <w:szCs w:val="32"/>
        </w:rPr>
        <w:t>适用本</w:t>
      </w:r>
      <w:r>
        <w:rPr>
          <w:rFonts w:hint="default" w:ascii="宋体" w:hAnsi="宋体" w:eastAsia="仿宋_GB2312" w:cs="Times New Roman"/>
          <w:b w:val="0"/>
          <w:i w:val="0"/>
          <w:caps w:val="0"/>
          <w:smallCaps w:val="0"/>
          <w:color w:val="000000"/>
          <w:spacing w:val="0"/>
          <w:sz w:val="32"/>
          <w:szCs w:val="32"/>
          <w:lang w:eastAsia="zh-CN"/>
        </w:rPr>
        <w:t>条例</w:t>
      </w:r>
      <w:r>
        <w:rPr>
          <w:rFonts w:hint="default" w:ascii="宋体" w:hAnsi="宋体" w:eastAsia="仿宋_GB2312" w:cs="Times New Roman"/>
          <w:b w:val="0"/>
          <w:i w:val="0"/>
          <w:caps w:val="0"/>
          <w:smallCaps w:val="0"/>
          <w:color w:val="000000"/>
          <w:spacing w:val="0"/>
          <w:sz w:val="32"/>
          <w:szCs w:val="32"/>
        </w:rPr>
        <w:t>。</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b w:val="0"/>
          <w:i w:val="0"/>
          <w:caps w:val="0"/>
          <w:smallCaps w:val="0"/>
          <w:color w:val="000000"/>
          <w:spacing w:val="0"/>
          <w:sz w:val="32"/>
          <w:szCs w:val="32"/>
          <w:lang w:eastAsia="zh-CN"/>
        </w:rPr>
      </w:pPr>
      <w:r>
        <w:rPr>
          <w:rFonts w:hint="default" w:ascii="宋体" w:hAnsi="宋体" w:eastAsia="仿宋_GB2312" w:cs="Times New Roman"/>
          <w:b w:val="0"/>
          <w:i w:val="0"/>
          <w:caps w:val="0"/>
          <w:smallCaps w:val="0"/>
          <w:color w:val="000000"/>
          <w:spacing w:val="0"/>
          <w:sz w:val="32"/>
          <w:szCs w:val="32"/>
          <w:lang w:eastAsia="zh-CN"/>
        </w:rPr>
        <w:t>法律、法规对社会救助制度另有规定的，从其</w:t>
      </w:r>
      <w:r>
        <w:rPr>
          <w:rFonts w:hint="default" w:ascii="宋体" w:hAnsi="宋体" w:eastAsia="仿宋_GB2312" w:cs="Times New Roman"/>
          <w:smallCaps w:val="0"/>
          <w:color w:val="000000"/>
          <w:spacing w:val="0"/>
          <w:sz w:val="32"/>
          <w:szCs w:val="32"/>
          <w:shd w:val="clear" w:color="auto" w:fill="FFFFFF"/>
        </w:rPr>
        <w:t>规定。</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第三条</w:t>
      </w:r>
      <w:r>
        <w:rPr>
          <w:rFonts w:hint="default" w:ascii="宋体" w:hAnsi="宋体" w:eastAsia="仿宋_GB2312" w:cs="Times New Roman"/>
          <w:smallCaps w:val="0"/>
          <w:color w:val="000000"/>
          <w:spacing w:val="0"/>
          <w:sz w:val="32"/>
          <w:szCs w:val="32"/>
          <w:lang w:val="zh-CN"/>
        </w:rPr>
        <w:t xml:space="preserve"> </w:t>
      </w:r>
      <w:r>
        <w:rPr>
          <w:rFonts w:hint="default" w:ascii="宋体" w:hAnsi="宋体" w:eastAsia="仿宋_GB2312" w:cs="Times New Roman"/>
          <w:smallCaps w:val="0"/>
          <w:color w:val="000000"/>
          <w:spacing w:val="0"/>
          <w:sz w:val="32"/>
          <w:szCs w:val="32"/>
          <w:shd w:val="clear" w:color="auto" w:fill="FFFFFF"/>
        </w:rPr>
        <w:t xml:space="preserve"> 社会救助制度坚持托底线、救急难、可持续，与其他社会保障制度相衔接，社会救助水平与经济社会发展水平相适</w:t>
      </w:r>
      <w:r>
        <w:rPr>
          <w:rFonts w:hint="default" w:ascii="宋体" w:hAnsi="宋体" w:eastAsia="仿宋_GB2312" w:cs="Times New Roman"/>
          <w:smallCaps w:val="0"/>
          <w:color w:val="000000"/>
          <w:spacing w:val="0"/>
          <w:sz w:val="32"/>
          <w:szCs w:val="32"/>
          <w:shd w:val="clear" w:color="auto" w:fill="FFFFFF"/>
          <w:lang w:eastAsia="zh-CN"/>
        </w:rPr>
        <w:t>应</w:t>
      </w:r>
      <w:r>
        <w:rPr>
          <w:rFonts w:hint="default" w:ascii="宋体" w:hAnsi="宋体" w:eastAsia="仿宋_GB2312" w:cs="Times New Roman"/>
          <w:smallCaps w:val="0"/>
          <w:color w:val="000000"/>
          <w:spacing w:val="0"/>
          <w:sz w:val="32"/>
          <w:szCs w:val="32"/>
          <w:shd w:val="clear" w:color="auto" w:fill="FFFFFF"/>
        </w:rPr>
        <w:t>。</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社会救助工作</w:t>
      </w:r>
      <w:r>
        <w:rPr>
          <w:rFonts w:hint="default" w:ascii="宋体" w:hAnsi="宋体" w:eastAsia="仿宋_GB2312" w:cs="Times New Roman"/>
          <w:smallCaps w:val="0"/>
          <w:color w:val="000000"/>
          <w:spacing w:val="0"/>
          <w:sz w:val="32"/>
          <w:szCs w:val="32"/>
          <w:shd w:val="clear" w:color="auto" w:fill="FFFFFF"/>
          <w:lang w:eastAsia="zh-CN"/>
        </w:rPr>
        <w:t>应当</w:t>
      </w:r>
      <w:r>
        <w:rPr>
          <w:rFonts w:hint="default" w:ascii="宋体" w:hAnsi="宋体" w:eastAsia="仿宋_GB2312" w:cs="Times New Roman"/>
          <w:smallCaps w:val="0"/>
          <w:color w:val="000000"/>
          <w:spacing w:val="0"/>
          <w:sz w:val="32"/>
          <w:szCs w:val="32"/>
          <w:shd w:val="clear" w:color="auto" w:fill="FFFFFF"/>
        </w:rPr>
        <w:t>遵循公开、公平、公正、及时的原则。</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0"/>
          <w:shd w:val="clear" w:color="auto" w:fill="FFFFFF"/>
        </w:rPr>
      </w:pPr>
      <w:r>
        <w:rPr>
          <w:rFonts w:hint="default" w:ascii="宋体" w:hAnsi="宋体" w:eastAsia="黑体" w:cs="Times New Roman"/>
          <w:b w:val="0"/>
          <w:bCs w:val="0"/>
          <w:smallCaps w:val="0"/>
          <w:color w:val="000000"/>
          <w:spacing w:val="0"/>
          <w:sz w:val="32"/>
          <w:szCs w:val="32"/>
          <w:lang w:val="en-US" w:eastAsia="zh-CN"/>
        </w:rPr>
        <w:t>第四条</w:t>
      </w:r>
      <w:r>
        <w:rPr>
          <w:rFonts w:hint="default" w:ascii="宋体" w:hAnsi="宋体" w:cs="Times New Roman"/>
          <w:smallCaps w:val="0"/>
          <w:color w:val="000000"/>
          <w:spacing w:val="0"/>
          <w:sz w:val="32"/>
          <w:szCs w:val="32"/>
          <w:lang w:val="en-US" w:eastAsia="zh-CN"/>
        </w:rPr>
        <w:t xml:space="preserve"> </w:t>
      </w:r>
      <w:r>
        <w:rPr>
          <w:rFonts w:hint="eastAsia" w:ascii="宋体" w:hAnsi="宋体" w:cs="Times New Roman"/>
          <w:smallCaps w:val="0"/>
          <w:color w:val="000000"/>
          <w:spacing w:val="0"/>
          <w:sz w:val="32"/>
          <w:szCs w:val="32"/>
          <w:lang w:val="en-US" w:eastAsia="zh-CN"/>
        </w:rPr>
        <w:t xml:space="preserve"> </w:t>
      </w:r>
      <w:r>
        <w:rPr>
          <w:rFonts w:hint="default" w:ascii="宋体" w:hAnsi="宋体" w:eastAsia="仿宋_GB2312" w:cs="Times New Roman"/>
          <w:smallCaps w:val="0"/>
          <w:color w:val="000000"/>
          <w:spacing w:val="0"/>
          <w:sz w:val="32"/>
          <w:szCs w:val="30"/>
          <w:shd w:val="clear" w:color="auto" w:fill="FFFFFF"/>
        </w:rPr>
        <w:t>县级以上人民政府</w:t>
      </w:r>
      <w:r>
        <w:rPr>
          <w:rFonts w:hint="default" w:ascii="宋体" w:hAnsi="宋体" w:eastAsia="仿宋_GB2312" w:cs="Times New Roman"/>
          <w:smallCaps w:val="0"/>
          <w:color w:val="000000"/>
          <w:spacing w:val="0"/>
          <w:sz w:val="32"/>
          <w:szCs w:val="30"/>
          <w:shd w:val="clear" w:color="auto" w:fill="FFFFFF"/>
          <w:lang w:eastAsia="zh-CN"/>
        </w:rPr>
        <w:t>应当</w:t>
      </w:r>
      <w:r>
        <w:rPr>
          <w:rFonts w:hint="default" w:ascii="宋体" w:hAnsi="宋体" w:eastAsia="仿宋_GB2312" w:cs="Times New Roman"/>
          <w:smallCaps w:val="0"/>
          <w:color w:val="000000"/>
          <w:spacing w:val="0"/>
          <w:sz w:val="32"/>
          <w:szCs w:val="30"/>
          <w:shd w:val="clear" w:color="auto" w:fill="FFFFFF"/>
        </w:rPr>
        <w:t>将社会救助纳入国民经济和社会发展规划，建立健全政府领导、民政部门牵头、有关部门配合、社会力量参与的社会救助工作协调机制，</w:t>
      </w:r>
      <w:r>
        <w:rPr>
          <w:rFonts w:hint="default" w:ascii="宋体" w:hAnsi="宋体" w:eastAsia="仿宋_GB2312" w:cs="Times New Roman"/>
          <w:smallCaps w:val="0"/>
          <w:color w:val="000000"/>
          <w:spacing w:val="0"/>
          <w:sz w:val="32"/>
          <w:szCs w:val="32"/>
          <w:shd w:val="clear" w:color="auto" w:fill="FFFFFF"/>
          <w:lang w:val="en-US" w:eastAsia="zh-CN"/>
        </w:rPr>
        <w:t>整合优化社会救助资源，</w:t>
      </w:r>
      <w:r>
        <w:rPr>
          <w:rFonts w:hint="default" w:ascii="宋体" w:hAnsi="宋体" w:eastAsia="仿宋_GB2312" w:cs="Times New Roman"/>
          <w:smallCaps w:val="0"/>
          <w:color w:val="000000"/>
          <w:spacing w:val="0"/>
          <w:sz w:val="32"/>
          <w:szCs w:val="30"/>
          <w:shd w:val="clear" w:color="auto" w:fill="FFFFFF"/>
        </w:rPr>
        <w:t>完善社会救助资金、物资保障机制，将政府安排的社会救助资金和社会救助工作经费纳入财政预算。</w:t>
      </w:r>
    </w:p>
    <w:p>
      <w:pPr>
        <w:widowControl w:val="0"/>
        <w:numPr>
          <w:numId w:val="0"/>
        </w:numPr>
        <w:shd w:val="clear" w:color="auto" w:fill="FFFFFF"/>
        <w:wordWrap/>
        <w:adjustRightInd w:val="0"/>
        <w:snapToGrid w:val="0"/>
        <w:spacing w:line="590" w:lineRule="exact"/>
        <w:ind w:left="0" w:leftChars="0" w:right="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lang w:val="en-US" w:eastAsia="zh-CN"/>
        </w:rPr>
        <w:t xml:space="preserve">    第五条</w:t>
      </w:r>
      <w:r>
        <w:rPr>
          <w:rFonts w:hint="default" w:ascii="宋体" w:hAnsi="宋体" w:eastAsia="仿宋_GB2312" w:cs="Times New Roman"/>
          <w:smallCaps w:val="0"/>
          <w:color w:val="000000"/>
          <w:spacing w:val="0"/>
          <w:sz w:val="32"/>
          <w:szCs w:val="32"/>
          <w:lang w:val="zh-CN"/>
        </w:rPr>
        <w:t xml:space="preserve"> </w:t>
      </w:r>
      <w:r>
        <w:rPr>
          <w:rFonts w:hint="default" w:ascii="宋体" w:hAnsi="宋体" w:eastAsia="仿宋_GB2312" w:cs="Times New Roman"/>
          <w:smallCaps w:val="0"/>
          <w:color w:val="000000"/>
          <w:spacing w:val="0"/>
          <w:sz w:val="32"/>
          <w:szCs w:val="32"/>
          <w:shd w:val="clear" w:color="auto" w:fill="FFFFFF"/>
        </w:rPr>
        <w:t xml:space="preserve"> </w:t>
      </w:r>
      <w:r>
        <w:rPr>
          <w:rFonts w:hint="default" w:ascii="宋体" w:hAnsi="宋体" w:eastAsia="仿宋_GB2312" w:cs="Times New Roman"/>
          <w:smallCaps w:val="0"/>
          <w:color w:val="000000"/>
          <w:spacing w:val="0"/>
          <w:sz w:val="32"/>
          <w:szCs w:val="32"/>
          <w:highlight w:val="none"/>
          <w:shd w:val="clear" w:color="auto" w:fill="FFFFFF"/>
          <w:lang w:eastAsia="zh-CN"/>
        </w:rPr>
        <w:t>省</w:t>
      </w:r>
      <w:r>
        <w:rPr>
          <w:rFonts w:hint="default" w:ascii="宋体" w:hAnsi="宋体" w:eastAsia="仿宋_GB2312" w:cs="Times New Roman"/>
          <w:smallCaps w:val="0"/>
          <w:color w:val="000000"/>
          <w:spacing w:val="0"/>
          <w:sz w:val="32"/>
          <w:szCs w:val="32"/>
          <w:highlight w:val="none"/>
          <w:lang w:eastAsia="zh-CN"/>
        </w:rPr>
        <w:t>人民政府</w:t>
      </w:r>
      <w:r>
        <w:rPr>
          <w:rFonts w:hint="default" w:ascii="宋体" w:hAnsi="宋体" w:eastAsia="仿宋_GB2312" w:cs="Times New Roman"/>
          <w:smallCaps w:val="0"/>
          <w:color w:val="000000"/>
          <w:spacing w:val="0"/>
          <w:sz w:val="32"/>
          <w:szCs w:val="32"/>
          <w:highlight w:val="none"/>
        </w:rPr>
        <w:t>民政部门</w:t>
      </w:r>
      <w:r>
        <w:rPr>
          <w:rFonts w:hint="default" w:ascii="宋体" w:hAnsi="宋体" w:eastAsia="仿宋_GB2312" w:cs="Times New Roman"/>
          <w:smallCaps w:val="0"/>
          <w:color w:val="000000"/>
          <w:spacing w:val="0"/>
          <w:sz w:val="32"/>
          <w:szCs w:val="32"/>
          <w:highlight w:val="none"/>
          <w:shd w:val="clear" w:color="auto" w:fill="FFFFFF"/>
        </w:rPr>
        <w:t>统筹本行政区域</w:t>
      </w:r>
      <w:r>
        <w:rPr>
          <w:rFonts w:hint="default" w:ascii="宋体" w:hAnsi="宋体" w:eastAsia="仿宋_GB2312" w:cs="Times New Roman"/>
          <w:smallCaps w:val="0"/>
          <w:color w:val="000000"/>
          <w:spacing w:val="0"/>
          <w:sz w:val="32"/>
          <w:szCs w:val="32"/>
          <w:highlight w:val="none"/>
          <w:shd w:val="clear" w:color="auto" w:fill="FFFFFF"/>
          <w:lang w:eastAsia="zh-CN"/>
        </w:rPr>
        <w:t>内</w:t>
      </w:r>
      <w:r>
        <w:rPr>
          <w:rFonts w:hint="default" w:ascii="宋体" w:hAnsi="宋体" w:eastAsia="仿宋_GB2312" w:cs="Times New Roman"/>
          <w:smallCaps w:val="0"/>
          <w:color w:val="000000"/>
          <w:spacing w:val="0"/>
          <w:sz w:val="32"/>
          <w:szCs w:val="32"/>
          <w:highlight w:val="none"/>
          <w:shd w:val="clear" w:color="auto" w:fill="FFFFFF"/>
        </w:rPr>
        <w:t>的社会救助体系建设。</w:t>
      </w:r>
    </w:p>
    <w:p>
      <w:pPr>
        <w:widowControl w:val="0"/>
        <w:numPr>
          <w:numId w:val="0"/>
        </w:numPr>
        <w:shd w:val="clear" w:color="auto" w:fill="FFFFFF"/>
        <w:wordWrap/>
        <w:adjustRightInd w:val="0"/>
        <w:snapToGrid w:val="0"/>
        <w:spacing w:line="590" w:lineRule="exact"/>
        <w:ind w:left="0" w:leftChars="0" w:right="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lang w:val="en-US" w:eastAsia="zh-CN"/>
        </w:rPr>
        <w:t xml:space="preserve">    </w:t>
      </w:r>
      <w:r>
        <w:rPr>
          <w:rFonts w:hint="default" w:ascii="宋体" w:hAnsi="宋体" w:eastAsia="仿宋_GB2312" w:cs="Times New Roman"/>
          <w:smallCaps w:val="0"/>
          <w:color w:val="000000"/>
          <w:spacing w:val="0"/>
          <w:sz w:val="32"/>
          <w:szCs w:val="32"/>
          <w:lang w:eastAsia="zh-CN"/>
        </w:rPr>
        <w:t>县级以上人民政府</w:t>
      </w:r>
      <w:r>
        <w:rPr>
          <w:rFonts w:hint="default" w:ascii="宋体" w:hAnsi="宋体" w:eastAsia="仿宋_GB2312" w:cs="Times New Roman"/>
          <w:smallCaps w:val="0"/>
          <w:color w:val="000000"/>
          <w:spacing w:val="0"/>
          <w:sz w:val="32"/>
          <w:szCs w:val="32"/>
          <w:shd w:val="clear" w:color="auto" w:fill="FFFFFF"/>
        </w:rPr>
        <w:t>民政、卫生计生、教育、住房城乡建设、人力资源社会保障</w:t>
      </w:r>
      <w:r>
        <w:rPr>
          <w:rFonts w:hint="eastAsia" w:ascii="宋体" w:hAnsi="宋体" w:cs="Times New Roman"/>
          <w:smallCaps w:val="0"/>
          <w:color w:val="000000"/>
          <w:spacing w:val="0"/>
          <w:sz w:val="32"/>
          <w:szCs w:val="32"/>
          <w:shd w:val="clear" w:color="auto" w:fill="FFFFFF"/>
          <w:lang w:eastAsia="zh-CN"/>
        </w:rPr>
        <w:t>、</w:t>
      </w:r>
      <w:r>
        <w:rPr>
          <w:rFonts w:hint="eastAsia" w:ascii="宋体" w:hAnsi="宋体" w:cs="Times New Roman"/>
          <w:smallCaps w:val="0"/>
          <w:color w:val="000000"/>
          <w:spacing w:val="0"/>
          <w:sz w:val="32"/>
          <w:szCs w:val="32"/>
          <w:shd w:val="clear" w:color="auto" w:fill="FFFFFF"/>
          <w:lang w:val="en-US" w:eastAsia="zh-CN"/>
        </w:rPr>
        <w:t>公安</w:t>
      </w:r>
      <w:r>
        <w:rPr>
          <w:rFonts w:hint="default" w:ascii="宋体" w:hAnsi="宋体" w:eastAsia="仿宋_GB2312" w:cs="Times New Roman"/>
          <w:smallCaps w:val="0"/>
          <w:color w:val="000000"/>
          <w:spacing w:val="0"/>
          <w:sz w:val="32"/>
          <w:szCs w:val="32"/>
          <w:shd w:val="clear" w:color="auto" w:fill="FFFFFF"/>
        </w:rPr>
        <w:t>等部门，按照各自职责负责本行政区域内相</w:t>
      </w:r>
      <w:r>
        <w:rPr>
          <w:rFonts w:hint="default" w:ascii="宋体" w:hAnsi="宋体" w:eastAsia="仿宋_GB2312" w:cs="Times New Roman"/>
          <w:smallCaps w:val="0"/>
          <w:color w:val="000000"/>
          <w:spacing w:val="0"/>
          <w:sz w:val="32"/>
          <w:szCs w:val="32"/>
          <w:shd w:val="clear" w:color="auto" w:fill="FFFFFF"/>
          <w:lang w:eastAsia="zh-CN"/>
        </w:rPr>
        <w:t>应</w:t>
      </w:r>
      <w:r>
        <w:rPr>
          <w:rFonts w:hint="default" w:ascii="宋体" w:hAnsi="宋体" w:eastAsia="仿宋_GB2312" w:cs="Times New Roman"/>
          <w:smallCaps w:val="0"/>
          <w:color w:val="000000"/>
          <w:spacing w:val="0"/>
          <w:sz w:val="32"/>
          <w:szCs w:val="32"/>
          <w:shd w:val="clear" w:color="auto" w:fill="FFFFFF"/>
        </w:rPr>
        <w:t>的社会救助管理工作。</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前</w:t>
      </w:r>
      <w:r>
        <w:rPr>
          <w:rFonts w:hint="default" w:ascii="宋体" w:hAnsi="宋体" w:eastAsia="仿宋_GB2312" w:cs="Times New Roman"/>
          <w:smallCaps w:val="0"/>
          <w:color w:val="000000"/>
          <w:spacing w:val="0"/>
          <w:sz w:val="32"/>
          <w:szCs w:val="32"/>
          <w:shd w:val="clear" w:color="auto" w:fill="FFFFFF"/>
          <w:lang w:eastAsia="zh-CN"/>
        </w:rPr>
        <w:t>两</w:t>
      </w:r>
      <w:r>
        <w:rPr>
          <w:rFonts w:hint="default" w:ascii="宋体" w:hAnsi="宋体" w:eastAsia="仿宋_GB2312" w:cs="Times New Roman"/>
          <w:smallCaps w:val="0"/>
          <w:color w:val="000000"/>
          <w:spacing w:val="0"/>
          <w:sz w:val="32"/>
          <w:szCs w:val="32"/>
          <w:shd w:val="clear" w:color="auto" w:fill="FFFFFF"/>
        </w:rPr>
        <w:t>款所列行政部门统称社会救助管理部门。</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b w:val="0"/>
          <w:i w:val="0"/>
          <w:caps w:val="0"/>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六</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b/>
          <w:bCs/>
          <w:smallCaps w:val="0"/>
          <w:color w:val="000000"/>
          <w:spacing w:val="0"/>
          <w:sz w:val="32"/>
          <w:szCs w:val="32"/>
          <w:shd w:val="clear" w:color="auto" w:fill="FFFFFF"/>
        </w:rPr>
        <w:t xml:space="preserve"> </w:t>
      </w:r>
      <w:r>
        <w:rPr>
          <w:rFonts w:hint="default" w:ascii="宋体" w:hAnsi="宋体" w:cs="Times New Roman"/>
          <w:b/>
          <w:bCs/>
          <w:smallCaps w:val="0"/>
          <w:color w:val="000000"/>
          <w:spacing w:val="0"/>
          <w:sz w:val="32"/>
          <w:szCs w:val="32"/>
          <w:shd w:val="clear" w:color="auto" w:fill="FFFFFF"/>
          <w:lang w:val="en-US" w:eastAsia="zh-CN"/>
        </w:rPr>
        <w:t xml:space="preserve"> </w:t>
      </w:r>
      <w:r>
        <w:rPr>
          <w:rFonts w:hint="default" w:ascii="宋体" w:hAnsi="宋体" w:eastAsia="仿宋_GB2312" w:cs="Times New Roman"/>
          <w:b w:val="0"/>
          <w:i w:val="0"/>
          <w:caps w:val="0"/>
          <w:smallCaps w:val="0"/>
          <w:color w:val="000000"/>
          <w:spacing w:val="0"/>
          <w:sz w:val="32"/>
          <w:szCs w:val="32"/>
          <w:shd w:val="clear" w:color="auto" w:fill="FFFFFF"/>
        </w:rPr>
        <w:t>乡镇人民政府、街道办事处负责</w:t>
      </w:r>
      <w:r>
        <w:rPr>
          <w:rFonts w:hint="eastAsia" w:ascii="宋体" w:hAnsi="宋体" w:cs="Times New Roman"/>
          <w:b w:val="0"/>
          <w:i w:val="0"/>
          <w:caps w:val="0"/>
          <w:smallCaps w:val="0"/>
          <w:color w:val="000000"/>
          <w:spacing w:val="0"/>
          <w:sz w:val="32"/>
          <w:szCs w:val="32"/>
          <w:shd w:val="clear" w:color="auto" w:fill="FFFFFF"/>
          <w:lang w:val="en-US" w:eastAsia="zh-CN"/>
        </w:rPr>
        <w:t>受理</w:t>
      </w:r>
      <w:r>
        <w:rPr>
          <w:rFonts w:hint="default" w:ascii="宋体" w:hAnsi="宋体" w:eastAsia="仿宋_GB2312" w:cs="Times New Roman"/>
          <w:b w:val="0"/>
          <w:i w:val="0"/>
          <w:caps w:val="0"/>
          <w:smallCaps w:val="0"/>
          <w:color w:val="000000"/>
          <w:spacing w:val="0"/>
          <w:sz w:val="32"/>
          <w:szCs w:val="32"/>
          <w:shd w:val="clear" w:color="auto" w:fill="FFFFFF"/>
        </w:rPr>
        <w:t>社会救助申请、调查审核，具体工作由</w:t>
      </w:r>
      <w:r>
        <w:rPr>
          <w:rFonts w:hint="default" w:ascii="宋体" w:hAnsi="宋体" w:eastAsia="仿宋_GB2312" w:cs="Times New Roman"/>
          <w:b w:val="0"/>
          <w:i w:val="0"/>
          <w:caps w:val="0"/>
          <w:smallCaps w:val="0"/>
          <w:color w:val="000000"/>
          <w:spacing w:val="0"/>
          <w:sz w:val="32"/>
          <w:szCs w:val="32"/>
          <w:shd w:val="clear" w:color="auto" w:fill="FFFFFF"/>
          <w:lang w:val="en-US" w:eastAsia="zh-CN"/>
        </w:rPr>
        <w:t>其</w:t>
      </w:r>
      <w:r>
        <w:rPr>
          <w:rFonts w:hint="default" w:ascii="宋体" w:hAnsi="宋体" w:eastAsia="仿宋_GB2312" w:cs="Times New Roman"/>
          <w:b w:val="0"/>
          <w:i w:val="0"/>
          <w:caps w:val="0"/>
          <w:smallCaps w:val="0"/>
          <w:color w:val="000000"/>
          <w:spacing w:val="0"/>
          <w:sz w:val="32"/>
          <w:szCs w:val="32"/>
          <w:shd w:val="clear" w:color="auto" w:fill="FFFFFF"/>
        </w:rPr>
        <w:t>社会救助经办机构</w:t>
      </w:r>
      <w:r>
        <w:rPr>
          <w:rFonts w:hint="default" w:ascii="宋体" w:hAnsi="宋体" w:eastAsia="仿宋_GB2312" w:cs="Times New Roman"/>
          <w:smallCaps w:val="0"/>
          <w:color w:val="000000"/>
          <w:spacing w:val="0"/>
          <w:sz w:val="32"/>
          <w:szCs w:val="32"/>
          <w:shd w:val="clear" w:color="auto" w:fill="FFFFFF"/>
          <w:lang w:eastAsia="zh-CN"/>
        </w:rPr>
        <w:t>或者经办人员</w:t>
      </w:r>
      <w:r>
        <w:rPr>
          <w:rFonts w:hint="default" w:ascii="宋体" w:hAnsi="宋体" w:eastAsia="仿宋_GB2312" w:cs="Times New Roman"/>
          <w:b w:val="0"/>
          <w:i w:val="0"/>
          <w:caps w:val="0"/>
          <w:smallCaps w:val="0"/>
          <w:color w:val="000000"/>
          <w:spacing w:val="0"/>
          <w:sz w:val="32"/>
          <w:szCs w:val="32"/>
          <w:shd w:val="clear" w:color="auto" w:fill="FFFFFF"/>
        </w:rPr>
        <w:t>承担。</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b w:val="0"/>
          <w:i w:val="0"/>
          <w:caps w:val="0"/>
          <w:smallCaps w:val="0"/>
          <w:color w:val="000000"/>
          <w:spacing w:val="0"/>
          <w:sz w:val="32"/>
          <w:szCs w:val="32"/>
          <w:shd w:val="clear" w:color="auto" w:fill="FFFFFF"/>
        </w:rPr>
        <w:t>村</w:t>
      </w:r>
      <w:r>
        <w:rPr>
          <w:rFonts w:hint="default" w:ascii="宋体" w:hAnsi="宋体" w:eastAsia="仿宋_GB2312" w:cs="Times New Roman"/>
          <w:b w:val="0"/>
          <w:i w:val="0"/>
          <w:caps w:val="0"/>
          <w:smallCaps w:val="0"/>
          <w:color w:val="000000"/>
          <w:spacing w:val="0"/>
          <w:sz w:val="32"/>
          <w:szCs w:val="32"/>
          <w:shd w:val="clear" w:color="auto" w:fill="FFFFFF"/>
          <w:lang w:eastAsia="zh-CN"/>
        </w:rPr>
        <w:t>民</w:t>
      </w:r>
      <w:r>
        <w:rPr>
          <w:rFonts w:hint="default" w:ascii="宋体" w:hAnsi="宋体" w:eastAsia="仿宋_GB2312" w:cs="Times New Roman"/>
          <w:b w:val="0"/>
          <w:i w:val="0"/>
          <w:caps w:val="0"/>
          <w:smallCaps w:val="0"/>
          <w:color w:val="000000"/>
          <w:spacing w:val="0"/>
          <w:sz w:val="32"/>
          <w:szCs w:val="32"/>
          <w:shd w:val="clear" w:color="auto" w:fill="FFFFFF"/>
        </w:rPr>
        <w:t>委员会</w:t>
      </w:r>
      <w:r>
        <w:rPr>
          <w:rFonts w:hint="default" w:ascii="宋体" w:hAnsi="宋体" w:eastAsia="仿宋_GB2312" w:cs="Times New Roman"/>
          <w:b w:val="0"/>
          <w:i w:val="0"/>
          <w:caps w:val="0"/>
          <w:smallCaps w:val="0"/>
          <w:color w:val="000000"/>
          <w:spacing w:val="0"/>
          <w:sz w:val="32"/>
          <w:szCs w:val="32"/>
          <w:shd w:val="clear" w:color="auto" w:fill="FFFFFF"/>
          <w:lang w:eastAsia="zh-CN"/>
        </w:rPr>
        <w:t>、居民</w:t>
      </w:r>
      <w:r>
        <w:rPr>
          <w:rFonts w:hint="default" w:ascii="宋体" w:hAnsi="宋体" w:eastAsia="仿宋_GB2312" w:cs="Times New Roman"/>
          <w:b w:val="0"/>
          <w:i w:val="0"/>
          <w:caps w:val="0"/>
          <w:smallCaps w:val="0"/>
          <w:color w:val="000000"/>
          <w:spacing w:val="0"/>
          <w:sz w:val="32"/>
          <w:szCs w:val="32"/>
          <w:shd w:val="clear" w:color="auto" w:fill="FFFFFF"/>
        </w:rPr>
        <w:t>委员会协助做好有关社会救助工作。</w:t>
      </w:r>
    </w:p>
    <w:p>
      <w:pPr>
        <w:widowControl w:val="0"/>
        <w:shd w:val="clear" w:color="auto" w:fill="FFFFFF"/>
        <w:wordWrap/>
        <w:adjustRightInd w:val="0"/>
        <w:snapToGrid w:val="0"/>
        <w:spacing w:line="590" w:lineRule="exact"/>
        <w:ind w:left="0" w:leftChars="0" w:right="0" w:firstLine="0" w:firstLineChars="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i w:val="0"/>
          <w:iCs w:val="0"/>
          <w:smallCaps w:val="0"/>
          <w:color w:val="000000"/>
          <w:spacing w:val="0"/>
          <w:sz w:val="32"/>
          <w:szCs w:val="32"/>
          <w:u w:val="none"/>
          <w:shd w:val="clear" w:color="auto" w:fill="FFFFFF"/>
          <w:lang w:val="en-US" w:eastAsia="zh-CN"/>
        </w:rPr>
        <w:t xml:space="preserve">    第七条</w:t>
      </w:r>
      <w:r>
        <w:rPr>
          <w:rFonts w:hint="default" w:ascii="宋体" w:hAnsi="宋体" w:eastAsia="黑体" w:cs="Times New Roman"/>
          <w:b w:val="0"/>
          <w:bCs w:val="0"/>
          <w:i w:val="0"/>
          <w:iCs w:val="0"/>
          <w:smallCaps w:val="0"/>
          <w:color w:val="000000"/>
          <w:spacing w:val="0"/>
          <w:sz w:val="32"/>
          <w:szCs w:val="32"/>
          <w:u w:val="none"/>
          <w:lang w:val="en-US" w:eastAsia="zh-CN"/>
        </w:rPr>
        <w:t xml:space="preserve"> </w:t>
      </w:r>
      <w:r>
        <w:rPr>
          <w:rFonts w:hint="default" w:ascii="宋体" w:hAnsi="宋体" w:eastAsia="仿宋_GB2312" w:cs="Times New Roman"/>
          <w:smallCaps w:val="0"/>
          <w:color w:val="000000"/>
          <w:spacing w:val="0"/>
          <w:sz w:val="32"/>
          <w:szCs w:val="32"/>
          <w:shd w:val="clear" w:color="auto" w:fill="FFFFFF"/>
        </w:rPr>
        <w:t>社会救助资金实行专项管理，分账核算，专款专用，任何单位</w:t>
      </w:r>
      <w:r>
        <w:rPr>
          <w:rFonts w:hint="default" w:ascii="宋体" w:hAnsi="宋体" w:eastAsia="仿宋_GB2312" w:cs="Times New Roman"/>
          <w:smallCaps w:val="0"/>
          <w:color w:val="000000"/>
          <w:spacing w:val="0"/>
          <w:sz w:val="32"/>
          <w:szCs w:val="32"/>
          <w:shd w:val="clear" w:color="auto" w:fill="FFFFFF"/>
          <w:lang w:eastAsia="zh-CN"/>
        </w:rPr>
        <w:t>或者</w:t>
      </w:r>
      <w:r>
        <w:rPr>
          <w:rFonts w:hint="default" w:ascii="宋体" w:hAnsi="宋体" w:eastAsia="仿宋_GB2312" w:cs="Times New Roman"/>
          <w:smallCaps w:val="0"/>
          <w:color w:val="000000"/>
          <w:spacing w:val="0"/>
          <w:sz w:val="32"/>
          <w:szCs w:val="32"/>
          <w:shd w:val="clear" w:color="auto" w:fill="FFFFFF"/>
        </w:rPr>
        <w:t>个人不得挤占挪用。社会救助资金的支付，按照财政国库管理的有关规定执行。</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lang w:eastAsia="zh-CN"/>
        </w:rPr>
        <w:t>第八条</w:t>
      </w:r>
      <w:r>
        <w:rPr>
          <w:rFonts w:hint="default" w:ascii="宋体" w:hAnsi="宋体" w:cs="Times New Roman"/>
          <w:smallCaps w:val="0"/>
          <w:color w:val="000000"/>
          <w:spacing w:val="0"/>
          <w:sz w:val="32"/>
          <w:szCs w:val="32"/>
          <w:lang w:val="en-US" w:eastAsia="zh-CN"/>
        </w:rPr>
        <w:t xml:space="preserve"> </w:t>
      </w:r>
      <w:r>
        <w:rPr>
          <w:rFonts w:hint="eastAsia" w:ascii="宋体" w:hAnsi="宋体" w:cs="Times New Roman"/>
          <w:smallCaps w:val="0"/>
          <w:color w:val="000000"/>
          <w:spacing w:val="0"/>
          <w:sz w:val="32"/>
          <w:szCs w:val="32"/>
          <w:lang w:val="en-US" w:eastAsia="zh-CN"/>
        </w:rPr>
        <w:t xml:space="preserve"> </w:t>
      </w:r>
      <w:r>
        <w:rPr>
          <w:rFonts w:hint="default" w:ascii="宋体" w:hAnsi="宋体" w:eastAsia="仿宋_GB2312" w:cs="Times New Roman"/>
          <w:smallCaps w:val="0"/>
          <w:color w:val="000000"/>
          <w:spacing w:val="0"/>
          <w:sz w:val="32"/>
          <w:szCs w:val="32"/>
          <w:shd w:val="clear" w:color="auto" w:fill="FFFFFF"/>
        </w:rPr>
        <w:t>县级以上人民政府</w:t>
      </w:r>
      <w:r>
        <w:rPr>
          <w:rFonts w:hint="default" w:ascii="宋体" w:hAnsi="宋体" w:eastAsia="仿宋_GB2312" w:cs="Times New Roman"/>
          <w:smallCaps w:val="0"/>
          <w:color w:val="000000"/>
          <w:spacing w:val="0"/>
          <w:sz w:val="32"/>
          <w:szCs w:val="32"/>
          <w:shd w:val="clear" w:color="auto" w:fill="FFFFFF"/>
          <w:lang w:eastAsia="zh-CN"/>
        </w:rPr>
        <w:t>应当</w:t>
      </w:r>
      <w:r>
        <w:rPr>
          <w:rFonts w:hint="default" w:ascii="宋体" w:hAnsi="宋体" w:eastAsia="仿宋_GB2312" w:cs="Times New Roman"/>
          <w:smallCaps w:val="0"/>
          <w:color w:val="000000"/>
          <w:spacing w:val="0"/>
          <w:sz w:val="32"/>
          <w:szCs w:val="32"/>
          <w:shd w:val="clear" w:color="auto" w:fill="FFFFFF"/>
        </w:rPr>
        <w:t>按照国家和省</w:t>
      </w:r>
      <w:r>
        <w:rPr>
          <w:rFonts w:hint="default" w:ascii="宋体" w:hAnsi="宋体" w:eastAsia="仿宋_GB2312" w:cs="Times New Roman"/>
          <w:smallCaps w:val="0"/>
          <w:color w:val="000000"/>
          <w:spacing w:val="0"/>
          <w:sz w:val="32"/>
          <w:szCs w:val="32"/>
          <w:shd w:val="clear" w:color="auto" w:fill="FFFFFF"/>
          <w:lang w:eastAsia="zh-CN"/>
        </w:rPr>
        <w:t>的</w:t>
      </w:r>
      <w:r>
        <w:rPr>
          <w:rFonts w:hint="default" w:ascii="宋体" w:hAnsi="宋体" w:eastAsia="仿宋_GB2312" w:cs="Times New Roman"/>
          <w:smallCaps w:val="0"/>
          <w:color w:val="000000"/>
          <w:spacing w:val="0"/>
          <w:sz w:val="32"/>
          <w:szCs w:val="32"/>
          <w:shd w:val="clear" w:color="auto" w:fill="FFFFFF"/>
        </w:rPr>
        <w:t>统一规划</w:t>
      </w:r>
      <w:r>
        <w:rPr>
          <w:rFonts w:hint="default" w:ascii="宋体" w:hAnsi="宋体" w:eastAsia="仿宋_GB2312" w:cs="Times New Roman"/>
          <w:i w:val="0"/>
          <w:iCs w:val="0"/>
          <w:smallCaps w:val="0"/>
          <w:color w:val="000000"/>
          <w:spacing w:val="0"/>
          <w:sz w:val="32"/>
          <w:szCs w:val="32"/>
          <w:u w:val="none"/>
          <w:shd w:val="clear" w:color="auto" w:fill="FFFFFF"/>
          <w:lang w:eastAsia="zh-CN"/>
        </w:rPr>
        <w:t>，</w:t>
      </w:r>
      <w:r>
        <w:rPr>
          <w:rFonts w:hint="default" w:ascii="宋体" w:hAnsi="宋体" w:eastAsia="仿宋_GB2312" w:cs="Times New Roman"/>
          <w:smallCaps w:val="0"/>
          <w:color w:val="000000"/>
          <w:spacing w:val="0"/>
          <w:sz w:val="32"/>
          <w:szCs w:val="32"/>
          <w:shd w:val="clear" w:color="auto" w:fill="FFFFFF"/>
        </w:rPr>
        <w:t>建立</w:t>
      </w:r>
      <w:r>
        <w:rPr>
          <w:rFonts w:hint="default" w:ascii="宋体" w:hAnsi="宋体" w:eastAsia="仿宋_GB2312" w:cs="Times New Roman"/>
          <w:i w:val="0"/>
          <w:iCs w:val="0"/>
          <w:smallCaps w:val="0"/>
          <w:color w:val="000000"/>
          <w:spacing w:val="0"/>
          <w:sz w:val="32"/>
          <w:szCs w:val="32"/>
          <w:u w:val="none"/>
          <w:shd w:val="clear" w:color="auto" w:fill="FFFFFF"/>
        </w:rPr>
        <w:t>健全</w:t>
      </w:r>
      <w:r>
        <w:rPr>
          <w:rFonts w:hint="default" w:ascii="宋体" w:hAnsi="宋体" w:eastAsia="仿宋_GB2312" w:cs="Times New Roman"/>
          <w:smallCaps w:val="0"/>
          <w:color w:val="000000"/>
          <w:spacing w:val="0"/>
          <w:sz w:val="32"/>
          <w:szCs w:val="32"/>
          <w:shd w:val="clear" w:color="auto" w:fill="FFFFFF"/>
        </w:rPr>
        <w:t>社会救助管理信息系统</w:t>
      </w:r>
      <w:r>
        <w:rPr>
          <w:rFonts w:hint="default" w:ascii="宋体" w:hAnsi="宋体" w:eastAsia="仿宋_GB2312" w:cs="Times New Roman"/>
          <w:smallCaps w:val="0"/>
          <w:color w:val="000000"/>
          <w:spacing w:val="0"/>
          <w:sz w:val="32"/>
          <w:szCs w:val="32"/>
          <w:shd w:val="clear" w:color="auto" w:fill="FFFFFF"/>
          <w:lang w:val="en-US" w:eastAsia="zh-CN"/>
        </w:rPr>
        <w:t>，</w:t>
      </w:r>
      <w:r>
        <w:rPr>
          <w:rFonts w:hint="default" w:ascii="宋体" w:hAnsi="宋体" w:eastAsia="仿宋_GB2312" w:cs="Times New Roman"/>
          <w:smallCaps w:val="0"/>
          <w:color w:val="000000"/>
          <w:spacing w:val="0"/>
          <w:sz w:val="32"/>
          <w:szCs w:val="32"/>
          <w:shd w:val="clear" w:color="auto" w:fill="FFFFFF"/>
        </w:rPr>
        <w:t>实现社会救助信息互联互通、资源共享。</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lang w:eastAsia="zh-CN"/>
        </w:rPr>
      </w:pPr>
      <w:r>
        <w:rPr>
          <w:rFonts w:hint="default" w:ascii="宋体" w:hAnsi="宋体" w:eastAsia="仿宋_GB2312" w:cs="Times New Roman"/>
          <w:smallCaps w:val="0"/>
          <w:color w:val="000000"/>
          <w:spacing w:val="0"/>
          <w:sz w:val="32"/>
          <w:szCs w:val="32"/>
          <w:shd w:val="clear" w:color="auto" w:fill="FFFFFF"/>
        </w:rPr>
        <w:t>县级以上人民政府</w:t>
      </w:r>
      <w:r>
        <w:rPr>
          <w:rFonts w:hint="default" w:ascii="宋体" w:hAnsi="宋体" w:eastAsia="仿宋_GB2312" w:cs="Times New Roman"/>
          <w:smallCaps w:val="0"/>
          <w:color w:val="000000"/>
          <w:spacing w:val="0"/>
          <w:sz w:val="32"/>
          <w:szCs w:val="32"/>
          <w:shd w:val="clear" w:color="auto" w:fill="FFFFFF"/>
          <w:lang w:eastAsia="zh-CN"/>
        </w:rPr>
        <w:t>民政部门负责管理</w:t>
      </w:r>
      <w:r>
        <w:rPr>
          <w:rFonts w:hint="default" w:ascii="宋体" w:hAnsi="宋体" w:eastAsia="仿宋_GB2312" w:cs="Times New Roman"/>
          <w:smallCaps w:val="0"/>
          <w:color w:val="000000"/>
          <w:spacing w:val="0"/>
          <w:sz w:val="32"/>
          <w:szCs w:val="32"/>
          <w:shd w:val="clear" w:color="auto" w:fill="FFFFFF"/>
        </w:rPr>
        <w:t>社会救助管理信息系统</w:t>
      </w:r>
      <w:r>
        <w:rPr>
          <w:rFonts w:hint="default" w:ascii="宋体" w:hAnsi="宋体" w:eastAsia="仿宋_GB2312" w:cs="Times New Roman"/>
          <w:smallCaps w:val="0"/>
          <w:color w:val="000000"/>
          <w:spacing w:val="0"/>
          <w:sz w:val="32"/>
          <w:szCs w:val="32"/>
          <w:shd w:val="clear" w:color="auto" w:fill="FFFFFF"/>
          <w:lang w:eastAsia="zh-CN"/>
        </w:rPr>
        <w:t>，并加强与其他</w:t>
      </w:r>
      <w:r>
        <w:rPr>
          <w:rFonts w:hint="default" w:ascii="宋体" w:hAnsi="宋体" w:eastAsia="仿宋_GB2312" w:cs="Times New Roman"/>
          <w:smallCaps w:val="0"/>
          <w:color w:val="000000"/>
          <w:spacing w:val="0"/>
          <w:sz w:val="32"/>
          <w:szCs w:val="32"/>
          <w:shd w:val="clear" w:color="auto" w:fill="FFFFFF"/>
        </w:rPr>
        <w:t>社会救助管理</w:t>
      </w:r>
      <w:r>
        <w:rPr>
          <w:rFonts w:hint="default" w:ascii="宋体" w:hAnsi="宋体" w:eastAsia="仿宋_GB2312" w:cs="Times New Roman"/>
          <w:smallCaps w:val="0"/>
          <w:color w:val="000000"/>
          <w:spacing w:val="0"/>
          <w:sz w:val="32"/>
          <w:szCs w:val="32"/>
          <w:shd w:val="clear" w:color="auto" w:fill="FFFFFF"/>
          <w:lang w:eastAsia="zh-CN"/>
        </w:rPr>
        <w:t>部门的协作配合，整合联通社会救助信息，规范系统的查询、录入和访问制度。</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县级以上人民政府</w:t>
      </w:r>
      <w:r>
        <w:rPr>
          <w:rFonts w:hint="default" w:ascii="宋体" w:hAnsi="宋体" w:eastAsia="仿宋_GB2312" w:cs="Times New Roman"/>
          <w:smallCaps w:val="0"/>
          <w:color w:val="000000"/>
          <w:spacing w:val="0"/>
          <w:sz w:val="32"/>
          <w:szCs w:val="32"/>
          <w:shd w:val="clear" w:color="auto" w:fill="FFFFFF"/>
          <w:lang w:eastAsia="zh-CN"/>
        </w:rPr>
        <w:t>民政部门和其他</w:t>
      </w:r>
      <w:r>
        <w:rPr>
          <w:rFonts w:hint="default" w:ascii="宋体" w:hAnsi="宋体" w:eastAsia="仿宋_GB2312" w:cs="Times New Roman"/>
          <w:smallCaps w:val="0"/>
          <w:color w:val="000000"/>
          <w:spacing w:val="0"/>
          <w:sz w:val="32"/>
          <w:szCs w:val="32"/>
          <w:shd w:val="clear" w:color="auto" w:fill="FFFFFF"/>
        </w:rPr>
        <w:t>社会救助管理部门按照各自职责负责</w:t>
      </w:r>
      <w:r>
        <w:rPr>
          <w:rFonts w:hint="default" w:ascii="宋体" w:hAnsi="宋体" w:eastAsia="仿宋_GB2312" w:cs="Times New Roman"/>
          <w:smallCaps w:val="0"/>
          <w:color w:val="000000"/>
          <w:spacing w:val="0"/>
          <w:sz w:val="32"/>
          <w:szCs w:val="32"/>
          <w:shd w:val="clear" w:color="auto" w:fill="FFFFFF"/>
          <w:lang w:eastAsia="zh-CN"/>
        </w:rPr>
        <w:t>相关社会救助信息的收集、分类、编辑、录入</w:t>
      </w:r>
      <w:r>
        <w:rPr>
          <w:rFonts w:hint="default" w:ascii="宋体" w:hAnsi="宋体" w:cs="Times New Roman"/>
          <w:smallCaps w:val="0"/>
          <w:color w:val="000000"/>
          <w:spacing w:val="0"/>
          <w:sz w:val="32"/>
          <w:szCs w:val="32"/>
          <w:shd w:val="clear" w:color="auto" w:fill="FFFFFF"/>
          <w:lang w:eastAsia="zh-CN"/>
        </w:rPr>
        <w:t>、</w:t>
      </w:r>
      <w:r>
        <w:rPr>
          <w:rFonts w:hint="default" w:ascii="宋体" w:hAnsi="宋体" w:eastAsia="仿宋_GB2312" w:cs="Times New Roman"/>
          <w:smallCaps w:val="0"/>
          <w:color w:val="000000"/>
          <w:spacing w:val="0"/>
          <w:sz w:val="32"/>
          <w:szCs w:val="32"/>
          <w:shd w:val="clear" w:color="auto" w:fill="FFFFFF"/>
          <w:lang w:val="en-US" w:eastAsia="zh-CN"/>
        </w:rPr>
        <w:t>核对、更新和</w:t>
      </w:r>
      <w:r>
        <w:rPr>
          <w:rFonts w:hint="default" w:ascii="宋体" w:hAnsi="宋体" w:eastAsia="仿宋_GB2312" w:cs="Times New Roman"/>
          <w:smallCaps w:val="0"/>
          <w:color w:val="000000"/>
          <w:spacing w:val="0"/>
          <w:sz w:val="32"/>
          <w:szCs w:val="32"/>
          <w:shd w:val="clear" w:color="auto" w:fill="FFFFFF"/>
          <w:lang w:eastAsia="zh-CN"/>
        </w:rPr>
        <w:t>保存。</w:t>
      </w:r>
    </w:p>
    <w:p>
      <w:pPr>
        <w:widowControl w:val="0"/>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kern w:val="0"/>
          <w:sz w:val="32"/>
          <w:szCs w:val="32"/>
        </w:rPr>
      </w:pPr>
      <w:r>
        <w:rPr>
          <w:rFonts w:hint="default" w:ascii="宋体" w:hAnsi="宋体" w:eastAsia="黑体" w:cs="Times New Roman"/>
          <w:b w:val="0"/>
          <w:bCs w:val="0"/>
          <w:smallCaps w:val="0"/>
          <w:color w:val="000000"/>
          <w:spacing w:val="0"/>
          <w:kern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rPr>
        <w:t>九</w:t>
      </w:r>
      <w:r>
        <w:rPr>
          <w:rFonts w:hint="default" w:ascii="宋体" w:hAnsi="宋体" w:eastAsia="黑体" w:cs="Times New Roman"/>
          <w:b w:val="0"/>
          <w:bCs w:val="0"/>
          <w:smallCaps w:val="0"/>
          <w:color w:val="000000"/>
          <w:spacing w:val="0"/>
          <w:kern w:val="0"/>
          <w:sz w:val="32"/>
          <w:szCs w:val="32"/>
          <w:shd w:val="clear" w:color="auto" w:fill="FFFFFF"/>
        </w:rPr>
        <w:t>条</w:t>
      </w:r>
      <w:r>
        <w:rPr>
          <w:rFonts w:hint="default" w:ascii="宋体" w:hAnsi="宋体" w:eastAsia="仿宋_GB2312" w:cs="Times New Roman"/>
          <w:smallCaps w:val="0"/>
          <w:color w:val="000000"/>
          <w:spacing w:val="0"/>
          <w:sz w:val="32"/>
          <w:szCs w:val="32"/>
          <w:lang w:val="zh-CN"/>
        </w:rPr>
        <w:t xml:space="preserve"> </w:t>
      </w:r>
      <w:r>
        <w:rPr>
          <w:rFonts w:hint="default" w:ascii="宋体" w:hAnsi="宋体" w:cs="Times New Roman"/>
          <w:smallCaps w:val="0"/>
          <w:color w:val="000000"/>
          <w:spacing w:val="0"/>
          <w:sz w:val="32"/>
          <w:szCs w:val="32"/>
          <w:lang w:val="en-US" w:eastAsia="zh-CN"/>
        </w:rPr>
        <w:t xml:space="preserve"> </w:t>
      </w:r>
      <w:r>
        <w:rPr>
          <w:rFonts w:hint="default" w:ascii="宋体" w:hAnsi="宋体" w:eastAsia="仿宋_GB2312" w:cs="Times New Roman"/>
          <w:smallCaps w:val="0"/>
          <w:color w:val="000000"/>
          <w:spacing w:val="0"/>
          <w:kern w:val="0"/>
          <w:sz w:val="32"/>
          <w:szCs w:val="32"/>
        </w:rPr>
        <w:t>工会、</w:t>
      </w:r>
      <w:r>
        <w:rPr>
          <w:rFonts w:hint="default" w:ascii="宋体" w:hAnsi="宋体" w:eastAsia="仿宋_GB2312" w:cs="Times New Roman"/>
          <w:smallCaps w:val="0"/>
          <w:color w:val="000000"/>
          <w:spacing w:val="0"/>
          <w:kern w:val="0"/>
          <w:sz w:val="32"/>
          <w:szCs w:val="32"/>
          <w:lang w:eastAsia="zh-CN"/>
        </w:rPr>
        <w:t>共青团</w:t>
      </w:r>
      <w:r>
        <w:rPr>
          <w:rFonts w:hint="default" w:ascii="宋体" w:hAnsi="宋体" w:eastAsia="仿宋_GB2312" w:cs="Times New Roman"/>
          <w:smallCaps w:val="0"/>
          <w:color w:val="000000"/>
          <w:spacing w:val="0"/>
          <w:kern w:val="0"/>
          <w:sz w:val="32"/>
          <w:szCs w:val="32"/>
        </w:rPr>
        <w:t>、妇联、残联、红十字会</w:t>
      </w:r>
      <w:r>
        <w:rPr>
          <w:rFonts w:hint="default" w:ascii="宋体" w:hAnsi="宋体" w:cs="Times New Roman"/>
          <w:smallCaps w:val="0"/>
          <w:color w:val="000000"/>
          <w:spacing w:val="0"/>
          <w:kern w:val="0"/>
          <w:sz w:val="32"/>
          <w:szCs w:val="32"/>
          <w:lang w:eastAsia="zh-CN"/>
        </w:rPr>
        <w:t>、</w:t>
      </w:r>
      <w:r>
        <w:rPr>
          <w:rFonts w:hint="default" w:ascii="宋体" w:hAnsi="宋体" w:eastAsia="仿宋_GB2312" w:cs="Times New Roman"/>
          <w:smallCaps w:val="0"/>
          <w:color w:val="000000"/>
          <w:spacing w:val="0"/>
          <w:kern w:val="0"/>
          <w:sz w:val="32"/>
          <w:szCs w:val="32"/>
        </w:rPr>
        <w:t>慈善</w:t>
      </w:r>
      <w:r>
        <w:rPr>
          <w:rFonts w:hint="default" w:ascii="宋体" w:hAnsi="宋体" w:eastAsia="仿宋_GB2312" w:cs="Times New Roman"/>
          <w:smallCaps w:val="0"/>
          <w:color w:val="000000"/>
          <w:spacing w:val="0"/>
          <w:kern w:val="0"/>
          <w:sz w:val="32"/>
          <w:szCs w:val="32"/>
          <w:lang w:eastAsia="zh-CN"/>
        </w:rPr>
        <w:t>组织</w:t>
      </w:r>
      <w:r>
        <w:rPr>
          <w:rFonts w:hint="default" w:ascii="宋体" w:hAnsi="宋体" w:eastAsia="仿宋_GB2312" w:cs="Times New Roman"/>
          <w:smallCaps w:val="0"/>
          <w:color w:val="000000"/>
          <w:spacing w:val="0"/>
          <w:kern w:val="0"/>
          <w:sz w:val="32"/>
          <w:szCs w:val="32"/>
        </w:rPr>
        <w:t>根据职责</w:t>
      </w:r>
      <w:r>
        <w:rPr>
          <w:rFonts w:hint="default" w:ascii="宋体" w:hAnsi="宋体" w:eastAsia="仿宋_GB2312" w:cs="Times New Roman"/>
          <w:smallCaps w:val="0"/>
          <w:color w:val="000000"/>
          <w:spacing w:val="0"/>
          <w:kern w:val="0"/>
          <w:sz w:val="32"/>
          <w:szCs w:val="32"/>
          <w:lang w:eastAsia="zh-CN"/>
        </w:rPr>
        <w:t>或者</w:t>
      </w:r>
      <w:r>
        <w:rPr>
          <w:rFonts w:hint="default" w:ascii="宋体" w:hAnsi="宋体" w:eastAsia="仿宋_GB2312" w:cs="Times New Roman"/>
          <w:smallCaps w:val="0"/>
          <w:color w:val="000000"/>
          <w:spacing w:val="0"/>
          <w:kern w:val="0"/>
          <w:sz w:val="32"/>
          <w:szCs w:val="32"/>
        </w:rPr>
        <w:t>章程参与社会救助，开展社会帮扶活动。</w:t>
      </w:r>
    </w:p>
    <w:p>
      <w:pPr>
        <w:widowControl w:val="0"/>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kern w:val="0"/>
          <w:sz w:val="32"/>
          <w:szCs w:val="32"/>
        </w:rPr>
      </w:pPr>
      <w:r>
        <w:rPr>
          <w:rFonts w:hint="default" w:ascii="宋体" w:hAnsi="宋体" w:eastAsia="仿宋_GB2312" w:cs="Times New Roman"/>
          <w:smallCaps w:val="0"/>
          <w:color w:val="000000"/>
          <w:spacing w:val="0"/>
          <w:kern w:val="0"/>
          <w:sz w:val="32"/>
          <w:szCs w:val="32"/>
        </w:rPr>
        <w:t>鼓励</w:t>
      </w:r>
      <w:r>
        <w:rPr>
          <w:rFonts w:hint="eastAsia" w:ascii="宋体" w:hAnsi="宋体" w:cs="Times New Roman"/>
          <w:smallCaps w:val="0"/>
          <w:color w:val="000000"/>
          <w:spacing w:val="0"/>
          <w:kern w:val="0"/>
          <w:sz w:val="32"/>
          <w:szCs w:val="32"/>
          <w:lang w:val="en-US" w:eastAsia="zh-CN"/>
        </w:rPr>
        <w:t>和</w:t>
      </w:r>
      <w:r>
        <w:rPr>
          <w:rFonts w:hint="default" w:ascii="宋体" w:hAnsi="宋体" w:eastAsia="仿宋_GB2312" w:cs="Times New Roman"/>
          <w:smallCaps w:val="0"/>
          <w:color w:val="000000"/>
          <w:spacing w:val="0"/>
          <w:kern w:val="0"/>
          <w:sz w:val="32"/>
          <w:szCs w:val="32"/>
        </w:rPr>
        <w:t>支持</w:t>
      </w:r>
      <w:r>
        <w:rPr>
          <w:rFonts w:hint="default" w:ascii="宋体" w:hAnsi="宋体" w:eastAsia="仿宋_GB2312" w:cs="Times New Roman"/>
          <w:color w:val="000000"/>
          <w:spacing w:val="0"/>
          <w:kern w:val="0"/>
          <w:sz w:val="32"/>
          <w:szCs w:val="32"/>
          <w:lang w:val="en-US" w:eastAsia="zh-CN" w:bidi="ar-SA"/>
        </w:rPr>
        <w:t>自然人、法人和其他组织</w:t>
      </w:r>
      <w:r>
        <w:rPr>
          <w:rFonts w:hint="default" w:ascii="宋体" w:hAnsi="宋体" w:eastAsia="仿宋_GB2312" w:cs="Times New Roman"/>
          <w:smallCaps w:val="0"/>
          <w:color w:val="000000"/>
          <w:spacing w:val="0"/>
          <w:kern w:val="0"/>
          <w:sz w:val="32"/>
          <w:szCs w:val="32"/>
        </w:rPr>
        <w:t>参与社会救助。</w:t>
      </w:r>
    </w:p>
    <w:p>
      <w:pPr>
        <w:widowControl w:val="0"/>
        <w:numPr>
          <w:numId w:val="0"/>
        </w:numPr>
        <w:wordWrap/>
        <w:spacing w:line="590" w:lineRule="exact"/>
        <w:ind w:firstLine="632" w:firstLineChars="200"/>
        <w:textAlignment w:val="auto"/>
        <w:outlineLvl w:val="9"/>
        <w:rPr>
          <w:rFonts w:hint="eastAsia" w:ascii="宋体" w:hAnsi="宋体" w:eastAsia="仿宋_GB2312" w:cs="仿宋_GB2312"/>
          <w:spacing w:val="0"/>
          <w:lang w:eastAsia="zh-CN"/>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十</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cs="Times New Roman"/>
          <w:b/>
          <w:bCs/>
          <w:smallCaps w:val="0"/>
          <w:color w:val="000000"/>
          <w:spacing w:val="0"/>
          <w:sz w:val="32"/>
          <w:szCs w:val="32"/>
          <w:shd w:val="clear" w:color="auto" w:fill="FFFFFF"/>
          <w:lang w:val="en-US" w:eastAsia="zh-CN"/>
        </w:rPr>
        <w:t xml:space="preserve"> </w:t>
      </w:r>
      <w:r>
        <w:rPr>
          <w:rFonts w:hint="eastAsia" w:ascii="宋体" w:hAnsi="宋体" w:cs="Times New Roman"/>
          <w:b/>
          <w:bCs/>
          <w:smallCaps w:val="0"/>
          <w:color w:val="000000"/>
          <w:spacing w:val="0"/>
          <w:sz w:val="32"/>
          <w:szCs w:val="32"/>
          <w:shd w:val="clear" w:color="auto" w:fill="FFFFFF"/>
          <w:lang w:val="en-US" w:eastAsia="zh-CN"/>
        </w:rPr>
        <w:t xml:space="preserve"> </w:t>
      </w:r>
      <w:r>
        <w:rPr>
          <w:rFonts w:hint="default" w:ascii="宋体" w:hAnsi="宋体" w:eastAsia="仿宋_GB2312" w:cs="Times New Roman"/>
          <w:color w:val="000000"/>
          <w:spacing w:val="0"/>
        </w:rPr>
        <w:t>报刊、广播、电视、互联网等媒体</w:t>
      </w:r>
      <w:r>
        <w:rPr>
          <w:rFonts w:hint="default" w:ascii="宋体" w:hAnsi="宋体" w:eastAsia="仿宋_GB2312" w:cs="Times New Roman"/>
          <w:color w:val="000000"/>
          <w:spacing w:val="0"/>
          <w:lang w:val="en-US" w:eastAsia="zh-CN"/>
        </w:rPr>
        <w:t>应当通过多种形式</w:t>
      </w:r>
      <w:r>
        <w:rPr>
          <w:rFonts w:hint="eastAsia" w:ascii="宋体" w:hAnsi="宋体" w:cs="Times New Roman"/>
          <w:color w:val="000000"/>
          <w:spacing w:val="0"/>
          <w:lang w:val="en-US" w:eastAsia="zh-CN"/>
        </w:rPr>
        <w:t>宣传</w:t>
      </w:r>
      <w:r>
        <w:rPr>
          <w:rFonts w:hint="default" w:ascii="宋体" w:hAnsi="宋体" w:eastAsia="仿宋_GB2312" w:cs="Times New Roman"/>
          <w:color w:val="000000"/>
          <w:spacing w:val="0"/>
          <w:lang w:val="en-US" w:eastAsia="zh-CN"/>
        </w:rPr>
        <w:t>社会救助活动</w:t>
      </w:r>
      <w:r>
        <w:rPr>
          <w:rFonts w:hint="default" w:ascii="宋体" w:hAnsi="宋体" w:cs="Times New Roman"/>
          <w:color w:val="000000"/>
          <w:spacing w:val="0"/>
          <w:lang w:val="en-US" w:eastAsia="zh-CN"/>
        </w:rPr>
        <w:t>和有关</w:t>
      </w:r>
      <w:r>
        <w:rPr>
          <w:rFonts w:hint="default" w:ascii="宋体" w:hAnsi="宋体" w:eastAsia="仿宋_GB2312" w:cs="Times New Roman"/>
          <w:i w:val="0"/>
          <w:iCs w:val="0"/>
          <w:smallCaps w:val="0"/>
          <w:color w:val="000000"/>
          <w:spacing w:val="0"/>
          <w:sz w:val="32"/>
          <w:szCs w:val="32"/>
          <w:u w:val="none"/>
          <w:shd w:val="clear" w:color="auto" w:fill="FFFFFF"/>
        </w:rPr>
        <w:t>社会救助</w:t>
      </w:r>
      <w:r>
        <w:rPr>
          <w:rFonts w:hint="default" w:ascii="宋体" w:hAnsi="宋体" w:eastAsia="仿宋_GB2312" w:cs="Times New Roman"/>
          <w:i w:val="0"/>
          <w:iCs w:val="0"/>
          <w:smallCaps w:val="0"/>
          <w:color w:val="000000"/>
          <w:spacing w:val="0"/>
          <w:sz w:val="32"/>
          <w:szCs w:val="32"/>
          <w:u w:val="none"/>
          <w:shd w:val="clear" w:color="auto" w:fill="FFFFFF"/>
          <w:lang w:val="en-US" w:eastAsia="zh-CN"/>
        </w:rPr>
        <w:t>的</w:t>
      </w:r>
      <w:r>
        <w:rPr>
          <w:rFonts w:hint="default" w:ascii="宋体" w:hAnsi="宋体" w:eastAsia="仿宋_GB2312" w:cs="Times New Roman"/>
          <w:i w:val="0"/>
          <w:iCs w:val="0"/>
          <w:smallCaps w:val="0"/>
          <w:color w:val="000000"/>
          <w:spacing w:val="0"/>
          <w:sz w:val="32"/>
          <w:szCs w:val="32"/>
          <w:u w:val="none"/>
          <w:shd w:val="clear" w:color="auto" w:fill="FFFFFF"/>
        </w:rPr>
        <w:t>法律、法规</w:t>
      </w:r>
      <w:r>
        <w:rPr>
          <w:rFonts w:hint="default" w:ascii="宋体" w:hAnsi="宋体" w:cs="Times New Roman"/>
          <w:i w:val="0"/>
          <w:iCs w:val="0"/>
          <w:smallCaps w:val="0"/>
          <w:color w:val="000000"/>
          <w:spacing w:val="0"/>
          <w:sz w:val="32"/>
          <w:szCs w:val="32"/>
          <w:u w:val="none"/>
          <w:shd w:val="clear" w:color="auto" w:fill="FFFFFF"/>
          <w:lang w:eastAsia="zh-CN"/>
        </w:rPr>
        <w:t>、</w:t>
      </w:r>
      <w:r>
        <w:rPr>
          <w:rFonts w:hint="default" w:ascii="宋体" w:hAnsi="宋体" w:eastAsia="仿宋_GB2312" w:cs="Times New Roman"/>
          <w:i w:val="0"/>
          <w:iCs w:val="0"/>
          <w:smallCaps w:val="0"/>
          <w:color w:val="000000"/>
          <w:spacing w:val="0"/>
          <w:sz w:val="32"/>
          <w:szCs w:val="32"/>
          <w:u w:val="none"/>
          <w:shd w:val="clear" w:color="auto" w:fill="FFFFFF"/>
        </w:rPr>
        <w:t>政策</w:t>
      </w:r>
      <w:r>
        <w:rPr>
          <w:rFonts w:hint="default" w:ascii="宋体" w:hAnsi="宋体" w:eastAsia="仿宋_GB2312" w:cs="Times New Roman"/>
          <w:color w:val="000000"/>
          <w:spacing w:val="0"/>
        </w:rPr>
        <w:t>。</w:t>
      </w:r>
    </w:p>
    <w:p>
      <w:pPr>
        <w:widowControl w:val="0"/>
        <w:wordWrap/>
        <w:spacing w:line="590" w:lineRule="exact"/>
        <w:jc w:val="center"/>
        <w:textAlignment w:val="auto"/>
        <w:outlineLvl w:val="9"/>
        <w:rPr>
          <w:rFonts w:hint="eastAsia" w:ascii="宋体" w:hAnsi="宋体" w:eastAsia="仿宋_GB2312" w:cs="仿宋_GB2312"/>
          <w:spacing w:val="0"/>
        </w:rPr>
      </w:pPr>
    </w:p>
    <w:p>
      <w:pPr>
        <w:widowControl w:val="0"/>
        <w:numPr>
          <w:numId w:val="0"/>
        </w:numPr>
        <w:wordWrap/>
        <w:spacing w:line="590" w:lineRule="exact"/>
        <w:jc w:val="center"/>
        <w:textAlignment w:val="auto"/>
        <w:outlineLvl w:val="9"/>
        <w:rPr>
          <w:rFonts w:hint="eastAsia" w:ascii="宋体" w:hAnsi="宋体" w:eastAsia="黑体" w:cs="黑体"/>
          <w:spacing w:val="0"/>
        </w:rPr>
      </w:pPr>
      <w:r>
        <w:rPr>
          <w:rFonts w:hint="eastAsia" w:ascii="宋体" w:hAnsi="宋体" w:eastAsia="黑体" w:cs="黑体"/>
          <w:spacing w:val="0"/>
          <w:lang w:eastAsia="zh-CN"/>
        </w:rPr>
        <w:t>第二章</w:t>
      </w:r>
      <w:r>
        <w:rPr>
          <w:rFonts w:hint="eastAsia" w:ascii="宋体" w:hAnsi="宋体" w:eastAsia="黑体" w:cs="黑体"/>
          <w:spacing w:val="0"/>
          <w:lang w:val="en-US" w:eastAsia="zh-CN"/>
        </w:rPr>
        <w:t xml:space="preserve">  </w:t>
      </w:r>
      <w:r>
        <w:rPr>
          <w:rFonts w:hint="eastAsia" w:ascii="宋体" w:hAnsi="宋体" w:eastAsia="黑体" w:cs="黑体"/>
          <w:spacing w:val="0"/>
        </w:rPr>
        <w:t>最低生活保障</w:t>
      </w:r>
    </w:p>
    <w:p>
      <w:pPr>
        <w:widowControl w:val="0"/>
        <w:wordWrap/>
        <w:spacing w:line="590" w:lineRule="exact"/>
        <w:ind w:firstLine="632" w:firstLineChars="200"/>
        <w:textAlignment w:val="auto"/>
        <w:outlineLvl w:val="9"/>
        <w:rPr>
          <w:rFonts w:hint="eastAsia" w:ascii="宋体" w:hAnsi="宋体" w:eastAsia="仿宋_GB2312" w:cs="仿宋_GB2312"/>
          <w:spacing w:val="0"/>
        </w:rPr>
      </w:pPr>
      <w:r>
        <w:rPr>
          <w:rFonts w:hint="eastAsia" w:ascii="宋体" w:hAnsi="宋体" w:eastAsia="仿宋_GB2312" w:cs="仿宋_GB2312"/>
          <w:spacing w:val="0"/>
        </w:rPr>
        <w:t xml:space="preserve"> </w:t>
      </w:r>
    </w:p>
    <w:p>
      <w:pPr>
        <w:widowControl w:val="0"/>
        <w:numPr>
          <w:numId w:val="0"/>
        </w:numPr>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i w:val="0"/>
          <w:iCs w:val="0"/>
          <w:smallCaps w:val="0"/>
          <w:color w:val="000000"/>
          <w:spacing w:val="0"/>
          <w:sz w:val="32"/>
          <w:szCs w:val="32"/>
          <w:u w:val="none"/>
          <w:shd w:val="clear" w:color="auto" w:fill="FFFFFF"/>
        </w:rPr>
      </w:pPr>
      <w:r>
        <w:rPr>
          <w:rFonts w:hint="default" w:ascii="宋体" w:hAnsi="宋体" w:eastAsia="黑体" w:cs="Times New Roman"/>
          <w:b w:val="0"/>
          <w:bCs w:val="0"/>
          <w:i w:val="0"/>
          <w:iCs w:val="0"/>
          <w:smallCaps w:val="0"/>
          <w:color w:val="000000"/>
          <w:spacing w:val="0"/>
          <w:sz w:val="32"/>
          <w:szCs w:val="32"/>
          <w:u w:val="none"/>
          <w:shd w:val="clear" w:color="auto" w:fill="FFFFFF"/>
          <w:lang w:eastAsia="zh-CN"/>
        </w:rPr>
        <w:t>第十</w:t>
      </w:r>
      <w:r>
        <w:rPr>
          <w:rFonts w:hint="default" w:ascii="宋体" w:hAnsi="宋体" w:eastAsia="黑体" w:cs="Times New Roman"/>
          <w:b w:val="0"/>
          <w:bCs w:val="0"/>
          <w:i w:val="0"/>
          <w:iCs w:val="0"/>
          <w:smallCaps w:val="0"/>
          <w:color w:val="000000"/>
          <w:spacing w:val="0"/>
          <w:sz w:val="32"/>
          <w:szCs w:val="32"/>
          <w:u w:val="none"/>
          <w:shd w:val="clear" w:color="auto" w:fill="FFFFFF"/>
          <w:lang w:val="en-US" w:eastAsia="zh-CN"/>
        </w:rPr>
        <w:t>一</w:t>
      </w:r>
      <w:r>
        <w:rPr>
          <w:rFonts w:hint="default" w:ascii="宋体" w:hAnsi="宋体" w:eastAsia="黑体" w:cs="Times New Roman"/>
          <w:b w:val="0"/>
          <w:bCs w:val="0"/>
          <w:i w:val="0"/>
          <w:iCs w:val="0"/>
          <w:smallCaps w:val="0"/>
          <w:color w:val="000000"/>
          <w:spacing w:val="0"/>
          <w:sz w:val="32"/>
          <w:szCs w:val="32"/>
          <w:u w:val="none"/>
          <w:shd w:val="clear" w:color="auto" w:fill="FFFFFF"/>
          <w:lang w:eastAsia="zh-CN"/>
        </w:rPr>
        <w:t>条</w:t>
      </w:r>
      <w:r>
        <w:rPr>
          <w:rFonts w:hint="default" w:ascii="宋体" w:hAnsi="宋体" w:eastAsia="仿宋_GB2312" w:cs="Times New Roman"/>
          <w:b/>
          <w:bCs/>
          <w:i w:val="0"/>
          <w:iCs w:val="0"/>
          <w:smallCaps w:val="0"/>
          <w:color w:val="000000"/>
          <w:spacing w:val="0"/>
          <w:sz w:val="32"/>
          <w:szCs w:val="32"/>
          <w:u w:val="none"/>
          <w:lang w:val="zh-CN"/>
        </w:rPr>
        <w:t xml:space="preserve"> </w:t>
      </w:r>
      <w:r>
        <w:rPr>
          <w:rFonts w:hint="default" w:ascii="宋体" w:hAnsi="宋体" w:cs="Times New Roman"/>
          <w:b/>
          <w:bCs/>
          <w:i w:val="0"/>
          <w:iCs w:val="0"/>
          <w:smallCaps w:val="0"/>
          <w:color w:val="000000"/>
          <w:spacing w:val="0"/>
          <w:sz w:val="32"/>
          <w:szCs w:val="32"/>
          <w:u w:val="none"/>
          <w:lang w:val="en-US" w:eastAsia="zh-CN"/>
        </w:rPr>
        <w:t xml:space="preserve"> </w:t>
      </w:r>
      <w:r>
        <w:rPr>
          <w:rFonts w:hint="default" w:ascii="宋体" w:hAnsi="宋体" w:eastAsia="仿宋_GB2312" w:cs="Times New Roman"/>
          <w:i w:val="0"/>
          <w:iCs w:val="0"/>
          <w:smallCaps w:val="0"/>
          <w:color w:val="000000"/>
          <w:spacing w:val="0"/>
          <w:sz w:val="32"/>
          <w:szCs w:val="32"/>
          <w:u w:val="none"/>
          <w:shd w:val="clear" w:color="auto" w:fill="FFFFFF"/>
        </w:rPr>
        <w:t>县级以上人民政府对</w:t>
      </w:r>
      <w:r>
        <w:rPr>
          <w:rFonts w:hint="default" w:ascii="宋体" w:hAnsi="宋体" w:eastAsia="仿宋_GB2312" w:cs="Times New Roman"/>
          <w:i w:val="0"/>
          <w:iCs w:val="0"/>
          <w:smallCaps w:val="0"/>
          <w:color w:val="000000"/>
          <w:spacing w:val="0"/>
          <w:sz w:val="32"/>
          <w:szCs w:val="32"/>
          <w:u w:val="none"/>
          <w:shd w:val="clear" w:color="auto" w:fill="FFFFFF"/>
          <w:lang w:eastAsia="zh-CN"/>
        </w:rPr>
        <w:t>本省户籍</w:t>
      </w:r>
      <w:r>
        <w:rPr>
          <w:rFonts w:hint="default" w:ascii="宋体" w:hAnsi="宋体" w:eastAsia="仿宋_GB2312" w:cs="Times New Roman"/>
          <w:i w:val="0"/>
          <w:iCs w:val="0"/>
          <w:smallCaps w:val="0"/>
          <w:color w:val="000000"/>
          <w:spacing w:val="0"/>
          <w:sz w:val="32"/>
          <w:szCs w:val="32"/>
          <w:u w:val="none"/>
          <w:shd w:val="clear" w:color="auto" w:fill="FFFFFF"/>
        </w:rPr>
        <w:t>共同生活的家庭成员人均收入低于</w:t>
      </w:r>
      <w:r>
        <w:rPr>
          <w:rFonts w:hint="eastAsia" w:ascii="宋体" w:hAnsi="宋体" w:cs="Times New Roman"/>
          <w:i w:val="0"/>
          <w:iCs w:val="0"/>
          <w:smallCaps w:val="0"/>
          <w:color w:val="000000"/>
          <w:spacing w:val="0"/>
          <w:sz w:val="32"/>
          <w:szCs w:val="32"/>
          <w:u w:val="none"/>
          <w:shd w:val="clear" w:color="auto" w:fill="FFFFFF"/>
          <w:lang w:val="en-US" w:eastAsia="zh-CN"/>
        </w:rPr>
        <w:t>当</w:t>
      </w:r>
      <w:r>
        <w:rPr>
          <w:rFonts w:hint="default" w:ascii="宋体" w:hAnsi="宋体" w:eastAsia="仿宋_GB2312" w:cs="Times New Roman"/>
          <w:i w:val="0"/>
          <w:iCs w:val="0"/>
          <w:smallCaps w:val="0"/>
          <w:color w:val="000000"/>
          <w:spacing w:val="0"/>
          <w:sz w:val="32"/>
          <w:szCs w:val="32"/>
          <w:u w:val="none"/>
          <w:shd w:val="clear" w:color="auto" w:fill="FFFFFF"/>
          <w:lang w:eastAsia="zh-CN"/>
        </w:rPr>
        <w:t>地</w:t>
      </w:r>
      <w:r>
        <w:rPr>
          <w:rFonts w:hint="default" w:ascii="宋体" w:hAnsi="宋体" w:eastAsia="仿宋_GB2312" w:cs="Times New Roman"/>
          <w:i w:val="0"/>
          <w:iCs w:val="0"/>
          <w:smallCaps w:val="0"/>
          <w:color w:val="000000"/>
          <w:spacing w:val="0"/>
          <w:sz w:val="32"/>
          <w:szCs w:val="32"/>
          <w:u w:val="none"/>
          <w:shd w:val="clear" w:color="auto" w:fill="FFFFFF"/>
        </w:rPr>
        <w:t>城乡</w:t>
      </w:r>
      <w:r>
        <w:rPr>
          <w:rFonts w:hint="default" w:ascii="宋体" w:hAnsi="宋体" w:eastAsia="仿宋_GB2312" w:cs="Times New Roman"/>
          <w:i w:val="0"/>
          <w:iCs w:val="0"/>
          <w:smallCaps w:val="0"/>
          <w:color w:val="000000"/>
          <w:spacing w:val="0"/>
          <w:sz w:val="32"/>
          <w:szCs w:val="32"/>
          <w:u w:val="none"/>
          <w:shd w:val="clear" w:color="auto" w:fill="FFFFFF"/>
          <w:lang w:eastAsia="zh-CN"/>
        </w:rPr>
        <w:t>最低生活保障（以下简称</w:t>
      </w:r>
      <w:r>
        <w:rPr>
          <w:rFonts w:hint="default" w:ascii="宋体" w:hAnsi="宋体" w:eastAsia="仿宋_GB2312" w:cs="Times New Roman"/>
          <w:i w:val="0"/>
          <w:iCs w:val="0"/>
          <w:smallCaps w:val="0"/>
          <w:color w:val="000000"/>
          <w:spacing w:val="0"/>
          <w:sz w:val="32"/>
          <w:szCs w:val="32"/>
          <w:u w:val="none"/>
          <w:shd w:val="clear" w:color="auto" w:fill="FFFFFF"/>
        </w:rPr>
        <w:t>城乡低保</w:t>
      </w:r>
      <w:r>
        <w:rPr>
          <w:rFonts w:hint="default" w:ascii="宋体" w:hAnsi="宋体" w:eastAsia="仿宋_GB2312" w:cs="Times New Roman"/>
          <w:i w:val="0"/>
          <w:iCs w:val="0"/>
          <w:smallCaps w:val="0"/>
          <w:color w:val="000000"/>
          <w:spacing w:val="0"/>
          <w:sz w:val="32"/>
          <w:szCs w:val="32"/>
          <w:u w:val="none"/>
          <w:shd w:val="clear" w:color="auto" w:fill="FFFFFF"/>
          <w:lang w:eastAsia="zh-CN"/>
        </w:rPr>
        <w:t>）</w:t>
      </w:r>
      <w:r>
        <w:rPr>
          <w:rFonts w:hint="default" w:ascii="宋体" w:hAnsi="宋体" w:eastAsia="仿宋_GB2312" w:cs="Times New Roman"/>
          <w:i w:val="0"/>
          <w:iCs w:val="0"/>
          <w:smallCaps w:val="0"/>
          <w:color w:val="000000"/>
          <w:spacing w:val="0"/>
          <w:sz w:val="32"/>
          <w:szCs w:val="32"/>
          <w:u w:val="none"/>
          <w:shd w:val="clear" w:color="auto" w:fill="FFFFFF"/>
        </w:rPr>
        <w:t>标准，且符合</w:t>
      </w:r>
      <w:r>
        <w:rPr>
          <w:rFonts w:hint="eastAsia" w:ascii="宋体" w:hAnsi="宋体" w:cs="Times New Roman"/>
          <w:i w:val="0"/>
          <w:iCs w:val="0"/>
          <w:smallCaps w:val="0"/>
          <w:color w:val="000000"/>
          <w:spacing w:val="0"/>
          <w:sz w:val="32"/>
          <w:szCs w:val="32"/>
          <w:u w:val="none"/>
          <w:shd w:val="clear" w:color="auto" w:fill="FFFFFF"/>
          <w:lang w:val="en-US" w:eastAsia="zh-CN"/>
        </w:rPr>
        <w:t>当</w:t>
      </w:r>
      <w:r>
        <w:rPr>
          <w:rFonts w:hint="default" w:ascii="宋体" w:hAnsi="宋体" w:eastAsia="仿宋_GB2312" w:cs="Times New Roman"/>
          <w:i w:val="0"/>
          <w:iCs w:val="0"/>
          <w:smallCaps w:val="0"/>
          <w:color w:val="000000"/>
          <w:spacing w:val="0"/>
          <w:sz w:val="32"/>
          <w:szCs w:val="32"/>
          <w:u w:val="none"/>
          <w:shd w:val="clear" w:color="auto" w:fill="FFFFFF"/>
          <w:lang w:eastAsia="zh-CN"/>
        </w:rPr>
        <w:t>地</w:t>
      </w:r>
      <w:r>
        <w:rPr>
          <w:rFonts w:hint="default" w:ascii="宋体" w:hAnsi="宋体" w:eastAsia="仿宋_GB2312" w:cs="Times New Roman"/>
          <w:i w:val="0"/>
          <w:iCs w:val="0"/>
          <w:smallCaps w:val="0"/>
          <w:color w:val="000000"/>
          <w:spacing w:val="0"/>
          <w:sz w:val="32"/>
          <w:szCs w:val="32"/>
          <w:u w:val="none"/>
          <w:shd w:val="clear" w:color="auto" w:fill="FFFFFF"/>
        </w:rPr>
        <w:t>最低生活保障家庭</w:t>
      </w:r>
      <w:r>
        <w:rPr>
          <w:rFonts w:hint="default" w:ascii="宋体" w:hAnsi="宋体" w:eastAsia="仿宋_GB2312" w:cs="Times New Roman"/>
          <w:i w:val="0"/>
          <w:iCs w:val="0"/>
          <w:smallCaps w:val="0"/>
          <w:color w:val="000000"/>
          <w:spacing w:val="0"/>
          <w:sz w:val="32"/>
          <w:szCs w:val="32"/>
          <w:u w:val="none"/>
          <w:shd w:val="clear" w:color="auto" w:fill="FFFFFF"/>
          <w:lang w:eastAsia="zh-CN"/>
        </w:rPr>
        <w:t>经济</w:t>
      </w:r>
      <w:r>
        <w:rPr>
          <w:rFonts w:hint="default" w:ascii="宋体" w:hAnsi="宋体" w:eastAsia="仿宋_GB2312" w:cs="Times New Roman"/>
          <w:i w:val="0"/>
          <w:iCs w:val="0"/>
          <w:smallCaps w:val="0"/>
          <w:color w:val="000000"/>
          <w:spacing w:val="0"/>
          <w:sz w:val="32"/>
          <w:szCs w:val="32"/>
          <w:u w:val="none"/>
          <w:shd w:val="clear" w:color="auto" w:fill="FFFFFF"/>
        </w:rPr>
        <w:t>状况规定的家庭，给予最低生活保障。</w:t>
      </w:r>
    </w:p>
    <w:p>
      <w:pPr>
        <w:widowControl w:val="0"/>
        <w:numPr>
          <w:numId w:val="0"/>
        </w:numPr>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lang w:eastAsia="zh-CN"/>
        </w:rPr>
        <w:t>第十</w:t>
      </w:r>
      <w:r>
        <w:rPr>
          <w:rFonts w:hint="default" w:ascii="宋体" w:hAnsi="宋体" w:eastAsia="黑体" w:cs="Times New Roman"/>
          <w:b w:val="0"/>
          <w:bCs w:val="0"/>
          <w:smallCaps w:val="0"/>
          <w:color w:val="000000"/>
          <w:spacing w:val="0"/>
          <w:sz w:val="32"/>
          <w:szCs w:val="32"/>
          <w:shd w:val="clear" w:color="auto" w:fill="FFFFFF"/>
          <w:lang w:val="en-US" w:eastAsia="zh-CN"/>
        </w:rPr>
        <w:t>二</w:t>
      </w:r>
      <w:r>
        <w:rPr>
          <w:rFonts w:hint="default" w:ascii="宋体" w:hAnsi="宋体" w:eastAsia="黑体" w:cs="Times New Roman"/>
          <w:b w:val="0"/>
          <w:bCs w:val="0"/>
          <w:smallCaps w:val="0"/>
          <w:color w:val="000000"/>
          <w:spacing w:val="0"/>
          <w:sz w:val="32"/>
          <w:szCs w:val="32"/>
          <w:shd w:val="clear" w:color="auto" w:fill="FFFFFF"/>
          <w:lang w:eastAsia="zh-CN"/>
        </w:rPr>
        <w:t>条</w:t>
      </w:r>
      <w:r>
        <w:rPr>
          <w:rFonts w:hint="default" w:ascii="宋体" w:hAnsi="宋体" w:cs="Times New Roman"/>
          <w:b/>
          <w:bCs/>
          <w:smallCaps w:val="0"/>
          <w:color w:val="000000"/>
          <w:spacing w:val="0"/>
          <w:sz w:val="32"/>
          <w:szCs w:val="32"/>
          <w:shd w:val="clear" w:color="auto" w:fill="FFFFFF"/>
          <w:lang w:val="en-US" w:eastAsia="zh-CN"/>
        </w:rPr>
        <w:t xml:space="preserve"> </w:t>
      </w:r>
      <w:r>
        <w:rPr>
          <w:rFonts w:hint="eastAsia" w:ascii="宋体" w:hAnsi="宋体" w:cs="Times New Roman"/>
          <w:b/>
          <w:bCs/>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shd w:val="clear" w:color="auto" w:fill="FFFFFF"/>
        </w:rPr>
        <w:t>省人民政府每年根据各地城乡居民人均消费性支出、人均财力等因素，分区</w:t>
      </w:r>
      <w:r>
        <w:rPr>
          <w:rFonts w:hint="default" w:ascii="宋体" w:hAnsi="宋体" w:eastAsia="仿宋_GB2312" w:cs="Times New Roman"/>
          <w:smallCaps w:val="0"/>
          <w:color w:val="000000"/>
          <w:spacing w:val="0"/>
          <w:sz w:val="32"/>
          <w:szCs w:val="32"/>
          <w:shd w:val="clear" w:color="auto" w:fill="FFFFFF"/>
          <w:lang w:eastAsia="zh-CN"/>
        </w:rPr>
        <w:t>域</w:t>
      </w:r>
      <w:r>
        <w:rPr>
          <w:rFonts w:hint="default" w:ascii="宋体" w:hAnsi="宋体" w:eastAsia="仿宋_GB2312" w:cs="Times New Roman"/>
          <w:smallCaps w:val="0"/>
          <w:color w:val="000000"/>
          <w:spacing w:val="0"/>
          <w:sz w:val="32"/>
          <w:szCs w:val="32"/>
          <w:shd w:val="clear" w:color="auto" w:fill="FFFFFF"/>
        </w:rPr>
        <w:t>制</w:t>
      </w:r>
      <w:r>
        <w:rPr>
          <w:rFonts w:hint="default" w:ascii="宋体" w:hAnsi="宋体" w:eastAsia="仿宋_GB2312" w:cs="Times New Roman"/>
          <w:smallCaps w:val="0"/>
          <w:color w:val="000000"/>
          <w:spacing w:val="0"/>
          <w:sz w:val="32"/>
          <w:szCs w:val="32"/>
          <w:shd w:val="clear" w:color="auto" w:fill="FFFFFF"/>
          <w:lang w:eastAsia="zh-CN"/>
        </w:rPr>
        <w:t>定</w:t>
      </w:r>
      <w:r>
        <w:rPr>
          <w:rFonts w:hint="default" w:ascii="宋体" w:hAnsi="宋体" w:eastAsia="仿宋_GB2312" w:cs="Times New Roman"/>
          <w:smallCaps w:val="0"/>
          <w:color w:val="000000"/>
          <w:spacing w:val="0"/>
          <w:sz w:val="32"/>
          <w:szCs w:val="32"/>
          <w:shd w:val="clear" w:color="auto" w:fill="FFFFFF"/>
        </w:rPr>
        <w:t>城乡低保标准和城乡低保补差水平最低标准。</w:t>
      </w:r>
    </w:p>
    <w:p>
      <w:pPr>
        <w:widowControl w:val="0"/>
        <w:numPr>
          <w:numId w:val="0"/>
        </w:numPr>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lang w:eastAsia="zh-CN"/>
        </w:rPr>
      </w:pPr>
      <w:r>
        <w:rPr>
          <w:rFonts w:hint="default" w:ascii="宋体" w:hAnsi="宋体" w:eastAsia="仿宋_GB2312" w:cs="Times New Roman"/>
          <w:smallCaps w:val="0"/>
          <w:color w:val="000000"/>
          <w:spacing w:val="0"/>
          <w:sz w:val="32"/>
          <w:szCs w:val="32"/>
          <w:shd w:val="clear" w:color="auto" w:fill="FFFFFF"/>
        </w:rPr>
        <w:t>省城乡低保标准和城乡低保补差水平最低标准</w:t>
      </w:r>
      <w:r>
        <w:rPr>
          <w:rFonts w:hint="default" w:ascii="宋体" w:hAnsi="宋体" w:eastAsia="仿宋_GB2312" w:cs="Times New Roman"/>
          <w:i w:val="0"/>
          <w:iCs w:val="0"/>
          <w:smallCaps w:val="0"/>
          <w:color w:val="000000"/>
          <w:spacing w:val="0"/>
          <w:sz w:val="32"/>
          <w:szCs w:val="32"/>
          <w:u w:val="none"/>
          <w:shd w:val="clear" w:color="auto" w:fill="FFFFFF"/>
        </w:rPr>
        <w:t>公布一个月内，各地级以上市</w:t>
      </w:r>
      <w:r>
        <w:rPr>
          <w:rFonts w:hint="default" w:ascii="宋体" w:hAnsi="宋体" w:eastAsia="仿宋_GB2312" w:cs="Times New Roman"/>
          <w:i w:val="0"/>
          <w:iCs w:val="0"/>
          <w:smallCaps w:val="0"/>
          <w:color w:val="000000"/>
          <w:spacing w:val="0"/>
          <w:sz w:val="32"/>
          <w:szCs w:val="32"/>
          <w:u w:val="none"/>
          <w:shd w:val="clear" w:color="auto" w:fill="FFFFFF"/>
          <w:lang w:eastAsia="zh-CN"/>
        </w:rPr>
        <w:t>人民</w:t>
      </w:r>
      <w:r>
        <w:rPr>
          <w:rFonts w:hint="default" w:ascii="宋体" w:hAnsi="宋体" w:eastAsia="仿宋_GB2312" w:cs="Times New Roman"/>
          <w:i w:val="0"/>
          <w:iCs w:val="0"/>
          <w:smallCaps w:val="0"/>
          <w:color w:val="000000"/>
          <w:spacing w:val="0"/>
          <w:sz w:val="32"/>
          <w:szCs w:val="32"/>
          <w:u w:val="none"/>
          <w:shd w:val="clear" w:color="auto" w:fill="FFFFFF"/>
        </w:rPr>
        <w:t>政府</w:t>
      </w:r>
      <w:r>
        <w:rPr>
          <w:rFonts w:hint="default" w:ascii="宋体" w:hAnsi="宋体" w:eastAsia="仿宋_GB2312" w:cs="Times New Roman"/>
          <w:smallCaps w:val="0"/>
          <w:color w:val="000000"/>
          <w:spacing w:val="0"/>
          <w:sz w:val="32"/>
          <w:szCs w:val="32"/>
          <w:shd w:val="clear" w:color="auto" w:fill="FFFFFF"/>
        </w:rPr>
        <w:t>制定</w:t>
      </w:r>
      <w:r>
        <w:rPr>
          <w:rFonts w:hint="default" w:ascii="宋体" w:hAnsi="宋体" w:eastAsia="仿宋_GB2312" w:cs="Times New Roman"/>
          <w:i w:val="0"/>
          <w:iCs w:val="0"/>
          <w:smallCaps w:val="0"/>
          <w:color w:val="000000"/>
          <w:spacing w:val="0"/>
          <w:sz w:val="32"/>
          <w:szCs w:val="32"/>
          <w:u w:val="none"/>
          <w:shd w:val="clear" w:color="auto" w:fill="FFFFFF"/>
        </w:rPr>
        <w:t>并公布</w:t>
      </w:r>
      <w:r>
        <w:rPr>
          <w:rFonts w:hint="default" w:ascii="宋体" w:hAnsi="宋体" w:eastAsia="仿宋_GB2312" w:cs="Times New Roman"/>
          <w:i w:val="0"/>
          <w:iCs w:val="0"/>
          <w:smallCaps w:val="0"/>
          <w:color w:val="000000"/>
          <w:spacing w:val="0"/>
          <w:sz w:val="32"/>
          <w:szCs w:val="32"/>
          <w:u w:val="none"/>
          <w:shd w:val="clear" w:color="auto" w:fill="FFFFFF"/>
          <w:lang w:val="en-US" w:eastAsia="zh-CN"/>
        </w:rPr>
        <w:t>本行政区域</w:t>
      </w:r>
      <w:r>
        <w:rPr>
          <w:rFonts w:hint="default" w:ascii="宋体" w:hAnsi="宋体" w:eastAsia="仿宋_GB2312" w:cs="Times New Roman"/>
          <w:smallCaps w:val="0"/>
          <w:color w:val="000000"/>
          <w:spacing w:val="0"/>
          <w:sz w:val="32"/>
          <w:szCs w:val="32"/>
          <w:shd w:val="clear" w:color="auto" w:fill="FFFFFF"/>
        </w:rPr>
        <w:t>城乡低保标准和城乡低保补差水平最低标准</w:t>
      </w:r>
      <w:r>
        <w:rPr>
          <w:rFonts w:hint="default" w:ascii="宋体" w:hAnsi="宋体" w:eastAsia="仿宋_GB2312" w:cs="Times New Roman"/>
          <w:smallCaps w:val="0"/>
          <w:color w:val="000000"/>
          <w:spacing w:val="0"/>
          <w:sz w:val="32"/>
          <w:szCs w:val="32"/>
          <w:shd w:val="clear" w:color="auto" w:fill="FFFFFF"/>
          <w:lang w:eastAsia="zh-CN"/>
        </w:rPr>
        <w:t>。</w:t>
      </w:r>
    </w:p>
    <w:p>
      <w:pPr>
        <w:widowControl w:val="0"/>
        <w:numPr>
          <w:numId w:val="0"/>
        </w:numPr>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第十</w:t>
      </w:r>
      <w:r>
        <w:rPr>
          <w:rFonts w:hint="default" w:ascii="宋体" w:hAnsi="宋体" w:eastAsia="黑体" w:cs="Times New Roman"/>
          <w:b w:val="0"/>
          <w:bCs w:val="0"/>
          <w:smallCaps w:val="0"/>
          <w:color w:val="000000"/>
          <w:spacing w:val="0"/>
          <w:sz w:val="32"/>
          <w:szCs w:val="32"/>
          <w:shd w:val="clear" w:color="auto" w:fill="FFFFFF"/>
          <w:lang w:val="en-US" w:eastAsia="zh-CN"/>
        </w:rPr>
        <w:t>三</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黑体" w:cs="Times New Roman"/>
          <w:b w:val="0"/>
          <w:bCs w:val="0"/>
          <w:smallCaps w:val="0"/>
          <w:color w:val="000000"/>
          <w:spacing w:val="0"/>
          <w:sz w:val="32"/>
          <w:szCs w:val="32"/>
          <w:lang w:val="en-US" w:eastAsia="zh-CN"/>
        </w:rPr>
        <w:t xml:space="preserve"> </w:t>
      </w:r>
      <w:r>
        <w:rPr>
          <w:rFonts w:hint="eastAsia" w:ascii="宋体" w:hAnsi="宋体" w:eastAsia="黑体" w:cs="Times New Roman"/>
          <w:b w:val="0"/>
          <w:bCs w:val="0"/>
          <w:smallCaps w:val="0"/>
          <w:color w:val="000000"/>
          <w:spacing w:val="0"/>
          <w:sz w:val="32"/>
          <w:szCs w:val="32"/>
          <w:lang w:val="en-US" w:eastAsia="zh-CN"/>
        </w:rPr>
        <w:t xml:space="preserve"> </w:t>
      </w:r>
      <w:r>
        <w:rPr>
          <w:rFonts w:hint="default" w:ascii="宋体" w:hAnsi="宋体" w:eastAsia="仿宋_GB2312" w:cs="Times New Roman"/>
          <w:smallCaps w:val="0"/>
          <w:color w:val="000000"/>
          <w:spacing w:val="0"/>
          <w:sz w:val="32"/>
          <w:szCs w:val="32"/>
          <w:shd w:val="clear" w:color="auto" w:fill="FFFFFF"/>
        </w:rPr>
        <w:t>共同生活的家庭成员包括：</w:t>
      </w:r>
    </w:p>
    <w:p>
      <w:pPr>
        <w:widowControl w:val="0"/>
        <w:numPr>
          <w:ilvl w:val="0"/>
          <w:numId w:val="2"/>
        </w:numPr>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配偶；</w:t>
      </w:r>
    </w:p>
    <w:p>
      <w:pPr>
        <w:widowControl w:val="0"/>
        <w:numPr>
          <w:numId w:val="0"/>
        </w:numPr>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（二）父母和</w:t>
      </w:r>
      <w:r>
        <w:rPr>
          <w:rFonts w:hint="default" w:ascii="宋体" w:hAnsi="宋体" w:eastAsia="仿宋_GB2312" w:cs="Times New Roman"/>
          <w:b w:val="0"/>
          <w:bCs w:val="0"/>
          <w:i w:val="0"/>
          <w:caps w:val="0"/>
          <w:smallCaps w:val="0"/>
          <w:color w:val="000000"/>
          <w:spacing w:val="0"/>
          <w:sz w:val="32"/>
          <w:szCs w:val="32"/>
          <w:shd w:val="clear" w:color="auto" w:fill="FFFFFF"/>
        </w:rPr>
        <w:t>未成年</w:t>
      </w:r>
      <w:r>
        <w:rPr>
          <w:rFonts w:hint="default" w:ascii="宋体" w:hAnsi="宋体" w:eastAsia="仿宋_GB2312" w:cs="Times New Roman"/>
          <w:smallCaps w:val="0"/>
          <w:color w:val="000000"/>
          <w:spacing w:val="0"/>
          <w:sz w:val="32"/>
          <w:szCs w:val="32"/>
          <w:shd w:val="clear" w:color="auto" w:fill="FFFFFF"/>
        </w:rPr>
        <w:t>子女；</w:t>
      </w:r>
    </w:p>
    <w:p>
      <w:pPr>
        <w:widowControl w:val="0"/>
        <w:numPr>
          <w:numId w:val="0"/>
        </w:numPr>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黑体" w:cs="Times New Roman"/>
          <w:b w:val="0"/>
          <w:bCs w:val="0"/>
          <w:i w:val="0"/>
          <w:caps w:val="0"/>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（三）</w:t>
      </w:r>
      <w:r>
        <w:rPr>
          <w:rFonts w:hint="default" w:ascii="宋体" w:hAnsi="宋体" w:eastAsia="仿宋_GB2312" w:cs="Times New Roman"/>
          <w:b w:val="0"/>
          <w:bCs w:val="0"/>
          <w:i w:val="0"/>
          <w:caps w:val="0"/>
          <w:smallCaps w:val="0"/>
          <w:color w:val="000000"/>
          <w:spacing w:val="0"/>
          <w:sz w:val="32"/>
          <w:szCs w:val="32"/>
          <w:shd w:val="clear" w:color="auto" w:fill="FFFFFF"/>
        </w:rPr>
        <w:t>已成年但不能独立生活的子女，包括在校接受本科及以下学历教育的成年子女；</w:t>
      </w:r>
    </w:p>
    <w:p>
      <w:pPr>
        <w:widowControl w:val="0"/>
        <w:numPr>
          <w:numId w:val="0"/>
        </w:numPr>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b w:val="0"/>
          <w:bCs w:val="0"/>
          <w:i w:val="0"/>
          <w:caps w:val="0"/>
          <w:smallCaps w:val="0"/>
          <w:color w:val="000000"/>
          <w:spacing w:val="0"/>
          <w:sz w:val="32"/>
          <w:szCs w:val="32"/>
          <w:shd w:val="clear" w:color="auto" w:fill="FFFFFF"/>
          <w:lang w:eastAsia="zh-CN"/>
        </w:rPr>
        <w:t>（</w:t>
      </w:r>
      <w:r>
        <w:rPr>
          <w:rFonts w:hint="default" w:ascii="宋体" w:hAnsi="宋体" w:eastAsia="仿宋_GB2312" w:cs="Times New Roman"/>
          <w:b w:val="0"/>
          <w:bCs w:val="0"/>
          <w:i w:val="0"/>
          <w:caps w:val="0"/>
          <w:smallCaps w:val="0"/>
          <w:color w:val="000000"/>
          <w:spacing w:val="0"/>
          <w:sz w:val="32"/>
          <w:szCs w:val="32"/>
          <w:shd w:val="clear" w:color="auto" w:fill="FFFFFF"/>
          <w:lang w:val="en-US" w:eastAsia="zh-CN"/>
        </w:rPr>
        <w:t>四）</w:t>
      </w:r>
      <w:r>
        <w:rPr>
          <w:rFonts w:hint="default" w:ascii="宋体" w:hAnsi="宋体" w:eastAsia="仿宋_GB2312" w:cs="Times New Roman"/>
          <w:smallCaps w:val="0"/>
          <w:color w:val="000000"/>
          <w:spacing w:val="0"/>
          <w:sz w:val="32"/>
          <w:szCs w:val="32"/>
          <w:shd w:val="clear" w:color="auto" w:fill="FFFFFF"/>
        </w:rPr>
        <w:t>其他具有法定赡养、扶养、抚养义务关系并长期共同居住的人员。</w:t>
      </w:r>
    </w:p>
    <w:p>
      <w:pPr>
        <w:widowControl w:val="0"/>
        <w:numPr>
          <w:numId w:val="0"/>
        </w:numPr>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下列人员不计入共同生活的家庭成员：</w:t>
      </w:r>
    </w:p>
    <w:p>
      <w:pPr>
        <w:widowControl w:val="0"/>
        <w:numPr>
          <w:ilvl w:val="0"/>
          <w:numId w:val="3"/>
        </w:numPr>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连续三年以上（含三年）脱离家庭独立生活的宗教教职人员；</w:t>
      </w:r>
    </w:p>
    <w:p>
      <w:pPr>
        <w:widowControl w:val="0"/>
        <w:numPr>
          <w:numId w:val="0"/>
        </w:numPr>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（二）在</w:t>
      </w:r>
      <w:r>
        <w:rPr>
          <w:rFonts w:hint="default" w:ascii="宋体" w:hAnsi="宋体" w:cs="Times New Roman"/>
          <w:smallCaps w:val="0"/>
          <w:color w:val="000000"/>
          <w:spacing w:val="0"/>
          <w:sz w:val="32"/>
          <w:szCs w:val="32"/>
          <w:shd w:val="clear" w:color="auto" w:fill="FFFFFF"/>
          <w:lang w:val="en-US" w:eastAsia="zh-CN"/>
        </w:rPr>
        <w:t>监狱内</w:t>
      </w:r>
      <w:r>
        <w:rPr>
          <w:rFonts w:hint="default" w:ascii="宋体" w:hAnsi="宋体" w:eastAsia="仿宋_GB2312" w:cs="Times New Roman"/>
          <w:smallCaps w:val="0"/>
          <w:color w:val="000000"/>
          <w:spacing w:val="0"/>
          <w:sz w:val="32"/>
          <w:szCs w:val="32"/>
          <w:shd w:val="clear" w:color="auto" w:fill="FFFFFF"/>
        </w:rPr>
        <w:t>服刑的人员；</w:t>
      </w:r>
    </w:p>
    <w:p>
      <w:pPr>
        <w:widowControl w:val="0"/>
        <w:numPr>
          <w:numId w:val="0"/>
        </w:numPr>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（三）户籍管理部门登记在同一户口簿中，但与</w:t>
      </w:r>
      <w:r>
        <w:rPr>
          <w:rFonts w:hint="default" w:ascii="宋体" w:hAnsi="宋体" w:eastAsia="仿宋_GB2312" w:cs="Times New Roman"/>
          <w:smallCaps w:val="0"/>
          <w:color w:val="000000"/>
          <w:spacing w:val="0"/>
          <w:sz w:val="32"/>
          <w:szCs w:val="32"/>
          <w:shd w:val="clear" w:color="auto" w:fill="FFFFFF"/>
          <w:lang w:eastAsia="zh-CN"/>
        </w:rPr>
        <w:t>最低生活保障申请人</w:t>
      </w:r>
      <w:r>
        <w:rPr>
          <w:rFonts w:hint="default" w:ascii="宋体" w:hAnsi="宋体" w:eastAsia="仿宋_GB2312" w:cs="Times New Roman"/>
          <w:smallCaps w:val="0"/>
          <w:color w:val="000000"/>
          <w:spacing w:val="0"/>
          <w:sz w:val="32"/>
          <w:szCs w:val="32"/>
          <w:shd w:val="clear" w:color="auto" w:fill="FFFFFF"/>
        </w:rPr>
        <w:t>无法定赡养、扶养、抚养义务关系的人员。</w:t>
      </w:r>
    </w:p>
    <w:p>
      <w:pPr>
        <w:widowControl w:val="0"/>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i w:val="0"/>
          <w:iCs w:val="0"/>
          <w:smallCaps w:val="0"/>
          <w:color w:val="000000"/>
          <w:spacing w:val="0"/>
          <w:sz w:val="32"/>
          <w:szCs w:val="32"/>
          <w:u w:val="none"/>
          <w:lang w:eastAsia="zh-CN"/>
        </w:rPr>
      </w:pPr>
      <w:r>
        <w:rPr>
          <w:rFonts w:hint="default" w:ascii="宋体" w:hAnsi="宋体" w:eastAsia="黑体" w:cs="Times New Roman"/>
          <w:b w:val="0"/>
          <w:bCs w:val="0"/>
          <w:i w:val="0"/>
          <w:iCs w:val="0"/>
          <w:smallCaps w:val="0"/>
          <w:color w:val="000000"/>
          <w:spacing w:val="0"/>
          <w:sz w:val="32"/>
          <w:szCs w:val="32"/>
          <w:u w:val="none"/>
          <w:shd w:val="clear" w:color="auto" w:fill="FFFFFF"/>
        </w:rPr>
        <w:t>第十</w:t>
      </w:r>
      <w:r>
        <w:rPr>
          <w:rFonts w:hint="default" w:ascii="宋体" w:hAnsi="宋体" w:eastAsia="黑体" w:cs="Times New Roman"/>
          <w:b w:val="0"/>
          <w:bCs w:val="0"/>
          <w:i w:val="0"/>
          <w:iCs w:val="0"/>
          <w:smallCaps w:val="0"/>
          <w:color w:val="000000"/>
          <w:spacing w:val="0"/>
          <w:sz w:val="32"/>
          <w:szCs w:val="32"/>
          <w:u w:val="none"/>
          <w:shd w:val="clear" w:color="auto" w:fill="FFFFFF"/>
          <w:lang w:val="en-US" w:eastAsia="zh-CN"/>
        </w:rPr>
        <w:t>四</w:t>
      </w:r>
      <w:r>
        <w:rPr>
          <w:rFonts w:hint="default" w:ascii="宋体" w:hAnsi="宋体" w:eastAsia="黑体" w:cs="Times New Roman"/>
          <w:b w:val="0"/>
          <w:bCs w:val="0"/>
          <w:i w:val="0"/>
          <w:iCs w:val="0"/>
          <w:smallCaps w:val="0"/>
          <w:color w:val="000000"/>
          <w:spacing w:val="0"/>
          <w:sz w:val="32"/>
          <w:szCs w:val="32"/>
          <w:u w:val="none"/>
          <w:shd w:val="clear" w:color="auto" w:fill="FFFFFF"/>
        </w:rPr>
        <w:t>条</w:t>
      </w:r>
      <w:r>
        <w:rPr>
          <w:rFonts w:hint="eastAsia" w:ascii="宋体" w:hAnsi="宋体" w:eastAsia="黑体" w:cs="Times New Roman"/>
          <w:b w:val="0"/>
          <w:bCs w:val="0"/>
          <w:i w:val="0"/>
          <w:iCs w:val="0"/>
          <w:smallCaps w:val="0"/>
          <w:color w:val="000000"/>
          <w:spacing w:val="0"/>
          <w:sz w:val="32"/>
          <w:szCs w:val="32"/>
          <w:u w:val="none"/>
          <w:shd w:val="clear" w:color="auto" w:fill="FFFFFF"/>
          <w:lang w:val="en-US" w:eastAsia="zh-CN"/>
        </w:rPr>
        <w:t xml:space="preserve"> </w:t>
      </w:r>
      <w:r>
        <w:rPr>
          <w:rFonts w:hint="default" w:ascii="宋体" w:hAnsi="宋体" w:cs="Times New Roman"/>
          <w:i w:val="0"/>
          <w:iCs w:val="0"/>
          <w:smallCaps w:val="0"/>
          <w:color w:val="000000"/>
          <w:spacing w:val="0"/>
          <w:sz w:val="32"/>
          <w:szCs w:val="32"/>
          <w:u w:val="none"/>
          <w:shd w:val="clear" w:color="auto" w:fill="FFFFFF"/>
          <w:lang w:val="en-US" w:eastAsia="zh-CN"/>
        </w:rPr>
        <w:t xml:space="preserve"> </w:t>
      </w:r>
      <w:r>
        <w:rPr>
          <w:rFonts w:hint="default" w:ascii="宋体" w:hAnsi="宋体" w:eastAsia="仿宋_GB2312" w:cs="Times New Roman"/>
          <w:i w:val="0"/>
          <w:iCs w:val="0"/>
          <w:smallCaps w:val="0"/>
          <w:color w:val="000000"/>
          <w:spacing w:val="0"/>
          <w:sz w:val="32"/>
          <w:szCs w:val="32"/>
          <w:u w:val="none"/>
        </w:rPr>
        <w:t>申请最低生活保障</w:t>
      </w:r>
      <w:r>
        <w:rPr>
          <w:rFonts w:hint="default" w:ascii="宋体" w:hAnsi="宋体" w:eastAsia="仿宋_GB2312" w:cs="Times New Roman"/>
          <w:i w:val="0"/>
          <w:iCs w:val="0"/>
          <w:smallCaps w:val="0"/>
          <w:color w:val="000000"/>
          <w:spacing w:val="0"/>
          <w:sz w:val="32"/>
          <w:szCs w:val="32"/>
          <w:u w:val="none"/>
          <w:lang w:eastAsia="zh-CN"/>
        </w:rPr>
        <w:t>应当</w:t>
      </w:r>
      <w:r>
        <w:rPr>
          <w:rFonts w:hint="default" w:ascii="宋体" w:hAnsi="宋体" w:eastAsia="仿宋_GB2312" w:cs="Times New Roman"/>
          <w:i w:val="0"/>
          <w:iCs w:val="0"/>
          <w:smallCaps w:val="0"/>
          <w:color w:val="000000"/>
          <w:spacing w:val="0"/>
          <w:sz w:val="32"/>
          <w:szCs w:val="32"/>
          <w:u w:val="none"/>
        </w:rPr>
        <w:t>以家庭为单位，由</w:t>
      </w:r>
      <w:r>
        <w:rPr>
          <w:rFonts w:hint="default" w:ascii="宋体" w:hAnsi="宋体" w:eastAsia="仿宋_GB2312" w:cs="Times New Roman"/>
          <w:i w:val="0"/>
          <w:iCs w:val="0"/>
          <w:smallCaps w:val="0"/>
          <w:color w:val="000000"/>
          <w:spacing w:val="0"/>
          <w:sz w:val="32"/>
          <w:szCs w:val="32"/>
          <w:u w:val="none"/>
          <w:lang w:eastAsia="zh-CN"/>
        </w:rPr>
        <w:t>申请人</w:t>
      </w:r>
      <w:r>
        <w:rPr>
          <w:rFonts w:hint="default" w:ascii="宋体" w:hAnsi="宋体" w:eastAsia="仿宋_GB2312" w:cs="Times New Roman"/>
          <w:i w:val="0"/>
          <w:iCs w:val="0"/>
          <w:smallCaps w:val="0"/>
          <w:color w:val="000000"/>
          <w:spacing w:val="0"/>
          <w:sz w:val="32"/>
          <w:szCs w:val="32"/>
          <w:u w:val="none"/>
        </w:rPr>
        <w:t>携</w:t>
      </w:r>
      <w:r>
        <w:rPr>
          <w:rFonts w:hint="default" w:ascii="宋体" w:hAnsi="宋体" w:eastAsia="仿宋_GB2312" w:cs="Times New Roman"/>
          <w:i w:val="0"/>
          <w:iCs w:val="0"/>
          <w:smallCaps w:val="0"/>
          <w:color w:val="000000"/>
          <w:spacing w:val="0"/>
          <w:sz w:val="32"/>
          <w:szCs w:val="32"/>
          <w:u w:val="none"/>
          <w:shd w:val="clear" w:color="auto" w:fill="FFFFFF"/>
        </w:rPr>
        <w:t>共同生活的家庭成员</w:t>
      </w:r>
      <w:r>
        <w:rPr>
          <w:rFonts w:hint="default" w:ascii="宋体" w:hAnsi="宋体" w:eastAsia="仿宋_GB2312" w:cs="Times New Roman"/>
          <w:i w:val="0"/>
          <w:iCs w:val="0"/>
          <w:smallCaps w:val="0"/>
          <w:color w:val="000000"/>
          <w:spacing w:val="0"/>
          <w:sz w:val="32"/>
          <w:szCs w:val="32"/>
          <w:u w:val="none"/>
          <w:shd w:val="clear" w:color="auto" w:fill="FFFFFF"/>
          <w:lang w:eastAsia="zh-CN"/>
        </w:rPr>
        <w:t>的</w:t>
      </w:r>
      <w:r>
        <w:rPr>
          <w:rFonts w:hint="default" w:ascii="宋体" w:hAnsi="宋体" w:eastAsia="仿宋_GB2312" w:cs="Times New Roman"/>
          <w:i w:val="0"/>
          <w:iCs w:val="0"/>
          <w:smallCaps w:val="0"/>
          <w:color w:val="000000"/>
          <w:spacing w:val="0"/>
          <w:sz w:val="32"/>
          <w:szCs w:val="32"/>
          <w:u w:val="none"/>
        </w:rPr>
        <w:t>户口本、身份证</w:t>
      </w:r>
      <w:r>
        <w:rPr>
          <w:rFonts w:hint="default" w:ascii="宋体" w:hAnsi="宋体" w:eastAsia="仿宋_GB2312" w:cs="Times New Roman"/>
          <w:i w:val="0"/>
          <w:iCs w:val="0"/>
          <w:smallCaps w:val="0"/>
          <w:color w:val="000000"/>
          <w:spacing w:val="0"/>
          <w:sz w:val="32"/>
          <w:szCs w:val="32"/>
          <w:u w:val="none" w:color="auto"/>
        </w:rPr>
        <w:t>等</w:t>
      </w:r>
      <w:r>
        <w:rPr>
          <w:rFonts w:hint="default" w:ascii="宋体" w:hAnsi="宋体" w:eastAsia="仿宋_GB2312" w:cs="Times New Roman"/>
          <w:i w:val="0"/>
          <w:iCs w:val="0"/>
          <w:smallCaps w:val="0"/>
          <w:color w:val="000000"/>
          <w:spacing w:val="0"/>
          <w:sz w:val="32"/>
          <w:szCs w:val="32"/>
          <w:u w:val="none"/>
        </w:rPr>
        <w:t>证件原件，向户籍所在地</w:t>
      </w:r>
      <w:r>
        <w:rPr>
          <w:rFonts w:hint="default" w:ascii="宋体" w:hAnsi="宋体" w:eastAsia="仿宋_GB2312" w:cs="Times New Roman"/>
          <w:i w:val="0"/>
          <w:iCs w:val="0"/>
          <w:smallCaps w:val="0"/>
          <w:color w:val="000000"/>
          <w:spacing w:val="0"/>
          <w:sz w:val="32"/>
          <w:szCs w:val="32"/>
          <w:u w:val="none"/>
          <w:lang w:val="en-US" w:eastAsia="zh-CN"/>
        </w:rPr>
        <w:t>的</w:t>
      </w:r>
      <w:r>
        <w:rPr>
          <w:rFonts w:hint="default" w:ascii="宋体" w:hAnsi="宋体" w:eastAsia="仿宋_GB2312" w:cs="Times New Roman"/>
          <w:i w:val="0"/>
          <w:iCs w:val="0"/>
          <w:smallCaps w:val="0"/>
          <w:color w:val="000000"/>
          <w:spacing w:val="0"/>
          <w:sz w:val="32"/>
          <w:szCs w:val="32"/>
          <w:u w:val="none"/>
          <w:lang w:eastAsia="zh-CN"/>
        </w:rPr>
        <w:t>乡镇人民政府、街道办事处</w:t>
      </w:r>
      <w:r>
        <w:rPr>
          <w:rFonts w:hint="default" w:ascii="宋体" w:hAnsi="宋体" w:eastAsia="仿宋_GB2312" w:cs="Times New Roman"/>
          <w:i w:val="0"/>
          <w:iCs w:val="0"/>
          <w:smallCaps w:val="0"/>
          <w:color w:val="000000"/>
          <w:spacing w:val="0"/>
          <w:sz w:val="32"/>
          <w:szCs w:val="32"/>
          <w:u w:val="none"/>
        </w:rPr>
        <w:t>提出申请，</w:t>
      </w:r>
      <w:r>
        <w:rPr>
          <w:rFonts w:hint="default" w:ascii="宋体" w:hAnsi="宋体" w:cs="Times New Roman"/>
          <w:i w:val="0"/>
          <w:iCs w:val="0"/>
          <w:smallCaps w:val="0"/>
          <w:color w:val="000000"/>
          <w:spacing w:val="0"/>
          <w:sz w:val="32"/>
          <w:szCs w:val="32"/>
          <w:u w:val="none" w:color="auto"/>
          <w:lang w:val="en-US" w:eastAsia="zh-CN"/>
        </w:rPr>
        <w:t>书面</w:t>
      </w:r>
      <w:r>
        <w:rPr>
          <w:rFonts w:hint="default" w:ascii="宋体" w:hAnsi="宋体" w:eastAsia="仿宋_GB2312" w:cs="Times New Roman"/>
          <w:i w:val="0"/>
          <w:iCs w:val="0"/>
          <w:smallCaps w:val="0"/>
          <w:color w:val="000000"/>
          <w:spacing w:val="0"/>
          <w:sz w:val="32"/>
          <w:szCs w:val="32"/>
          <w:u w:val="none"/>
        </w:rPr>
        <w:t>申报</w:t>
      </w:r>
      <w:r>
        <w:rPr>
          <w:rFonts w:hint="default" w:ascii="宋体" w:hAnsi="宋体" w:eastAsia="仿宋_GB2312" w:cs="Times New Roman"/>
          <w:i w:val="0"/>
          <w:iCs w:val="0"/>
          <w:smallCaps w:val="0"/>
          <w:color w:val="000000"/>
          <w:spacing w:val="0"/>
          <w:sz w:val="32"/>
          <w:szCs w:val="32"/>
          <w:u w:val="none"/>
          <w:lang w:eastAsia="zh-CN"/>
        </w:rPr>
        <w:t>人口</w:t>
      </w:r>
      <w:r>
        <w:rPr>
          <w:rFonts w:hint="default" w:ascii="宋体" w:hAnsi="宋体" w:eastAsia="仿宋_GB2312" w:cs="Times New Roman"/>
          <w:i w:val="0"/>
          <w:iCs w:val="0"/>
          <w:smallCaps w:val="0"/>
          <w:color w:val="000000"/>
          <w:spacing w:val="0"/>
          <w:sz w:val="32"/>
          <w:szCs w:val="32"/>
          <w:u w:val="none"/>
        </w:rPr>
        <w:t>状况、家庭收入和财产状况，</w:t>
      </w:r>
      <w:r>
        <w:rPr>
          <w:rFonts w:hint="default" w:ascii="宋体" w:hAnsi="宋体" w:eastAsia="仿宋_GB2312" w:cs="Times New Roman"/>
          <w:i w:val="0"/>
          <w:iCs w:val="0"/>
          <w:smallCaps w:val="0"/>
          <w:color w:val="000000"/>
          <w:spacing w:val="0"/>
          <w:sz w:val="32"/>
          <w:szCs w:val="32"/>
          <w:u w:val="none"/>
          <w:lang w:eastAsia="zh-CN"/>
        </w:rPr>
        <w:t>并</w:t>
      </w:r>
      <w:r>
        <w:rPr>
          <w:rFonts w:hint="default" w:ascii="宋体" w:hAnsi="宋体" w:eastAsia="仿宋_GB2312" w:cs="Times New Roman"/>
          <w:i w:val="0"/>
          <w:iCs w:val="0"/>
          <w:smallCaps w:val="0"/>
          <w:color w:val="000000"/>
          <w:spacing w:val="0"/>
          <w:sz w:val="32"/>
          <w:szCs w:val="32"/>
          <w:u w:val="none"/>
        </w:rPr>
        <w:t>签署申请最低生活保障家庭经济状况核对授权书</w:t>
      </w:r>
      <w:r>
        <w:rPr>
          <w:rFonts w:hint="default" w:ascii="宋体" w:hAnsi="宋体" w:eastAsia="仿宋_GB2312" w:cs="Times New Roman"/>
          <w:i w:val="0"/>
          <w:iCs w:val="0"/>
          <w:smallCaps w:val="0"/>
          <w:color w:val="000000"/>
          <w:spacing w:val="0"/>
          <w:sz w:val="32"/>
          <w:szCs w:val="32"/>
          <w:u w:val="none"/>
          <w:lang w:eastAsia="zh-CN"/>
        </w:rPr>
        <w:t>。</w:t>
      </w:r>
    </w:p>
    <w:p>
      <w:pPr>
        <w:widowControl w:val="0"/>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i w:val="0"/>
          <w:iCs w:val="0"/>
          <w:smallCaps w:val="0"/>
          <w:color w:val="000000"/>
          <w:spacing w:val="0"/>
          <w:sz w:val="32"/>
          <w:szCs w:val="32"/>
          <w:u w:val="none"/>
        </w:rPr>
      </w:pPr>
      <w:r>
        <w:rPr>
          <w:rFonts w:hint="default" w:ascii="宋体" w:hAnsi="宋体" w:eastAsia="仿宋_GB2312" w:cs="Times New Roman"/>
          <w:i w:val="0"/>
          <w:iCs w:val="0"/>
          <w:smallCaps w:val="0"/>
          <w:color w:val="000000"/>
          <w:spacing w:val="0"/>
          <w:sz w:val="32"/>
          <w:szCs w:val="32"/>
          <w:u w:val="none"/>
          <w:shd w:val="clear" w:color="auto" w:fill="FFFFFF"/>
        </w:rPr>
        <w:t>家庭成员</w:t>
      </w:r>
      <w:r>
        <w:rPr>
          <w:rFonts w:hint="default" w:ascii="宋体" w:hAnsi="宋体" w:eastAsia="仿宋_GB2312" w:cs="Times New Roman"/>
          <w:i w:val="0"/>
          <w:iCs w:val="0"/>
          <w:smallCaps w:val="0"/>
          <w:color w:val="000000"/>
          <w:spacing w:val="0"/>
          <w:sz w:val="32"/>
          <w:szCs w:val="32"/>
          <w:u w:val="none"/>
        </w:rPr>
        <w:t>申请有困难的，可以委托</w:t>
      </w:r>
      <w:r>
        <w:rPr>
          <w:rFonts w:hint="default" w:ascii="宋体" w:hAnsi="宋体" w:eastAsia="仿宋_GB2312" w:cs="Times New Roman"/>
          <w:i w:val="0"/>
          <w:iCs w:val="0"/>
          <w:smallCaps w:val="0"/>
          <w:color w:val="000000"/>
          <w:spacing w:val="0"/>
          <w:sz w:val="32"/>
          <w:szCs w:val="32"/>
          <w:u w:val="none"/>
          <w:shd w:val="clear" w:color="auto" w:fill="FFFFFF"/>
        </w:rPr>
        <w:t>家庭</w:t>
      </w:r>
      <w:r>
        <w:rPr>
          <w:rFonts w:hint="default" w:ascii="宋体" w:hAnsi="宋体" w:eastAsia="仿宋_GB2312" w:cs="Times New Roman"/>
          <w:i w:val="0"/>
          <w:iCs w:val="0"/>
          <w:smallCaps w:val="0"/>
          <w:color w:val="000000"/>
          <w:spacing w:val="0"/>
          <w:sz w:val="32"/>
          <w:szCs w:val="32"/>
          <w:u w:val="none"/>
          <w:shd w:val="clear" w:color="auto" w:fill="FFFFFF"/>
          <w:lang w:eastAsia="zh-CN"/>
        </w:rPr>
        <w:t>任一成员的</w:t>
      </w:r>
      <w:r>
        <w:rPr>
          <w:rFonts w:hint="default" w:ascii="宋体" w:hAnsi="宋体" w:eastAsia="仿宋_GB2312" w:cs="Times New Roman"/>
          <w:i w:val="0"/>
          <w:iCs w:val="0"/>
          <w:smallCaps w:val="0"/>
          <w:color w:val="000000"/>
          <w:spacing w:val="0"/>
          <w:sz w:val="32"/>
          <w:szCs w:val="32"/>
          <w:u w:val="none"/>
          <w:lang w:eastAsia="zh-CN"/>
        </w:rPr>
        <w:t>户籍所在地</w:t>
      </w:r>
      <w:r>
        <w:rPr>
          <w:rFonts w:hint="default" w:ascii="宋体" w:hAnsi="宋体" w:eastAsia="仿宋_GB2312" w:cs="Times New Roman"/>
          <w:i w:val="0"/>
          <w:iCs w:val="0"/>
          <w:smallCaps w:val="0"/>
          <w:color w:val="000000"/>
          <w:spacing w:val="0"/>
          <w:sz w:val="32"/>
          <w:szCs w:val="32"/>
          <w:u w:val="none"/>
        </w:rPr>
        <w:t>村民委员会</w:t>
      </w:r>
      <w:r>
        <w:rPr>
          <w:rFonts w:hint="default" w:ascii="宋体" w:hAnsi="宋体" w:eastAsia="仿宋_GB2312" w:cs="Times New Roman"/>
          <w:i w:val="0"/>
          <w:iCs w:val="0"/>
          <w:smallCaps w:val="0"/>
          <w:color w:val="000000"/>
          <w:spacing w:val="0"/>
          <w:sz w:val="32"/>
          <w:szCs w:val="32"/>
          <w:u w:val="none"/>
          <w:lang w:eastAsia="zh-CN"/>
        </w:rPr>
        <w:t>、居民委员会</w:t>
      </w:r>
      <w:r>
        <w:rPr>
          <w:rFonts w:hint="default" w:ascii="宋体" w:hAnsi="宋体" w:eastAsia="仿宋_GB2312" w:cs="Times New Roman"/>
          <w:i w:val="0"/>
          <w:iCs w:val="0"/>
          <w:smallCaps w:val="0"/>
          <w:color w:val="000000"/>
          <w:spacing w:val="0"/>
          <w:sz w:val="32"/>
          <w:szCs w:val="32"/>
          <w:u w:val="none"/>
        </w:rPr>
        <w:t>代为提出申请。</w:t>
      </w:r>
    </w:p>
    <w:p>
      <w:pPr>
        <w:widowControl w:val="0"/>
        <w:numPr>
          <w:numId w:val="0"/>
        </w:numPr>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lang w:eastAsia="zh-CN"/>
        </w:rPr>
      </w:pPr>
      <w:r>
        <w:rPr>
          <w:rFonts w:hint="default" w:ascii="宋体" w:hAnsi="宋体" w:eastAsia="仿宋_GB2312" w:cs="Times New Roman"/>
          <w:b w:val="0"/>
          <w:i w:val="0"/>
          <w:caps w:val="0"/>
          <w:smallCaps w:val="0"/>
          <w:color w:val="000000"/>
          <w:spacing w:val="0"/>
          <w:sz w:val="32"/>
          <w:szCs w:val="32"/>
          <w:shd w:val="clear" w:color="auto" w:fill="FFFFFF"/>
          <w:lang w:val="en-US" w:eastAsia="zh-CN"/>
        </w:rPr>
        <w:t>生活</w:t>
      </w:r>
      <w:r>
        <w:rPr>
          <w:rFonts w:hint="default" w:ascii="宋体" w:hAnsi="宋体" w:eastAsia="仿宋_GB2312" w:cs="Times New Roman"/>
          <w:b w:val="0"/>
          <w:i w:val="0"/>
          <w:caps w:val="0"/>
          <w:smallCaps w:val="0"/>
          <w:color w:val="000000"/>
          <w:spacing w:val="0"/>
          <w:sz w:val="32"/>
          <w:szCs w:val="32"/>
          <w:shd w:val="clear" w:color="auto" w:fill="FFFFFF"/>
        </w:rPr>
        <w:t>困难</w:t>
      </w:r>
      <w:r>
        <w:rPr>
          <w:rFonts w:hint="default" w:ascii="宋体" w:hAnsi="宋体" w:cs="Times New Roman"/>
          <w:b w:val="0"/>
          <w:i w:val="0"/>
          <w:caps w:val="0"/>
          <w:smallCaps w:val="0"/>
          <w:color w:val="000000"/>
          <w:spacing w:val="0"/>
          <w:sz w:val="32"/>
          <w:szCs w:val="32"/>
          <w:shd w:val="clear" w:color="auto" w:fill="FFFFFF"/>
          <w:lang w:eastAsia="zh-CN"/>
        </w:rPr>
        <w:t>、</w:t>
      </w:r>
      <w:r>
        <w:rPr>
          <w:rFonts w:hint="default" w:ascii="宋体" w:hAnsi="宋体" w:eastAsia="仿宋_GB2312" w:cs="Times New Roman"/>
          <w:b w:val="0"/>
          <w:i w:val="0"/>
          <w:caps w:val="0"/>
          <w:smallCaps w:val="0"/>
          <w:color w:val="000000"/>
          <w:spacing w:val="0"/>
          <w:sz w:val="32"/>
          <w:szCs w:val="32"/>
          <w:shd w:val="clear" w:color="auto" w:fill="FFFFFF"/>
          <w:lang w:val="en-US" w:eastAsia="zh-CN"/>
        </w:rPr>
        <w:t>靠</w:t>
      </w:r>
      <w:r>
        <w:rPr>
          <w:rFonts w:hint="default" w:ascii="宋体" w:hAnsi="宋体" w:eastAsia="仿宋_GB2312" w:cs="Times New Roman"/>
          <w:b w:val="0"/>
          <w:i w:val="0"/>
          <w:caps w:val="0"/>
          <w:smallCaps w:val="0"/>
          <w:color w:val="000000"/>
          <w:spacing w:val="0"/>
          <w:sz w:val="32"/>
          <w:szCs w:val="32"/>
          <w:shd w:val="clear" w:color="auto" w:fill="FFFFFF"/>
        </w:rPr>
        <w:t>家庭</w:t>
      </w:r>
      <w:r>
        <w:rPr>
          <w:rFonts w:hint="default" w:ascii="宋体" w:hAnsi="宋体" w:eastAsia="仿宋_GB2312" w:cs="Times New Roman"/>
          <w:b w:val="0"/>
          <w:i w:val="0"/>
          <w:caps w:val="0"/>
          <w:smallCaps w:val="0"/>
          <w:color w:val="000000"/>
          <w:spacing w:val="0"/>
          <w:sz w:val="32"/>
          <w:szCs w:val="32"/>
          <w:shd w:val="clear" w:color="auto" w:fill="FFFFFF"/>
          <w:lang w:val="en-US" w:eastAsia="zh-CN"/>
        </w:rPr>
        <w:t>供养</w:t>
      </w:r>
      <w:r>
        <w:rPr>
          <w:rFonts w:hint="default" w:ascii="宋体" w:hAnsi="宋体" w:eastAsia="仿宋_GB2312" w:cs="Times New Roman"/>
          <w:b w:val="0"/>
          <w:i w:val="0"/>
          <w:caps w:val="0"/>
          <w:smallCaps w:val="0"/>
          <w:color w:val="000000"/>
          <w:spacing w:val="0"/>
          <w:sz w:val="32"/>
          <w:szCs w:val="32"/>
          <w:shd w:val="clear" w:color="auto" w:fill="FFFFFF"/>
        </w:rPr>
        <w:t>且</w:t>
      </w:r>
      <w:r>
        <w:rPr>
          <w:rFonts w:hint="default" w:ascii="宋体" w:hAnsi="宋体" w:eastAsia="仿宋_GB2312" w:cs="Times New Roman"/>
          <w:b w:val="0"/>
          <w:i w:val="0"/>
          <w:caps w:val="0"/>
          <w:smallCaps w:val="0"/>
          <w:color w:val="000000"/>
          <w:spacing w:val="0"/>
          <w:sz w:val="32"/>
          <w:szCs w:val="32"/>
          <w:shd w:val="clear" w:color="auto" w:fill="FFFFFF"/>
          <w:lang w:val="en-US" w:eastAsia="zh-CN"/>
        </w:rPr>
        <w:t>无法</w:t>
      </w:r>
      <w:r>
        <w:rPr>
          <w:rFonts w:hint="default" w:ascii="宋体" w:hAnsi="宋体" w:eastAsia="仿宋_GB2312" w:cs="Times New Roman"/>
          <w:b w:val="0"/>
          <w:i w:val="0"/>
          <w:caps w:val="0"/>
          <w:smallCaps w:val="0"/>
          <w:color w:val="000000"/>
          <w:spacing w:val="0"/>
          <w:sz w:val="32"/>
          <w:szCs w:val="32"/>
          <w:shd w:val="clear" w:color="auto" w:fill="FFFFFF"/>
        </w:rPr>
        <w:t>单独立户的成年</w:t>
      </w:r>
      <w:r>
        <w:rPr>
          <w:rFonts w:hint="default" w:ascii="宋体" w:hAnsi="宋体" w:eastAsia="仿宋_GB2312" w:cs="Times New Roman"/>
          <w:b w:val="0"/>
          <w:i w:val="0"/>
          <w:caps w:val="0"/>
          <w:smallCaps w:val="0"/>
          <w:color w:val="000000"/>
          <w:spacing w:val="0"/>
          <w:sz w:val="32"/>
          <w:szCs w:val="32"/>
          <w:shd w:val="clear" w:color="auto" w:fill="FFFFFF"/>
          <w:lang w:val="en-US" w:eastAsia="zh-CN"/>
        </w:rPr>
        <w:t>无业</w:t>
      </w:r>
      <w:r>
        <w:rPr>
          <w:rFonts w:hint="default" w:ascii="宋体" w:hAnsi="宋体" w:eastAsia="仿宋_GB2312" w:cs="Times New Roman"/>
          <w:b w:val="0"/>
          <w:i w:val="0"/>
          <w:caps w:val="0"/>
          <w:smallCaps w:val="0"/>
          <w:color w:val="000000"/>
          <w:spacing w:val="0"/>
          <w:sz w:val="32"/>
          <w:szCs w:val="32"/>
          <w:shd w:val="clear" w:color="auto" w:fill="auto"/>
        </w:rPr>
        <w:t>重度残疾人</w:t>
      </w:r>
      <w:r>
        <w:rPr>
          <w:rFonts w:hint="default" w:ascii="宋体" w:hAnsi="宋体" w:cs="Times New Roman"/>
          <w:b w:val="0"/>
          <w:i w:val="0"/>
          <w:caps w:val="0"/>
          <w:smallCaps w:val="0"/>
          <w:color w:val="000000"/>
          <w:spacing w:val="0"/>
          <w:sz w:val="32"/>
          <w:szCs w:val="32"/>
          <w:shd w:val="clear" w:color="auto" w:fill="auto"/>
          <w:lang w:eastAsia="zh-CN"/>
        </w:rPr>
        <w:t>，</w:t>
      </w:r>
      <w:r>
        <w:rPr>
          <w:rFonts w:hint="default" w:ascii="宋体" w:hAnsi="宋体" w:eastAsia="仿宋_GB2312" w:cs="Times New Roman"/>
          <w:b w:val="0"/>
          <w:i w:val="0"/>
          <w:caps w:val="0"/>
          <w:smallCaps w:val="0"/>
          <w:color w:val="000000"/>
          <w:spacing w:val="0"/>
          <w:sz w:val="32"/>
          <w:szCs w:val="32"/>
          <w:shd w:val="clear" w:color="auto" w:fill="auto"/>
        </w:rPr>
        <w:t>脱离家庭在宗教场所居住三年以上（含三年）的生活困难的宗教教职人员</w:t>
      </w:r>
      <w:r>
        <w:rPr>
          <w:rFonts w:hint="default" w:ascii="宋体" w:hAnsi="宋体" w:cs="Times New Roman"/>
          <w:b w:val="0"/>
          <w:i w:val="0"/>
          <w:caps w:val="0"/>
          <w:smallCaps w:val="0"/>
          <w:color w:val="000000"/>
          <w:spacing w:val="0"/>
          <w:sz w:val="32"/>
          <w:szCs w:val="32"/>
          <w:shd w:val="clear" w:color="auto" w:fill="auto"/>
          <w:lang w:eastAsia="zh-CN"/>
        </w:rPr>
        <w:t>，</w:t>
      </w:r>
      <w:r>
        <w:rPr>
          <w:rFonts w:hint="default" w:ascii="宋体" w:hAnsi="宋体" w:eastAsia="仿宋_GB2312" w:cs="Times New Roman"/>
          <w:b w:val="0"/>
          <w:i w:val="0"/>
          <w:caps w:val="0"/>
          <w:smallCaps w:val="0"/>
          <w:color w:val="000000"/>
          <w:spacing w:val="0"/>
          <w:sz w:val="32"/>
          <w:szCs w:val="32"/>
          <w:shd w:val="clear" w:color="auto" w:fill="FFFFFF"/>
          <w:lang w:val="en-US" w:eastAsia="zh-CN"/>
        </w:rPr>
        <w:t>父母不能履行抚养义务的</w:t>
      </w:r>
      <w:r>
        <w:rPr>
          <w:rFonts w:hint="default" w:ascii="宋体" w:hAnsi="宋体" w:eastAsia="仿宋_GB2312" w:cs="Times New Roman"/>
          <w:b w:val="0"/>
          <w:i w:val="0"/>
          <w:caps w:val="0"/>
          <w:smallCaps w:val="0"/>
          <w:color w:val="000000"/>
          <w:spacing w:val="0"/>
          <w:sz w:val="32"/>
          <w:szCs w:val="32"/>
          <w:shd w:val="clear" w:color="auto" w:fill="auto"/>
          <w:lang w:val="en-US" w:eastAsia="zh-CN"/>
        </w:rPr>
        <w:t>儿童，</w:t>
      </w:r>
      <w:r>
        <w:rPr>
          <w:rFonts w:hint="default" w:ascii="宋体" w:hAnsi="宋体" w:eastAsia="仿宋_GB2312" w:cs="Times New Roman"/>
          <w:i w:val="0"/>
          <w:iCs w:val="0"/>
          <w:smallCaps w:val="0"/>
          <w:color w:val="000000"/>
          <w:spacing w:val="0"/>
          <w:sz w:val="32"/>
          <w:szCs w:val="32"/>
          <w:u w:val="none"/>
          <w:shd w:val="clear" w:color="auto" w:fill="FFFFFF"/>
          <w:lang w:eastAsia="zh-CN"/>
        </w:rPr>
        <w:t>可以</w:t>
      </w:r>
      <w:r>
        <w:rPr>
          <w:rFonts w:hint="default" w:ascii="宋体" w:hAnsi="宋体" w:eastAsia="仿宋_GB2312" w:cs="Times New Roman"/>
          <w:smallCaps w:val="0"/>
          <w:color w:val="000000"/>
          <w:spacing w:val="0"/>
          <w:sz w:val="32"/>
          <w:szCs w:val="32"/>
          <w:shd w:val="clear" w:color="auto" w:fill="FFFFFF"/>
          <w:lang w:eastAsia="zh-CN"/>
        </w:rPr>
        <w:t>单独提出申请。</w:t>
      </w:r>
    </w:p>
    <w:p>
      <w:pPr>
        <w:widowControl w:val="0"/>
        <w:numPr>
          <w:numId w:val="0"/>
        </w:numPr>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i w:val="0"/>
          <w:iCs w:val="0"/>
          <w:smallCaps w:val="0"/>
          <w:color w:val="000000"/>
          <w:spacing w:val="0"/>
          <w:sz w:val="32"/>
          <w:szCs w:val="32"/>
          <w:u w:val="none"/>
          <w:lang w:eastAsia="zh-CN"/>
        </w:rPr>
      </w:pPr>
      <w:r>
        <w:rPr>
          <w:rFonts w:hint="default" w:ascii="宋体" w:hAnsi="宋体" w:eastAsia="黑体" w:cs="Times New Roman"/>
          <w:smallCaps w:val="0"/>
          <w:color w:val="000000"/>
          <w:spacing w:val="0"/>
          <w:sz w:val="32"/>
          <w:szCs w:val="32"/>
          <w:shd w:val="clear" w:color="auto" w:fill="FFFFFF"/>
          <w:lang w:val="en-US" w:eastAsia="zh-CN"/>
        </w:rPr>
        <w:t>第十五条</w:t>
      </w:r>
      <w:r>
        <w:rPr>
          <w:rFonts w:hint="default" w:ascii="宋体" w:hAnsi="宋体" w:eastAsia="黑体" w:cs="Times New Roman"/>
          <w:smallCaps w:val="0"/>
          <w:color w:val="000000"/>
          <w:spacing w:val="0"/>
          <w:sz w:val="32"/>
          <w:highlight w:val="none"/>
          <w:lang w:val="en-US" w:eastAsia="zh-CN"/>
        </w:rPr>
        <w:t xml:space="preserve"> </w:t>
      </w:r>
      <w:r>
        <w:rPr>
          <w:rFonts w:hint="eastAsia" w:ascii="宋体" w:hAnsi="宋体" w:eastAsia="黑体" w:cs="Times New Roman"/>
          <w:smallCaps w:val="0"/>
          <w:color w:val="000000"/>
          <w:spacing w:val="0"/>
          <w:sz w:val="32"/>
          <w:highlight w:val="none"/>
          <w:lang w:val="en-US" w:eastAsia="zh-CN"/>
        </w:rPr>
        <w:t xml:space="preserve"> </w:t>
      </w:r>
      <w:r>
        <w:rPr>
          <w:rFonts w:hint="default" w:ascii="宋体" w:hAnsi="宋体" w:eastAsia="仿宋_GB2312" w:cs="Times New Roman"/>
          <w:smallCaps w:val="0"/>
          <w:color w:val="000000"/>
          <w:spacing w:val="0"/>
          <w:sz w:val="32"/>
          <w:szCs w:val="32"/>
          <w:shd w:val="clear" w:color="auto" w:fill="FFFFFF"/>
          <w:lang w:val="en-US" w:eastAsia="zh-CN"/>
        </w:rPr>
        <w:t>共同生活的家庭成员</w:t>
      </w:r>
      <w:r>
        <w:rPr>
          <w:rFonts w:hint="eastAsia" w:ascii="宋体" w:hAnsi="宋体" w:cs="Times New Roman"/>
          <w:smallCaps w:val="0"/>
          <w:color w:val="000000"/>
          <w:spacing w:val="0"/>
          <w:sz w:val="32"/>
          <w:szCs w:val="32"/>
          <w:shd w:val="clear" w:color="auto" w:fill="FFFFFF"/>
          <w:lang w:val="en-US" w:eastAsia="zh-CN"/>
        </w:rPr>
        <w:t>分属不同</w:t>
      </w:r>
      <w:r>
        <w:rPr>
          <w:rFonts w:hint="default" w:ascii="宋体" w:hAnsi="宋体" w:eastAsia="仿宋_GB2312" w:cs="Times New Roman"/>
          <w:smallCaps w:val="0"/>
          <w:color w:val="000000"/>
          <w:spacing w:val="0"/>
          <w:sz w:val="32"/>
          <w:szCs w:val="32"/>
          <w:shd w:val="clear" w:color="auto" w:fill="FFFFFF"/>
          <w:lang w:val="en-US" w:eastAsia="zh-CN"/>
        </w:rPr>
        <w:t>户籍地的，</w:t>
      </w:r>
      <w:r>
        <w:rPr>
          <w:rFonts w:hint="default" w:ascii="宋体" w:hAnsi="宋体" w:eastAsia="仿宋_GB2312" w:cs="Times New Roman"/>
          <w:smallCaps w:val="0"/>
          <w:color w:val="000000"/>
          <w:spacing w:val="0"/>
          <w:sz w:val="32"/>
          <w:szCs w:val="32"/>
          <w:lang w:val="en-US" w:eastAsia="zh-CN"/>
        </w:rPr>
        <w:t>可以</w:t>
      </w:r>
      <w:r>
        <w:rPr>
          <w:rFonts w:hint="default" w:ascii="宋体" w:hAnsi="宋体" w:eastAsia="仿宋_GB2312" w:cs="Times New Roman"/>
          <w:i w:val="0"/>
          <w:iCs w:val="0"/>
          <w:smallCaps w:val="0"/>
          <w:color w:val="000000"/>
          <w:spacing w:val="0"/>
          <w:sz w:val="32"/>
          <w:szCs w:val="32"/>
          <w:u w:val="none"/>
        </w:rPr>
        <w:t>向</w:t>
      </w:r>
      <w:r>
        <w:rPr>
          <w:rFonts w:hint="default" w:ascii="宋体" w:hAnsi="宋体" w:eastAsia="仿宋_GB2312" w:cs="Times New Roman"/>
          <w:i w:val="0"/>
          <w:iCs w:val="0"/>
          <w:smallCaps w:val="0"/>
          <w:color w:val="000000"/>
          <w:spacing w:val="0"/>
          <w:sz w:val="32"/>
          <w:szCs w:val="32"/>
          <w:u w:val="none"/>
          <w:shd w:val="clear" w:color="auto" w:fill="FFFFFF"/>
          <w:lang w:eastAsia="zh-CN"/>
        </w:rPr>
        <w:t>任一成员的</w:t>
      </w:r>
      <w:r>
        <w:rPr>
          <w:rFonts w:hint="default" w:ascii="宋体" w:hAnsi="宋体" w:eastAsia="仿宋_GB2312" w:cs="Times New Roman"/>
          <w:i w:val="0"/>
          <w:iCs w:val="0"/>
          <w:smallCaps w:val="0"/>
          <w:color w:val="000000"/>
          <w:spacing w:val="0"/>
          <w:sz w:val="32"/>
          <w:szCs w:val="32"/>
          <w:u w:val="none"/>
        </w:rPr>
        <w:t>户籍所在地</w:t>
      </w:r>
      <w:r>
        <w:rPr>
          <w:rFonts w:hint="default" w:ascii="宋体" w:hAnsi="宋体" w:eastAsia="仿宋_GB2312" w:cs="Times New Roman"/>
          <w:i w:val="0"/>
          <w:iCs w:val="0"/>
          <w:smallCaps w:val="0"/>
          <w:color w:val="000000"/>
          <w:spacing w:val="0"/>
          <w:sz w:val="32"/>
          <w:szCs w:val="32"/>
          <w:u w:val="none"/>
          <w:lang w:eastAsia="zh-CN"/>
        </w:rPr>
        <w:t>乡镇人民政府、街道办事处</w:t>
      </w:r>
      <w:r>
        <w:rPr>
          <w:rFonts w:hint="default" w:ascii="宋体" w:hAnsi="宋体" w:eastAsia="仿宋_GB2312" w:cs="Times New Roman"/>
          <w:i w:val="0"/>
          <w:iCs w:val="0"/>
          <w:smallCaps w:val="0"/>
          <w:color w:val="000000"/>
          <w:spacing w:val="0"/>
          <w:sz w:val="32"/>
          <w:szCs w:val="32"/>
          <w:u w:val="none"/>
        </w:rPr>
        <w:t>提出申请</w:t>
      </w:r>
      <w:r>
        <w:rPr>
          <w:rFonts w:hint="default" w:ascii="宋体" w:hAnsi="宋体" w:eastAsia="仿宋_GB2312" w:cs="Times New Roman"/>
          <w:i w:val="0"/>
          <w:iCs w:val="0"/>
          <w:smallCaps w:val="0"/>
          <w:color w:val="000000"/>
          <w:spacing w:val="0"/>
          <w:sz w:val="32"/>
          <w:szCs w:val="32"/>
          <w:u w:val="none"/>
          <w:lang w:eastAsia="zh-CN"/>
        </w:rPr>
        <w:t>。</w:t>
      </w:r>
    </w:p>
    <w:p>
      <w:pPr>
        <w:widowControl w:val="0"/>
        <w:numPr>
          <w:numId w:val="0"/>
        </w:numPr>
        <w:shd w:val="clear" w:color="auto" w:fill="FFFFFF"/>
        <w:wordWrap/>
        <w:adjustRightInd w:val="0"/>
        <w:snapToGrid w:val="0"/>
        <w:spacing w:line="590" w:lineRule="exact"/>
        <w:ind w:left="0" w:leftChars="0" w:right="0"/>
        <w:jc w:val="both"/>
        <w:textAlignment w:val="auto"/>
        <w:outlineLvl w:val="9"/>
        <w:rPr>
          <w:rFonts w:hint="default" w:ascii="宋体" w:hAnsi="宋体" w:eastAsia="仿宋_GB2312" w:cs="Times New Roman"/>
          <w:smallCaps w:val="0"/>
          <w:color w:val="000000"/>
          <w:spacing w:val="0"/>
          <w:sz w:val="32"/>
          <w:szCs w:val="32"/>
        </w:rPr>
      </w:pPr>
      <w:r>
        <w:rPr>
          <w:rFonts w:hint="default" w:ascii="宋体" w:hAnsi="宋体" w:eastAsia="黑体" w:cs="Times New Roman"/>
          <w:b w:val="0"/>
          <w:bCs w:val="0"/>
          <w:smallCaps w:val="0"/>
          <w:color w:val="000000"/>
          <w:spacing w:val="0"/>
          <w:sz w:val="32"/>
          <w:szCs w:val="32"/>
          <w:shd w:val="clear" w:color="auto" w:fill="FFFFFF"/>
          <w:lang w:val="en-US" w:eastAsia="zh-CN"/>
        </w:rPr>
        <w:t xml:space="preserve">    </w:t>
      </w:r>
      <w:r>
        <w:rPr>
          <w:rFonts w:hint="default" w:ascii="宋体" w:hAnsi="宋体" w:eastAsia="黑体" w:cs="Times New Roman"/>
          <w:b w:val="0"/>
          <w:bCs w:val="0"/>
          <w:smallCaps w:val="0"/>
          <w:color w:val="000000"/>
          <w:spacing w:val="0"/>
          <w:sz w:val="32"/>
          <w:szCs w:val="32"/>
          <w:shd w:val="clear" w:color="auto" w:fill="FFFFFF"/>
        </w:rPr>
        <w:t>第十</w:t>
      </w:r>
      <w:r>
        <w:rPr>
          <w:rFonts w:hint="default" w:ascii="宋体" w:hAnsi="宋体" w:eastAsia="黑体" w:cs="Times New Roman"/>
          <w:b w:val="0"/>
          <w:bCs w:val="0"/>
          <w:smallCaps w:val="0"/>
          <w:color w:val="000000"/>
          <w:spacing w:val="0"/>
          <w:sz w:val="32"/>
          <w:szCs w:val="32"/>
          <w:shd w:val="clear" w:color="auto" w:fill="FFFFFF"/>
          <w:lang w:val="en-US" w:eastAsia="zh-CN"/>
        </w:rPr>
        <w:t>六</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cs="Times New Roman"/>
          <w:smallCaps w:val="0"/>
          <w:color w:val="000000"/>
          <w:spacing w:val="0"/>
          <w:sz w:val="32"/>
          <w:szCs w:val="32"/>
          <w:shd w:val="clear" w:color="auto" w:fill="FFFFFF"/>
          <w:lang w:val="en-US" w:eastAsia="zh-CN"/>
        </w:rPr>
        <w:t xml:space="preserve"> </w:t>
      </w:r>
      <w:r>
        <w:rPr>
          <w:rFonts w:hint="eastAsia" w:ascii="宋体" w:hAnsi="宋体" w:cs="Times New Roman"/>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lang w:eastAsia="zh-CN"/>
        </w:rPr>
        <w:t>乡镇人民政府、街道办事处</w:t>
      </w:r>
      <w:r>
        <w:rPr>
          <w:rFonts w:hint="default" w:ascii="宋体" w:hAnsi="宋体" w:eastAsia="仿宋_GB2312" w:cs="Times New Roman"/>
          <w:smallCaps w:val="0"/>
          <w:color w:val="000000"/>
          <w:spacing w:val="0"/>
          <w:sz w:val="32"/>
          <w:szCs w:val="32"/>
        </w:rPr>
        <w:t>在申请人签署申请最低生活保障家庭经济状况核对授权书的</w:t>
      </w:r>
      <w:r>
        <w:rPr>
          <w:rFonts w:hint="default" w:ascii="宋体" w:hAnsi="宋体" w:eastAsia="仿宋_GB2312" w:cs="Times New Roman"/>
          <w:smallCaps w:val="0"/>
          <w:color w:val="000000"/>
          <w:spacing w:val="0"/>
          <w:sz w:val="32"/>
          <w:szCs w:val="32"/>
          <w:lang w:eastAsia="zh-CN"/>
        </w:rPr>
        <w:t>两</w:t>
      </w:r>
      <w:r>
        <w:rPr>
          <w:rFonts w:hint="default" w:ascii="宋体" w:hAnsi="宋体" w:eastAsia="仿宋_GB2312" w:cs="Times New Roman"/>
          <w:b w:val="0"/>
          <w:bCs/>
          <w:smallCaps w:val="0"/>
          <w:color w:val="000000"/>
          <w:spacing w:val="0"/>
          <w:sz w:val="32"/>
          <w:szCs w:val="32"/>
        </w:rPr>
        <w:t>个工作日</w:t>
      </w:r>
      <w:r>
        <w:rPr>
          <w:rFonts w:hint="default" w:ascii="宋体" w:hAnsi="宋体" w:eastAsia="仿宋_GB2312" w:cs="Times New Roman"/>
          <w:smallCaps w:val="0"/>
          <w:color w:val="000000"/>
          <w:spacing w:val="0"/>
          <w:sz w:val="32"/>
          <w:szCs w:val="32"/>
        </w:rPr>
        <w:t>内，</w:t>
      </w:r>
      <w:r>
        <w:rPr>
          <w:rFonts w:hint="default" w:ascii="宋体" w:hAnsi="宋体" w:eastAsia="仿宋_GB2312" w:cs="Times New Roman"/>
          <w:smallCaps w:val="0"/>
          <w:color w:val="000000"/>
          <w:spacing w:val="0"/>
          <w:sz w:val="32"/>
          <w:szCs w:val="32"/>
          <w:lang w:eastAsia="zh-CN"/>
        </w:rPr>
        <w:t>开展</w:t>
      </w:r>
      <w:r>
        <w:rPr>
          <w:rFonts w:hint="default" w:ascii="宋体" w:hAnsi="宋体" w:eastAsia="仿宋_GB2312" w:cs="Times New Roman"/>
          <w:smallCaps w:val="0"/>
          <w:color w:val="000000"/>
          <w:spacing w:val="0"/>
          <w:sz w:val="32"/>
          <w:szCs w:val="32"/>
        </w:rPr>
        <w:t>家庭经济状况信息化核对。</w:t>
      </w:r>
    </w:p>
    <w:p>
      <w:pPr>
        <w:widowControl w:val="0"/>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lang w:val="en-US" w:eastAsia="zh-CN"/>
        </w:rPr>
      </w:pPr>
      <w:r>
        <w:rPr>
          <w:rFonts w:hint="default" w:ascii="宋体" w:hAnsi="宋体" w:eastAsia="仿宋_GB2312" w:cs="Times New Roman"/>
          <w:smallCaps w:val="0"/>
          <w:color w:val="000000"/>
          <w:spacing w:val="0"/>
          <w:sz w:val="32"/>
          <w:szCs w:val="32"/>
          <w:lang w:val="en-US" w:eastAsia="zh-CN"/>
        </w:rPr>
        <w:t>共同生活的家庭成员户籍地不同的，按照申请</w:t>
      </w:r>
      <w:r>
        <w:rPr>
          <w:rFonts w:hint="eastAsia" w:ascii="宋体" w:hAnsi="宋体" w:cs="Times New Roman"/>
          <w:smallCaps w:val="0"/>
          <w:color w:val="000000"/>
          <w:spacing w:val="0"/>
          <w:sz w:val="32"/>
          <w:szCs w:val="32"/>
          <w:lang w:val="en-US" w:eastAsia="zh-CN"/>
        </w:rPr>
        <w:t>受理</w:t>
      </w:r>
      <w:r>
        <w:rPr>
          <w:rFonts w:hint="default" w:ascii="宋体" w:hAnsi="宋体" w:eastAsia="仿宋_GB2312" w:cs="Times New Roman"/>
          <w:smallCaps w:val="0"/>
          <w:color w:val="000000"/>
          <w:spacing w:val="0"/>
          <w:sz w:val="32"/>
          <w:szCs w:val="32"/>
          <w:shd w:val="clear" w:color="auto" w:fill="FFFFFF"/>
          <w:lang w:eastAsia="zh-CN"/>
        </w:rPr>
        <w:t>地</w:t>
      </w:r>
      <w:r>
        <w:rPr>
          <w:rFonts w:hint="default" w:ascii="宋体" w:hAnsi="宋体" w:eastAsia="仿宋_GB2312" w:cs="Times New Roman"/>
          <w:smallCaps w:val="0"/>
          <w:color w:val="000000"/>
          <w:spacing w:val="0"/>
          <w:sz w:val="32"/>
          <w:szCs w:val="32"/>
          <w:shd w:val="clear" w:color="auto" w:fill="FFFFFF"/>
        </w:rPr>
        <w:t>城乡低保标准</w:t>
      </w:r>
      <w:r>
        <w:rPr>
          <w:rFonts w:hint="default" w:ascii="宋体" w:hAnsi="宋体" w:eastAsia="仿宋_GB2312" w:cs="Times New Roman"/>
          <w:smallCaps w:val="0"/>
          <w:color w:val="000000"/>
          <w:spacing w:val="0"/>
          <w:sz w:val="32"/>
          <w:szCs w:val="32"/>
          <w:shd w:val="clear" w:color="auto" w:fill="FFFFFF"/>
          <w:lang w:eastAsia="zh-CN"/>
        </w:rPr>
        <w:t>和</w:t>
      </w:r>
      <w:r>
        <w:rPr>
          <w:rFonts w:hint="default" w:ascii="宋体" w:hAnsi="宋体" w:eastAsia="仿宋_GB2312" w:cs="Times New Roman"/>
          <w:smallCaps w:val="0"/>
          <w:color w:val="000000"/>
          <w:spacing w:val="0"/>
          <w:sz w:val="32"/>
          <w:szCs w:val="32"/>
          <w:shd w:val="clear" w:color="auto" w:fill="FFFFFF"/>
        </w:rPr>
        <w:t>最低生活保障家庭</w:t>
      </w:r>
      <w:r>
        <w:rPr>
          <w:rFonts w:hint="default" w:ascii="宋体" w:hAnsi="宋体" w:eastAsia="仿宋_GB2312" w:cs="Times New Roman"/>
          <w:smallCaps w:val="0"/>
          <w:color w:val="000000"/>
          <w:spacing w:val="0"/>
          <w:sz w:val="32"/>
          <w:szCs w:val="32"/>
          <w:shd w:val="clear" w:color="auto" w:fill="FFFFFF"/>
          <w:lang w:eastAsia="zh-CN"/>
        </w:rPr>
        <w:t>经济</w:t>
      </w:r>
      <w:r>
        <w:rPr>
          <w:rFonts w:hint="default" w:ascii="宋体" w:hAnsi="宋体" w:eastAsia="仿宋_GB2312" w:cs="Times New Roman"/>
          <w:smallCaps w:val="0"/>
          <w:color w:val="000000"/>
          <w:spacing w:val="0"/>
          <w:sz w:val="32"/>
          <w:szCs w:val="32"/>
          <w:shd w:val="clear" w:color="auto" w:fill="FFFFFF"/>
        </w:rPr>
        <w:t>状况规定</w:t>
      </w:r>
      <w:r>
        <w:rPr>
          <w:rFonts w:hint="default" w:ascii="宋体" w:hAnsi="宋体" w:eastAsia="仿宋_GB2312" w:cs="Times New Roman"/>
          <w:smallCaps w:val="0"/>
          <w:color w:val="000000"/>
          <w:spacing w:val="0"/>
          <w:sz w:val="32"/>
          <w:szCs w:val="32"/>
          <w:shd w:val="clear" w:color="auto" w:fill="FFFFFF"/>
          <w:lang w:eastAsia="zh-CN"/>
        </w:rPr>
        <w:t>，</w:t>
      </w:r>
      <w:r>
        <w:rPr>
          <w:rFonts w:hint="default" w:ascii="宋体" w:hAnsi="宋体" w:eastAsia="仿宋_GB2312" w:cs="Times New Roman"/>
          <w:smallCaps w:val="0"/>
          <w:color w:val="000000"/>
          <w:spacing w:val="0"/>
          <w:sz w:val="32"/>
          <w:szCs w:val="32"/>
          <w:lang w:eastAsia="zh-CN"/>
        </w:rPr>
        <w:t>开展</w:t>
      </w:r>
      <w:r>
        <w:rPr>
          <w:rFonts w:hint="default" w:ascii="宋体" w:hAnsi="宋体" w:eastAsia="仿宋_GB2312" w:cs="Times New Roman"/>
          <w:smallCaps w:val="0"/>
          <w:color w:val="000000"/>
          <w:spacing w:val="0"/>
          <w:sz w:val="32"/>
          <w:szCs w:val="32"/>
        </w:rPr>
        <w:t>家庭经济状况信息化核对</w:t>
      </w:r>
      <w:r>
        <w:rPr>
          <w:rFonts w:hint="default" w:ascii="宋体" w:hAnsi="宋体" w:eastAsia="仿宋_GB2312" w:cs="Times New Roman"/>
          <w:smallCaps w:val="0"/>
          <w:color w:val="000000"/>
          <w:spacing w:val="0"/>
          <w:sz w:val="32"/>
          <w:szCs w:val="32"/>
          <w:lang w:val="en-US" w:eastAsia="zh-CN"/>
        </w:rPr>
        <w:t>。</w:t>
      </w:r>
    </w:p>
    <w:p>
      <w:pPr>
        <w:widowControl w:val="0"/>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rPr>
      </w:pPr>
      <w:r>
        <w:rPr>
          <w:rFonts w:hint="default" w:ascii="宋体" w:hAnsi="宋体" w:cs="Times New Roman"/>
          <w:smallCaps w:val="0"/>
          <w:color w:val="000000"/>
          <w:spacing w:val="0"/>
          <w:sz w:val="32"/>
          <w:szCs w:val="32"/>
          <w:lang w:val="en-US" w:eastAsia="zh-CN"/>
        </w:rPr>
        <w:t>经</w:t>
      </w:r>
      <w:r>
        <w:rPr>
          <w:rFonts w:hint="default" w:ascii="宋体" w:hAnsi="宋体" w:eastAsia="仿宋_GB2312" w:cs="Times New Roman"/>
          <w:smallCaps w:val="0"/>
          <w:color w:val="000000"/>
          <w:spacing w:val="0"/>
          <w:sz w:val="32"/>
          <w:szCs w:val="32"/>
        </w:rPr>
        <w:t>家庭经济状况信息化核对</w:t>
      </w:r>
      <w:r>
        <w:rPr>
          <w:rFonts w:hint="default" w:ascii="宋体" w:hAnsi="宋体" w:cs="Times New Roman"/>
          <w:smallCaps w:val="0"/>
          <w:color w:val="000000"/>
          <w:spacing w:val="0"/>
          <w:sz w:val="32"/>
          <w:szCs w:val="32"/>
          <w:lang w:eastAsia="zh-CN"/>
        </w:rPr>
        <w:t>，</w:t>
      </w:r>
      <w:r>
        <w:rPr>
          <w:rFonts w:hint="default" w:ascii="宋体" w:hAnsi="宋体" w:eastAsia="仿宋_GB2312" w:cs="Times New Roman"/>
          <w:smallCaps w:val="0"/>
          <w:color w:val="000000"/>
          <w:spacing w:val="0"/>
          <w:sz w:val="32"/>
          <w:szCs w:val="32"/>
        </w:rPr>
        <w:t>符合当地</w:t>
      </w:r>
      <w:r>
        <w:rPr>
          <w:rFonts w:hint="default" w:ascii="宋体" w:hAnsi="宋体" w:eastAsia="仿宋_GB2312" w:cs="Times New Roman"/>
          <w:smallCaps w:val="0"/>
          <w:color w:val="000000"/>
          <w:spacing w:val="0"/>
          <w:sz w:val="32"/>
          <w:szCs w:val="32"/>
          <w:lang w:eastAsia="zh-CN"/>
        </w:rPr>
        <w:t>最低生活保障家庭经济状况规定及认定</w:t>
      </w:r>
      <w:r>
        <w:rPr>
          <w:rFonts w:hint="default" w:ascii="宋体" w:hAnsi="宋体" w:eastAsia="仿宋_GB2312" w:cs="Times New Roman"/>
          <w:smallCaps w:val="0"/>
          <w:color w:val="000000"/>
          <w:spacing w:val="0"/>
          <w:sz w:val="32"/>
          <w:szCs w:val="32"/>
        </w:rPr>
        <w:t>标准的，</w:t>
      </w:r>
      <w:r>
        <w:rPr>
          <w:rFonts w:hint="default" w:ascii="宋体" w:hAnsi="宋体" w:eastAsia="仿宋_GB2312" w:cs="Times New Roman"/>
          <w:smallCaps w:val="0"/>
          <w:color w:val="000000"/>
          <w:spacing w:val="0"/>
          <w:sz w:val="32"/>
          <w:szCs w:val="32"/>
          <w:lang w:eastAsia="zh-CN"/>
        </w:rPr>
        <w:t>乡镇人民政府、街道办事处应当予以</w:t>
      </w:r>
      <w:r>
        <w:rPr>
          <w:rFonts w:hint="default" w:ascii="宋体" w:hAnsi="宋体" w:eastAsia="仿宋_GB2312" w:cs="Times New Roman"/>
          <w:smallCaps w:val="0"/>
          <w:color w:val="000000"/>
          <w:spacing w:val="0"/>
          <w:sz w:val="32"/>
          <w:szCs w:val="32"/>
        </w:rPr>
        <w:t>受理</w:t>
      </w:r>
      <w:r>
        <w:rPr>
          <w:rFonts w:hint="default" w:ascii="宋体" w:hAnsi="宋体" w:eastAsia="仿宋_GB2312" w:cs="Times New Roman"/>
          <w:smallCaps w:val="0"/>
          <w:color w:val="000000"/>
          <w:spacing w:val="0"/>
          <w:sz w:val="32"/>
          <w:szCs w:val="32"/>
          <w:lang w:eastAsia="zh-CN"/>
        </w:rPr>
        <w:t>，并在两</w:t>
      </w:r>
      <w:r>
        <w:rPr>
          <w:rFonts w:hint="default" w:ascii="宋体" w:hAnsi="宋体" w:eastAsia="仿宋_GB2312" w:cs="Times New Roman"/>
          <w:b w:val="0"/>
          <w:bCs/>
          <w:smallCaps w:val="0"/>
          <w:color w:val="000000"/>
          <w:spacing w:val="0"/>
          <w:sz w:val="32"/>
          <w:szCs w:val="32"/>
        </w:rPr>
        <w:t>个工作日</w:t>
      </w:r>
      <w:r>
        <w:rPr>
          <w:rFonts w:hint="default" w:ascii="宋体" w:hAnsi="宋体" w:eastAsia="仿宋_GB2312" w:cs="Times New Roman"/>
          <w:smallCaps w:val="0"/>
          <w:color w:val="000000"/>
          <w:spacing w:val="0"/>
          <w:sz w:val="32"/>
          <w:szCs w:val="32"/>
        </w:rPr>
        <w:t>内</w:t>
      </w:r>
      <w:r>
        <w:rPr>
          <w:rFonts w:hint="default" w:ascii="宋体" w:hAnsi="宋体" w:eastAsia="仿宋_GB2312" w:cs="Times New Roman"/>
          <w:smallCaps w:val="0"/>
          <w:color w:val="000000"/>
          <w:spacing w:val="0"/>
          <w:sz w:val="32"/>
          <w:szCs w:val="32"/>
          <w:lang w:eastAsia="zh-CN"/>
        </w:rPr>
        <w:t>出具受理通知书</w:t>
      </w:r>
      <w:r>
        <w:rPr>
          <w:rFonts w:hint="default" w:ascii="宋体" w:hAnsi="宋体" w:eastAsia="仿宋_GB2312" w:cs="Times New Roman"/>
          <w:smallCaps w:val="0"/>
          <w:color w:val="000000"/>
          <w:spacing w:val="0"/>
          <w:sz w:val="32"/>
          <w:szCs w:val="32"/>
        </w:rPr>
        <w:t>；不符合</w:t>
      </w:r>
      <w:r>
        <w:rPr>
          <w:rFonts w:hint="default" w:ascii="宋体" w:hAnsi="宋体" w:eastAsia="仿宋_GB2312" w:cs="Times New Roman"/>
          <w:smallCaps w:val="0"/>
          <w:color w:val="000000"/>
          <w:spacing w:val="0"/>
          <w:sz w:val="32"/>
          <w:szCs w:val="32"/>
          <w:lang w:eastAsia="zh-CN"/>
        </w:rPr>
        <w:t>规定及认定</w:t>
      </w:r>
      <w:r>
        <w:rPr>
          <w:rFonts w:hint="default" w:ascii="宋体" w:hAnsi="宋体" w:eastAsia="仿宋_GB2312" w:cs="Times New Roman"/>
          <w:smallCaps w:val="0"/>
          <w:color w:val="000000"/>
          <w:spacing w:val="0"/>
          <w:sz w:val="32"/>
          <w:szCs w:val="32"/>
        </w:rPr>
        <w:t>标准</w:t>
      </w:r>
      <w:r>
        <w:rPr>
          <w:rFonts w:hint="default" w:ascii="宋体" w:hAnsi="宋体" w:eastAsia="仿宋_GB2312" w:cs="Times New Roman"/>
          <w:smallCaps w:val="0"/>
          <w:color w:val="000000"/>
          <w:spacing w:val="0"/>
          <w:sz w:val="32"/>
          <w:szCs w:val="32"/>
          <w:lang w:eastAsia="zh-CN"/>
        </w:rPr>
        <w:t>的，</w:t>
      </w:r>
      <w:r>
        <w:rPr>
          <w:rFonts w:hint="default" w:ascii="宋体" w:hAnsi="宋体" w:eastAsia="仿宋_GB2312" w:cs="Times New Roman"/>
          <w:smallCaps w:val="0"/>
          <w:color w:val="000000"/>
          <w:spacing w:val="0"/>
          <w:sz w:val="32"/>
          <w:szCs w:val="32"/>
        </w:rPr>
        <w:t>不予受理，</w:t>
      </w:r>
      <w:r>
        <w:rPr>
          <w:rFonts w:hint="default" w:ascii="宋体" w:hAnsi="宋体" w:eastAsia="仿宋_GB2312" w:cs="Times New Roman"/>
          <w:smallCaps w:val="0"/>
          <w:color w:val="000000"/>
          <w:spacing w:val="0"/>
          <w:sz w:val="32"/>
          <w:szCs w:val="32"/>
          <w:lang w:eastAsia="zh-CN"/>
        </w:rPr>
        <w:t>并在</w:t>
      </w:r>
      <w:r>
        <w:rPr>
          <w:rFonts w:hint="default" w:ascii="宋体" w:hAnsi="宋体" w:eastAsia="仿宋_GB2312" w:cs="Times New Roman"/>
          <w:b w:val="0"/>
          <w:bCs/>
          <w:smallCaps w:val="0"/>
          <w:color w:val="000000"/>
          <w:spacing w:val="0"/>
          <w:sz w:val="32"/>
          <w:szCs w:val="32"/>
          <w:lang w:eastAsia="zh-CN"/>
        </w:rPr>
        <w:t>两</w:t>
      </w:r>
      <w:r>
        <w:rPr>
          <w:rFonts w:hint="default" w:ascii="宋体" w:hAnsi="宋体" w:eastAsia="仿宋_GB2312" w:cs="Times New Roman"/>
          <w:b w:val="0"/>
          <w:bCs/>
          <w:smallCaps w:val="0"/>
          <w:color w:val="000000"/>
          <w:spacing w:val="0"/>
          <w:sz w:val="32"/>
          <w:szCs w:val="32"/>
        </w:rPr>
        <w:t>个工作日</w:t>
      </w:r>
      <w:r>
        <w:rPr>
          <w:rFonts w:hint="default" w:ascii="宋体" w:hAnsi="宋体" w:eastAsia="仿宋_GB2312" w:cs="Times New Roman"/>
          <w:smallCaps w:val="0"/>
          <w:color w:val="000000"/>
          <w:spacing w:val="0"/>
          <w:sz w:val="32"/>
          <w:szCs w:val="32"/>
        </w:rPr>
        <w:t>内告知申请人</w:t>
      </w:r>
      <w:r>
        <w:rPr>
          <w:rFonts w:hint="default" w:ascii="宋体" w:hAnsi="宋体" w:eastAsia="仿宋_GB2312" w:cs="Times New Roman"/>
          <w:smallCaps w:val="0"/>
          <w:color w:val="000000"/>
          <w:spacing w:val="0"/>
          <w:sz w:val="32"/>
          <w:szCs w:val="32"/>
          <w:lang w:eastAsia="zh-CN"/>
        </w:rPr>
        <w:t>，</w:t>
      </w:r>
      <w:r>
        <w:rPr>
          <w:rFonts w:hint="default" w:ascii="宋体" w:hAnsi="宋体" w:eastAsia="仿宋_GB2312" w:cs="Times New Roman"/>
          <w:smallCaps w:val="0"/>
          <w:color w:val="000000"/>
          <w:spacing w:val="0"/>
          <w:sz w:val="32"/>
          <w:szCs w:val="32"/>
        </w:rPr>
        <w:t>出具不予</w:t>
      </w:r>
      <w:r>
        <w:rPr>
          <w:rFonts w:hint="default" w:ascii="宋体" w:hAnsi="宋体" w:eastAsia="仿宋_GB2312" w:cs="Times New Roman"/>
          <w:smallCaps w:val="0"/>
          <w:color w:val="000000"/>
          <w:spacing w:val="0"/>
          <w:sz w:val="32"/>
          <w:szCs w:val="32"/>
          <w:lang w:eastAsia="zh-CN"/>
        </w:rPr>
        <w:t>受理通知书和核对</w:t>
      </w:r>
      <w:r>
        <w:rPr>
          <w:rFonts w:hint="default" w:ascii="宋体" w:hAnsi="宋体" w:eastAsia="仿宋_GB2312" w:cs="Times New Roman"/>
          <w:smallCaps w:val="0"/>
          <w:color w:val="000000"/>
          <w:spacing w:val="0"/>
          <w:sz w:val="32"/>
          <w:szCs w:val="32"/>
        </w:rPr>
        <w:t>报告。</w:t>
      </w:r>
    </w:p>
    <w:p>
      <w:pPr>
        <w:widowControl w:val="0"/>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rPr>
      </w:pPr>
      <w:r>
        <w:rPr>
          <w:rFonts w:hint="default" w:ascii="宋体" w:hAnsi="宋体" w:eastAsia="仿宋_GB2312" w:cs="Times New Roman"/>
          <w:smallCaps w:val="0"/>
          <w:color w:val="000000"/>
          <w:spacing w:val="0"/>
          <w:sz w:val="32"/>
          <w:szCs w:val="32"/>
        </w:rPr>
        <w:t>申请人对</w:t>
      </w:r>
      <w:r>
        <w:rPr>
          <w:rFonts w:hint="default" w:ascii="宋体" w:hAnsi="宋体" w:eastAsia="仿宋_GB2312" w:cs="Times New Roman"/>
          <w:smallCaps w:val="0"/>
          <w:color w:val="000000"/>
          <w:spacing w:val="0"/>
          <w:sz w:val="32"/>
          <w:szCs w:val="32"/>
          <w:lang w:eastAsia="zh-CN"/>
        </w:rPr>
        <w:t>核对</w:t>
      </w:r>
      <w:r>
        <w:rPr>
          <w:rFonts w:hint="eastAsia" w:ascii="宋体" w:hAnsi="宋体" w:cs="Times New Roman"/>
          <w:smallCaps w:val="0"/>
          <w:color w:val="000000"/>
          <w:spacing w:val="0"/>
          <w:sz w:val="32"/>
          <w:szCs w:val="32"/>
          <w:lang w:val="en-US" w:eastAsia="zh-CN"/>
        </w:rPr>
        <w:t>报告</w:t>
      </w:r>
      <w:r>
        <w:rPr>
          <w:rFonts w:hint="default" w:ascii="宋体" w:hAnsi="宋体" w:eastAsia="仿宋_GB2312" w:cs="Times New Roman"/>
          <w:smallCaps w:val="0"/>
          <w:color w:val="000000"/>
          <w:spacing w:val="0"/>
          <w:sz w:val="32"/>
          <w:szCs w:val="32"/>
          <w:lang w:eastAsia="zh-CN"/>
        </w:rPr>
        <w:t>有异议</w:t>
      </w:r>
      <w:r>
        <w:rPr>
          <w:rFonts w:hint="default" w:ascii="宋体" w:hAnsi="宋体" w:eastAsia="仿宋_GB2312" w:cs="Times New Roman"/>
          <w:smallCaps w:val="0"/>
          <w:color w:val="000000"/>
          <w:spacing w:val="0"/>
          <w:sz w:val="32"/>
          <w:szCs w:val="32"/>
        </w:rPr>
        <w:t>的，</w:t>
      </w:r>
      <w:r>
        <w:rPr>
          <w:rFonts w:hint="default" w:ascii="宋体" w:hAnsi="宋体" w:eastAsia="仿宋_GB2312" w:cs="Times New Roman"/>
          <w:smallCaps w:val="0"/>
          <w:color w:val="000000"/>
          <w:spacing w:val="0"/>
          <w:sz w:val="32"/>
          <w:szCs w:val="32"/>
          <w:lang w:eastAsia="zh-CN"/>
        </w:rPr>
        <w:t>乡镇人民政府、街道办事处应当在</w:t>
      </w:r>
      <w:r>
        <w:rPr>
          <w:rFonts w:hint="default" w:ascii="宋体" w:hAnsi="宋体" w:eastAsia="仿宋_GB2312" w:cs="Times New Roman"/>
          <w:smallCaps w:val="0"/>
          <w:color w:val="000000"/>
          <w:spacing w:val="0"/>
          <w:sz w:val="32"/>
          <w:szCs w:val="32"/>
        </w:rPr>
        <w:t>申请人提出</w:t>
      </w:r>
      <w:r>
        <w:rPr>
          <w:rFonts w:hint="default" w:ascii="宋体" w:hAnsi="宋体" w:eastAsia="仿宋_GB2312" w:cs="Times New Roman"/>
          <w:smallCaps w:val="0"/>
          <w:color w:val="000000"/>
          <w:spacing w:val="0"/>
          <w:sz w:val="32"/>
          <w:szCs w:val="32"/>
          <w:lang w:eastAsia="zh-CN"/>
        </w:rPr>
        <w:t>异议</w:t>
      </w:r>
      <w:r>
        <w:rPr>
          <w:rFonts w:hint="default" w:ascii="宋体" w:hAnsi="宋体" w:eastAsia="仿宋_GB2312" w:cs="Times New Roman"/>
          <w:smallCaps w:val="0"/>
          <w:color w:val="000000"/>
          <w:spacing w:val="0"/>
          <w:sz w:val="32"/>
          <w:szCs w:val="32"/>
        </w:rPr>
        <w:t>的</w:t>
      </w:r>
      <w:r>
        <w:rPr>
          <w:rFonts w:hint="default" w:ascii="宋体" w:hAnsi="宋体" w:eastAsia="仿宋_GB2312" w:cs="Times New Roman"/>
          <w:smallCaps w:val="0"/>
          <w:color w:val="000000"/>
          <w:spacing w:val="0"/>
          <w:sz w:val="32"/>
          <w:szCs w:val="32"/>
          <w:lang w:val="en-US" w:eastAsia="zh-CN"/>
        </w:rPr>
        <w:t>两个工作日内</w:t>
      </w:r>
      <w:r>
        <w:rPr>
          <w:rFonts w:hint="default" w:ascii="宋体" w:hAnsi="宋体" w:eastAsia="仿宋_GB2312" w:cs="Times New Roman"/>
          <w:smallCaps w:val="0"/>
          <w:color w:val="000000"/>
          <w:spacing w:val="0"/>
          <w:sz w:val="32"/>
          <w:szCs w:val="32"/>
          <w:lang w:eastAsia="zh-CN"/>
        </w:rPr>
        <w:t>重新</w:t>
      </w:r>
      <w:r>
        <w:rPr>
          <w:rFonts w:hint="eastAsia" w:ascii="宋体" w:hAnsi="宋体" w:cs="Times New Roman"/>
          <w:smallCaps w:val="0"/>
          <w:color w:val="000000"/>
          <w:spacing w:val="0"/>
          <w:sz w:val="32"/>
          <w:szCs w:val="32"/>
          <w:lang w:val="en-US" w:eastAsia="zh-CN"/>
        </w:rPr>
        <w:t>进行</w:t>
      </w:r>
      <w:r>
        <w:rPr>
          <w:rFonts w:hint="default" w:ascii="宋体" w:hAnsi="宋体" w:eastAsia="仿宋_GB2312" w:cs="Times New Roman"/>
          <w:smallCaps w:val="0"/>
          <w:color w:val="000000"/>
          <w:spacing w:val="0"/>
          <w:sz w:val="32"/>
          <w:szCs w:val="32"/>
        </w:rPr>
        <w:t>家庭经济状况信息化核对。</w:t>
      </w:r>
    </w:p>
    <w:p>
      <w:pPr>
        <w:widowControl w:val="0"/>
        <w:wordWrap/>
        <w:adjustRightInd w:val="0"/>
        <w:snapToGrid w:val="0"/>
        <w:spacing w:line="590" w:lineRule="exact"/>
        <w:ind w:left="0" w:leftChars="0" w:right="0" w:firstLine="632" w:firstLineChars="200"/>
        <w:jc w:val="both"/>
        <w:textAlignment w:val="auto"/>
        <w:outlineLvl w:val="9"/>
        <w:rPr>
          <w:rFonts w:hint="default" w:ascii="宋体" w:hAnsi="宋体" w:eastAsia="黑体" w:cs="Times New Roman"/>
          <w:color w:val="000000"/>
          <w:spacing w:val="0"/>
          <w:sz w:val="32"/>
          <w:szCs w:val="32"/>
          <w:lang w:val="en-US" w:eastAsia="zh-CN"/>
        </w:rPr>
      </w:pPr>
      <w:r>
        <w:rPr>
          <w:rFonts w:hint="default" w:ascii="宋体" w:hAnsi="宋体" w:eastAsia="黑体" w:cs="Times New Roman"/>
          <w:b w:val="0"/>
          <w:bCs w:val="0"/>
          <w:smallCaps w:val="0"/>
          <w:color w:val="000000"/>
          <w:spacing w:val="0"/>
          <w:sz w:val="32"/>
          <w:szCs w:val="32"/>
          <w:shd w:val="clear" w:color="auto" w:fill="FFFFFF"/>
        </w:rPr>
        <w:t>第十</w:t>
      </w:r>
      <w:r>
        <w:rPr>
          <w:rFonts w:hint="default" w:ascii="宋体" w:hAnsi="宋体" w:eastAsia="黑体" w:cs="Times New Roman"/>
          <w:b w:val="0"/>
          <w:bCs w:val="0"/>
          <w:smallCaps w:val="0"/>
          <w:color w:val="000000"/>
          <w:spacing w:val="0"/>
          <w:sz w:val="32"/>
          <w:szCs w:val="32"/>
          <w:shd w:val="clear" w:color="auto" w:fill="FFFFFF"/>
          <w:lang w:val="en-US" w:eastAsia="zh-CN"/>
        </w:rPr>
        <w:t>七</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cs="Times New Roman"/>
          <w:smallCaps w:val="0"/>
          <w:color w:val="000000"/>
          <w:spacing w:val="0"/>
          <w:sz w:val="32"/>
          <w:szCs w:val="32"/>
          <w:shd w:val="clear" w:color="auto" w:fill="FFFFFF"/>
          <w:lang w:val="en-US" w:eastAsia="zh-CN"/>
        </w:rPr>
        <w:t xml:space="preserve"> </w:t>
      </w:r>
      <w:r>
        <w:rPr>
          <w:rFonts w:hint="eastAsia" w:ascii="宋体" w:hAnsi="宋体" w:cs="Times New Roman"/>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lang w:eastAsia="zh-CN"/>
        </w:rPr>
        <w:t>乡镇人民政府、街道办事处应当</w:t>
      </w:r>
      <w:r>
        <w:rPr>
          <w:rFonts w:hint="default" w:ascii="宋体" w:hAnsi="宋体" w:eastAsia="仿宋_GB2312" w:cs="Times New Roman"/>
          <w:smallCaps w:val="0"/>
          <w:color w:val="000000"/>
          <w:spacing w:val="0"/>
          <w:sz w:val="32"/>
          <w:szCs w:val="32"/>
        </w:rPr>
        <w:t>自</w:t>
      </w:r>
      <w:r>
        <w:rPr>
          <w:rFonts w:hint="default" w:ascii="宋体" w:hAnsi="宋体" w:eastAsia="仿宋_GB2312" w:cs="Times New Roman"/>
          <w:smallCaps w:val="0"/>
          <w:color w:val="000000"/>
          <w:spacing w:val="0"/>
          <w:sz w:val="32"/>
          <w:szCs w:val="32"/>
          <w:lang w:eastAsia="zh-CN"/>
        </w:rPr>
        <w:t>出具受理通知书后的十</w:t>
      </w:r>
      <w:r>
        <w:rPr>
          <w:rFonts w:hint="default" w:ascii="宋体" w:hAnsi="宋体" w:eastAsia="仿宋_GB2312" w:cs="Times New Roman"/>
          <w:smallCaps w:val="0"/>
          <w:color w:val="000000"/>
          <w:spacing w:val="0"/>
          <w:sz w:val="32"/>
          <w:szCs w:val="32"/>
        </w:rPr>
        <w:t>个工作日内，对申请人家庭情况入户调查核实，</w:t>
      </w:r>
      <w:r>
        <w:rPr>
          <w:rFonts w:hint="default" w:ascii="宋体" w:hAnsi="宋体" w:eastAsia="仿宋_GB2312" w:cs="Times New Roman"/>
          <w:smallCaps w:val="0"/>
          <w:color w:val="000000"/>
          <w:spacing w:val="0"/>
          <w:sz w:val="32"/>
          <w:szCs w:val="32"/>
          <w:lang w:eastAsia="zh-CN"/>
        </w:rPr>
        <w:t>提出初审意见，</w:t>
      </w:r>
      <w:r>
        <w:rPr>
          <w:rFonts w:hint="default" w:ascii="宋体" w:hAnsi="宋体" w:eastAsia="仿宋_GB2312" w:cs="Times New Roman"/>
          <w:smallCaps w:val="0"/>
          <w:color w:val="000000"/>
          <w:spacing w:val="0"/>
          <w:sz w:val="32"/>
          <w:szCs w:val="32"/>
        </w:rPr>
        <w:t>并</w:t>
      </w:r>
      <w:r>
        <w:rPr>
          <w:rFonts w:hint="default" w:ascii="宋体" w:hAnsi="宋体" w:eastAsia="仿宋_GB2312" w:cs="Times New Roman"/>
          <w:smallCaps w:val="0"/>
          <w:color w:val="000000"/>
          <w:spacing w:val="0"/>
          <w:sz w:val="32"/>
          <w:szCs w:val="32"/>
          <w:lang w:eastAsia="zh-CN"/>
        </w:rPr>
        <w:t>将调查核实结果在</w:t>
      </w:r>
      <w:r>
        <w:rPr>
          <w:rFonts w:hint="default" w:ascii="宋体" w:hAnsi="宋体" w:eastAsia="仿宋_GB2312" w:cs="Times New Roman"/>
          <w:smallCaps w:val="0"/>
          <w:color w:val="000000"/>
          <w:spacing w:val="0"/>
          <w:sz w:val="32"/>
          <w:szCs w:val="32"/>
        </w:rPr>
        <w:t>村民委员会</w:t>
      </w:r>
      <w:r>
        <w:rPr>
          <w:rFonts w:hint="default" w:ascii="宋体" w:hAnsi="宋体" w:eastAsia="仿宋_GB2312" w:cs="Times New Roman"/>
          <w:smallCaps w:val="0"/>
          <w:color w:val="000000"/>
          <w:spacing w:val="0"/>
          <w:sz w:val="32"/>
          <w:szCs w:val="32"/>
          <w:lang w:eastAsia="zh-CN"/>
        </w:rPr>
        <w:t>、居民委员会设置的村（居）务公开栏、社区</w:t>
      </w:r>
      <w:r>
        <w:rPr>
          <w:rFonts w:hint="default" w:ascii="宋体" w:hAnsi="宋体" w:eastAsia="仿宋_GB2312" w:cs="Times New Roman"/>
          <w:smallCaps w:val="0"/>
          <w:color w:val="000000"/>
          <w:spacing w:val="0"/>
          <w:sz w:val="32"/>
          <w:szCs w:val="32"/>
        </w:rPr>
        <w:t>公开栏</w:t>
      </w:r>
      <w:r>
        <w:rPr>
          <w:rFonts w:hint="default" w:ascii="宋体" w:hAnsi="宋体" w:eastAsia="仿宋_GB2312" w:cs="Times New Roman"/>
          <w:smallCaps w:val="0"/>
          <w:color w:val="000000"/>
          <w:spacing w:val="0"/>
          <w:sz w:val="32"/>
          <w:szCs w:val="32"/>
          <w:lang w:eastAsia="zh-CN"/>
        </w:rPr>
        <w:t>以及乡镇人民政府、街道办事处公共服务</w:t>
      </w:r>
      <w:r>
        <w:rPr>
          <w:rFonts w:hint="default" w:ascii="宋体" w:hAnsi="宋体" w:eastAsia="仿宋_GB2312" w:cs="Times New Roman"/>
          <w:smallCaps w:val="0"/>
          <w:color w:val="000000"/>
          <w:spacing w:val="0"/>
          <w:sz w:val="32"/>
          <w:szCs w:val="32"/>
        </w:rPr>
        <w:t>大厅</w:t>
      </w:r>
      <w:r>
        <w:rPr>
          <w:rFonts w:hint="default" w:ascii="宋体" w:hAnsi="宋体" w:eastAsia="仿宋_GB2312" w:cs="Times New Roman"/>
          <w:smallCaps w:val="0"/>
          <w:color w:val="000000"/>
          <w:spacing w:val="0"/>
          <w:sz w:val="32"/>
          <w:szCs w:val="32"/>
          <w:lang w:eastAsia="zh-CN"/>
        </w:rPr>
        <w:t>进行</w:t>
      </w:r>
      <w:r>
        <w:rPr>
          <w:rFonts w:hint="default" w:ascii="宋体" w:hAnsi="宋体" w:eastAsia="仿宋_GB2312" w:cs="Times New Roman"/>
          <w:smallCaps w:val="0"/>
          <w:color w:val="000000"/>
          <w:spacing w:val="0"/>
          <w:sz w:val="32"/>
          <w:szCs w:val="32"/>
        </w:rPr>
        <w:t>公示</w:t>
      </w:r>
      <w:r>
        <w:rPr>
          <w:rFonts w:hint="default" w:ascii="宋体" w:hAnsi="宋体" w:eastAsia="仿宋_GB2312" w:cs="Times New Roman"/>
          <w:smallCaps w:val="0"/>
          <w:color w:val="000000"/>
          <w:spacing w:val="0"/>
          <w:sz w:val="32"/>
          <w:szCs w:val="32"/>
          <w:lang w:eastAsia="zh-CN"/>
        </w:rPr>
        <w:t>，</w:t>
      </w:r>
      <w:r>
        <w:rPr>
          <w:rFonts w:hint="default" w:ascii="宋体" w:hAnsi="宋体" w:eastAsia="仿宋_GB2312" w:cs="Times New Roman"/>
          <w:smallCaps w:val="0"/>
          <w:color w:val="000000"/>
          <w:spacing w:val="0"/>
          <w:sz w:val="32"/>
          <w:szCs w:val="32"/>
          <w:lang w:val="en-US" w:eastAsia="zh-CN"/>
        </w:rPr>
        <w:t>有条件的</w:t>
      </w:r>
      <w:r>
        <w:rPr>
          <w:rFonts w:hint="default" w:ascii="宋体" w:hAnsi="宋体" w:cs="Times New Roman"/>
          <w:smallCaps w:val="0"/>
          <w:color w:val="000000"/>
          <w:spacing w:val="0"/>
          <w:sz w:val="32"/>
          <w:szCs w:val="32"/>
          <w:lang w:val="en-US" w:eastAsia="zh-CN"/>
        </w:rPr>
        <w:t>还应当</w:t>
      </w:r>
      <w:r>
        <w:rPr>
          <w:rFonts w:hint="eastAsia" w:ascii="宋体" w:hAnsi="宋体" w:cs="Times New Roman"/>
          <w:smallCaps w:val="0"/>
          <w:color w:val="000000"/>
          <w:spacing w:val="0"/>
          <w:sz w:val="32"/>
          <w:szCs w:val="32"/>
          <w:lang w:val="en-US" w:eastAsia="zh-CN"/>
        </w:rPr>
        <w:t>同时</w:t>
      </w:r>
      <w:r>
        <w:rPr>
          <w:rFonts w:hint="default" w:ascii="宋体" w:hAnsi="宋体" w:eastAsia="仿宋_GB2312" w:cs="Times New Roman"/>
          <w:smallCaps w:val="0"/>
          <w:color w:val="000000"/>
          <w:spacing w:val="0"/>
          <w:sz w:val="32"/>
          <w:szCs w:val="32"/>
          <w:lang w:val="en-US" w:eastAsia="zh-CN"/>
        </w:rPr>
        <w:t>通过网络平台</w:t>
      </w:r>
      <w:r>
        <w:rPr>
          <w:rFonts w:hint="default" w:ascii="宋体" w:hAnsi="宋体" w:eastAsia="仿宋_GB2312" w:cs="Times New Roman"/>
          <w:color w:val="000000"/>
          <w:spacing w:val="0"/>
          <w:sz w:val="32"/>
          <w:szCs w:val="32"/>
          <w:lang w:val="en-US" w:eastAsia="zh-CN"/>
        </w:rPr>
        <w:t>公示，</w:t>
      </w:r>
      <w:r>
        <w:rPr>
          <w:rFonts w:hint="default" w:ascii="宋体" w:hAnsi="宋体" w:eastAsia="仿宋_GB2312" w:cs="Times New Roman"/>
          <w:smallCaps w:val="0"/>
          <w:color w:val="000000"/>
          <w:spacing w:val="0"/>
          <w:sz w:val="32"/>
          <w:szCs w:val="32"/>
          <w:lang w:eastAsia="zh-CN"/>
        </w:rPr>
        <w:t>公示期为</w:t>
      </w:r>
      <w:r>
        <w:rPr>
          <w:rFonts w:hint="default" w:ascii="宋体" w:hAnsi="宋体" w:eastAsia="仿宋_GB2312" w:cs="Times New Roman"/>
          <w:smallCaps w:val="0"/>
          <w:color w:val="000000"/>
          <w:spacing w:val="0"/>
          <w:sz w:val="32"/>
          <w:szCs w:val="32"/>
          <w:lang w:val="en-US" w:eastAsia="zh-CN"/>
        </w:rPr>
        <w:t>七</w:t>
      </w:r>
      <w:r>
        <w:rPr>
          <w:rFonts w:hint="default" w:ascii="宋体" w:hAnsi="宋体" w:eastAsia="仿宋_GB2312" w:cs="Times New Roman"/>
          <w:smallCaps w:val="0"/>
          <w:color w:val="000000"/>
          <w:spacing w:val="0"/>
          <w:sz w:val="32"/>
          <w:szCs w:val="32"/>
          <w:lang w:eastAsia="zh-CN"/>
        </w:rPr>
        <w:t>日</w:t>
      </w:r>
      <w:r>
        <w:rPr>
          <w:rFonts w:hint="default" w:ascii="宋体" w:hAnsi="宋体" w:eastAsia="仿宋_GB2312" w:cs="Times New Roman"/>
          <w:smallCaps w:val="0"/>
          <w:color w:val="000000"/>
          <w:spacing w:val="0"/>
          <w:sz w:val="32"/>
          <w:szCs w:val="32"/>
        </w:rPr>
        <w:t>。</w:t>
      </w:r>
    </w:p>
    <w:p>
      <w:pPr>
        <w:widowControl w:val="0"/>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rPr>
      </w:pPr>
      <w:r>
        <w:rPr>
          <w:rFonts w:hint="default" w:ascii="宋体" w:hAnsi="宋体" w:eastAsia="仿宋_GB2312" w:cs="Times New Roman"/>
          <w:smallCaps w:val="0"/>
          <w:color w:val="000000"/>
          <w:spacing w:val="0"/>
          <w:sz w:val="32"/>
          <w:szCs w:val="32"/>
        </w:rPr>
        <w:t>公示期满无异议的，</w:t>
      </w:r>
      <w:r>
        <w:rPr>
          <w:rFonts w:hint="default" w:ascii="宋体" w:hAnsi="宋体" w:eastAsia="仿宋_GB2312" w:cs="Times New Roman"/>
          <w:smallCaps w:val="0"/>
          <w:color w:val="000000"/>
          <w:spacing w:val="0"/>
          <w:sz w:val="32"/>
          <w:szCs w:val="32"/>
          <w:lang w:eastAsia="zh-CN"/>
        </w:rPr>
        <w:t>由乡镇人民政府、街道办事处</w:t>
      </w:r>
      <w:r>
        <w:rPr>
          <w:rFonts w:hint="default" w:ascii="宋体" w:hAnsi="宋体" w:eastAsia="仿宋_GB2312" w:cs="Times New Roman"/>
          <w:smallCaps w:val="0"/>
          <w:color w:val="000000"/>
          <w:spacing w:val="0"/>
          <w:sz w:val="32"/>
          <w:szCs w:val="32"/>
        </w:rPr>
        <w:t>于公示</w:t>
      </w:r>
      <w:r>
        <w:rPr>
          <w:rFonts w:hint="eastAsia" w:ascii="宋体" w:hAnsi="宋体" w:cs="Times New Roman"/>
          <w:smallCaps w:val="0"/>
          <w:color w:val="000000"/>
          <w:spacing w:val="0"/>
          <w:sz w:val="32"/>
          <w:szCs w:val="32"/>
          <w:lang w:val="en-US" w:eastAsia="zh-CN"/>
        </w:rPr>
        <w:t>期满</w:t>
      </w:r>
      <w:r>
        <w:rPr>
          <w:rFonts w:hint="default" w:ascii="宋体" w:hAnsi="宋体" w:eastAsia="仿宋_GB2312" w:cs="Times New Roman"/>
          <w:smallCaps w:val="0"/>
          <w:color w:val="000000"/>
          <w:spacing w:val="0"/>
          <w:sz w:val="32"/>
          <w:szCs w:val="32"/>
        </w:rPr>
        <w:t>后</w:t>
      </w:r>
      <w:r>
        <w:rPr>
          <w:rFonts w:hint="default" w:ascii="宋体" w:hAnsi="宋体" w:eastAsia="仿宋_GB2312" w:cs="Times New Roman"/>
          <w:smallCaps w:val="0"/>
          <w:color w:val="000000"/>
          <w:spacing w:val="0"/>
          <w:sz w:val="32"/>
          <w:szCs w:val="32"/>
          <w:lang w:eastAsia="zh-CN"/>
        </w:rPr>
        <w:t>的三</w:t>
      </w:r>
      <w:r>
        <w:rPr>
          <w:rFonts w:hint="default" w:ascii="宋体" w:hAnsi="宋体" w:eastAsia="仿宋_GB2312" w:cs="Times New Roman"/>
          <w:smallCaps w:val="0"/>
          <w:color w:val="000000"/>
          <w:spacing w:val="0"/>
          <w:sz w:val="32"/>
          <w:szCs w:val="32"/>
        </w:rPr>
        <w:t>个工作日内将相关材料</w:t>
      </w:r>
      <w:r>
        <w:rPr>
          <w:rFonts w:hint="default" w:ascii="宋体" w:hAnsi="宋体" w:eastAsia="仿宋_GB2312" w:cs="Times New Roman"/>
          <w:smallCaps w:val="0"/>
          <w:color w:val="000000"/>
          <w:spacing w:val="0"/>
          <w:sz w:val="32"/>
          <w:szCs w:val="32"/>
          <w:lang w:eastAsia="zh-CN"/>
        </w:rPr>
        <w:t>报送县级人民政府民政部门</w:t>
      </w:r>
      <w:r>
        <w:rPr>
          <w:rFonts w:hint="default" w:ascii="宋体" w:hAnsi="宋体" w:eastAsia="仿宋_GB2312" w:cs="Times New Roman"/>
          <w:smallCaps w:val="0"/>
          <w:color w:val="000000"/>
          <w:spacing w:val="0"/>
          <w:sz w:val="32"/>
          <w:szCs w:val="32"/>
        </w:rPr>
        <w:t>审批</w:t>
      </w:r>
      <w:r>
        <w:rPr>
          <w:rFonts w:hint="default" w:ascii="宋体" w:hAnsi="宋体" w:eastAsia="仿宋_GB2312" w:cs="Times New Roman"/>
          <w:smallCaps w:val="0"/>
          <w:color w:val="000000"/>
          <w:spacing w:val="0"/>
          <w:sz w:val="32"/>
          <w:szCs w:val="32"/>
          <w:lang w:eastAsia="zh-CN"/>
        </w:rPr>
        <w:t>；</w:t>
      </w:r>
      <w:r>
        <w:rPr>
          <w:rFonts w:hint="default" w:ascii="宋体" w:hAnsi="宋体" w:eastAsia="仿宋_GB2312" w:cs="Times New Roman"/>
          <w:smallCaps w:val="0"/>
          <w:color w:val="000000"/>
          <w:spacing w:val="0"/>
          <w:sz w:val="32"/>
          <w:szCs w:val="32"/>
        </w:rPr>
        <w:t>公示期间</w:t>
      </w:r>
      <w:r>
        <w:rPr>
          <w:rFonts w:hint="default" w:ascii="宋体" w:hAnsi="宋体" w:eastAsia="仿宋_GB2312" w:cs="Times New Roman"/>
          <w:smallCaps w:val="0"/>
          <w:color w:val="000000"/>
          <w:spacing w:val="0"/>
          <w:sz w:val="32"/>
          <w:szCs w:val="32"/>
          <w:lang w:eastAsia="zh-CN"/>
        </w:rPr>
        <w:t>有</w:t>
      </w:r>
      <w:r>
        <w:rPr>
          <w:rFonts w:hint="default" w:ascii="宋体" w:hAnsi="宋体" w:eastAsia="仿宋_GB2312" w:cs="Times New Roman"/>
          <w:smallCaps w:val="0"/>
          <w:color w:val="000000"/>
          <w:spacing w:val="0"/>
          <w:sz w:val="32"/>
          <w:szCs w:val="32"/>
        </w:rPr>
        <w:t>异议且能</w:t>
      </w:r>
      <w:r>
        <w:rPr>
          <w:rFonts w:hint="default" w:ascii="宋体" w:hAnsi="宋体" w:eastAsia="仿宋_GB2312" w:cs="Times New Roman"/>
          <w:smallCaps w:val="0"/>
          <w:color w:val="000000"/>
          <w:spacing w:val="0"/>
          <w:sz w:val="32"/>
          <w:szCs w:val="32"/>
          <w:lang w:eastAsia="zh-CN"/>
        </w:rPr>
        <w:t>提供有效证明材料</w:t>
      </w:r>
      <w:r>
        <w:rPr>
          <w:rFonts w:hint="default" w:ascii="宋体" w:hAnsi="宋体" w:eastAsia="仿宋_GB2312" w:cs="Times New Roman"/>
          <w:smallCaps w:val="0"/>
          <w:color w:val="000000"/>
          <w:spacing w:val="0"/>
          <w:sz w:val="32"/>
          <w:szCs w:val="32"/>
        </w:rPr>
        <w:t>的，</w:t>
      </w:r>
      <w:r>
        <w:rPr>
          <w:rFonts w:hint="default" w:ascii="宋体" w:hAnsi="宋体" w:eastAsia="仿宋_GB2312" w:cs="Times New Roman"/>
          <w:smallCaps w:val="0"/>
          <w:color w:val="000000"/>
          <w:spacing w:val="0"/>
          <w:sz w:val="32"/>
          <w:szCs w:val="32"/>
          <w:lang w:eastAsia="zh-CN"/>
        </w:rPr>
        <w:t>乡镇人民政府、街道办事处应当</w:t>
      </w:r>
      <w:r>
        <w:rPr>
          <w:rFonts w:hint="default" w:ascii="宋体" w:hAnsi="宋体" w:eastAsia="仿宋_GB2312" w:cs="Times New Roman"/>
          <w:smallCaps w:val="0"/>
          <w:color w:val="000000"/>
          <w:spacing w:val="0"/>
          <w:sz w:val="32"/>
          <w:szCs w:val="32"/>
          <w:highlight w:val="none"/>
        </w:rPr>
        <w:t>组织民主评议</w:t>
      </w:r>
      <w:r>
        <w:rPr>
          <w:rFonts w:hint="default" w:ascii="宋体" w:hAnsi="宋体" w:eastAsia="仿宋_GB2312" w:cs="Times New Roman"/>
          <w:smallCaps w:val="0"/>
          <w:color w:val="000000"/>
          <w:spacing w:val="0"/>
          <w:sz w:val="32"/>
          <w:szCs w:val="32"/>
          <w:lang w:eastAsia="zh-CN"/>
        </w:rPr>
        <w:t>，并将</w:t>
      </w:r>
      <w:r>
        <w:rPr>
          <w:rFonts w:hint="default" w:ascii="宋体" w:hAnsi="宋体" w:eastAsia="仿宋_GB2312" w:cs="Times New Roman"/>
          <w:smallCaps w:val="0"/>
          <w:color w:val="000000"/>
          <w:spacing w:val="0"/>
          <w:sz w:val="32"/>
          <w:szCs w:val="32"/>
        </w:rPr>
        <w:t>民主评议</w:t>
      </w:r>
      <w:r>
        <w:rPr>
          <w:rFonts w:hint="default" w:ascii="宋体" w:hAnsi="宋体" w:eastAsia="仿宋_GB2312" w:cs="Times New Roman"/>
          <w:smallCaps w:val="0"/>
          <w:color w:val="000000"/>
          <w:spacing w:val="0"/>
          <w:sz w:val="32"/>
          <w:szCs w:val="32"/>
          <w:lang w:eastAsia="zh-CN"/>
        </w:rPr>
        <w:t>结果和</w:t>
      </w:r>
      <w:r>
        <w:rPr>
          <w:rFonts w:hint="default" w:ascii="宋体" w:hAnsi="宋体" w:eastAsia="仿宋_GB2312" w:cs="Times New Roman"/>
          <w:smallCaps w:val="0"/>
          <w:color w:val="000000"/>
          <w:spacing w:val="0"/>
          <w:sz w:val="32"/>
          <w:szCs w:val="32"/>
        </w:rPr>
        <w:t>相关材料</w:t>
      </w:r>
      <w:r>
        <w:rPr>
          <w:rFonts w:hint="default" w:ascii="宋体" w:hAnsi="宋体" w:eastAsia="仿宋_GB2312" w:cs="Times New Roman"/>
          <w:smallCaps w:val="0"/>
          <w:color w:val="000000"/>
          <w:spacing w:val="0"/>
          <w:sz w:val="32"/>
          <w:szCs w:val="32"/>
          <w:lang w:eastAsia="zh-CN"/>
        </w:rPr>
        <w:t>一并报送县级人民政府民政部门</w:t>
      </w:r>
      <w:r>
        <w:rPr>
          <w:rFonts w:hint="default" w:ascii="宋体" w:hAnsi="宋体" w:eastAsia="仿宋_GB2312" w:cs="Times New Roman"/>
          <w:smallCaps w:val="0"/>
          <w:color w:val="000000"/>
          <w:spacing w:val="0"/>
          <w:sz w:val="32"/>
          <w:szCs w:val="32"/>
        </w:rPr>
        <w:t>审批。</w:t>
      </w:r>
    </w:p>
    <w:p>
      <w:pPr>
        <w:widowControl w:val="0"/>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u w:val="none"/>
          <w:shd w:val="clear" w:color="auto" w:fill="FFFFFF"/>
        </w:rPr>
      </w:pPr>
      <w:r>
        <w:rPr>
          <w:rFonts w:hint="default" w:ascii="宋体" w:hAnsi="宋体" w:eastAsia="仿宋_GB2312" w:cs="Times New Roman"/>
          <w:smallCaps w:val="0"/>
          <w:color w:val="000000"/>
          <w:spacing w:val="0"/>
          <w:sz w:val="32"/>
          <w:szCs w:val="32"/>
          <w:u w:val="none"/>
          <w:shd w:val="clear" w:color="auto" w:fill="FFFFFF"/>
        </w:rPr>
        <w:t>民主评议由乡镇人民政府</w:t>
      </w:r>
      <w:r>
        <w:rPr>
          <w:rFonts w:hint="default" w:ascii="宋体" w:hAnsi="宋体" w:eastAsia="仿宋_GB2312" w:cs="Times New Roman"/>
          <w:smallCaps w:val="0"/>
          <w:color w:val="000000"/>
          <w:spacing w:val="0"/>
          <w:sz w:val="32"/>
          <w:szCs w:val="32"/>
          <w:u w:val="none"/>
          <w:shd w:val="clear" w:color="auto" w:fill="FFFFFF"/>
          <w:lang w:eastAsia="zh-CN"/>
        </w:rPr>
        <w:t>、</w:t>
      </w:r>
      <w:r>
        <w:rPr>
          <w:rFonts w:hint="default" w:ascii="宋体" w:hAnsi="宋体" w:eastAsia="仿宋_GB2312" w:cs="Times New Roman"/>
          <w:smallCaps w:val="0"/>
          <w:color w:val="000000"/>
          <w:spacing w:val="0"/>
          <w:sz w:val="32"/>
          <w:szCs w:val="32"/>
          <w:u w:val="none"/>
          <w:shd w:val="clear" w:color="auto" w:fill="FFFFFF"/>
        </w:rPr>
        <w:t>街道办事处工作人员、村（居）党组织</w:t>
      </w:r>
      <w:r>
        <w:rPr>
          <w:rFonts w:hint="default" w:ascii="宋体" w:hAnsi="宋体" w:eastAsia="仿宋_GB2312" w:cs="Times New Roman"/>
          <w:smallCaps w:val="0"/>
          <w:color w:val="000000"/>
          <w:spacing w:val="0"/>
          <w:sz w:val="32"/>
          <w:szCs w:val="32"/>
          <w:u w:val="none"/>
          <w:shd w:val="clear" w:color="auto" w:fill="FFFFFF"/>
          <w:lang w:eastAsia="zh-CN"/>
        </w:rPr>
        <w:t>、</w:t>
      </w:r>
      <w:r>
        <w:rPr>
          <w:rFonts w:hint="default" w:ascii="宋体" w:hAnsi="宋体" w:eastAsia="仿宋_GB2312" w:cs="Times New Roman"/>
          <w:smallCaps w:val="0"/>
          <w:color w:val="000000"/>
          <w:spacing w:val="0"/>
          <w:sz w:val="32"/>
          <w:szCs w:val="32"/>
          <w:u w:val="none"/>
          <w:shd w:val="clear" w:color="auto" w:fill="FFFFFF"/>
        </w:rPr>
        <w:t>村（居）</w:t>
      </w:r>
      <w:r>
        <w:rPr>
          <w:rFonts w:hint="default" w:ascii="宋体" w:hAnsi="宋体" w:eastAsia="仿宋_GB2312" w:cs="Times New Roman"/>
          <w:smallCaps w:val="0"/>
          <w:color w:val="000000"/>
          <w:spacing w:val="0"/>
          <w:sz w:val="32"/>
          <w:szCs w:val="32"/>
          <w:u w:val="none"/>
          <w:shd w:val="clear" w:color="auto" w:fill="FFFFFF"/>
          <w:lang w:eastAsia="zh-CN"/>
        </w:rPr>
        <w:t>民</w:t>
      </w:r>
      <w:r>
        <w:rPr>
          <w:rFonts w:hint="default" w:ascii="宋体" w:hAnsi="宋体" w:eastAsia="仿宋_GB2312" w:cs="Times New Roman"/>
          <w:smallCaps w:val="0"/>
          <w:color w:val="000000"/>
          <w:spacing w:val="0"/>
          <w:sz w:val="32"/>
          <w:szCs w:val="32"/>
          <w:u w:val="none"/>
          <w:shd w:val="clear" w:color="auto" w:fill="FFFFFF"/>
        </w:rPr>
        <w:t>委员会成员和村（居）民代表等参加。</w:t>
      </w:r>
    </w:p>
    <w:p>
      <w:pPr>
        <w:widowControl w:val="0"/>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lang w:eastAsia="zh-CN"/>
        </w:rPr>
      </w:pPr>
      <w:r>
        <w:rPr>
          <w:rFonts w:hint="default" w:ascii="宋体" w:hAnsi="宋体" w:eastAsia="仿宋_GB2312" w:cs="Times New Roman"/>
          <w:smallCaps w:val="0"/>
          <w:color w:val="000000"/>
          <w:spacing w:val="0"/>
          <w:sz w:val="32"/>
          <w:szCs w:val="32"/>
          <w:lang w:eastAsia="zh-CN"/>
        </w:rPr>
        <w:t>申请人户籍所在地与居住地不在同一行政区域的，受理最低生活保障申请的乡镇人民政府、街道办事处可以委托申请人居住地乡镇人民政府、街道办事处进行入户调查核实。</w:t>
      </w:r>
    </w:p>
    <w:p>
      <w:pPr>
        <w:widowControl w:val="0"/>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rPr>
      </w:pPr>
      <w:r>
        <w:rPr>
          <w:rFonts w:hint="default" w:ascii="宋体" w:hAnsi="宋体" w:eastAsia="黑体" w:cs="Times New Roman"/>
          <w:b w:val="0"/>
          <w:bCs w:val="0"/>
          <w:smallCaps w:val="0"/>
          <w:color w:val="000000"/>
          <w:spacing w:val="0"/>
          <w:sz w:val="32"/>
          <w:szCs w:val="32"/>
          <w:shd w:val="clear" w:color="auto" w:fill="FFFFFF"/>
        </w:rPr>
        <w:t>第十</w:t>
      </w:r>
      <w:r>
        <w:rPr>
          <w:rFonts w:hint="default" w:ascii="宋体" w:hAnsi="宋体" w:eastAsia="黑体" w:cs="Times New Roman"/>
          <w:b w:val="0"/>
          <w:bCs w:val="0"/>
          <w:smallCaps w:val="0"/>
          <w:color w:val="000000"/>
          <w:spacing w:val="0"/>
          <w:sz w:val="32"/>
          <w:szCs w:val="32"/>
          <w:shd w:val="clear" w:color="auto" w:fill="FFFFFF"/>
          <w:lang w:val="en-US" w:eastAsia="zh-CN"/>
        </w:rPr>
        <w:t>八</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cs="Times New Roman"/>
          <w:smallCaps w:val="0"/>
          <w:color w:val="000000"/>
          <w:spacing w:val="0"/>
          <w:sz w:val="32"/>
          <w:szCs w:val="32"/>
          <w:shd w:val="clear" w:color="auto" w:fill="FFFFFF"/>
          <w:lang w:val="en-US" w:eastAsia="zh-CN"/>
        </w:rPr>
        <w:t xml:space="preserve"> </w:t>
      </w:r>
      <w:r>
        <w:rPr>
          <w:rFonts w:hint="eastAsia" w:ascii="宋体" w:hAnsi="宋体" w:cs="Times New Roman"/>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lang w:eastAsia="zh-CN"/>
        </w:rPr>
        <w:t>县级人民政府民政部门应当自</w:t>
      </w:r>
      <w:r>
        <w:rPr>
          <w:rFonts w:hint="default" w:ascii="宋体" w:hAnsi="宋体" w:eastAsia="仿宋_GB2312" w:cs="Times New Roman"/>
          <w:smallCaps w:val="0"/>
          <w:color w:val="000000"/>
          <w:spacing w:val="0"/>
          <w:sz w:val="32"/>
          <w:szCs w:val="32"/>
        </w:rPr>
        <w:t>收到</w:t>
      </w:r>
      <w:r>
        <w:rPr>
          <w:rFonts w:hint="default" w:ascii="宋体" w:hAnsi="宋体" w:eastAsia="仿宋_GB2312" w:cs="Times New Roman"/>
          <w:smallCaps w:val="0"/>
          <w:color w:val="000000"/>
          <w:spacing w:val="0"/>
          <w:sz w:val="32"/>
          <w:szCs w:val="32"/>
          <w:lang w:eastAsia="zh-CN"/>
        </w:rPr>
        <w:t>乡镇人民政府、街道办事处报送的相关材料、</w:t>
      </w:r>
      <w:r>
        <w:rPr>
          <w:rFonts w:hint="default" w:ascii="宋体" w:hAnsi="宋体" w:eastAsia="仿宋_GB2312" w:cs="Times New Roman"/>
          <w:smallCaps w:val="0"/>
          <w:color w:val="000000"/>
          <w:spacing w:val="0"/>
          <w:sz w:val="32"/>
          <w:szCs w:val="32"/>
        </w:rPr>
        <w:t>民主评议</w:t>
      </w:r>
      <w:r>
        <w:rPr>
          <w:rFonts w:hint="default" w:ascii="宋体" w:hAnsi="宋体" w:eastAsia="仿宋_GB2312" w:cs="Times New Roman"/>
          <w:smallCaps w:val="0"/>
          <w:color w:val="000000"/>
          <w:spacing w:val="0"/>
          <w:sz w:val="32"/>
          <w:szCs w:val="32"/>
          <w:lang w:eastAsia="zh-CN"/>
        </w:rPr>
        <w:t>结果的</w:t>
      </w:r>
      <w:r>
        <w:rPr>
          <w:rFonts w:hint="default" w:ascii="宋体" w:hAnsi="宋体" w:eastAsia="仿宋_GB2312" w:cs="Times New Roman"/>
          <w:smallCaps w:val="0"/>
          <w:color w:val="000000"/>
          <w:spacing w:val="0"/>
          <w:sz w:val="32"/>
          <w:szCs w:val="32"/>
          <w:lang w:val="en-US" w:eastAsia="zh-CN"/>
        </w:rPr>
        <w:t>十</w:t>
      </w:r>
      <w:r>
        <w:rPr>
          <w:rFonts w:hint="default" w:ascii="宋体" w:hAnsi="宋体" w:eastAsia="仿宋_GB2312" w:cs="Times New Roman"/>
          <w:smallCaps w:val="0"/>
          <w:color w:val="000000"/>
          <w:spacing w:val="0"/>
          <w:sz w:val="32"/>
          <w:szCs w:val="32"/>
        </w:rPr>
        <w:t>个工作日内作出审批决定。</w:t>
      </w:r>
      <w:r>
        <w:rPr>
          <w:rFonts w:hint="default" w:ascii="宋体" w:hAnsi="宋体" w:eastAsia="仿宋_GB2312" w:cs="Times New Roman"/>
          <w:smallCaps w:val="0"/>
          <w:color w:val="000000"/>
          <w:spacing w:val="0"/>
          <w:sz w:val="32"/>
          <w:szCs w:val="32"/>
          <w:lang w:eastAsia="zh-CN"/>
        </w:rPr>
        <w:t>对</w:t>
      </w:r>
      <w:r>
        <w:rPr>
          <w:rFonts w:hint="default" w:ascii="宋体" w:hAnsi="宋体" w:eastAsia="仿宋_GB2312" w:cs="Times New Roman"/>
          <w:smallCaps w:val="0"/>
          <w:color w:val="000000"/>
          <w:spacing w:val="0"/>
          <w:sz w:val="32"/>
          <w:szCs w:val="32"/>
        </w:rPr>
        <w:t>符合条件</w:t>
      </w:r>
      <w:r>
        <w:rPr>
          <w:rFonts w:hint="default" w:ascii="宋体" w:hAnsi="宋体" w:eastAsia="仿宋_GB2312" w:cs="Times New Roman"/>
          <w:smallCaps w:val="0"/>
          <w:color w:val="000000"/>
          <w:spacing w:val="0"/>
          <w:sz w:val="32"/>
          <w:szCs w:val="32"/>
          <w:lang w:eastAsia="zh-CN"/>
        </w:rPr>
        <w:t>的申请</w:t>
      </w:r>
      <w:r>
        <w:rPr>
          <w:rFonts w:hint="default" w:ascii="宋体" w:hAnsi="宋体" w:eastAsia="仿宋_GB2312" w:cs="Times New Roman"/>
          <w:smallCaps w:val="0"/>
          <w:color w:val="000000"/>
          <w:spacing w:val="0"/>
          <w:sz w:val="32"/>
          <w:szCs w:val="32"/>
        </w:rPr>
        <w:t>，</w:t>
      </w:r>
      <w:r>
        <w:rPr>
          <w:rFonts w:hint="default" w:ascii="宋体" w:hAnsi="宋体" w:eastAsia="仿宋_GB2312" w:cs="Times New Roman"/>
          <w:smallCaps w:val="0"/>
          <w:color w:val="000000"/>
          <w:spacing w:val="0"/>
          <w:sz w:val="32"/>
          <w:szCs w:val="32"/>
          <w:lang w:eastAsia="zh-CN"/>
        </w:rPr>
        <w:t>根据当地</w:t>
      </w:r>
      <w:r>
        <w:rPr>
          <w:rFonts w:hint="default" w:ascii="宋体" w:hAnsi="宋体" w:eastAsia="仿宋_GB2312" w:cs="Times New Roman"/>
          <w:smallCaps w:val="0"/>
          <w:color w:val="000000"/>
          <w:spacing w:val="0"/>
          <w:sz w:val="32"/>
          <w:szCs w:val="32"/>
          <w:shd w:val="clear" w:color="auto" w:fill="FFFFFF"/>
        </w:rPr>
        <w:t>城乡低保标准和城乡低保补差水平最低标准</w:t>
      </w:r>
      <w:r>
        <w:rPr>
          <w:rFonts w:hint="default" w:ascii="宋体" w:hAnsi="宋体" w:eastAsia="仿宋_GB2312" w:cs="Times New Roman"/>
          <w:smallCaps w:val="0"/>
          <w:color w:val="000000"/>
          <w:spacing w:val="0"/>
          <w:sz w:val="32"/>
          <w:szCs w:val="32"/>
        </w:rPr>
        <w:t>确定保障金额</w:t>
      </w:r>
      <w:r>
        <w:rPr>
          <w:rFonts w:hint="default" w:ascii="宋体" w:hAnsi="宋体" w:eastAsia="仿宋_GB2312" w:cs="Times New Roman"/>
          <w:smallCaps w:val="0"/>
          <w:color w:val="000000"/>
          <w:spacing w:val="0"/>
          <w:sz w:val="32"/>
          <w:szCs w:val="32"/>
          <w:lang w:eastAsia="zh-CN"/>
        </w:rPr>
        <w:t>，发给低保证</w:t>
      </w:r>
      <w:r>
        <w:rPr>
          <w:rFonts w:hint="default" w:ascii="宋体" w:hAnsi="宋体" w:eastAsia="仿宋_GB2312" w:cs="Times New Roman"/>
          <w:smallCaps w:val="0"/>
          <w:color w:val="000000"/>
          <w:spacing w:val="0"/>
          <w:sz w:val="32"/>
          <w:szCs w:val="32"/>
        </w:rPr>
        <w:t>；</w:t>
      </w:r>
      <w:r>
        <w:rPr>
          <w:rFonts w:hint="default" w:ascii="宋体" w:hAnsi="宋体" w:eastAsia="仿宋_GB2312" w:cs="Times New Roman"/>
          <w:smallCaps w:val="0"/>
          <w:color w:val="000000"/>
          <w:spacing w:val="0"/>
          <w:sz w:val="32"/>
          <w:szCs w:val="32"/>
          <w:lang w:eastAsia="zh-CN"/>
        </w:rPr>
        <w:t>对</w:t>
      </w:r>
      <w:r>
        <w:rPr>
          <w:rFonts w:hint="default" w:ascii="宋体" w:hAnsi="宋体" w:eastAsia="仿宋_GB2312" w:cs="Times New Roman"/>
          <w:smallCaps w:val="0"/>
          <w:color w:val="000000"/>
          <w:spacing w:val="0"/>
          <w:sz w:val="32"/>
          <w:szCs w:val="32"/>
        </w:rPr>
        <w:t>不符合条件</w:t>
      </w:r>
      <w:r>
        <w:rPr>
          <w:rFonts w:hint="default" w:ascii="宋体" w:hAnsi="宋体" w:eastAsia="仿宋_GB2312" w:cs="Times New Roman"/>
          <w:smallCaps w:val="0"/>
          <w:color w:val="000000"/>
          <w:spacing w:val="0"/>
          <w:sz w:val="32"/>
          <w:szCs w:val="32"/>
          <w:lang w:eastAsia="zh-CN"/>
        </w:rPr>
        <w:t>的申请，不予批准</w:t>
      </w:r>
      <w:r>
        <w:rPr>
          <w:rFonts w:hint="default" w:ascii="宋体" w:hAnsi="宋体" w:eastAsia="仿宋_GB2312" w:cs="Times New Roman"/>
          <w:smallCaps w:val="0"/>
          <w:color w:val="000000"/>
          <w:spacing w:val="0"/>
          <w:sz w:val="32"/>
          <w:szCs w:val="32"/>
        </w:rPr>
        <w:t>，</w:t>
      </w:r>
      <w:r>
        <w:rPr>
          <w:rFonts w:hint="default" w:ascii="宋体" w:hAnsi="宋体" w:cs="Times New Roman"/>
          <w:smallCaps w:val="0"/>
          <w:color w:val="000000"/>
          <w:spacing w:val="0"/>
          <w:sz w:val="32"/>
          <w:szCs w:val="32"/>
          <w:lang w:val="en-US" w:eastAsia="zh-CN"/>
        </w:rPr>
        <w:t>并</w:t>
      </w:r>
      <w:r>
        <w:rPr>
          <w:rFonts w:hint="default" w:ascii="宋体" w:hAnsi="宋体" w:eastAsia="仿宋_GB2312" w:cs="Times New Roman"/>
          <w:smallCaps w:val="0"/>
          <w:color w:val="000000"/>
          <w:spacing w:val="0"/>
          <w:sz w:val="32"/>
          <w:szCs w:val="32"/>
          <w:lang w:eastAsia="zh-CN"/>
        </w:rPr>
        <w:t>在</w:t>
      </w:r>
      <w:r>
        <w:rPr>
          <w:rFonts w:hint="default" w:ascii="宋体" w:hAnsi="宋体" w:eastAsia="仿宋_GB2312" w:cs="Times New Roman"/>
          <w:smallCaps w:val="0"/>
          <w:color w:val="000000"/>
          <w:spacing w:val="0"/>
          <w:sz w:val="32"/>
          <w:szCs w:val="32"/>
        </w:rPr>
        <w:t>作出</w:t>
      </w:r>
      <w:r>
        <w:rPr>
          <w:rFonts w:hint="default" w:ascii="宋体" w:hAnsi="宋体" w:eastAsia="仿宋_GB2312" w:cs="Times New Roman"/>
          <w:smallCaps w:val="0"/>
          <w:color w:val="000000"/>
          <w:spacing w:val="0"/>
          <w:sz w:val="32"/>
          <w:szCs w:val="32"/>
          <w:lang w:eastAsia="zh-CN"/>
        </w:rPr>
        <w:t>不予批准</w:t>
      </w:r>
      <w:r>
        <w:rPr>
          <w:rFonts w:hint="default" w:ascii="宋体" w:hAnsi="宋体" w:eastAsia="仿宋_GB2312" w:cs="Times New Roman"/>
          <w:smallCaps w:val="0"/>
          <w:color w:val="000000"/>
          <w:spacing w:val="0"/>
          <w:sz w:val="32"/>
          <w:szCs w:val="32"/>
        </w:rPr>
        <w:t>决定</w:t>
      </w:r>
      <w:r>
        <w:rPr>
          <w:rFonts w:hint="default" w:ascii="宋体" w:hAnsi="宋体" w:eastAsia="仿宋_GB2312" w:cs="Times New Roman"/>
          <w:smallCaps w:val="0"/>
          <w:color w:val="000000"/>
          <w:spacing w:val="0"/>
          <w:sz w:val="32"/>
          <w:szCs w:val="32"/>
          <w:lang w:eastAsia="zh-CN"/>
        </w:rPr>
        <w:t>的</w:t>
      </w:r>
      <w:r>
        <w:rPr>
          <w:rFonts w:hint="default" w:ascii="宋体" w:hAnsi="宋体" w:eastAsia="仿宋_GB2312" w:cs="Times New Roman"/>
          <w:smallCaps w:val="0"/>
          <w:color w:val="000000"/>
          <w:spacing w:val="0"/>
          <w:sz w:val="32"/>
          <w:szCs w:val="32"/>
          <w:lang w:val="en-US" w:eastAsia="zh-CN"/>
        </w:rPr>
        <w:t>三</w:t>
      </w:r>
      <w:r>
        <w:rPr>
          <w:rFonts w:hint="default" w:ascii="宋体" w:hAnsi="宋体" w:eastAsia="仿宋_GB2312" w:cs="Times New Roman"/>
          <w:smallCaps w:val="0"/>
          <w:color w:val="000000"/>
          <w:spacing w:val="0"/>
          <w:sz w:val="32"/>
          <w:szCs w:val="32"/>
        </w:rPr>
        <w:t>个工作日内书面告知申请人并说明理由。</w:t>
      </w:r>
    </w:p>
    <w:p>
      <w:pPr>
        <w:widowControl w:val="0"/>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rPr>
      </w:pPr>
      <w:r>
        <w:rPr>
          <w:rFonts w:hint="default" w:ascii="宋体" w:hAnsi="宋体" w:eastAsia="黑体" w:cs="Times New Roman"/>
          <w:b w:val="0"/>
          <w:bCs w:val="0"/>
          <w:smallCaps w:val="0"/>
          <w:color w:val="000000"/>
          <w:spacing w:val="0"/>
          <w:sz w:val="32"/>
          <w:szCs w:val="32"/>
          <w:shd w:val="clear" w:color="auto" w:fill="FFFFFF"/>
        </w:rPr>
        <w:t>第十</w:t>
      </w:r>
      <w:r>
        <w:rPr>
          <w:rFonts w:hint="default" w:ascii="宋体" w:hAnsi="宋体" w:eastAsia="黑体" w:cs="Times New Roman"/>
          <w:b w:val="0"/>
          <w:bCs w:val="0"/>
          <w:smallCaps w:val="0"/>
          <w:color w:val="000000"/>
          <w:spacing w:val="0"/>
          <w:sz w:val="32"/>
          <w:szCs w:val="32"/>
          <w:shd w:val="clear" w:color="auto" w:fill="FFFFFF"/>
          <w:lang w:val="en-US" w:eastAsia="zh-CN"/>
        </w:rPr>
        <w:t>九</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黑体" w:cs="Times New Roman"/>
          <w:b w:val="0"/>
          <w:bCs w:val="0"/>
          <w:smallCaps w:val="0"/>
          <w:color w:val="000000"/>
          <w:spacing w:val="0"/>
          <w:sz w:val="32"/>
          <w:szCs w:val="32"/>
          <w:shd w:val="clear" w:color="auto" w:fill="FFFFFF"/>
          <w:lang w:val="en-US" w:eastAsia="zh-CN"/>
        </w:rPr>
        <w:t xml:space="preserve"> </w:t>
      </w:r>
      <w:r>
        <w:rPr>
          <w:rFonts w:hint="eastAsia" w:ascii="宋体" w:hAnsi="宋体" w:eastAsia="黑体" w:cs="Times New Roman"/>
          <w:b w:val="0"/>
          <w:bCs w:val="0"/>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u w:val="none"/>
          <w:shd w:val="clear" w:color="auto" w:fill="FFFFFF"/>
        </w:rPr>
        <w:t>县</w:t>
      </w:r>
      <w:r>
        <w:rPr>
          <w:rFonts w:hint="default" w:ascii="宋体" w:hAnsi="宋体" w:eastAsia="仿宋_GB2312" w:cs="Times New Roman"/>
          <w:smallCaps w:val="0"/>
          <w:color w:val="000000"/>
          <w:spacing w:val="0"/>
          <w:sz w:val="32"/>
          <w:szCs w:val="32"/>
          <w:u w:val="none"/>
          <w:shd w:val="clear" w:color="auto" w:fill="FFFFFF"/>
          <w:lang w:eastAsia="zh-CN"/>
        </w:rPr>
        <w:t>级人民政府</w:t>
      </w:r>
      <w:r>
        <w:rPr>
          <w:rFonts w:hint="default" w:ascii="宋体" w:hAnsi="宋体" w:eastAsia="仿宋_GB2312" w:cs="Times New Roman"/>
          <w:smallCaps w:val="0"/>
          <w:color w:val="000000"/>
          <w:spacing w:val="0"/>
          <w:sz w:val="32"/>
          <w:szCs w:val="32"/>
          <w:u w:val="none"/>
          <w:shd w:val="clear" w:color="auto" w:fill="FFFFFF"/>
        </w:rPr>
        <w:t>民政部门应当</w:t>
      </w:r>
      <w:r>
        <w:rPr>
          <w:rFonts w:hint="default" w:ascii="宋体" w:hAnsi="宋体" w:cs="Times New Roman"/>
          <w:smallCaps w:val="0"/>
          <w:color w:val="000000"/>
          <w:spacing w:val="0"/>
          <w:sz w:val="32"/>
          <w:szCs w:val="32"/>
          <w:u w:val="none"/>
          <w:shd w:val="clear" w:color="auto" w:fill="FFFFFF"/>
          <w:lang w:val="en-US" w:eastAsia="zh-CN"/>
        </w:rPr>
        <w:t>将</w:t>
      </w:r>
      <w:r>
        <w:rPr>
          <w:rFonts w:hint="default" w:ascii="宋体" w:hAnsi="宋体" w:eastAsia="仿宋_GB2312" w:cs="Times New Roman"/>
          <w:smallCaps w:val="0"/>
          <w:color w:val="000000"/>
          <w:spacing w:val="0"/>
          <w:sz w:val="32"/>
          <w:szCs w:val="32"/>
          <w:u w:val="none"/>
          <w:shd w:val="clear" w:color="auto" w:fill="FFFFFF"/>
        </w:rPr>
        <w:t>获得最低生活保障的家庭</w:t>
      </w:r>
      <w:r>
        <w:rPr>
          <w:rFonts w:hint="default" w:ascii="宋体" w:hAnsi="宋体" w:eastAsia="仿宋_GB2312" w:cs="Times New Roman"/>
          <w:smallCaps w:val="0"/>
          <w:color w:val="000000"/>
          <w:spacing w:val="0"/>
          <w:sz w:val="32"/>
          <w:szCs w:val="32"/>
          <w:u w:val="none"/>
          <w:shd w:val="clear" w:color="auto" w:fill="FFFFFF"/>
          <w:lang w:eastAsia="zh-CN"/>
        </w:rPr>
        <w:t>，</w:t>
      </w:r>
      <w:r>
        <w:rPr>
          <w:rFonts w:hint="default" w:ascii="宋体" w:hAnsi="宋体" w:eastAsia="仿宋_GB2312" w:cs="Times New Roman"/>
          <w:smallCaps w:val="0"/>
          <w:color w:val="000000"/>
          <w:spacing w:val="0"/>
          <w:sz w:val="32"/>
          <w:szCs w:val="32"/>
          <w:lang w:eastAsia="zh-CN"/>
        </w:rPr>
        <w:t>通过政务公开栏、</w:t>
      </w:r>
      <w:r>
        <w:rPr>
          <w:rFonts w:hint="default" w:ascii="宋体" w:hAnsi="宋体" w:eastAsia="仿宋_GB2312" w:cs="Times New Roman"/>
          <w:smallCaps w:val="0"/>
          <w:color w:val="000000"/>
          <w:spacing w:val="0"/>
          <w:sz w:val="32"/>
          <w:szCs w:val="32"/>
        </w:rPr>
        <w:t>村（居）务公开栏</w:t>
      </w:r>
      <w:r>
        <w:rPr>
          <w:rFonts w:hint="default" w:ascii="宋体" w:hAnsi="宋体" w:eastAsia="仿宋_GB2312" w:cs="Times New Roman"/>
          <w:smallCaps w:val="0"/>
          <w:color w:val="000000"/>
          <w:spacing w:val="0"/>
          <w:sz w:val="32"/>
          <w:szCs w:val="32"/>
          <w:lang w:eastAsia="zh-CN"/>
        </w:rPr>
        <w:t>、社区</w:t>
      </w:r>
      <w:r>
        <w:rPr>
          <w:rFonts w:hint="default" w:ascii="宋体" w:hAnsi="宋体" w:eastAsia="仿宋_GB2312" w:cs="Times New Roman"/>
          <w:smallCaps w:val="0"/>
          <w:color w:val="000000"/>
          <w:spacing w:val="0"/>
          <w:sz w:val="32"/>
          <w:szCs w:val="32"/>
        </w:rPr>
        <w:t>公开栏</w:t>
      </w:r>
      <w:r>
        <w:rPr>
          <w:rFonts w:hint="default" w:ascii="宋体" w:hAnsi="宋体" w:eastAsia="仿宋_GB2312" w:cs="Times New Roman"/>
          <w:smallCaps w:val="0"/>
          <w:color w:val="000000"/>
          <w:spacing w:val="0"/>
          <w:sz w:val="32"/>
          <w:szCs w:val="32"/>
          <w:lang w:eastAsia="zh-CN"/>
        </w:rPr>
        <w:t>以及乡镇人民政府、街道办事处公共服务</w:t>
      </w:r>
      <w:r>
        <w:rPr>
          <w:rFonts w:hint="default" w:ascii="宋体" w:hAnsi="宋体" w:eastAsia="仿宋_GB2312" w:cs="Times New Roman"/>
          <w:smallCaps w:val="0"/>
          <w:color w:val="000000"/>
          <w:spacing w:val="0"/>
          <w:sz w:val="32"/>
          <w:szCs w:val="32"/>
        </w:rPr>
        <w:t>大厅</w:t>
      </w:r>
      <w:r>
        <w:rPr>
          <w:rFonts w:hint="default" w:ascii="宋体" w:hAnsi="宋体" w:cs="Times New Roman"/>
          <w:smallCaps w:val="0"/>
          <w:color w:val="000000"/>
          <w:spacing w:val="0"/>
          <w:sz w:val="32"/>
          <w:szCs w:val="32"/>
          <w:lang w:eastAsia="zh-CN"/>
        </w:rPr>
        <w:t>、</w:t>
      </w:r>
      <w:r>
        <w:rPr>
          <w:rFonts w:hint="default" w:ascii="宋体" w:hAnsi="宋体" w:eastAsia="仿宋_GB2312" w:cs="Times New Roman"/>
          <w:smallCaps w:val="0"/>
          <w:color w:val="000000"/>
          <w:spacing w:val="0"/>
          <w:sz w:val="32"/>
          <w:szCs w:val="32"/>
          <w:lang w:val="en-US" w:eastAsia="zh-CN"/>
        </w:rPr>
        <w:t>网络平台</w:t>
      </w:r>
      <w:r>
        <w:rPr>
          <w:rFonts w:hint="default" w:ascii="宋体" w:hAnsi="宋体" w:eastAsia="仿宋_GB2312" w:cs="Times New Roman"/>
          <w:smallCaps w:val="0"/>
          <w:color w:val="000000"/>
          <w:spacing w:val="0"/>
          <w:sz w:val="32"/>
          <w:szCs w:val="32"/>
        </w:rPr>
        <w:t>等</w:t>
      </w:r>
      <w:r>
        <w:rPr>
          <w:rFonts w:hint="default" w:ascii="宋体" w:hAnsi="宋体" w:cs="Times New Roman"/>
          <w:smallCaps w:val="0"/>
          <w:color w:val="000000"/>
          <w:spacing w:val="0"/>
          <w:sz w:val="32"/>
          <w:szCs w:val="32"/>
          <w:lang w:val="en-US" w:eastAsia="zh-CN"/>
        </w:rPr>
        <w:t>予以</w:t>
      </w:r>
      <w:r>
        <w:rPr>
          <w:rFonts w:hint="default" w:ascii="宋体" w:hAnsi="宋体" w:eastAsia="仿宋_GB2312" w:cs="Times New Roman"/>
          <w:smallCaps w:val="0"/>
          <w:color w:val="000000"/>
          <w:spacing w:val="0"/>
          <w:sz w:val="32"/>
          <w:szCs w:val="32"/>
        </w:rPr>
        <w:t>公</w:t>
      </w:r>
      <w:r>
        <w:rPr>
          <w:rFonts w:hint="default" w:ascii="宋体" w:hAnsi="宋体" w:eastAsia="仿宋_GB2312" w:cs="Times New Roman"/>
          <w:smallCaps w:val="0"/>
          <w:color w:val="000000"/>
          <w:spacing w:val="0"/>
          <w:sz w:val="32"/>
          <w:szCs w:val="32"/>
          <w:lang w:eastAsia="zh-CN"/>
        </w:rPr>
        <w:t>布</w:t>
      </w:r>
      <w:r>
        <w:rPr>
          <w:rFonts w:hint="default" w:ascii="宋体" w:hAnsi="宋体" w:eastAsia="仿宋_GB2312" w:cs="Times New Roman"/>
          <w:smallCaps w:val="0"/>
          <w:color w:val="000000"/>
          <w:spacing w:val="0"/>
          <w:sz w:val="32"/>
          <w:szCs w:val="32"/>
        </w:rPr>
        <w:t>。公</w:t>
      </w:r>
      <w:r>
        <w:rPr>
          <w:rFonts w:hint="default" w:ascii="宋体" w:hAnsi="宋体" w:eastAsia="仿宋_GB2312" w:cs="Times New Roman"/>
          <w:smallCaps w:val="0"/>
          <w:color w:val="000000"/>
          <w:spacing w:val="0"/>
          <w:sz w:val="32"/>
          <w:szCs w:val="32"/>
          <w:lang w:eastAsia="zh-CN"/>
        </w:rPr>
        <w:t>布</w:t>
      </w:r>
      <w:r>
        <w:rPr>
          <w:rFonts w:hint="default" w:ascii="宋体" w:hAnsi="宋体" w:eastAsia="仿宋_GB2312" w:cs="Times New Roman"/>
          <w:smallCaps w:val="0"/>
          <w:color w:val="000000"/>
          <w:spacing w:val="0"/>
          <w:sz w:val="32"/>
          <w:szCs w:val="32"/>
        </w:rPr>
        <w:t>内容包括申请人姓名、家庭人数、保障金额等。</w:t>
      </w:r>
    </w:p>
    <w:p>
      <w:pPr>
        <w:widowControl w:val="0"/>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rPr>
      </w:pPr>
      <w:r>
        <w:rPr>
          <w:rFonts w:hint="default" w:ascii="宋体" w:hAnsi="宋体" w:eastAsia="仿宋_GB2312" w:cs="Times New Roman"/>
          <w:smallCaps w:val="0"/>
          <w:color w:val="000000"/>
          <w:spacing w:val="0"/>
          <w:sz w:val="32"/>
          <w:szCs w:val="32"/>
        </w:rPr>
        <w:t>公</w:t>
      </w:r>
      <w:r>
        <w:rPr>
          <w:rFonts w:hint="default" w:ascii="宋体" w:hAnsi="宋体" w:eastAsia="仿宋_GB2312" w:cs="Times New Roman"/>
          <w:smallCaps w:val="0"/>
          <w:color w:val="000000"/>
          <w:spacing w:val="0"/>
          <w:sz w:val="32"/>
          <w:szCs w:val="32"/>
          <w:lang w:eastAsia="zh-CN"/>
        </w:rPr>
        <w:t>布后有</w:t>
      </w:r>
      <w:r>
        <w:rPr>
          <w:rFonts w:hint="default" w:ascii="宋体" w:hAnsi="宋体" w:eastAsia="仿宋_GB2312" w:cs="Times New Roman"/>
          <w:smallCaps w:val="0"/>
          <w:color w:val="000000"/>
          <w:spacing w:val="0"/>
          <w:sz w:val="32"/>
          <w:szCs w:val="32"/>
        </w:rPr>
        <w:t>异议的，</w:t>
      </w:r>
      <w:r>
        <w:rPr>
          <w:rFonts w:hint="default" w:ascii="宋体" w:hAnsi="宋体" w:eastAsia="仿宋_GB2312" w:cs="Times New Roman"/>
          <w:smallCaps w:val="0"/>
          <w:color w:val="000000"/>
          <w:spacing w:val="0"/>
          <w:sz w:val="32"/>
          <w:szCs w:val="32"/>
          <w:lang w:eastAsia="zh-CN"/>
        </w:rPr>
        <w:t>县级人民政府民政部门</w:t>
      </w:r>
      <w:r>
        <w:rPr>
          <w:rFonts w:hint="default" w:ascii="宋体" w:hAnsi="宋体" w:eastAsia="仿宋_GB2312" w:cs="Times New Roman"/>
          <w:smallCaps w:val="0"/>
          <w:color w:val="000000"/>
          <w:spacing w:val="0"/>
          <w:sz w:val="32"/>
          <w:szCs w:val="32"/>
        </w:rPr>
        <w:t>应当</w:t>
      </w:r>
      <w:r>
        <w:rPr>
          <w:rFonts w:hint="default" w:ascii="宋体" w:hAnsi="宋体" w:eastAsia="仿宋_GB2312" w:cs="Times New Roman"/>
          <w:smallCaps w:val="0"/>
          <w:color w:val="000000"/>
          <w:spacing w:val="0"/>
          <w:sz w:val="32"/>
          <w:szCs w:val="32"/>
          <w:lang w:eastAsia="zh-CN"/>
        </w:rPr>
        <w:t>自接到异议之日起</w:t>
      </w:r>
      <w:r>
        <w:rPr>
          <w:rFonts w:hint="default" w:ascii="宋体" w:hAnsi="宋体" w:eastAsia="仿宋_GB2312" w:cs="Times New Roman"/>
          <w:smallCaps w:val="0"/>
          <w:color w:val="000000"/>
          <w:spacing w:val="0"/>
          <w:sz w:val="32"/>
          <w:szCs w:val="32"/>
          <w:lang w:val="en-US" w:eastAsia="zh-CN"/>
        </w:rPr>
        <w:t>十个工作日内</w:t>
      </w:r>
      <w:r>
        <w:rPr>
          <w:rFonts w:hint="default" w:ascii="宋体" w:hAnsi="宋体" w:eastAsia="仿宋_GB2312" w:cs="Times New Roman"/>
          <w:smallCaps w:val="0"/>
          <w:color w:val="000000"/>
          <w:spacing w:val="0"/>
          <w:sz w:val="32"/>
          <w:szCs w:val="32"/>
        </w:rPr>
        <w:t>组织调查核实</w:t>
      </w:r>
      <w:r>
        <w:rPr>
          <w:rFonts w:hint="default" w:ascii="宋体" w:hAnsi="宋体" w:eastAsia="仿宋_GB2312" w:cs="Times New Roman"/>
          <w:smallCaps w:val="0"/>
          <w:color w:val="000000"/>
          <w:spacing w:val="0"/>
          <w:sz w:val="32"/>
          <w:szCs w:val="32"/>
          <w:lang w:eastAsia="zh-CN"/>
        </w:rPr>
        <w:t>，并将调查结果予以公布</w:t>
      </w:r>
      <w:r>
        <w:rPr>
          <w:rFonts w:hint="default" w:ascii="宋体" w:hAnsi="宋体" w:eastAsia="仿宋_GB2312" w:cs="Times New Roman"/>
          <w:smallCaps w:val="0"/>
          <w:color w:val="000000"/>
          <w:spacing w:val="0"/>
          <w:sz w:val="32"/>
          <w:szCs w:val="32"/>
        </w:rPr>
        <w:t>。</w:t>
      </w:r>
    </w:p>
    <w:p>
      <w:pPr>
        <w:widowControl w:val="0"/>
        <w:shd w:val="clear" w:color="auto" w:fill="auto"/>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二十</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b/>
          <w:bCs/>
          <w:smallCaps w:val="0"/>
          <w:color w:val="000000"/>
          <w:spacing w:val="0"/>
          <w:sz w:val="32"/>
          <w:szCs w:val="32"/>
          <w:lang w:val="zh-CN"/>
        </w:rPr>
        <w:t xml:space="preserve"> </w:t>
      </w:r>
      <w:r>
        <w:rPr>
          <w:rFonts w:hint="default" w:ascii="宋体" w:hAnsi="宋体" w:cs="Times New Roman"/>
          <w:b/>
          <w:bCs/>
          <w:smallCaps w:val="0"/>
          <w:color w:val="000000"/>
          <w:spacing w:val="0"/>
          <w:sz w:val="32"/>
          <w:szCs w:val="32"/>
          <w:lang w:val="en-US" w:eastAsia="zh-CN"/>
        </w:rPr>
        <w:t xml:space="preserve"> </w:t>
      </w:r>
      <w:r>
        <w:rPr>
          <w:rFonts w:hint="default" w:ascii="宋体" w:hAnsi="宋体" w:eastAsia="仿宋_GB2312" w:cs="Times New Roman"/>
          <w:smallCaps w:val="0"/>
          <w:color w:val="000000"/>
          <w:spacing w:val="0"/>
          <w:sz w:val="32"/>
          <w:szCs w:val="32"/>
          <w:shd w:val="clear" w:color="auto" w:fill="FFFFFF"/>
        </w:rPr>
        <w:t>最低生活保障家庭的人口状况、收入状况、财产状况发生变化的，</w:t>
      </w:r>
      <w:r>
        <w:rPr>
          <w:rFonts w:hint="default" w:ascii="宋体" w:hAnsi="宋体" w:eastAsia="仿宋_GB2312" w:cs="Times New Roman"/>
          <w:smallCaps w:val="0"/>
          <w:color w:val="000000"/>
          <w:spacing w:val="0"/>
          <w:sz w:val="32"/>
          <w:szCs w:val="32"/>
          <w:shd w:val="clear" w:color="auto" w:fill="FFFFFF"/>
          <w:lang w:eastAsia="zh-CN"/>
        </w:rPr>
        <w:t>应当</w:t>
      </w:r>
      <w:r>
        <w:rPr>
          <w:rFonts w:hint="default" w:ascii="宋体" w:hAnsi="宋体" w:eastAsia="仿宋_GB2312" w:cs="Times New Roman"/>
          <w:smallCaps w:val="0"/>
          <w:color w:val="000000"/>
          <w:spacing w:val="0"/>
          <w:sz w:val="32"/>
          <w:szCs w:val="32"/>
          <w:shd w:val="clear" w:color="auto" w:fill="FFFFFF"/>
          <w:lang w:val="en-US" w:eastAsia="zh-CN"/>
        </w:rPr>
        <w:t>自变化之日起三十日内</w:t>
      </w:r>
      <w:r>
        <w:rPr>
          <w:rFonts w:hint="default" w:ascii="宋体" w:hAnsi="宋体" w:eastAsia="仿宋_GB2312" w:cs="Times New Roman"/>
          <w:smallCaps w:val="0"/>
          <w:color w:val="000000"/>
          <w:spacing w:val="0"/>
          <w:sz w:val="32"/>
          <w:szCs w:val="32"/>
          <w:shd w:val="clear" w:color="auto" w:fill="FFFFFF"/>
        </w:rPr>
        <w:t>告知</w:t>
      </w:r>
      <w:r>
        <w:rPr>
          <w:rFonts w:hint="default" w:ascii="宋体" w:hAnsi="宋体" w:eastAsia="仿宋_GB2312" w:cs="Times New Roman"/>
          <w:smallCaps w:val="0"/>
          <w:color w:val="000000"/>
          <w:spacing w:val="0"/>
          <w:sz w:val="32"/>
          <w:szCs w:val="32"/>
          <w:lang w:eastAsia="zh-CN"/>
        </w:rPr>
        <w:t>乡镇人民政府、街道办事处</w:t>
      </w:r>
      <w:r>
        <w:rPr>
          <w:rFonts w:hint="default" w:ascii="宋体" w:hAnsi="宋体" w:eastAsia="仿宋_GB2312" w:cs="Times New Roman"/>
          <w:smallCaps w:val="0"/>
          <w:color w:val="000000"/>
          <w:spacing w:val="0"/>
          <w:sz w:val="32"/>
          <w:szCs w:val="32"/>
          <w:shd w:val="clear" w:color="auto" w:fill="FFFFFF"/>
        </w:rPr>
        <w:t>。</w:t>
      </w:r>
    </w:p>
    <w:p>
      <w:pPr>
        <w:widowControl w:val="0"/>
        <w:wordWrap/>
        <w:spacing w:line="590" w:lineRule="exact"/>
        <w:ind w:firstLine="632" w:firstLineChars="200"/>
        <w:textAlignment w:val="auto"/>
        <w:outlineLvl w:val="9"/>
        <w:rPr>
          <w:rFonts w:hint="eastAsia" w:ascii="宋体" w:hAnsi="宋体" w:eastAsia="仿宋_GB2312" w:cs="仿宋_GB2312"/>
          <w:spacing w:val="0"/>
        </w:rPr>
      </w:pPr>
      <w:r>
        <w:rPr>
          <w:rFonts w:hint="default" w:ascii="宋体" w:hAnsi="宋体" w:eastAsia="仿宋_GB2312" w:cs="Times New Roman"/>
          <w:smallCaps w:val="0"/>
          <w:color w:val="000000"/>
          <w:spacing w:val="0"/>
          <w:sz w:val="32"/>
          <w:szCs w:val="32"/>
          <w:lang w:eastAsia="zh-CN"/>
        </w:rPr>
        <w:t>县级人民政府民政部门</w:t>
      </w:r>
      <w:r>
        <w:rPr>
          <w:rFonts w:hint="default" w:ascii="宋体" w:hAnsi="宋体" w:eastAsia="仿宋_GB2312" w:cs="Times New Roman"/>
          <w:smallCaps w:val="0"/>
          <w:color w:val="000000"/>
          <w:spacing w:val="0"/>
          <w:sz w:val="32"/>
          <w:szCs w:val="32"/>
        </w:rPr>
        <w:t>以及</w:t>
      </w:r>
      <w:r>
        <w:rPr>
          <w:rFonts w:hint="default" w:ascii="宋体" w:hAnsi="宋体" w:eastAsia="仿宋_GB2312" w:cs="Times New Roman"/>
          <w:smallCaps w:val="0"/>
          <w:color w:val="000000"/>
          <w:spacing w:val="0"/>
          <w:sz w:val="32"/>
          <w:szCs w:val="32"/>
          <w:lang w:eastAsia="zh-CN"/>
        </w:rPr>
        <w:t>乡镇人民政府、街道办事处应当</w:t>
      </w:r>
      <w:r>
        <w:rPr>
          <w:rFonts w:hint="default" w:ascii="宋体" w:hAnsi="宋体" w:eastAsia="仿宋_GB2312" w:cs="Times New Roman"/>
          <w:smallCaps w:val="0"/>
          <w:color w:val="000000"/>
          <w:spacing w:val="0"/>
          <w:sz w:val="32"/>
          <w:szCs w:val="32"/>
        </w:rPr>
        <w:t>对</w:t>
      </w:r>
      <w:r>
        <w:rPr>
          <w:rFonts w:hint="default" w:ascii="宋体" w:hAnsi="宋体" w:eastAsia="仿宋_GB2312" w:cs="Times New Roman"/>
          <w:smallCaps w:val="0"/>
          <w:color w:val="000000"/>
          <w:spacing w:val="0"/>
          <w:sz w:val="32"/>
          <w:szCs w:val="32"/>
          <w:lang w:eastAsia="zh-CN"/>
        </w:rPr>
        <w:t>已</w:t>
      </w:r>
      <w:r>
        <w:rPr>
          <w:rFonts w:hint="default" w:ascii="宋体" w:hAnsi="宋体" w:eastAsia="仿宋_GB2312" w:cs="Times New Roman"/>
          <w:smallCaps w:val="0"/>
          <w:color w:val="000000"/>
          <w:spacing w:val="0"/>
          <w:sz w:val="32"/>
          <w:szCs w:val="32"/>
        </w:rPr>
        <w:t>获得最低生活保障家庭的人口状况、收入状况、财产状况进行定期复核</w:t>
      </w:r>
      <w:r>
        <w:rPr>
          <w:rFonts w:hint="default" w:ascii="宋体" w:hAnsi="宋体" w:cs="Times New Roman"/>
          <w:smallCaps w:val="0"/>
          <w:color w:val="000000"/>
          <w:spacing w:val="0"/>
          <w:sz w:val="32"/>
          <w:szCs w:val="32"/>
          <w:lang w:eastAsia="zh-CN"/>
        </w:rPr>
        <w:t>。</w:t>
      </w:r>
      <w:r>
        <w:rPr>
          <w:rFonts w:hint="default" w:ascii="宋体" w:hAnsi="宋体" w:eastAsia="仿宋_GB2312" w:cs="Times New Roman"/>
          <w:smallCaps w:val="0"/>
          <w:color w:val="000000"/>
          <w:spacing w:val="0"/>
          <w:sz w:val="32"/>
          <w:szCs w:val="32"/>
          <w:lang w:eastAsia="zh-CN"/>
        </w:rPr>
        <w:t>乡镇人民政府、街道办事处</w:t>
      </w:r>
      <w:r>
        <w:rPr>
          <w:rFonts w:hint="default" w:ascii="宋体" w:hAnsi="宋体" w:eastAsia="仿宋_GB2312" w:cs="Times New Roman"/>
          <w:smallCaps w:val="0"/>
          <w:color w:val="000000"/>
          <w:spacing w:val="0"/>
          <w:sz w:val="32"/>
          <w:szCs w:val="32"/>
        </w:rPr>
        <w:t>对获得最低生活保障家庭的家庭经济状况信息化核对每半年至少进行一次</w:t>
      </w:r>
      <w:r>
        <w:rPr>
          <w:rFonts w:hint="default" w:ascii="宋体" w:hAnsi="宋体" w:cs="Times New Roman"/>
          <w:smallCaps w:val="0"/>
          <w:color w:val="000000"/>
          <w:spacing w:val="0"/>
          <w:sz w:val="32"/>
          <w:szCs w:val="32"/>
          <w:lang w:eastAsia="zh-CN"/>
        </w:rPr>
        <w:t>，</w:t>
      </w:r>
      <w:r>
        <w:rPr>
          <w:rFonts w:hint="default" w:ascii="宋体" w:hAnsi="宋体" w:eastAsia="仿宋_GB2312" w:cs="Times New Roman"/>
          <w:smallCaps w:val="0"/>
          <w:color w:val="000000"/>
          <w:spacing w:val="0"/>
          <w:sz w:val="32"/>
          <w:szCs w:val="32"/>
        </w:rPr>
        <w:t>入户调查</w:t>
      </w:r>
      <w:r>
        <w:rPr>
          <w:rFonts w:hint="default" w:ascii="宋体" w:hAnsi="宋体" w:eastAsia="仿宋_GB2312" w:cs="Times New Roman"/>
          <w:smallCaps w:val="0"/>
          <w:color w:val="000000"/>
          <w:spacing w:val="0"/>
          <w:sz w:val="32"/>
          <w:szCs w:val="32"/>
          <w:lang w:eastAsia="zh-CN"/>
        </w:rPr>
        <w:t>核实</w:t>
      </w:r>
      <w:r>
        <w:rPr>
          <w:rFonts w:hint="default" w:ascii="宋体" w:hAnsi="宋体" w:eastAsia="仿宋_GB2312" w:cs="Times New Roman"/>
          <w:smallCaps w:val="0"/>
          <w:color w:val="000000"/>
          <w:spacing w:val="0"/>
          <w:sz w:val="32"/>
          <w:szCs w:val="32"/>
        </w:rPr>
        <w:t>每年至少进行一次</w:t>
      </w:r>
      <w:r>
        <w:rPr>
          <w:rFonts w:hint="default" w:ascii="宋体" w:hAnsi="宋体" w:cs="Times New Roman"/>
          <w:smallCaps w:val="0"/>
          <w:color w:val="000000"/>
          <w:spacing w:val="0"/>
          <w:sz w:val="32"/>
          <w:szCs w:val="32"/>
          <w:lang w:eastAsia="zh-CN"/>
        </w:rPr>
        <w:t>。</w:t>
      </w:r>
      <w:r>
        <w:rPr>
          <w:rFonts w:hint="default" w:ascii="宋体" w:hAnsi="宋体" w:eastAsia="仿宋_GB2312" w:cs="Times New Roman"/>
          <w:smallCaps w:val="0"/>
          <w:color w:val="000000"/>
          <w:spacing w:val="0"/>
          <w:sz w:val="32"/>
          <w:szCs w:val="32"/>
          <w:lang w:eastAsia="zh-CN"/>
        </w:rPr>
        <w:t>县级人民政府民政部门</w:t>
      </w:r>
      <w:r>
        <w:rPr>
          <w:rFonts w:hint="default" w:ascii="宋体" w:hAnsi="宋体" w:eastAsia="仿宋_GB2312" w:cs="Times New Roman"/>
          <w:smallCaps w:val="0"/>
          <w:color w:val="000000"/>
          <w:spacing w:val="0"/>
          <w:sz w:val="32"/>
          <w:szCs w:val="32"/>
        </w:rPr>
        <w:t>每年对</w:t>
      </w:r>
      <w:r>
        <w:rPr>
          <w:rFonts w:hint="default" w:ascii="宋体" w:hAnsi="宋体" w:eastAsia="仿宋_GB2312" w:cs="Times New Roman"/>
          <w:smallCaps w:val="0"/>
          <w:color w:val="000000"/>
          <w:spacing w:val="0"/>
          <w:sz w:val="32"/>
          <w:szCs w:val="32"/>
          <w:lang w:eastAsia="zh-CN"/>
        </w:rPr>
        <w:t>已</w:t>
      </w:r>
      <w:r>
        <w:rPr>
          <w:rFonts w:hint="default" w:ascii="宋体" w:hAnsi="宋体" w:eastAsia="仿宋_GB2312" w:cs="Times New Roman"/>
          <w:smallCaps w:val="0"/>
          <w:color w:val="000000"/>
          <w:spacing w:val="0"/>
          <w:sz w:val="32"/>
          <w:szCs w:val="32"/>
        </w:rPr>
        <w:t>获得最低生活保障家庭的人口状况、收入状况、财产状况进行随机抽查</w:t>
      </w:r>
      <w:r>
        <w:rPr>
          <w:rFonts w:hint="eastAsia" w:ascii="宋体" w:hAnsi="宋体" w:eastAsia="仿宋_GB2312" w:cs="仿宋_GB2312"/>
          <w:spacing w:val="0"/>
        </w:rPr>
        <w:t>。</w:t>
      </w:r>
    </w:p>
    <w:p>
      <w:pPr>
        <w:widowControl w:val="0"/>
        <w:wordWrap/>
        <w:spacing w:line="590" w:lineRule="exact"/>
        <w:ind w:firstLine="632" w:firstLineChars="200"/>
        <w:textAlignment w:val="auto"/>
        <w:outlineLvl w:val="9"/>
        <w:rPr>
          <w:rFonts w:hint="eastAsia" w:ascii="宋体" w:hAnsi="宋体" w:eastAsia="仿宋_GB2312" w:cs="仿宋_GB2312"/>
          <w:spacing w:val="0"/>
        </w:rPr>
      </w:pPr>
    </w:p>
    <w:p>
      <w:pPr>
        <w:widowControl w:val="0"/>
        <w:numPr>
          <w:numId w:val="0"/>
        </w:numPr>
        <w:wordWrap/>
        <w:spacing w:line="590" w:lineRule="exact"/>
        <w:jc w:val="center"/>
        <w:textAlignment w:val="auto"/>
        <w:outlineLvl w:val="9"/>
        <w:rPr>
          <w:rFonts w:hint="eastAsia" w:ascii="宋体" w:hAnsi="宋体" w:eastAsia="黑体" w:cs="黑体"/>
          <w:spacing w:val="0"/>
        </w:rPr>
      </w:pPr>
      <w:r>
        <w:rPr>
          <w:rFonts w:hint="eastAsia" w:ascii="宋体" w:hAnsi="宋体" w:eastAsia="黑体" w:cs="黑体"/>
          <w:spacing w:val="0"/>
          <w:lang w:val="en-US" w:eastAsia="zh-CN"/>
        </w:rPr>
        <w:t xml:space="preserve">第三章  </w:t>
      </w:r>
      <w:r>
        <w:rPr>
          <w:rFonts w:hint="eastAsia" w:ascii="宋体" w:hAnsi="宋体" w:eastAsia="黑体" w:cs="黑体"/>
          <w:spacing w:val="0"/>
        </w:rPr>
        <w:t>特困人员供养</w:t>
      </w:r>
    </w:p>
    <w:p>
      <w:pPr>
        <w:widowControl w:val="0"/>
        <w:wordWrap/>
        <w:spacing w:line="590" w:lineRule="exact"/>
        <w:textAlignment w:val="auto"/>
        <w:outlineLvl w:val="9"/>
        <w:rPr>
          <w:rFonts w:hint="eastAsia" w:ascii="宋体" w:hAnsi="宋体" w:eastAsia="仿宋_GB2312" w:cs="仿宋_GB2312"/>
          <w:spacing w:val="0"/>
        </w:rPr>
      </w:pP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lang w:eastAsia="zh-CN"/>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二十一</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cs="Times New Roman"/>
          <w:b/>
          <w:bCs/>
          <w:smallCaps w:val="0"/>
          <w:color w:val="000000"/>
          <w:spacing w:val="0"/>
          <w:sz w:val="32"/>
          <w:szCs w:val="32"/>
          <w:shd w:val="clear" w:color="auto" w:fill="FFFFFF"/>
          <w:lang w:val="en-US" w:eastAsia="zh-CN"/>
        </w:rPr>
        <w:t xml:space="preserve"> </w:t>
      </w:r>
      <w:r>
        <w:rPr>
          <w:rFonts w:hint="eastAsia" w:ascii="宋体" w:hAnsi="宋体" w:cs="Times New Roman"/>
          <w:b/>
          <w:bCs/>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shd w:val="clear" w:color="auto" w:fill="FFFFFF"/>
        </w:rPr>
        <w:t>县级以上人民政府对</w:t>
      </w:r>
      <w:r>
        <w:rPr>
          <w:rFonts w:hint="default" w:ascii="宋体" w:hAnsi="宋体" w:eastAsia="仿宋_GB2312" w:cs="Times New Roman"/>
          <w:i w:val="0"/>
          <w:iCs w:val="0"/>
          <w:smallCaps w:val="0"/>
          <w:color w:val="000000"/>
          <w:spacing w:val="0"/>
          <w:sz w:val="32"/>
          <w:szCs w:val="32"/>
          <w:u w:val="none"/>
          <w:shd w:val="clear" w:color="auto" w:fill="FFFFFF"/>
          <w:lang w:eastAsia="zh-CN"/>
        </w:rPr>
        <w:t>本省</w:t>
      </w:r>
      <w:r>
        <w:rPr>
          <w:rFonts w:hint="default" w:ascii="宋体" w:hAnsi="宋体" w:eastAsia="仿宋_GB2312" w:cs="Times New Roman"/>
          <w:i w:val="0"/>
          <w:iCs w:val="0"/>
          <w:smallCaps w:val="0"/>
          <w:color w:val="000000"/>
          <w:spacing w:val="0"/>
          <w:sz w:val="32"/>
          <w:szCs w:val="32"/>
          <w:u w:val="none"/>
          <w:shd w:val="clear" w:color="auto" w:fill="FFFFFF"/>
        </w:rPr>
        <w:t>户籍</w:t>
      </w:r>
      <w:r>
        <w:rPr>
          <w:rFonts w:hint="default" w:ascii="宋体" w:hAnsi="宋体" w:cs="Times New Roman"/>
          <w:i w:val="0"/>
          <w:iCs w:val="0"/>
          <w:smallCaps w:val="0"/>
          <w:color w:val="000000"/>
          <w:spacing w:val="0"/>
          <w:sz w:val="32"/>
          <w:szCs w:val="32"/>
          <w:u w:val="none"/>
          <w:shd w:val="clear" w:color="auto" w:fill="FFFFFF"/>
          <w:lang w:val="en-US" w:eastAsia="zh-CN"/>
        </w:rPr>
        <w:t>的</w:t>
      </w:r>
      <w:r>
        <w:rPr>
          <w:rFonts w:hint="default" w:ascii="宋体" w:hAnsi="宋体" w:eastAsia="仿宋_GB2312" w:cs="Times New Roman"/>
          <w:i w:val="0"/>
          <w:iCs w:val="0"/>
          <w:smallCaps w:val="0"/>
          <w:color w:val="000000"/>
          <w:spacing w:val="0"/>
          <w:sz w:val="32"/>
          <w:szCs w:val="32"/>
          <w:u w:val="none"/>
          <w:shd w:val="clear" w:color="auto" w:fill="FFFFFF"/>
          <w:lang w:val="en-US" w:eastAsia="zh-CN"/>
        </w:rPr>
        <w:t>以下</w:t>
      </w:r>
      <w:r>
        <w:rPr>
          <w:rFonts w:hint="default" w:ascii="宋体" w:hAnsi="宋体" w:eastAsia="仿宋_GB2312" w:cs="Times New Roman"/>
          <w:smallCaps w:val="0"/>
          <w:color w:val="000000"/>
          <w:spacing w:val="0"/>
          <w:sz w:val="32"/>
          <w:szCs w:val="32"/>
          <w:shd w:val="clear" w:color="auto" w:fill="FFFFFF"/>
        </w:rPr>
        <w:t>老年人、残疾人以及未满</w:t>
      </w:r>
      <w:r>
        <w:rPr>
          <w:rFonts w:hint="default" w:ascii="宋体" w:hAnsi="宋体" w:eastAsia="仿宋_GB2312" w:cs="Times New Roman"/>
          <w:smallCaps w:val="0"/>
          <w:color w:val="000000"/>
          <w:spacing w:val="0"/>
          <w:sz w:val="32"/>
          <w:szCs w:val="32"/>
          <w:shd w:val="clear" w:color="auto" w:fill="FFFFFF"/>
          <w:lang w:eastAsia="zh-CN"/>
        </w:rPr>
        <w:t>十六</w:t>
      </w:r>
      <w:r>
        <w:rPr>
          <w:rFonts w:hint="default" w:ascii="宋体" w:hAnsi="宋体" w:eastAsia="仿宋_GB2312" w:cs="Times New Roman"/>
          <w:smallCaps w:val="0"/>
          <w:color w:val="000000"/>
          <w:spacing w:val="0"/>
          <w:sz w:val="32"/>
          <w:szCs w:val="32"/>
          <w:shd w:val="clear" w:color="auto" w:fill="FFFFFF"/>
        </w:rPr>
        <w:t>周岁的未成年人</w:t>
      </w:r>
      <w:r>
        <w:rPr>
          <w:rFonts w:hint="default" w:ascii="宋体" w:hAnsi="宋体" w:eastAsia="仿宋_GB2312" w:cs="Times New Roman"/>
          <w:smallCaps w:val="0"/>
          <w:color w:val="000000"/>
          <w:spacing w:val="0"/>
          <w:sz w:val="32"/>
          <w:szCs w:val="32"/>
          <w:shd w:val="clear" w:color="auto" w:fill="FFFFFF"/>
          <w:lang w:eastAsia="zh-CN"/>
        </w:rPr>
        <w:t>给予特困人员供养：</w:t>
      </w:r>
    </w:p>
    <w:p>
      <w:pPr>
        <w:widowControl w:val="0"/>
        <w:numPr>
          <w:ilvl w:val="0"/>
          <w:numId w:val="4"/>
        </w:numPr>
        <w:shd w:val="clear" w:color="auto" w:fill="FFFFFF"/>
        <w:wordWrap/>
        <w:adjustRightInd w:val="0"/>
        <w:snapToGrid w:val="0"/>
        <w:spacing w:line="590" w:lineRule="exact"/>
        <w:ind w:left="0" w:leftChars="0" w:right="0" w:firstLine="616"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无劳动能力、无生活来源且无法定赡养、抚养、扶养义务人的</w:t>
      </w:r>
      <w:r>
        <w:rPr>
          <w:rFonts w:hint="default" w:ascii="宋体" w:hAnsi="宋体" w:eastAsia="仿宋_GB2312" w:cs="Times New Roman"/>
          <w:smallCaps w:val="0"/>
          <w:color w:val="000000"/>
          <w:spacing w:val="0"/>
          <w:sz w:val="32"/>
          <w:szCs w:val="32"/>
          <w:shd w:val="clear" w:color="auto" w:fill="FFFFFF"/>
          <w:lang w:eastAsia="zh-CN"/>
        </w:rPr>
        <w:t>；</w:t>
      </w:r>
    </w:p>
    <w:p>
      <w:pPr>
        <w:widowControl w:val="0"/>
        <w:numPr>
          <w:numId w:val="0"/>
        </w:numPr>
        <w:shd w:val="clear" w:color="auto" w:fill="FFFFFF"/>
        <w:wordWrap/>
        <w:adjustRightInd w:val="0"/>
        <w:snapToGrid w:val="0"/>
        <w:spacing w:line="590" w:lineRule="exact"/>
        <w:ind w:left="0" w:leftChars="0" w:right="0" w:firstLine="622" w:firstLineChars="202"/>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lang w:eastAsia="zh-CN"/>
        </w:rPr>
        <w:t>（</w:t>
      </w:r>
      <w:r>
        <w:rPr>
          <w:rFonts w:hint="default" w:ascii="宋体" w:hAnsi="宋体" w:eastAsia="仿宋_GB2312" w:cs="Times New Roman"/>
          <w:smallCaps w:val="0"/>
          <w:color w:val="000000"/>
          <w:spacing w:val="0"/>
          <w:sz w:val="32"/>
          <w:szCs w:val="32"/>
          <w:shd w:val="clear" w:color="auto" w:fill="FFFFFF"/>
          <w:lang w:val="en-US" w:eastAsia="zh-CN"/>
        </w:rPr>
        <w:t>二）</w:t>
      </w:r>
      <w:r>
        <w:rPr>
          <w:rFonts w:hint="default" w:ascii="宋体" w:hAnsi="宋体" w:eastAsia="仿宋_GB2312" w:cs="Times New Roman"/>
          <w:smallCaps w:val="0"/>
          <w:color w:val="000000"/>
          <w:spacing w:val="0"/>
          <w:sz w:val="32"/>
          <w:szCs w:val="32"/>
          <w:shd w:val="clear" w:color="auto" w:fill="FFFFFF"/>
        </w:rPr>
        <w:t>无劳动能力、无生活来源且其法定赡养、抚养、扶养义务人无赡养、抚养、扶养能力的。</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eastAsia="zh-CN"/>
        </w:rPr>
        <w:t>二十</w:t>
      </w:r>
      <w:r>
        <w:rPr>
          <w:rFonts w:hint="default" w:ascii="宋体" w:hAnsi="宋体" w:eastAsia="黑体" w:cs="Times New Roman"/>
          <w:b w:val="0"/>
          <w:bCs w:val="0"/>
          <w:smallCaps w:val="0"/>
          <w:color w:val="000000"/>
          <w:spacing w:val="0"/>
          <w:sz w:val="32"/>
          <w:szCs w:val="32"/>
          <w:shd w:val="clear" w:color="auto" w:fill="FFFFFF"/>
          <w:lang w:val="en-US" w:eastAsia="zh-CN"/>
        </w:rPr>
        <w:t>二</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smallCaps w:val="0"/>
          <w:color w:val="000000"/>
          <w:spacing w:val="0"/>
          <w:sz w:val="32"/>
          <w:szCs w:val="32"/>
          <w:lang w:val="en-US" w:eastAsia="zh-CN"/>
        </w:rPr>
        <w:t xml:space="preserve"> </w:t>
      </w:r>
      <w:r>
        <w:rPr>
          <w:rFonts w:hint="default" w:ascii="宋体" w:hAnsi="宋体" w:cs="Times New Roman"/>
          <w:smallCaps w:val="0"/>
          <w:color w:val="000000"/>
          <w:spacing w:val="0"/>
          <w:sz w:val="32"/>
          <w:szCs w:val="32"/>
          <w:lang w:val="en-US" w:eastAsia="zh-CN"/>
        </w:rPr>
        <w:t xml:space="preserve"> </w:t>
      </w:r>
      <w:r>
        <w:rPr>
          <w:rFonts w:hint="default" w:ascii="宋体" w:hAnsi="宋体" w:eastAsia="仿宋_GB2312" w:cs="Times New Roman"/>
          <w:smallCaps w:val="0"/>
          <w:color w:val="000000"/>
          <w:spacing w:val="0"/>
          <w:sz w:val="32"/>
          <w:szCs w:val="32"/>
          <w:shd w:val="clear" w:color="auto" w:fill="FFFFFF"/>
        </w:rPr>
        <w:t>特困人员供养的内容包括：</w:t>
      </w:r>
    </w:p>
    <w:p>
      <w:pPr>
        <w:widowControl w:val="0"/>
        <w:shd w:val="clear" w:color="auto" w:fill="FFFFFF"/>
        <w:wordWrap/>
        <w:adjustRightInd w:val="0"/>
        <w:snapToGrid w:val="0"/>
        <w:spacing w:line="590" w:lineRule="exact"/>
        <w:ind w:left="0" w:leftChars="0" w:right="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cs="Times New Roman"/>
          <w:smallCaps w:val="0"/>
          <w:color w:val="000000"/>
          <w:spacing w:val="0"/>
          <w:sz w:val="32"/>
          <w:szCs w:val="32"/>
          <w:shd w:val="clear" w:color="auto" w:fill="FFFFFF"/>
          <w:lang w:val="en-US" w:eastAsia="zh-CN"/>
        </w:rPr>
        <w:t xml:space="preserve">    </w:t>
      </w:r>
      <w:r>
        <w:rPr>
          <w:rFonts w:hint="default" w:ascii="宋体" w:hAnsi="宋体" w:cs="Times New Roman"/>
          <w:smallCaps w:val="0"/>
          <w:color w:val="000000"/>
          <w:spacing w:val="0"/>
          <w:sz w:val="32"/>
          <w:szCs w:val="32"/>
          <w:shd w:val="clear" w:color="auto" w:fill="FFFFFF"/>
          <w:lang w:eastAsia="zh-CN"/>
        </w:rPr>
        <w:t>（</w:t>
      </w:r>
      <w:r>
        <w:rPr>
          <w:rFonts w:hint="default" w:ascii="宋体" w:hAnsi="宋体" w:cs="Times New Roman"/>
          <w:smallCaps w:val="0"/>
          <w:color w:val="000000"/>
          <w:spacing w:val="0"/>
          <w:sz w:val="32"/>
          <w:szCs w:val="32"/>
          <w:shd w:val="clear" w:color="auto" w:fill="FFFFFF"/>
          <w:lang w:val="en-US" w:eastAsia="zh-CN"/>
        </w:rPr>
        <w:t>一）</w:t>
      </w:r>
      <w:r>
        <w:rPr>
          <w:rFonts w:hint="default" w:ascii="宋体" w:hAnsi="宋体" w:eastAsia="仿宋_GB2312" w:cs="Times New Roman"/>
          <w:smallCaps w:val="0"/>
          <w:color w:val="000000"/>
          <w:spacing w:val="0"/>
          <w:sz w:val="32"/>
          <w:szCs w:val="32"/>
          <w:shd w:val="clear" w:color="auto" w:fill="FFFFFF"/>
        </w:rPr>
        <w:t>供给粮油、副食品、生活用燃料、服装、被褥等日常生活用品和零用钱</w:t>
      </w:r>
      <w:r>
        <w:rPr>
          <w:rFonts w:hint="default" w:ascii="宋体" w:hAnsi="宋体" w:eastAsia="仿宋_GB2312" w:cs="Times New Roman"/>
          <w:smallCaps w:val="0"/>
          <w:color w:val="000000"/>
          <w:spacing w:val="0"/>
          <w:sz w:val="32"/>
          <w:szCs w:val="32"/>
          <w:shd w:val="clear" w:color="auto" w:fill="FFFFFF"/>
          <w:lang w:eastAsia="zh-CN"/>
        </w:rPr>
        <w:t>；</w:t>
      </w:r>
    </w:p>
    <w:p>
      <w:pPr>
        <w:widowControl w:val="0"/>
        <w:shd w:val="clear" w:color="auto" w:fill="FFFFFF"/>
        <w:wordWrap/>
        <w:adjustRightInd w:val="0"/>
        <w:snapToGrid w:val="0"/>
        <w:spacing w:line="590" w:lineRule="exact"/>
        <w:ind w:left="0" w:leftChars="0" w:right="0"/>
        <w:jc w:val="both"/>
        <w:textAlignment w:val="auto"/>
        <w:outlineLvl w:val="9"/>
        <w:rPr>
          <w:rFonts w:hint="default" w:ascii="宋体" w:hAnsi="宋体" w:cs="Times New Roman"/>
          <w:smallCaps w:val="0"/>
          <w:color w:val="000000"/>
          <w:spacing w:val="0"/>
          <w:sz w:val="32"/>
          <w:szCs w:val="32"/>
          <w:shd w:val="clear" w:color="auto" w:fill="FFFFFF"/>
          <w:lang w:val="en-US" w:eastAsia="zh-CN"/>
        </w:rPr>
      </w:pPr>
      <w:r>
        <w:rPr>
          <w:rFonts w:hint="default" w:ascii="宋体" w:hAnsi="宋体" w:cs="Times New Roman"/>
          <w:smallCaps w:val="0"/>
          <w:color w:val="000000"/>
          <w:spacing w:val="0"/>
          <w:sz w:val="32"/>
          <w:szCs w:val="32"/>
          <w:shd w:val="clear" w:color="auto" w:fill="FFFFFF"/>
          <w:lang w:val="en-US" w:eastAsia="zh-CN"/>
        </w:rPr>
        <w:t xml:space="preserve">    </w:t>
      </w:r>
      <w:r>
        <w:rPr>
          <w:rFonts w:hint="default" w:ascii="宋体" w:hAnsi="宋体" w:cs="Times New Roman"/>
          <w:smallCaps w:val="0"/>
          <w:color w:val="000000"/>
          <w:spacing w:val="0"/>
          <w:sz w:val="32"/>
          <w:szCs w:val="32"/>
          <w:shd w:val="clear" w:color="auto" w:fill="FFFFFF"/>
          <w:lang w:eastAsia="zh-CN"/>
        </w:rPr>
        <w:t>（</w:t>
      </w:r>
      <w:r>
        <w:rPr>
          <w:rFonts w:hint="default" w:ascii="宋体" w:hAnsi="宋体" w:cs="Times New Roman"/>
          <w:smallCaps w:val="0"/>
          <w:color w:val="000000"/>
          <w:spacing w:val="0"/>
          <w:sz w:val="32"/>
          <w:szCs w:val="32"/>
          <w:shd w:val="clear" w:color="auto" w:fill="FFFFFF"/>
          <w:lang w:val="en-US" w:eastAsia="zh-CN"/>
        </w:rPr>
        <w:t>二）</w:t>
      </w:r>
      <w:r>
        <w:rPr>
          <w:rFonts w:hint="default" w:ascii="宋体" w:hAnsi="宋体" w:eastAsia="仿宋_GB2312" w:cs="Times New Roman"/>
          <w:smallCaps w:val="0"/>
          <w:color w:val="000000"/>
          <w:spacing w:val="0"/>
          <w:sz w:val="32"/>
          <w:szCs w:val="32"/>
          <w:shd w:val="clear" w:color="auto" w:fill="FFFFFF"/>
        </w:rPr>
        <w:t>对生活不能自理的给予日常生活、住院</w:t>
      </w:r>
      <w:r>
        <w:rPr>
          <w:rFonts w:hint="default" w:ascii="宋体" w:hAnsi="宋体" w:cs="Times New Roman"/>
          <w:smallCaps w:val="0"/>
          <w:color w:val="000000"/>
          <w:spacing w:val="0"/>
          <w:sz w:val="32"/>
          <w:szCs w:val="32"/>
          <w:shd w:val="clear" w:color="auto" w:fill="FFFFFF"/>
          <w:lang w:val="en-US" w:eastAsia="zh-CN"/>
        </w:rPr>
        <w:t>等</w:t>
      </w:r>
      <w:r>
        <w:rPr>
          <w:rFonts w:hint="default" w:ascii="宋体" w:hAnsi="宋体" w:eastAsia="仿宋_GB2312" w:cs="Times New Roman"/>
          <w:smallCaps w:val="0"/>
          <w:color w:val="000000"/>
          <w:spacing w:val="0"/>
          <w:sz w:val="32"/>
          <w:szCs w:val="32"/>
          <w:shd w:val="clear" w:color="auto" w:fill="FFFFFF"/>
        </w:rPr>
        <w:t>必要</w:t>
      </w:r>
      <w:r>
        <w:rPr>
          <w:rFonts w:hint="default" w:ascii="宋体" w:hAnsi="宋体" w:cs="Times New Roman"/>
          <w:smallCaps w:val="0"/>
          <w:color w:val="000000"/>
          <w:spacing w:val="0"/>
          <w:sz w:val="32"/>
          <w:szCs w:val="32"/>
          <w:shd w:val="clear" w:color="auto" w:fill="FFFFFF"/>
          <w:lang w:val="en-US" w:eastAsia="zh-CN"/>
        </w:rPr>
        <w:t>的</w:t>
      </w:r>
      <w:r>
        <w:rPr>
          <w:rFonts w:hint="default" w:ascii="宋体" w:hAnsi="宋体" w:eastAsia="仿宋_GB2312" w:cs="Times New Roman"/>
          <w:smallCaps w:val="0"/>
          <w:color w:val="000000"/>
          <w:spacing w:val="0"/>
          <w:sz w:val="32"/>
          <w:szCs w:val="32"/>
          <w:shd w:val="clear" w:color="auto" w:fill="FFFFFF"/>
        </w:rPr>
        <w:t>照料</w:t>
      </w:r>
      <w:r>
        <w:rPr>
          <w:rFonts w:hint="default" w:ascii="宋体" w:hAnsi="宋体" w:eastAsia="仿宋_GB2312" w:cs="Times New Roman"/>
          <w:smallCaps w:val="0"/>
          <w:color w:val="000000"/>
          <w:spacing w:val="0"/>
          <w:sz w:val="32"/>
          <w:szCs w:val="32"/>
          <w:shd w:val="clear" w:color="auto" w:fill="FFFFFF"/>
          <w:lang w:eastAsia="zh-CN"/>
        </w:rPr>
        <w:t>；</w:t>
      </w:r>
      <w:r>
        <w:rPr>
          <w:rFonts w:hint="default" w:ascii="宋体" w:hAnsi="宋体" w:cs="Times New Roman"/>
          <w:smallCaps w:val="0"/>
          <w:color w:val="000000"/>
          <w:spacing w:val="0"/>
          <w:sz w:val="32"/>
          <w:szCs w:val="32"/>
          <w:shd w:val="clear" w:color="auto" w:fill="FFFFFF"/>
          <w:lang w:val="en-US" w:eastAsia="zh-CN"/>
        </w:rPr>
        <w:t xml:space="preserve">  </w:t>
      </w:r>
    </w:p>
    <w:p>
      <w:pPr>
        <w:widowControl w:val="0"/>
        <w:shd w:val="clear" w:color="auto" w:fill="FFFFFF"/>
        <w:wordWrap/>
        <w:adjustRightInd w:val="0"/>
        <w:snapToGrid w:val="0"/>
        <w:spacing w:line="590" w:lineRule="exact"/>
        <w:ind w:left="0" w:leftChars="0" w:right="0"/>
        <w:jc w:val="both"/>
        <w:textAlignment w:val="auto"/>
        <w:outlineLvl w:val="9"/>
        <w:rPr>
          <w:rFonts w:hint="default" w:ascii="宋体" w:hAnsi="宋体" w:cs="Times New Roman"/>
          <w:smallCaps w:val="0"/>
          <w:color w:val="000000"/>
          <w:spacing w:val="0"/>
          <w:sz w:val="32"/>
          <w:szCs w:val="32"/>
          <w:shd w:val="clear" w:color="auto" w:fill="FFFFFF"/>
          <w:lang w:val="en-US" w:eastAsia="zh-CN"/>
        </w:rPr>
      </w:pPr>
      <w:r>
        <w:rPr>
          <w:rFonts w:hint="default" w:ascii="宋体" w:hAnsi="宋体" w:cs="Times New Roman"/>
          <w:smallCaps w:val="0"/>
          <w:color w:val="000000"/>
          <w:spacing w:val="0"/>
          <w:sz w:val="32"/>
          <w:szCs w:val="32"/>
          <w:shd w:val="clear" w:color="auto" w:fill="FFFFFF"/>
          <w:lang w:val="en-US" w:eastAsia="zh-CN"/>
        </w:rPr>
        <w:t xml:space="preserve">    </w:t>
      </w:r>
      <w:r>
        <w:rPr>
          <w:rFonts w:hint="default" w:ascii="宋体" w:hAnsi="宋体" w:cs="Times New Roman"/>
          <w:smallCaps w:val="0"/>
          <w:color w:val="000000"/>
          <w:spacing w:val="0"/>
          <w:sz w:val="32"/>
          <w:szCs w:val="32"/>
          <w:shd w:val="clear" w:color="auto" w:fill="FFFFFF"/>
          <w:lang w:eastAsia="zh-CN"/>
        </w:rPr>
        <w:t>（</w:t>
      </w:r>
      <w:r>
        <w:rPr>
          <w:rFonts w:hint="default" w:ascii="宋体" w:hAnsi="宋体" w:cs="Times New Roman"/>
          <w:smallCaps w:val="0"/>
          <w:color w:val="000000"/>
          <w:spacing w:val="0"/>
          <w:sz w:val="32"/>
          <w:szCs w:val="32"/>
          <w:shd w:val="clear" w:color="auto" w:fill="FFFFFF"/>
          <w:lang w:val="en-US" w:eastAsia="zh-CN"/>
        </w:rPr>
        <w:t>三）</w:t>
      </w:r>
      <w:r>
        <w:rPr>
          <w:rFonts w:hint="default" w:ascii="宋体" w:hAnsi="宋体" w:eastAsia="仿宋_GB2312" w:cs="Times New Roman"/>
          <w:smallCaps w:val="0"/>
          <w:color w:val="000000"/>
          <w:spacing w:val="0"/>
          <w:sz w:val="32"/>
          <w:szCs w:val="32"/>
          <w:shd w:val="clear" w:color="auto" w:fill="FFFFFF"/>
        </w:rPr>
        <w:t>全额资助参加城乡居民基本医疗保险的个人缴费部分</w:t>
      </w:r>
      <w:r>
        <w:rPr>
          <w:rFonts w:hint="default" w:ascii="宋体" w:hAnsi="宋体" w:cs="Times New Roman"/>
          <w:smallCaps w:val="0"/>
          <w:color w:val="000000"/>
          <w:spacing w:val="0"/>
          <w:sz w:val="32"/>
          <w:szCs w:val="32"/>
          <w:shd w:val="clear" w:color="auto" w:fill="FFFFFF"/>
          <w:lang w:eastAsia="zh-CN"/>
        </w:rPr>
        <w:t>；</w:t>
      </w:r>
    </w:p>
    <w:p>
      <w:pPr>
        <w:widowControl w:val="0"/>
        <w:shd w:val="clear" w:color="auto" w:fill="FFFFFF"/>
        <w:wordWrap/>
        <w:adjustRightInd w:val="0"/>
        <w:snapToGrid w:val="0"/>
        <w:spacing w:line="590" w:lineRule="exact"/>
        <w:ind w:left="0" w:leftChars="0" w:right="0"/>
        <w:jc w:val="both"/>
        <w:textAlignment w:val="auto"/>
        <w:outlineLvl w:val="9"/>
        <w:rPr>
          <w:rFonts w:hint="default" w:ascii="宋体" w:hAnsi="宋体" w:eastAsia="仿宋_GB2312" w:cs="Times New Roman"/>
          <w:smallCaps w:val="0"/>
          <w:color w:val="000000"/>
          <w:spacing w:val="0"/>
          <w:sz w:val="32"/>
          <w:szCs w:val="32"/>
          <w:shd w:val="clear" w:color="auto" w:fill="FFFFFF"/>
          <w:lang w:eastAsia="zh-CN"/>
        </w:rPr>
      </w:pPr>
      <w:r>
        <w:rPr>
          <w:rFonts w:hint="default" w:ascii="宋体" w:hAnsi="宋体" w:cs="Times New Roman"/>
          <w:smallCaps w:val="0"/>
          <w:color w:val="000000"/>
          <w:spacing w:val="0"/>
          <w:sz w:val="32"/>
          <w:szCs w:val="32"/>
          <w:shd w:val="clear" w:color="auto" w:fill="FFFFFF"/>
          <w:lang w:val="en-US" w:eastAsia="zh-CN"/>
        </w:rPr>
        <w:t xml:space="preserve">    （四）</w:t>
      </w:r>
      <w:r>
        <w:rPr>
          <w:rFonts w:hint="default" w:ascii="宋体" w:hAnsi="宋体" w:eastAsia="仿宋_GB2312" w:cs="Times New Roman"/>
          <w:smallCaps w:val="0"/>
          <w:color w:val="000000"/>
          <w:spacing w:val="0"/>
          <w:sz w:val="32"/>
          <w:szCs w:val="32"/>
          <w:shd w:val="clear" w:color="auto" w:fill="FFFFFF"/>
          <w:lang w:val="en-US" w:eastAsia="zh-CN"/>
        </w:rPr>
        <w:t>全额救助</w:t>
      </w:r>
      <w:r>
        <w:rPr>
          <w:rFonts w:hint="default" w:ascii="宋体" w:hAnsi="宋体" w:eastAsia="仿宋_GB2312" w:cs="Times New Roman"/>
          <w:i w:val="0"/>
          <w:iCs w:val="0"/>
          <w:smallCaps w:val="0"/>
          <w:color w:val="000000"/>
          <w:spacing w:val="0"/>
          <w:sz w:val="32"/>
          <w:szCs w:val="32"/>
          <w:u w:val="none"/>
          <w:shd w:val="clear" w:color="auto" w:fill="FFFFFF"/>
          <w:lang w:val="en-US" w:eastAsia="zh-CN"/>
        </w:rPr>
        <w:t>经</w:t>
      </w:r>
      <w:r>
        <w:rPr>
          <w:rFonts w:hint="default" w:ascii="宋体" w:hAnsi="宋体" w:eastAsia="仿宋_GB2312" w:cs="Times New Roman"/>
          <w:smallCaps w:val="0"/>
          <w:color w:val="000000"/>
          <w:spacing w:val="0"/>
          <w:sz w:val="32"/>
          <w:szCs w:val="32"/>
          <w:shd w:val="clear" w:color="auto" w:fill="FFFFFF"/>
        </w:rPr>
        <w:t>基本医疗保险、大病保险</w:t>
      </w:r>
      <w:r>
        <w:rPr>
          <w:rFonts w:hint="default" w:ascii="宋体" w:hAnsi="宋体" w:eastAsia="仿宋_GB2312" w:cs="Times New Roman"/>
          <w:smallCaps w:val="0"/>
          <w:color w:val="000000"/>
          <w:spacing w:val="0"/>
          <w:sz w:val="32"/>
          <w:szCs w:val="32"/>
          <w:shd w:val="clear" w:color="auto" w:fill="FFFFFF"/>
          <w:lang w:val="en-US" w:eastAsia="zh-CN"/>
        </w:rPr>
        <w:t>及各类补充医疗保险、商业保险等报销后个人负担的合规医疗费用</w:t>
      </w:r>
      <w:r>
        <w:rPr>
          <w:rFonts w:hint="default" w:ascii="宋体" w:hAnsi="宋体" w:eastAsia="仿宋_GB2312" w:cs="Times New Roman"/>
          <w:smallCaps w:val="0"/>
          <w:color w:val="000000"/>
          <w:spacing w:val="0"/>
          <w:sz w:val="32"/>
          <w:szCs w:val="32"/>
          <w:shd w:val="clear" w:color="auto" w:fill="FFFFFF"/>
          <w:lang w:eastAsia="zh-CN"/>
        </w:rPr>
        <w:t>；</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cs="Times New Roman"/>
          <w:b w:val="0"/>
          <w:i w:val="0"/>
          <w:caps w:val="0"/>
          <w:smallCaps w:val="0"/>
          <w:color w:val="000000"/>
          <w:spacing w:val="0"/>
          <w:sz w:val="32"/>
          <w:szCs w:val="32"/>
          <w:shd w:val="clear" w:color="auto" w:fill="FFFFFF"/>
          <w:lang w:eastAsia="zh-CN"/>
        </w:rPr>
      </w:pPr>
      <w:r>
        <w:rPr>
          <w:rFonts w:hint="default" w:ascii="宋体" w:hAnsi="宋体" w:eastAsia="仿宋_GB2312" w:cs="Times New Roman"/>
          <w:smallCaps w:val="0"/>
          <w:color w:val="000000"/>
          <w:spacing w:val="0"/>
          <w:sz w:val="32"/>
          <w:szCs w:val="32"/>
          <w:shd w:val="clear" w:color="auto" w:fill="FFFFFF"/>
        </w:rPr>
        <w:t>（</w:t>
      </w:r>
      <w:r>
        <w:rPr>
          <w:rFonts w:hint="default" w:ascii="宋体" w:hAnsi="宋体" w:cs="Times New Roman"/>
          <w:smallCaps w:val="0"/>
          <w:color w:val="000000"/>
          <w:spacing w:val="0"/>
          <w:sz w:val="32"/>
          <w:szCs w:val="32"/>
          <w:shd w:val="clear" w:color="auto" w:fill="FFFFFF"/>
          <w:lang w:val="en-US" w:eastAsia="zh-CN"/>
        </w:rPr>
        <w:t>五</w:t>
      </w:r>
      <w:r>
        <w:rPr>
          <w:rFonts w:hint="default" w:ascii="宋体" w:hAnsi="宋体" w:eastAsia="仿宋_GB2312" w:cs="Times New Roman"/>
          <w:smallCaps w:val="0"/>
          <w:color w:val="000000"/>
          <w:spacing w:val="0"/>
          <w:sz w:val="32"/>
          <w:szCs w:val="32"/>
          <w:shd w:val="clear" w:color="auto" w:fill="FFFFFF"/>
        </w:rPr>
        <w:t>）</w:t>
      </w:r>
      <w:r>
        <w:rPr>
          <w:rFonts w:hint="default" w:ascii="宋体" w:hAnsi="宋体" w:eastAsia="仿宋_GB2312" w:cs="Times New Roman"/>
          <w:b w:val="0"/>
          <w:i w:val="0"/>
          <w:caps w:val="0"/>
          <w:smallCaps w:val="0"/>
          <w:color w:val="000000"/>
          <w:spacing w:val="0"/>
          <w:sz w:val="32"/>
          <w:szCs w:val="32"/>
          <w:shd w:val="clear" w:color="auto" w:fill="FFFFFF"/>
        </w:rPr>
        <w:t>集中供养的特困人员死亡后的丧葬事宜由供养服务机构办理</w:t>
      </w:r>
      <w:r>
        <w:rPr>
          <w:rFonts w:hint="default" w:ascii="宋体" w:hAnsi="宋体" w:cs="Times New Roman"/>
          <w:b w:val="0"/>
          <w:i w:val="0"/>
          <w:caps w:val="0"/>
          <w:smallCaps w:val="0"/>
          <w:color w:val="000000"/>
          <w:spacing w:val="0"/>
          <w:sz w:val="32"/>
          <w:szCs w:val="32"/>
          <w:shd w:val="clear" w:color="auto" w:fill="FFFFFF"/>
          <w:lang w:eastAsia="zh-CN"/>
        </w:rPr>
        <w:t>，</w:t>
      </w:r>
      <w:r>
        <w:rPr>
          <w:rFonts w:hint="default" w:ascii="宋体" w:hAnsi="宋体" w:eastAsia="仿宋_GB2312" w:cs="Times New Roman"/>
          <w:b w:val="0"/>
          <w:i w:val="0"/>
          <w:caps w:val="0"/>
          <w:smallCaps w:val="0"/>
          <w:color w:val="000000"/>
          <w:spacing w:val="0"/>
          <w:sz w:val="32"/>
          <w:szCs w:val="32"/>
          <w:shd w:val="clear" w:color="auto" w:fill="FFFFFF"/>
        </w:rPr>
        <w:t>分散供养的特困人员死亡后的丧葬事宜由乡镇人民政府</w:t>
      </w:r>
      <w:r>
        <w:rPr>
          <w:rFonts w:hint="default" w:ascii="宋体" w:hAnsi="宋体" w:eastAsia="仿宋_GB2312" w:cs="Times New Roman"/>
          <w:b w:val="0"/>
          <w:i w:val="0"/>
          <w:caps w:val="0"/>
          <w:smallCaps w:val="0"/>
          <w:color w:val="000000"/>
          <w:spacing w:val="0"/>
          <w:sz w:val="32"/>
          <w:szCs w:val="32"/>
          <w:shd w:val="clear" w:color="auto" w:fill="FFFFFF"/>
          <w:lang w:eastAsia="zh-CN"/>
        </w:rPr>
        <w:t>、</w:t>
      </w:r>
      <w:r>
        <w:rPr>
          <w:rFonts w:hint="default" w:ascii="宋体" w:hAnsi="宋体" w:eastAsia="仿宋_GB2312" w:cs="Times New Roman"/>
          <w:b w:val="0"/>
          <w:i w:val="0"/>
          <w:caps w:val="0"/>
          <w:smallCaps w:val="0"/>
          <w:color w:val="000000"/>
          <w:spacing w:val="0"/>
          <w:sz w:val="32"/>
          <w:szCs w:val="32"/>
          <w:shd w:val="clear" w:color="auto" w:fill="FFFFFF"/>
        </w:rPr>
        <w:t>街道办事处委托村民委员会</w:t>
      </w:r>
      <w:r>
        <w:rPr>
          <w:rFonts w:hint="default" w:ascii="宋体" w:hAnsi="宋体" w:eastAsia="仿宋_GB2312" w:cs="Times New Roman"/>
          <w:b w:val="0"/>
          <w:i w:val="0"/>
          <w:caps w:val="0"/>
          <w:smallCaps w:val="0"/>
          <w:color w:val="000000"/>
          <w:spacing w:val="0"/>
          <w:sz w:val="32"/>
          <w:szCs w:val="32"/>
          <w:shd w:val="clear" w:color="auto" w:fill="FFFFFF"/>
          <w:lang w:eastAsia="zh-CN"/>
        </w:rPr>
        <w:t>、居民委员会</w:t>
      </w:r>
      <w:r>
        <w:rPr>
          <w:rFonts w:hint="default" w:ascii="宋体" w:hAnsi="宋体" w:eastAsia="仿宋_GB2312" w:cs="Times New Roman"/>
          <w:b w:val="0"/>
          <w:i w:val="0"/>
          <w:caps w:val="0"/>
          <w:smallCaps w:val="0"/>
          <w:color w:val="000000"/>
          <w:spacing w:val="0"/>
          <w:sz w:val="32"/>
          <w:szCs w:val="32"/>
          <w:shd w:val="clear" w:color="auto" w:fill="FFFFFF"/>
        </w:rPr>
        <w:t>或者其亲属办理</w:t>
      </w:r>
      <w:r>
        <w:rPr>
          <w:rFonts w:hint="default" w:ascii="宋体" w:hAnsi="宋体" w:cs="Times New Roman"/>
          <w:b w:val="0"/>
          <w:i w:val="0"/>
          <w:caps w:val="0"/>
          <w:smallCaps w:val="0"/>
          <w:color w:val="000000"/>
          <w:spacing w:val="0"/>
          <w:sz w:val="32"/>
          <w:szCs w:val="32"/>
          <w:shd w:val="clear" w:color="auto" w:fill="FFFFFF"/>
          <w:lang w:eastAsia="zh-CN"/>
        </w:rPr>
        <w:t>；</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u w:val="none" w:color="auto"/>
          <w:shd w:val="clear" w:color="auto" w:fill="FFFFFF"/>
        </w:rPr>
      </w:pPr>
      <w:r>
        <w:rPr>
          <w:rFonts w:hint="default" w:ascii="宋体" w:hAnsi="宋体" w:cs="Times New Roman"/>
          <w:b w:val="0"/>
          <w:i w:val="0"/>
          <w:caps w:val="0"/>
          <w:smallCaps w:val="0"/>
          <w:color w:val="000000"/>
          <w:spacing w:val="0"/>
          <w:sz w:val="32"/>
          <w:szCs w:val="32"/>
          <w:shd w:val="clear" w:color="auto" w:fill="FFFFFF"/>
          <w:lang w:eastAsia="zh-CN"/>
        </w:rPr>
        <w:t>（</w:t>
      </w:r>
      <w:r>
        <w:rPr>
          <w:rFonts w:hint="default" w:ascii="宋体" w:hAnsi="宋体" w:cs="Times New Roman"/>
          <w:b w:val="0"/>
          <w:i w:val="0"/>
          <w:caps w:val="0"/>
          <w:smallCaps w:val="0"/>
          <w:color w:val="000000"/>
          <w:spacing w:val="0"/>
          <w:sz w:val="32"/>
          <w:szCs w:val="32"/>
          <w:shd w:val="clear" w:color="auto" w:fill="FFFFFF"/>
          <w:lang w:val="en-US" w:eastAsia="zh-CN"/>
        </w:rPr>
        <w:t>六）</w:t>
      </w:r>
      <w:r>
        <w:rPr>
          <w:rFonts w:hint="default" w:ascii="宋体" w:hAnsi="宋体" w:eastAsia="仿宋_GB2312" w:cs="Times New Roman"/>
          <w:smallCaps w:val="0"/>
          <w:color w:val="000000"/>
          <w:spacing w:val="0"/>
          <w:sz w:val="32"/>
          <w:szCs w:val="32"/>
          <w:shd w:val="clear" w:color="auto" w:fill="FFFFFF"/>
        </w:rPr>
        <w:t>按</w:t>
      </w:r>
      <w:r>
        <w:rPr>
          <w:rFonts w:hint="default" w:ascii="宋体" w:hAnsi="宋体" w:eastAsia="仿宋_GB2312" w:cs="Times New Roman"/>
          <w:smallCaps w:val="0"/>
          <w:color w:val="000000"/>
          <w:spacing w:val="0"/>
          <w:sz w:val="32"/>
          <w:szCs w:val="32"/>
          <w:shd w:val="clear" w:color="auto" w:fill="FFFFFF"/>
          <w:lang w:eastAsia="zh-CN"/>
        </w:rPr>
        <w:t>照</w:t>
      </w:r>
      <w:r>
        <w:rPr>
          <w:rFonts w:hint="default" w:ascii="宋体" w:hAnsi="宋体" w:eastAsia="仿宋_GB2312" w:cs="Times New Roman"/>
          <w:smallCaps w:val="0"/>
          <w:color w:val="000000"/>
          <w:spacing w:val="0"/>
          <w:sz w:val="32"/>
          <w:szCs w:val="32"/>
          <w:shd w:val="clear" w:color="auto" w:fill="FFFFFF"/>
        </w:rPr>
        <w:t>国家</w:t>
      </w:r>
      <w:r>
        <w:rPr>
          <w:rFonts w:hint="default" w:ascii="宋体" w:hAnsi="宋体" w:eastAsia="仿宋_GB2312" w:cs="Times New Roman"/>
          <w:smallCaps w:val="0"/>
          <w:color w:val="000000"/>
          <w:spacing w:val="0"/>
          <w:sz w:val="32"/>
          <w:szCs w:val="32"/>
          <w:u w:val="none" w:color="auto"/>
          <w:shd w:val="clear" w:color="auto" w:fill="FFFFFF"/>
          <w:lang w:eastAsia="zh-CN"/>
        </w:rPr>
        <w:t>和</w:t>
      </w:r>
      <w:r>
        <w:rPr>
          <w:rFonts w:hint="default" w:ascii="宋体" w:hAnsi="宋体" w:eastAsia="仿宋_GB2312" w:cs="Times New Roman"/>
          <w:smallCaps w:val="0"/>
          <w:color w:val="000000"/>
          <w:spacing w:val="0"/>
          <w:sz w:val="32"/>
          <w:szCs w:val="32"/>
          <w:u w:val="none" w:color="auto"/>
          <w:shd w:val="clear" w:color="auto" w:fill="FFFFFF"/>
        </w:rPr>
        <w:t>省有关</w:t>
      </w:r>
      <w:r>
        <w:rPr>
          <w:rFonts w:hint="default" w:ascii="宋体" w:hAnsi="宋体" w:eastAsia="仿宋_GB2312" w:cs="Times New Roman"/>
          <w:smallCaps w:val="0"/>
          <w:color w:val="000000"/>
          <w:spacing w:val="0"/>
          <w:sz w:val="32"/>
          <w:szCs w:val="32"/>
          <w:u w:val="none" w:color="auto"/>
          <w:shd w:val="clear" w:color="auto" w:fill="FFFFFF"/>
          <w:lang w:eastAsia="zh-CN"/>
        </w:rPr>
        <w:t>规定</w:t>
      </w:r>
      <w:r>
        <w:rPr>
          <w:rFonts w:hint="default" w:ascii="宋体" w:hAnsi="宋体" w:eastAsia="仿宋_GB2312" w:cs="Times New Roman"/>
          <w:smallCaps w:val="0"/>
          <w:color w:val="000000"/>
          <w:spacing w:val="0"/>
          <w:sz w:val="32"/>
          <w:szCs w:val="32"/>
          <w:u w:val="none" w:color="auto"/>
          <w:shd w:val="clear" w:color="auto" w:fill="FFFFFF"/>
        </w:rPr>
        <w:t>免除殡葬基本服务费，其余必要</w:t>
      </w:r>
      <w:r>
        <w:rPr>
          <w:rFonts w:hint="default" w:ascii="宋体" w:hAnsi="宋体" w:eastAsia="仿宋_GB2312" w:cs="Times New Roman"/>
          <w:smallCaps w:val="0"/>
          <w:color w:val="000000"/>
          <w:spacing w:val="0"/>
          <w:sz w:val="32"/>
          <w:szCs w:val="32"/>
          <w:u w:val="none" w:color="auto"/>
          <w:shd w:val="clear" w:color="auto" w:fill="FFFFFF"/>
          <w:lang w:eastAsia="zh-CN"/>
        </w:rPr>
        <w:t>的</w:t>
      </w:r>
      <w:r>
        <w:rPr>
          <w:rFonts w:hint="default" w:ascii="宋体" w:hAnsi="宋体" w:eastAsia="仿宋_GB2312" w:cs="Times New Roman"/>
          <w:smallCaps w:val="0"/>
          <w:color w:val="000000"/>
          <w:spacing w:val="0"/>
          <w:sz w:val="32"/>
          <w:szCs w:val="32"/>
          <w:u w:val="none" w:color="auto"/>
          <w:shd w:val="clear" w:color="auto" w:fill="FFFFFF"/>
        </w:rPr>
        <w:t>丧葬费用按照特困人员</w:t>
      </w:r>
      <w:r>
        <w:rPr>
          <w:rFonts w:hint="default" w:ascii="宋体" w:hAnsi="宋体" w:eastAsia="仿宋_GB2312" w:cs="Times New Roman"/>
          <w:smallCaps w:val="0"/>
          <w:color w:val="000000"/>
          <w:spacing w:val="0"/>
          <w:sz w:val="32"/>
          <w:szCs w:val="32"/>
          <w:u w:val="none" w:color="auto"/>
          <w:shd w:val="clear" w:color="auto" w:fill="FFFFFF"/>
          <w:lang w:eastAsia="zh-CN"/>
        </w:rPr>
        <w:t>六</w:t>
      </w:r>
      <w:r>
        <w:rPr>
          <w:rFonts w:hint="default" w:ascii="宋体" w:hAnsi="宋体" w:eastAsia="仿宋_GB2312" w:cs="Times New Roman"/>
          <w:smallCaps w:val="0"/>
          <w:color w:val="000000"/>
          <w:spacing w:val="0"/>
          <w:sz w:val="32"/>
          <w:szCs w:val="32"/>
          <w:u w:val="none" w:color="auto"/>
          <w:shd w:val="clear" w:color="auto" w:fill="FFFFFF"/>
        </w:rPr>
        <w:t>个月基本生活供养标准从基本生活供养资金中核销。</w:t>
      </w:r>
    </w:p>
    <w:p>
      <w:pPr>
        <w:widowControl w:val="0"/>
        <w:shd w:val="clear" w:color="auto" w:fill="FFFFFF"/>
        <w:wordWrap/>
        <w:adjustRightInd w:val="0"/>
        <w:snapToGrid w:val="0"/>
        <w:spacing w:line="590" w:lineRule="exact"/>
        <w:ind w:left="0" w:leftChars="0" w:right="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lang w:val="en-US" w:eastAsia="zh-CN"/>
        </w:rPr>
        <w:t xml:space="preserve">    </w:t>
      </w: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eastAsia="zh-CN"/>
        </w:rPr>
        <w:t>二十</w:t>
      </w:r>
      <w:r>
        <w:rPr>
          <w:rFonts w:hint="default" w:ascii="宋体" w:hAnsi="宋体" w:eastAsia="黑体" w:cs="Times New Roman"/>
          <w:b w:val="0"/>
          <w:bCs w:val="0"/>
          <w:smallCaps w:val="0"/>
          <w:color w:val="000000"/>
          <w:spacing w:val="0"/>
          <w:sz w:val="32"/>
          <w:szCs w:val="32"/>
          <w:shd w:val="clear" w:color="auto" w:fill="FFFFFF"/>
          <w:lang w:val="en-US" w:eastAsia="zh-CN"/>
        </w:rPr>
        <w:t>三</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cs="Times New Roman"/>
          <w:smallCaps w:val="0"/>
          <w:color w:val="000000"/>
          <w:spacing w:val="0"/>
          <w:sz w:val="32"/>
          <w:szCs w:val="32"/>
          <w:lang w:val="en-US" w:eastAsia="zh-CN"/>
        </w:rPr>
        <w:t xml:space="preserve"> </w:t>
      </w:r>
      <w:r>
        <w:rPr>
          <w:rFonts w:hint="eastAsia" w:ascii="宋体" w:hAnsi="宋体" w:cs="Times New Roman"/>
          <w:smallCaps w:val="0"/>
          <w:color w:val="000000"/>
          <w:spacing w:val="0"/>
          <w:sz w:val="32"/>
          <w:szCs w:val="32"/>
          <w:lang w:val="en-US" w:eastAsia="zh-CN"/>
        </w:rPr>
        <w:t xml:space="preserve"> </w:t>
      </w:r>
      <w:r>
        <w:rPr>
          <w:rFonts w:hint="default" w:ascii="宋体" w:hAnsi="宋体" w:eastAsia="仿宋_GB2312" w:cs="Times New Roman"/>
          <w:smallCaps w:val="0"/>
          <w:color w:val="000000"/>
          <w:spacing w:val="0"/>
          <w:sz w:val="32"/>
          <w:szCs w:val="32"/>
          <w:highlight w:val="none"/>
          <w:shd w:val="clear" w:color="auto" w:fill="FFFFFF"/>
        </w:rPr>
        <w:t>特困人员</w:t>
      </w:r>
      <w:r>
        <w:rPr>
          <w:rFonts w:hint="default" w:ascii="宋体" w:hAnsi="宋体" w:eastAsia="仿宋_GB2312" w:cs="Times New Roman"/>
          <w:smallCaps w:val="0"/>
          <w:color w:val="000000"/>
          <w:spacing w:val="0"/>
          <w:sz w:val="32"/>
          <w:szCs w:val="32"/>
          <w:highlight w:val="none"/>
          <w:shd w:val="clear" w:color="auto" w:fill="FFFFFF"/>
          <w:lang w:eastAsia="zh-CN"/>
        </w:rPr>
        <w:t>供养</w:t>
      </w:r>
      <w:r>
        <w:rPr>
          <w:rFonts w:hint="default" w:ascii="宋体" w:hAnsi="宋体" w:eastAsia="仿宋_GB2312" w:cs="Times New Roman"/>
          <w:smallCaps w:val="0"/>
          <w:color w:val="000000"/>
          <w:spacing w:val="0"/>
          <w:sz w:val="32"/>
          <w:szCs w:val="32"/>
          <w:highlight w:val="none"/>
          <w:shd w:val="clear" w:color="auto" w:fill="FFFFFF"/>
        </w:rPr>
        <w:t>标准</w:t>
      </w:r>
      <w:r>
        <w:rPr>
          <w:rFonts w:hint="default" w:ascii="宋体" w:hAnsi="宋体" w:eastAsia="仿宋_GB2312" w:cs="Times New Roman"/>
          <w:b w:val="0"/>
          <w:i w:val="0"/>
          <w:caps w:val="0"/>
          <w:smallCaps w:val="0"/>
          <w:color w:val="000000"/>
          <w:spacing w:val="0"/>
          <w:sz w:val="32"/>
          <w:szCs w:val="32"/>
          <w:shd w:val="clear" w:color="auto" w:fill="FFFFFF"/>
        </w:rPr>
        <w:t>由</w:t>
      </w:r>
      <w:r>
        <w:rPr>
          <w:rFonts w:hint="default" w:ascii="宋体" w:hAnsi="宋体" w:eastAsia="仿宋_GB2312" w:cs="Times New Roman"/>
          <w:b w:val="0"/>
          <w:i w:val="0"/>
          <w:caps w:val="0"/>
          <w:smallCaps w:val="0"/>
          <w:color w:val="000000"/>
          <w:spacing w:val="0"/>
          <w:sz w:val="32"/>
          <w:szCs w:val="32"/>
          <w:shd w:val="clear" w:color="auto" w:fill="FFFFFF"/>
          <w:lang w:eastAsia="zh-CN"/>
        </w:rPr>
        <w:t>省</w:t>
      </w:r>
      <w:r>
        <w:rPr>
          <w:rFonts w:hint="default" w:ascii="宋体" w:hAnsi="宋体" w:eastAsia="仿宋_GB2312" w:cs="Times New Roman"/>
          <w:b w:val="0"/>
          <w:i w:val="0"/>
          <w:caps w:val="0"/>
          <w:smallCaps w:val="0"/>
          <w:color w:val="000000"/>
          <w:spacing w:val="0"/>
          <w:sz w:val="32"/>
          <w:szCs w:val="32"/>
          <w:shd w:val="clear" w:color="auto" w:fill="FFFFFF"/>
        </w:rPr>
        <w:t>人民政府确定</w:t>
      </w:r>
      <w:r>
        <w:rPr>
          <w:rFonts w:hint="eastAsia" w:ascii="宋体" w:hAnsi="宋体" w:cs="Times New Roman"/>
          <w:b w:val="0"/>
          <w:i w:val="0"/>
          <w:caps w:val="0"/>
          <w:smallCaps w:val="0"/>
          <w:color w:val="000000"/>
          <w:spacing w:val="0"/>
          <w:sz w:val="32"/>
          <w:szCs w:val="32"/>
          <w:shd w:val="clear" w:color="auto" w:fill="FFFFFF"/>
          <w:lang w:val="en-US" w:eastAsia="zh-CN"/>
        </w:rPr>
        <w:t>并</w:t>
      </w:r>
      <w:r>
        <w:rPr>
          <w:rFonts w:hint="default" w:ascii="宋体" w:hAnsi="宋体" w:eastAsia="仿宋_GB2312" w:cs="Times New Roman"/>
          <w:b w:val="0"/>
          <w:i w:val="0"/>
          <w:caps w:val="0"/>
          <w:smallCaps w:val="0"/>
          <w:color w:val="000000"/>
          <w:spacing w:val="0"/>
          <w:sz w:val="32"/>
          <w:szCs w:val="32"/>
          <w:shd w:val="clear" w:color="auto" w:fill="FFFFFF"/>
        </w:rPr>
        <w:t>公布</w:t>
      </w:r>
      <w:r>
        <w:rPr>
          <w:rFonts w:hint="default" w:ascii="宋体" w:hAnsi="宋体" w:eastAsia="仿宋_GB2312" w:cs="Times New Roman"/>
          <w:smallCaps w:val="0"/>
          <w:color w:val="000000"/>
          <w:spacing w:val="0"/>
          <w:sz w:val="32"/>
          <w:szCs w:val="32"/>
          <w:highlight w:val="none"/>
          <w:shd w:val="clear" w:color="auto" w:fill="FFFFFF"/>
        </w:rPr>
        <w:t>。</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lang w:eastAsia="zh-CN"/>
        </w:rPr>
      </w:pPr>
      <w:r>
        <w:rPr>
          <w:rFonts w:hint="default" w:ascii="宋体" w:hAnsi="宋体" w:eastAsia="仿宋_GB2312" w:cs="Times New Roman"/>
          <w:smallCaps w:val="0"/>
          <w:color w:val="000000"/>
          <w:spacing w:val="0"/>
          <w:sz w:val="32"/>
          <w:szCs w:val="32"/>
          <w:shd w:val="clear" w:color="auto" w:fill="FFFFFF"/>
          <w:lang w:eastAsia="zh-CN"/>
        </w:rPr>
        <w:t>特困人员供养应当与</w:t>
      </w:r>
      <w:r>
        <w:rPr>
          <w:rFonts w:hint="default" w:ascii="宋体" w:hAnsi="宋体" w:eastAsia="仿宋_GB2312" w:cs="Times New Roman"/>
          <w:smallCaps w:val="0"/>
          <w:color w:val="000000"/>
          <w:spacing w:val="0"/>
          <w:sz w:val="32"/>
          <w:szCs w:val="32"/>
        </w:rPr>
        <w:t>城乡居民基本养老保险、基本医疗保障、最低生活保障、</w:t>
      </w:r>
      <w:r>
        <w:rPr>
          <w:rFonts w:hint="default" w:ascii="宋体" w:hAnsi="宋体" w:eastAsia="仿宋_GB2312" w:cs="Times New Roman"/>
          <w:smallCaps w:val="0"/>
          <w:color w:val="000000"/>
          <w:spacing w:val="0"/>
          <w:sz w:val="32"/>
          <w:szCs w:val="32"/>
          <w:highlight w:val="none"/>
        </w:rPr>
        <w:t>孤儿基本生活保障</w:t>
      </w:r>
      <w:r>
        <w:rPr>
          <w:rFonts w:hint="default" w:ascii="宋体" w:hAnsi="宋体" w:eastAsia="仿宋_GB2312" w:cs="Times New Roman"/>
          <w:smallCaps w:val="0"/>
          <w:color w:val="000000"/>
          <w:spacing w:val="0"/>
          <w:sz w:val="32"/>
          <w:szCs w:val="32"/>
          <w:lang w:eastAsia="zh-CN"/>
        </w:rPr>
        <w:t>、</w:t>
      </w:r>
      <w:r>
        <w:rPr>
          <w:rFonts w:hint="default" w:ascii="宋体" w:hAnsi="宋体" w:eastAsia="仿宋_GB2312" w:cs="Times New Roman"/>
          <w:smallCaps w:val="0"/>
          <w:color w:val="000000"/>
          <w:spacing w:val="0"/>
          <w:sz w:val="32"/>
          <w:szCs w:val="32"/>
        </w:rPr>
        <w:t>社会福利等制度</w:t>
      </w:r>
      <w:r>
        <w:rPr>
          <w:rFonts w:hint="default" w:ascii="宋体" w:hAnsi="宋体" w:eastAsia="仿宋_GB2312" w:cs="Times New Roman"/>
          <w:smallCaps w:val="0"/>
          <w:color w:val="000000"/>
          <w:spacing w:val="0"/>
          <w:sz w:val="32"/>
          <w:szCs w:val="32"/>
          <w:shd w:val="clear" w:color="auto" w:fill="FFFFFF"/>
          <w:lang w:eastAsia="zh-CN"/>
        </w:rPr>
        <w:t>相衔接。符合相关条件的特困人员，可同时享受城乡居民基本养老保险、基本医疗保险等社会保险和高龄津贴等社会福利待遇。</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第二十</w:t>
      </w:r>
      <w:r>
        <w:rPr>
          <w:rFonts w:hint="default" w:ascii="宋体" w:hAnsi="宋体" w:eastAsia="黑体" w:cs="Times New Roman"/>
          <w:b w:val="0"/>
          <w:bCs w:val="0"/>
          <w:smallCaps w:val="0"/>
          <w:color w:val="000000"/>
          <w:spacing w:val="0"/>
          <w:sz w:val="32"/>
          <w:szCs w:val="32"/>
          <w:shd w:val="clear" w:color="auto" w:fill="FFFFFF"/>
          <w:lang w:val="en-US" w:eastAsia="zh-CN"/>
        </w:rPr>
        <w:t>四</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smallCaps w:val="0"/>
          <w:color w:val="000000"/>
          <w:spacing w:val="0"/>
          <w:sz w:val="32"/>
          <w:szCs w:val="32"/>
          <w:shd w:val="clear" w:color="auto" w:fill="FFFFFF"/>
          <w:lang w:val="en-US" w:eastAsia="zh-CN"/>
        </w:rPr>
        <w:t xml:space="preserve"> </w:t>
      </w:r>
      <w:r>
        <w:rPr>
          <w:rFonts w:hint="eastAsia" w:ascii="宋体" w:hAnsi="宋体" w:cs="Times New Roman"/>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highlight w:val="none"/>
          <w:shd w:val="clear" w:color="auto" w:fill="FFFFFF"/>
        </w:rPr>
        <w:t>鼓励具</w:t>
      </w:r>
      <w:r>
        <w:rPr>
          <w:rFonts w:hint="eastAsia" w:ascii="宋体" w:hAnsi="宋体" w:eastAsia="仿宋_GB2312" w:cs="仿宋_GB2312"/>
          <w:i w:val="0"/>
          <w:iCs w:val="0"/>
          <w:smallCaps w:val="0"/>
          <w:color w:val="000000"/>
          <w:spacing w:val="0"/>
          <w:sz w:val="32"/>
          <w:szCs w:val="32"/>
          <w:highlight w:val="none"/>
          <w:u w:val="none"/>
          <w:shd w:val="clear" w:color="auto" w:fill="FFFFFF"/>
          <w:lang w:val="en-US" w:eastAsia="zh-CN"/>
        </w:rPr>
        <w:t>有</w:t>
      </w:r>
      <w:r>
        <w:rPr>
          <w:rFonts w:hint="default" w:ascii="宋体" w:hAnsi="宋体" w:eastAsia="仿宋_GB2312" w:cs="Times New Roman"/>
          <w:smallCaps w:val="0"/>
          <w:color w:val="000000"/>
          <w:spacing w:val="0"/>
          <w:sz w:val="32"/>
          <w:szCs w:val="32"/>
          <w:highlight w:val="none"/>
          <w:shd w:val="clear" w:color="auto" w:fill="FFFFFF"/>
        </w:rPr>
        <w:t>生活自理能力的</w:t>
      </w:r>
      <w:r>
        <w:rPr>
          <w:rFonts w:hint="default" w:ascii="宋体" w:hAnsi="宋体" w:eastAsia="仿宋_GB2312" w:cs="Times New Roman"/>
          <w:smallCaps w:val="0"/>
          <w:color w:val="000000"/>
          <w:spacing w:val="0"/>
          <w:sz w:val="32"/>
          <w:szCs w:val="32"/>
          <w:shd w:val="clear" w:color="auto" w:fill="FFFFFF"/>
        </w:rPr>
        <w:t>特困供养人员</w:t>
      </w:r>
      <w:r>
        <w:rPr>
          <w:rFonts w:hint="default" w:ascii="宋体" w:hAnsi="宋体" w:eastAsia="仿宋_GB2312" w:cs="Times New Roman"/>
          <w:smallCaps w:val="0"/>
          <w:color w:val="000000"/>
          <w:spacing w:val="0"/>
          <w:sz w:val="32"/>
          <w:szCs w:val="32"/>
          <w:highlight w:val="none"/>
          <w:shd w:val="clear" w:color="auto" w:fill="FFFFFF"/>
        </w:rPr>
        <w:t>在家分散供养；完全或者部分丧失生活自理能力的</w:t>
      </w:r>
      <w:r>
        <w:rPr>
          <w:rFonts w:hint="default" w:ascii="宋体" w:hAnsi="宋体" w:eastAsia="仿宋_GB2312" w:cs="Times New Roman"/>
          <w:smallCaps w:val="0"/>
          <w:color w:val="000000"/>
          <w:spacing w:val="0"/>
          <w:sz w:val="32"/>
          <w:szCs w:val="32"/>
          <w:shd w:val="clear" w:color="auto" w:fill="FFFFFF"/>
        </w:rPr>
        <w:t>特困供养人员</w:t>
      </w:r>
      <w:r>
        <w:rPr>
          <w:rFonts w:hint="default" w:ascii="宋体" w:hAnsi="宋体" w:eastAsia="仿宋_GB2312" w:cs="Times New Roman"/>
          <w:smallCaps w:val="0"/>
          <w:color w:val="000000"/>
          <w:spacing w:val="0"/>
          <w:sz w:val="32"/>
          <w:szCs w:val="32"/>
          <w:shd w:val="clear" w:color="auto" w:fill="FFFFFF"/>
          <w:lang w:eastAsia="zh-CN"/>
        </w:rPr>
        <w:t>选择在</w:t>
      </w:r>
      <w:r>
        <w:rPr>
          <w:rFonts w:hint="default" w:ascii="宋体" w:hAnsi="宋体" w:eastAsia="仿宋_GB2312" w:cs="Times New Roman"/>
          <w:smallCaps w:val="0"/>
          <w:color w:val="000000"/>
          <w:spacing w:val="0"/>
          <w:sz w:val="32"/>
          <w:szCs w:val="32"/>
          <w:shd w:val="clear" w:color="auto" w:fill="FFFFFF"/>
        </w:rPr>
        <w:t>供养服务机构集中供养</w:t>
      </w:r>
      <w:r>
        <w:rPr>
          <w:rFonts w:hint="default" w:ascii="宋体" w:hAnsi="宋体" w:eastAsia="仿宋_GB2312" w:cs="Times New Roman"/>
          <w:smallCaps w:val="0"/>
          <w:color w:val="000000"/>
          <w:spacing w:val="0"/>
          <w:sz w:val="32"/>
          <w:szCs w:val="32"/>
          <w:shd w:val="clear" w:color="auto" w:fill="FFFFFF"/>
          <w:lang w:eastAsia="zh-CN"/>
        </w:rPr>
        <w:t>的</w:t>
      </w:r>
      <w:r>
        <w:rPr>
          <w:rFonts w:hint="default" w:ascii="宋体" w:hAnsi="宋体" w:eastAsia="仿宋_GB2312" w:cs="Times New Roman"/>
          <w:smallCaps w:val="0"/>
          <w:color w:val="000000"/>
          <w:spacing w:val="0"/>
          <w:sz w:val="32"/>
          <w:szCs w:val="32"/>
          <w:highlight w:val="none"/>
          <w:shd w:val="clear" w:color="auto" w:fill="FFFFFF"/>
        </w:rPr>
        <w:t>，</w:t>
      </w:r>
      <w:r>
        <w:rPr>
          <w:rFonts w:hint="default" w:ascii="宋体" w:hAnsi="宋体" w:eastAsia="仿宋_GB2312" w:cs="Times New Roman"/>
          <w:smallCaps w:val="0"/>
          <w:color w:val="000000"/>
          <w:spacing w:val="0"/>
          <w:sz w:val="32"/>
          <w:szCs w:val="32"/>
          <w:shd w:val="clear" w:color="auto" w:fill="FFFFFF"/>
        </w:rPr>
        <w:t>供养服务机构</w:t>
      </w:r>
      <w:r>
        <w:rPr>
          <w:rFonts w:hint="default" w:ascii="宋体" w:hAnsi="宋体" w:eastAsia="仿宋_GB2312" w:cs="Times New Roman"/>
          <w:smallCaps w:val="0"/>
          <w:color w:val="000000"/>
          <w:spacing w:val="0"/>
          <w:sz w:val="32"/>
          <w:szCs w:val="32"/>
          <w:shd w:val="clear" w:color="auto" w:fill="FFFFFF"/>
          <w:lang w:eastAsia="zh-CN"/>
        </w:rPr>
        <w:t>不得拒绝。</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第二十</w:t>
      </w:r>
      <w:r>
        <w:rPr>
          <w:rFonts w:hint="default" w:ascii="宋体" w:hAnsi="宋体" w:eastAsia="黑体" w:cs="Times New Roman"/>
          <w:b w:val="0"/>
          <w:bCs w:val="0"/>
          <w:smallCaps w:val="0"/>
          <w:color w:val="000000"/>
          <w:spacing w:val="0"/>
          <w:sz w:val="32"/>
          <w:szCs w:val="32"/>
          <w:shd w:val="clear" w:color="auto" w:fill="FFFFFF"/>
          <w:lang w:val="en-US" w:eastAsia="zh-CN"/>
        </w:rPr>
        <w:t>五</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cs="Times New Roman"/>
          <w:smallCaps w:val="0"/>
          <w:color w:val="000000"/>
          <w:spacing w:val="0"/>
          <w:sz w:val="32"/>
          <w:szCs w:val="32"/>
          <w:shd w:val="clear" w:color="auto" w:fill="FFFFFF"/>
          <w:lang w:val="en-US" w:eastAsia="zh-CN"/>
        </w:rPr>
        <w:t xml:space="preserve"> </w:t>
      </w:r>
      <w:r>
        <w:rPr>
          <w:rFonts w:hint="eastAsia" w:ascii="宋体" w:hAnsi="宋体" w:cs="Times New Roman"/>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rPr>
        <w:t>县级以上人民政府</w:t>
      </w:r>
      <w:r>
        <w:rPr>
          <w:rFonts w:hint="default" w:ascii="宋体" w:hAnsi="宋体" w:eastAsia="仿宋_GB2312" w:cs="Times New Roman"/>
          <w:smallCaps w:val="0"/>
          <w:color w:val="000000"/>
          <w:spacing w:val="0"/>
          <w:sz w:val="32"/>
          <w:szCs w:val="32"/>
          <w:lang w:eastAsia="zh-CN"/>
        </w:rPr>
        <w:t>应当</w:t>
      </w:r>
      <w:r>
        <w:rPr>
          <w:rFonts w:hint="default" w:ascii="宋体" w:hAnsi="宋体" w:eastAsia="仿宋_GB2312" w:cs="Times New Roman"/>
          <w:smallCaps w:val="0"/>
          <w:color w:val="000000"/>
          <w:spacing w:val="0"/>
          <w:sz w:val="32"/>
          <w:szCs w:val="32"/>
        </w:rPr>
        <w:t>将政府设立的供养服务机构运转费用</w:t>
      </w:r>
      <w:r>
        <w:rPr>
          <w:rFonts w:hint="default" w:ascii="宋体" w:hAnsi="宋体" w:eastAsia="仿宋_GB2312" w:cs="Times New Roman"/>
          <w:b w:val="0"/>
          <w:i w:val="0"/>
          <w:caps w:val="0"/>
          <w:smallCaps w:val="0"/>
          <w:color w:val="000000"/>
          <w:spacing w:val="0"/>
          <w:sz w:val="32"/>
          <w:szCs w:val="32"/>
          <w:shd w:val="clear" w:color="auto" w:fill="FFFFFF"/>
        </w:rPr>
        <w:t>、特困人员供养所需资金</w:t>
      </w:r>
      <w:r>
        <w:rPr>
          <w:rFonts w:hint="default" w:ascii="宋体" w:hAnsi="宋体" w:eastAsia="仿宋_GB2312" w:cs="Times New Roman"/>
          <w:smallCaps w:val="0"/>
          <w:color w:val="000000"/>
          <w:spacing w:val="0"/>
          <w:sz w:val="32"/>
          <w:szCs w:val="32"/>
        </w:rPr>
        <w:t>列入财政预算</w:t>
      </w:r>
      <w:r>
        <w:rPr>
          <w:rFonts w:hint="default" w:ascii="宋体" w:hAnsi="宋体" w:eastAsia="仿宋_GB2312" w:cs="Times New Roman"/>
          <w:smallCaps w:val="0"/>
          <w:color w:val="000000"/>
          <w:spacing w:val="0"/>
          <w:sz w:val="32"/>
          <w:szCs w:val="32"/>
          <w:lang w:eastAsia="zh-CN"/>
        </w:rPr>
        <w:t>，</w:t>
      </w:r>
      <w:r>
        <w:rPr>
          <w:rFonts w:hint="default" w:ascii="宋体" w:hAnsi="宋体" w:eastAsia="仿宋_GB2312" w:cs="Times New Roman"/>
          <w:b w:val="0"/>
          <w:i w:val="0"/>
          <w:caps w:val="0"/>
          <w:smallCaps w:val="0"/>
          <w:color w:val="000000"/>
          <w:spacing w:val="0"/>
          <w:sz w:val="32"/>
          <w:szCs w:val="32"/>
          <w:shd w:val="clear" w:color="auto" w:fill="FFFFFF"/>
        </w:rPr>
        <w:t>加强对资金管理使用情况的监督检查，完善责任追究制度。</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县级</w:t>
      </w:r>
      <w:r>
        <w:rPr>
          <w:rFonts w:hint="default" w:ascii="宋体" w:hAnsi="宋体" w:cs="Times New Roman"/>
          <w:smallCaps w:val="0"/>
          <w:color w:val="000000"/>
          <w:spacing w:val="0"/>
          <w:sz w:val="32"/>
          <w:szCs w:val="32"/>
          <w:shd w:val="clear" w:color="auto" w:fill="FFFFFF"/>
          <w:lang w:val="en-US" w:eastAsia="zh-CN"/>
        </w:rPr>
        <w:t>以上</w:t>
      </w:r>
      <w:r>
        <w:rPr>
          <w:rFonts w:hint="default" w:ascii="宋体" w:hAnsi="宋体" w:eastAsia="仿宋_GB2312" w:cs="Times New Roman"/>
          <w:smallCaps w:val="0"/>
          <w:color w:val="000000"/>
          <w:spacing w:val="0"/>
          <w:sz w:val="32"/>
          <w:szCs w:val="32"/>
          <w:shd w:val="clear" w:color="auto" w:fill="FFFFFF"/>
        </w:rPr>
        <w:t>人民政府</w:t>
      </w:r>
      <w:r>
        <w:rPr>
          <w:rFonts w:hint="default" w:ascii="宋体" w:hAnsi="宋体" w:eastAsia="仿宋_GB2312" w:cs="Times New Roman"/>
          <w:smallCaps w:val="0"/>
          <w:color w:val="000000"/>
          <w:spacing w:val="0"/>
          <w:sz w:val="32"/>
          <w:szCs w:val="32"/>
          <w:shd w:val="clear" w:color="auto" w:fill="FFFFFF"/>
          <w:lang w:eastAsia="zh-CN"/>
        </w:rPr>
        <w:t>应当</w:t>
      </w:r>
      <w:r>
        <w:rPr>
          <w:rFonts w:hint="default" w:ascii="宋体" w:hAnsi="宋体" w:eastAsia="仿宋_GB2312" w:cs="Times New Roman"/>
          <w:smallCaps w:val="0"/>
          <w:color w:val="000000"/>
          <w:spacing w:val="0"/>
          <w:sz w:val="32"/>
          <w:szCs w:val="32"/>
          <w:shd w:val="clear" w:color="auto" w:fill="FFFFFF"/>
        </w:rPr>
        <w:t>按照</w:t>
      </w:r>
      <w:r>
        <w:rPr>
          <w:rFonts w:hint="default" w:ascii="宋体" w:hAnsi="宋体" w:eastAsia="仿宋_GB2312" w:cs="Times New Roman"/>
          <w:smallCaps w:val="0"/>
          <w:color w:val="000000"/>
          <w:spacing w:val="0"/>
          <w:sz w:val="32"/>
          <w:szCs w:val="32"/>
          <w:shd w:val="clear" w:color="auto" w:fill="FFFFFF"/>
          <w:lang w:eastAsia="zh-CN"/>
        </w:rPr>
        <w:t>国家和省的有关</w:t>
      </w:r>
      <w:r>
        <w:rPr>
          <w:rFonts w:hint="default" w:ascii="宋体" w:hAnsi="宋体" w:eastAsia="仿宋_GB2312" w:cs="Times New Roman"/>
          <w:smallCaps w:val="0"/>
          <w:color w:val="000000"/>
          <w:spacing w:val="0"/>
          <w:sz w:val="32"/>
          <w:szCs w:val="32"/>
          <w:shd w:val="clear" w:color="auto" w:fill="FFFFFF"/>
        </w:rPr>
        <w:t>规定</w:t>
      </w:r>
      <w:r>
        <w:rPr>
          <w:rFonts w:hint="default" w:ascii="宋体" w:hAnsi="宋体" w:eastAsia="仿宋_GB2312" w:cs="Times New Roman"/>
          <w:smallCaps w:val="0"/>
          <w:color w:val="000000"/>
          <w:spacing w:val="0"/>
          <w:sz w:val="32"/>
          <w:szCs w:val="32"/>
          <w:shd w:val="clear" w:color="auto" w:fill="FFFFFF"/>
          <w:lang w:eastAsia="zh-CN"/>
        </w:rPr>
        <w:t>，向</w:t>
      </w:r>
      <w:r>
        <w:rPr>
          <w:rFonts w:hint="eastAsia" w:ascii="宋体" w:hAnsi="宋体" w:cs="Times New Roman"/>
          <w:smallCaps w:val="0"/>
          <w:color w:val="000000"/>
          <w:spacing w:val="0"/>
          <w:sz w:val="32"/>
          <w:szCs w:val="32"/>
          <w:shd w:val="clear" w:color="auto" w:fill="FFFFFF"/>
          <w:lang w:val="en-US" w:eastAsia="zh-CN"/>
        </w:rPr>
        <w:t>通过</w:t>
      </w:r>
      <w:r>
        <w:rPr>
          <w:rFonts w:hint="default" w:ascii="宋体" w:hAnsi="宋体" w:eastAsia="仿宋_GB2312" w:cs="Times New Roman"/>
          <w:smallCaps w:val="0"/>
          <w:color w:val="000000"/>
          <w:spacing w:val="0"/>
          <w:sz w:val="32"/>
          <w:szCs w:val="32"/>
          <w:shd w:val="clear" w:color="auto" w:fill="FFFFFF"/>
        </w:rPr>
        <w:t>政府购买服务</w:t>
      </w:r>
      <w:r>
        <w:rPr>
          <w:rFonts w:hint="eastAsia" w:ascii="宋体" w:hAnsi="宋体" w:cs="Times New Roman"/>
          <w:smallCaps w:val="0"/>
          <w:color w:val="000000"/>
          <w:spacing w:val="0"/>
          <w:sz w:val="32"/>
          <w:szCs w:val="32"/>
          <w:shd w:val="clear" w:color="auto" w:fill="FFFFFF"/>
          <w:lang w:val="en-US" w:eastAsia="zh-CN"/>
        </w:rPr>
        <w:t>方式</w:t>
      </w:r>
      <w:r>
        <w:rPr>
          <w:rFonts w:hint="default" w:ascii="宋体" w:hAnsi="宋体" w:eastAsia="仿宋_GB2312" w:cs="Times New Roman"/>
          <w:smallCaps w:val="0"/>
          <w:color w:val="000000"/>
          <w:spacing w:val="0"/>
          <w:sz w:val="32"/>
          <w:szCs w:val="32"/>
          <w:shd w:val="clear" w:color="auto" w:fill="FFFFFF"/>
        </w:rPr>
        <w:t>接收安置特困供养人员的供养</w:t>
      </w:r>
      <w:r>
        <w:rPr>
          <w:rFonts w:hint="default" w:ascii="宋体" w:hAnsi="宋体" w:eastAsia="仿宋_GB2312" w:cs="Times New Roman"/>
          <w:smallCaps w:val="0"/>
          <w:color w:val="000000"/>
          <w:spacing w:val="0"/>
          <w:sz w:val="32"/>
          <w:szCs w:val="32"/>
          <w:shd w:val="clear" w:color="auto" w:fill="FFFFFF"/>
          <w:lang w:eastAsia="zh-CN"/>
        </w:rPr>
        <w:t>服务</w:t>
      </w:r>
      <w:r>
        <w:rPr>
          <w:rFonts w:hint="default" w:ascii="宋体" w:hAnsi="宋体" w:eastAsia="仿宋_GB2312" w:cs="Times New Roman"/>
          <w:smallCaps w:val="0"/>
          <w:color w:val="000000"/>
          <w:spacing w:val="0"/>
          <w:sz w:val="32"/>
          <w:szCs w:val="32"/>
          <w:shd w:val="clear" w:color="auto" w:fill="FFFFFF"/>
        </w:rPr>
        <w:t>机构</w:t>
      </w:r>
      <w:r>
        <w:rPr>
          <w:rFonts w:hint="eastAsia" w:ascii="宋体" w:hAnsi="宋体" w:cs="Times New Roman"/>
          <w:smallCaps w:val="0"/>
          <w:color w:val="000000"/>
          <w:spacing w:val="0"/>
          <w:sz w:val="32"/>
          <w:szCs w:val="32"/>
          <w:shd w:val="clear" w:color="auto" w:fill="FFFFFF"/>
          <w:lang w:eastAsia="zh-CN"/>
        </w:rPr>
        <w:t>，</w:t>
      </w:r>
      <w:r>
        <w:rPr>
          <w:rFonts w:hint="default" w:ascii="宋体" w:hAnsi="宋体" w:eastAsia="仿宋_GB2312" w:cs="Times New Roman"/>
          <w:smallCaps w:val="0"/>
          <w:color w:val="000000"/>
          <w:spacing w:val="0"/>
          <w:sz w:val="32"/>
          <w:szCs w:val="32"/>
          <w:shd w:val="clear" w:color="auto" w:fill="FFFFFF"/>
        </w:rPr>
        <w:t>支付特困供养人员生活、医疗</w:t>
      </w:r>
      <w:r>
        <w:rPr>
          <w:rFonts w:hint="eastAsia" w:ascii="宋体" w:hAnsi="宋体" w:cs="Times New Roman"/>
          <w:smallCaps w:val="0"/>
          <w:color w:val="000000"/>
          <w:spacing w:val="0"/>
          <w:sz w:val="32"/>
          <w:szCs w:val="32"/>
          <w:shd w:val="clear" w:color="auto" w:fill="FFFFFF"/>
          <w:lang w:val="en-US" w:eastAsia="zh-CN"/>
        </w:rPr>
        <w:t>和</w:t>
      </w:r>
      <w:r>
        <w:rPr>
          <w:rFonts w:hint="default" w:ascii="宋体" w:hAnsi="宋体" w:eastAsia="仿宋_GB2312" w:cs="Times New Roman"/>
          <w:smallCaps w:val="0"/>
          <w:color w:val="000000"/>
          <w:spacing w:val="0"/>
          <w:sz w:val="32"/>
          <w:szCs w:val="32"/>
          <w:shd w:val="clear" w:color="auto" w:fill="FFFFFF"/>
        </w:rPr>
        <w:t>照料等费用。</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b w:val="0"/>
          <w:i w:val="0"/>
          <w:caps w:val="0"/>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第二十</w:t>
      </w:r>
      <w:r>
        <w:rPr>
          <w:rFonts w:hint="default" w:ascii="宋体" w:hAnsi="宋体" w:eastAsia="黑体" w:cs="Times New Roman"/>
          <w:b w:val="0"/>
          <w:bCs w:val="0"/>
          <w:smallCaps w:val="0"/>
          <w:color w:val="000000"/>
          <w:spacing w:val="0"/>
          <w:sz w:val="32"/>
          <w:szCs w:val="32"/>
          <w:shd w:val="clear" w:color="auto" w:fill="FFFFFF"/>
          <w:lang w:val="en-US" w:eastAsia="zh-CN"/>
        </w:rPr>
        <w:t>六</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cs="Times New Roman"/>
          <w:smallCaps w:val="0"/>
          <w:color w:val="000000"/>
          <w:spacing w:val="0"/>
          <w:sz w:val="32"/>
          <w:szCs w:val="32"/>
          <w:shd w:val="clear" w:color="auto" w:fill="FFFFFF"/>
          <w:lang w:val="en-US" w:eastAsia="zh-CN"/>
        </w:rPr>
        <w:t xml:space="preserve"> </w:t>
      </w:r>
      <w:r>
        <w:rPr>
          <w:rFonts w:hint="eastAsia" w:ascii="宋体" w:hAnsi="宋体" w:cs="Times New Roman"/>
          <w:smallCaps w:val="0"/>
          <w:color w:val="000000"/>
          <w:spacing w:val="0"/>
          <w:sz w:val="32"/>
          <w:szCs w:val="32"/>
          <w:shd w:val="clear" w:color="auto" w:fill="FFFFFF"/>
          <w:lang w:val="en-US" w:eastAsia="zh-CN"/>
        </w:rPr>
        <w:t xml:space="preserve"> </w:t>
      </w:r>
      <w:r>
        <w:rPr>
          <w:rFonts w:hint="default" w:ascii="宋体" w:hAnsi="宋体" w:eastAsia="仿宋_GB2312" w:cs="Times New Roman"/>
          <w:b w:val="0"/>
          <w:i w:val="0"/>
          <w:caps w:val="0"/>
          <w:smallCaps w:val="0"/>
          <w:color w:val="000000"/>
          <w:spacing w:val="0"/>
          <w:sz w:val="32"/>
          <w:szCs w:val="32"/>
          <w:shd w:val="clear" w:color="auto" w:fill="FFFFFF"/>
        </w:rPr>
        <w:t>供养服务机构应当建立健全内部管理、安全管理和服务管理等制度，</w:t>
      </w:r>
      <w:r>
        <w:rPr>
          <w:rFonts w:hint="default" w:ascii="宋体" w:hAnsi="宋体" w:eastAsia="仿宋_GB2312" w:cs="Times New Roman"/>
          <w:b w:val="0"/>
          <w:i w:val="0"/>
          <w:caps w:val="0"/>
          <w:smallCaps w:val="0"/>
          <w:color w:val="000000"/>
          <w:spacing w:val="0"/>
          <w:sz w:val="32"/>
          <w:szCs w:val="32"/>
          <w:shd w:val="clear" w:color="auto" w:fill="FFFFFF"/>
          <w:lang w:val="en-US" w:eastAsia="zh-CN"/>
        </w:rPr>
        <w:t>做到</w:t>
      </w:r>
      <w:r>
        <w:rPr>
          <w:rFonts w:hint="default" w:ascii="宋体" w:hAnsi="宋体" w:eastAsia="仿宋_GB2312" w:cs="Times New Roman"/>
          <w:b w:val="0"/>
          <w:bCs w:val="0"/>
          <w:smallCaps w:val="0"/>
          <w:color w:val="000000"/>
          <w:spacing w:val="0"/>
          <w:sz w:val="32"/>
          <w:szCs w:val="32"/>
          <w:shd w:val="clear" w:color="auto" w:fill="FFFFFF"/>
          <w:lang w:val="en-US" w:eastAsia="zh-CN"/>
        </w:rPr>
        <w:t>分工明确，责任到人，</w:t>
      </w:r>
      <w:r>
        <w:rPr>
          <w:rFonts w:hint="default" w:ascii="宋体" w:hAnsi="宋体" w:eastAsia="仿宋_GB2312" w:cs="Times New Roman"/>
          <w:b w:val="0"/>
          <w:i w:val="0"/>
          <w:caps w:val="0"/>
          <w:smallCaps w:val="0"/>
          <w:color w:val="000000"/>
          <w:spacing w:val="0"/>
          <w:sz w:val="32"/>
          <w:szCs w:val="32"/>
          <w:shd w:val="clear" w:color="auto" w:fill="FFFFFF"/>
        </w:rPr>
        <w:t>为特困</w:t>
      </w:r>
      <w:r>
        <w:rPr>
          <w:rFonts w:hint="default" w:ascii="宋体" w:hAnsi="宋体" w:eastAsia="仿宋_GB2312" w:cs="Times New Roman"/>
          <w:b w:val="0"/>
          <w:i w:val="0"/>
          <w:caps w:val="0"/>
          <w:smallCaps w:val="0"/>
          <w:color w:val="000000"/>
          <w:spacing w:val="0"/>
          <w:sz w:val="32"/>
          <w:szCs w:val="32"/>
          <w:shd w:val="clear" w:color="auto" w:fill="FFFFFF"/>
          <w:lang w:eastAsia="zh-CN"/>
        </w:rPr>
        <w:t>供养</w:t>
      </w:r>
      <w:r>
        <w:rPr>
          <w:rFonts w:hint="default" w:ascii="宋体" w:hAnsi="宋体" w:eastAsia="仿宋_GB2312" w:cs="Times New Roman"/>
          <w:b w:val="0"/>
          <w:i w:val="0"/>
          <w:caps w:val="0"/>
          <w:smallCaps w:val="0"/>
          <w:color w:val="000000"/>
          <w:spacing w:val="0"/>
          <w:sz w:val="32"/>
          <w:szCs w:val="32"/>
          <w:shd w:val="clear" w:color="auto" w:fill="FFFFFF"/>
        </w:rPr>
        <w:t>人员提供日常生活照料、送医治疗等基本救助供养服务。有条件的</w:t>
      </w:r>
      <w:r>
        <w:rPr>
          <w:rFonts w:hint="default" w:ascii="宋体" w:hAnsi="宋体" w:eastAsia="仿宋_GB2312" w:cs="Times New Roman"/>
          <w:b w:val="0"/>
          <w:i w:val="0"/>
          <w:caps w:val="0"/>
          <w:smallCaps w:val="0"/>
          <w:color w:val="000000"/>
          <w:spacing w:val="0"/>
          <w:sz w:val="32"/>
          <w:szCs w:val="32"/>
          <w:shd w:val="clear" w:color="auto" w:fill="FFFFFF"/>
          <w:lang w:eastAsia="zh-CN"/>
        </w:rPr>
        <w:t>，</w:t>
      </w:r>
      <w:r>
        <w:rPr>
          <w:rFonts w:hint="default" w:ascii="宋体" w:hAnsi="宋体" w:eastAsia="仿宋_GB2312" w:cs="Times New Roman"/>
          <w:b w:val="0"/>
          <w:i w:val="0"/>
          <w:caps w:val="0"/>
          <w:smallCaps w:val="0"/>
          <w:color w:val="000000"/>
          <w:spacing w:val="0"/>
          <w:sz w:val="32"/>
          <w:szCs w:val="32"/>
          <w:shd w:val="clear" w:color="auto" w:fill="FFFFFF"/>
        </w:rPr>
        <w:t>经卫生计生行政部门批准可设立医务室或者护理站。</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lang w:val="en-US" w:eastAsia="zh-CN"/>
        </w:rPr>
      </w:pPr>
      <w:r>
        <w:rPr>
          <w:rFonts w:hint="default" w:ascii="宋体" w:hAnsi="宋体" w:eastAsia="黑体" w:cs="Times New Roman"/>
          <w:b w:val="0"/>
          <w:bCs w:val="0"/>
          <w:smallCaps w:val="0"/>
          <w:color w:val="000000"/>
          <w:spacing w:val="0"/>
          <w:sz w:val="32"/>
          <w:szCs w:val="32"/>
          <w:shd w:val="clear" w:color="auto" w:fill="FFFFFF"/>
        </w:rPr>
        <w:t>第二十</w:t>
      </w:r>
      <w:r>
        <w:rPr>
          <w:rFonts w:hint="default" w:ascii="宋体" w:hAnsi="宋体" w:eastAsia="黑体" w:cs="Times New Roman"/>
          <w:b w:val="0"/>
          <w:bCs w:val="0"/>
          <w:smallCaps w:val="0"/>
          <w:color w:val="000000"/>
          <w:spacing w:val="0"/>
          <w:sz w:val="32"/>
          <w:szCs w:val="32"/>
          <w:shd w:val="clear" w:color="auto" w:fill="FFFFFF"/>
          <w:lang w:val="en-US" w:eastAsia="zh-CN"/>
        </w:rPr>
        <w:t>七</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smallCaps w:val="0"/>
          <w:color w:val="000000"/>
          <w:spacing w:val="0"/>
          <w:sz w:val="32"/>
          <w:szCs w:val="32"/>
          <w:shd w:val="clear" w:color="auto" w:fill="FFFFFF"/>
          <w:lang w:val="en-US" w:eastAsia="zh-CN"/>
        </w:rPr>
        <w:t xml:space="preserve"> </w:t>
      </w:r>
      <w:r>
        <w:rPr>
          <w:rFonts w:hint="eastAsia" w:ascii="宋体" w:hAnsi="宋体" w:cs="Times New Roman"/>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shd w:val="clear" w:color="auto" w:fill="FFFFFF"/>
        </w:rPr>
        <w:t>县级</w:t>
      </w:r>
      <w:r>
        <w:rPr>
          <w:rFonts w:hint="default" w:ascii="宋体" w:hAnsi="宋体" w:cs="Times New Roman"/>
          <w:smallCaps w:val="0"/>
          <w:color w:val="000000"/>
          <w:spacing w:val="0"/>
          <w:sz w:val="32"/>
          <w:szCs w:val="32"/>
          <w:shd w:val="clear" w:color="auto" w:fill="FFFFFF"/>
          <w:lang w:val="en-US" w:eastAsia="zh-CN"/>
        </w:rPr>
        <w:t>以上</w:t>
      </w:r>
      <w:r>
        <w:rPr>
          <w:rFonts w:hint="default" w:ascii="宋体" w:hAnsi="宋体" w:eastAsia="仿宋_GB2312" w:cs="Times New Roman"/>
          <w:smallCaps w:val="0"/>
          <w:color w:val="000000"/>
          <w:spacing w:val="0"/>
          <w:sz w:val="32"/>
          <w:szCs w:val="32"/>
          <w:shd w:val="clear" w:color="auto" w:fill="FFFFFF"/>
        </w:rPr>
        <w:t>人民政府可以</w:t>
      </w:r>
      <w:r>
        <w:rPr>
          <w:rFonts w:hint="default" w:ascii="宋体" w:hAnsi="宋体" w:eastAsia="仿宋_GB2312" w:cs="Times New Roman"/>
          <w:smallCaps w:val="0"/>
          <w:color w:val="000000"/>
          <w:spacing w:val="0"/>
          <w:sz w:val="32"/>
          <w:szCs w:val="32"/>
          <w:lang w:eastAsia="zh-CN"/>
        </w:rPr>
        <w:t>采取公建民营、民办公助等方式，支持供养服务机构建设</w:t>
      </w:r>
      <w:r>
        <w:rPr>
          <w:rFonts w:hint="default" w:ascii="宋体" w:hAnsi="宋体" w:cs="Times New Roman"/>
          <w:smallCaps w:val="0"/>
          <w:color w:val="000000"/>
          <w:spacing w:val="0"/>
          <w:sz w:val="32"/>
          <w:szCs w:val="32"/>
          <w:lang w:eastAsia="zh-CN"/>
        </w:rPr>
        <w:t>。</w:t>
      </w:r>
      <w:r>
        <w:rPr>
          <w:rFonts w:hint="default" w:ascii="宋体" w:hAnsi="宋体" w:eastAsia="仿宋_GB2312" w:cs="Times New Roman"/>
          <w:smallCaps w:val="0"/>
          <w:color w:val="000000"/>
          <w:spacing w:val="0"/>
          <w:sz w:val="32"/>
          <w:szCs w:val="32"/>
          <w:lang w:eastAsia="zh-CN"/>
        </w:rPr>
        <w:t>供养服务机构</w:t>
      </w:r>
      <w:r>
        <w:rPr>
          <w:rFonts w:hint="default" w:ascii="宋体" w:hAnsi="宋体" w:eastAsia="仿宋_GB2312" w:cs="Times New Roman"/>
          <w:smallCaps w:val="0"/>
          <w:color w:val="000000"/>
          <w:spacing w:val="0"/>
          <w:sz w:val="32"/>
          <w:szCs w:val="32"/>
          <w:lang w:val="en-US" w:eastAsia="zh-CN"/>
        </w:rPr>
        <w:t>的</w:t>
      </w:r>
      <w:r>
        <w:rPr>
          <w:rFonts w:hint="default" w:ascii="宋体" w:hAnsi="宋体" w:eastAsia="仿宋_GB2312" w:cs="Times New Roman"/>
          <w:smallCaps w:val="0"/>
          <w:color w:val="000000"/>
          <w:spacing w:val="0"/>
          <w:sz w:val="32"/>
          <w:szCs w:val="32"/>
          <w:lang w:eastAsia="zh-CN"/>
        </w:rPr>
        <w:t>建设</w:t>
      </w:r>
      <w:r>
        <w:rPr>
          <w:rFonts w:hint="default" w:ascii="宋体" w:hAnsi="宋体" w:eastAsia="仿宋_GB2312" w:cs="Times New Roman"/>
          <w:smallCaps w:val="0"/>
          <w:color w:val="000000"/>
          <w:spacing w:val="0"/>
          <w:sz w:val="32"/>
          <w:szCs w:val="32"/>
          <w:lang w:val="en-US" w:eastAsia="zh-CN"/>
        </w:rPr>
        <w:t>和服务应当符合国家有关标准和要求</w:t>
      </w:r>
      <w:r>
        <w:rPr>
          <w:rFonts w:hint="default" w:ascii="宋体" w:hAnsi="宋体" w:eastAsia="仿宋_GB2312" w:cs="Times New Roman"/>
          <w:smallCaps w:val="0"/>
          <w:color w:val="000000"/>
          <w:spacing w:val="0"/>
          <w:sz w:val="32"/>
          <w:szCs w:val="32"/>
          <w:lang w:eastAsia="zh-CN"/>
        </w:rPr>
        <w:t>。</w:t>
      </w:r>
    </w:p>
    <w:p>
      <w:pPr>
        <w:widowControl w:val="0"/>
        <w:wordWrap/>
        <w:spacing w:line="590" w:lineRule="exact"/>
        <w:ind w:firstLine="632" w:firstLineChars="200"/>
        <w:textAlignment w:val="auto"/>
        <w:outlineLvl w:val="9"/>
        <w:rPr>
          <w:rFonts w:hint="eastAsia" w:ascii="宋体" w:hAnsi="宋体" w:eastAsia="仿宋_GB2312" w:cs="仿宋_GB2312"/>
          <w:spacing w:val="0"/>
        </w:rPr>
      </w:pPr>
      <w:r>
        <w:rPr>
          <w:rFonts w:hint="default" w:ascii="宋体" w:hAnsi="宋体" w:eastAsia="仿宋_GB2312" w:cs="Times New Roman"/>
          <w:smallCaps w:val="0"/>
          <w:color w:val="000000"/>
          <w:spacing w:val="0"/>
          <w:sz w:val="32"/>
          <w:szCs w:val="32"/>
          <w:shd w:val="clear" w:color="auto" w:fill="auto"/>
        </w:rPr>
        <w:t>县级</w:t>
      </w:r>
      <w:r>
        <w:rPr>
          <w:rFonts w:hint="default" w:ascii="宋体" w:hAnsi="宋体" w:cs="Times New Roman"/>
          <w:smallCaps w:val="0"/>
          <w:color w:val="000000"/>
          <w:spacing w:val="0"/>
          <w:sz w:val="32"/>
          <w:szCs w:val="32"/>
          <w:shd w:val="clear" w:color="auto" w:fill="auto"/>
          <w:lang w:val="en-US" w:eastAsia="zh-CN"/>
        </w:rPr>
        <w:t>以上</w:t>
      </w:r>
      <w:r>
        <w:rPr>
          <w:rFonts w:hint="default" w:ascii="宋体" w:hAnsi="宋体" w:eastAsia="仿宋_GB2312" w:cs="Times New Roman"/>
          <w:smallCaps w:val="0"/>
          <w:color w:val="000000"/>
          <w:spacing w:val="0"/>
          <w:sz w:val="32"/>
          <w:szCs w:val="32"/>
          <w:shd w:val="clear" w:color="auto" w:fill="auto"/>
        </w:rPr>
        <w:t>人民政府</w:t>
      </w:r>
      <w:r>
        <w:rPr>
          <w:rFonts w:hint="default" w:ascii="宋体" w:hAnsi="宋体" w:eastAsia="仿宋_GB2312" w:cs="Times New Roman"/>
          <w:smallCaps w:val="0"/>
          <w:color w:val="000000"/>
          <w:spacing w:val="0"/>
          <w:sz w:val="32"/>
          <w:szCs w:val="32"/>
          <w:lang w:eastAsia="zh-CN"/>
        </w:rPr>
        <w:t>通过</w:t>
      </w:r>
      <w:r>
        <w:rPr>
          <w:rFonts w:hint="default" w:ascii="宋体" w:hAnsi="宋体" w:eastAsia="仿宋_GB2312" w:cs="Times New Roman"/>
          <w:smallCaps w:val="0"/>
          <w:color w:val="000000"/>
          <w:spacing w:val="0"/>
          <w:sz w:val="32"/>
          <w:szCs w:val="32"/>
          <w:shd w:val="clear" w:color="auto" w:fill="FFFFFF"/>
        </w:rPr>
        <w:t>财政补贴、税收优惠</w:t>
      </w:r>
      <w:r>
        <w:rPr>
          <w:rFonts w:hint="default" w:ascii="宋体" w:hAnsi="宋体" w:eastAsia="仿宋_GB2312" w:cs="Times New Roman"/>
          <w:smallCaps w:val="0"/>
          <w:color w:val="000000"/>
          <w:spacing w:val="0"/>
          <w:sz w:val="32"/>
          <w:szCs w:val="32"/>
          <w:shd w:val="clear" w:color="auto" w:fill="FFFFFF"/>
          <w:lang w:eastAsia="zh-CN"/>
        </w:rPr>
        <w:t>、费用</w:t>
      </w:r>
      <w:r>
        <w:rPr>
          <w:rFonts w:hint="default" w:ascii="宋体" w:hAnsi="宋体" w:eastAsia="仿宋_GB2312" w:cs="Times New Roman"/>
          <w:smallCaps w:val="0"/>
          <w:color w:val="000000"/>
          <w:spacing w:val="0"/>
          <w:sz w:val="32"/>
          <w:szCs w:val="32"/>
          <w:shd w:val="clear" w:color="auto" w:fill="FFFFFF"/>
        </w:rPr>
        <w:t>减免等</w:t>
      </w:r>
      <w:r>
        <w:rPr>
          <w:rFonts w:hint="default" w:ascii="宋体" w:hAnsi="宋体" w:eastAsia="仿宋_GB2312" w:cs="Times New Roman"/>
          <w:i w:val="0"/>
          <w:iCs w:val="0"/>
          <w:smallCaps w:val="0"/>
          <w:color w:val="000000"/>
          <w:spacing w:val="0"/>
          <w:sz w:val="32"/>
          <w:szCs w:val="32"/>
          <w:u w:val="none"/>
          <w:shd w:val="clear" w:color="auto" w:fill="FFFFFF"/>
          <w:lang w:eastAsia="zh-CN"/>
        </w:rPr>
        <w:t>形式</w:t>
      </w:r>
      <w:r>
        <w:rPr>
          <w:rFonts w:hint="default" w:ascii="宋体" w:hAnsi="宋体" w:eastAsia="仿宋_GB2312" w:cs="Times New Roman"/>
          <w:smallCaps w:val="0"/>
          <w:color w:val="000000"/>
          <w:spacing w:val="0"/>
          <w:sz w:val="32"/>
          <w:szCs w:val="32"/>
          <w:shd w:val="clear" w:color="auto" w:fill="auto"/>
        </w:rPr>
        <w:t>，</w:t>
      </w:r>
      <w:r>
        <w:rPr>
          <w:rFonts w:hint="default" w:ascii="宋体" w:hAnsi="宋体" w:eastAsia="仿宋_GB2312" w:cs="Times New Roman"/>
          <w:color w:val="000000"/>
          <w:spacing w:val="0"/>
          <w:sz w:val="32"/>
          <w:szCs w:val="32"/>
          <w:shd w:val="clear" w:color="auto" w:fill="auto"/>
          <w:lang w:val="en-US" w:eastAsia="zh-CN"/>
        </w:rPr>
        <w:t>引导、激励公益慈善组织、社会工作服务机构和社会力量举办的养老、医疗等服务机构，为特困人员提供专业化、个性化服务</w:t>
      </w:r>
      <w:r>
        <w:rPr>
          <w:rFonts w:hint="eastAsia" w:ascii="宋体" w:hAnsi="宋体" w:eastAsia="仿宋_GB2312" w:cs="仿宋_GB2312"/>
          <w:spacing w:val="0"/>
        </w:rPr>
        <w:t>。</w:t>
      </w:r>
    </w:p>
    <w:p>
      <w:pPr>
        <w:widowControl w:val="0"/>
        <w:wordWrap/>
        <w:spacing w:line="590" w:lineRule="exact"/>
        <w:ind w:firstLine="632" w:firstLineChars="200"/>
        <w:textAlignment w:val="auto"/>
        <w:outlineLvl w:val="9"/>
        <w:rPr>
          <w:rFonts w:hint="eastAsia" w:ascii="宋体" w:hAnsi="宋体" w:eastAsia="仿宋_GB2312" w:cs="仿宋_GB2312"/>
          <w:spacing w:val="0"/>
          <w:lang w:val="en-US" w:eastAsia="zh-CN"/>
        </w:rPr>
      </w:pPr>
    </w:p>
    <w:p>
      <w:pPr>
        <w:widowControl w:val="0"/>
        <w:numPr>
          <w:numId w:val="0"/>
        </w:numPr>
        <w:wordWrap/>
        <w:spacing w:line="590" w:lineRule="exact"/>
        <w:jc w:val="center"/>
        <w:textAlignment w:val="auto"/>
        <w:outlineLvl w:val="9"/>
        <w:rPr>
          <w:rFonts w:hint="eastAsia" w:ascii="宋体" w:hAnsi="宋体" w:eastAsia="黑体" w:cs="黑体"/>
          <w:spacing w:val="0"/>
        </w:rPr>
      </w:pPr>
      <w:r>
        <w:rPr>
          <w:rFonts w:hint="eastAsia" w:ascii="宋体" w:hAnsi="宋体" w:eastAsia="黑体" w:cs="黑体"/>
          <w:spacing w:val="0"/>
          <w:lang w:eastAsia="zh-CN"/>
        </w:rPr>
        <w:t>第四章</w:t>
      </w:r>
      <w:r>
        <w:rPr>
          <w:rFonts w:hint="eastAsia" w:ascii="宋体" w:hAnsi="宋体" w:eastAsia="黑体" w:cs="黑体"/>
          <w:spacing w:val="0"/>
          <w:lang w:val="en-US" w:eastAsia="zh-CN"/>
        </w:rPr>
        <w:t xml:space="preserve">  </w:t>
      </w:r>
      <w:r>
        <w:rPr>
          <w:rFonts w:hint="eastAsia" w:ascii="宋体" w:hAnsi="宋体" w:eastAsia="黑体" w:cs="黑体"/>
          <w:spacing w:val="0"/>
        </w:rPr>
        <w:t>受灾人员救助</w:t>
      </w:r>
    </w:p>
    <w:p>
      <w:pPr>
        <w:widowControl w:val="0"/>
        <w:wordWrap/>
        <w:spacing w:line="590" w:lineRule="exact"/>
        <w:textAlignment w:val="auto"/>
        <w:outlineLvl w:val="9"/>
        <w:rPr>
          <w:rFonts w:hint="eastAsia" w:ascii="宋体" w:hAnsi="宋体" w:eastAsia="仿宋_GB2312" w:cs="仿宋_GB2312"/>
          <w:spacing w:val="0"/>
        </w:rPr>
      </w:pP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二十八</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cs="Times New Roman"/>
          <w:b/>
          <w:bCs/>
          <w:smallCaps w:val="0"/>
          <w:color w:val="000000"/>
          <w:spacing w:val="0"/>
          <w:sz w:val="32"/>
          <w:szCs w:val="32"/>
          <w:shd w:val="clear" w:color="auto" w:fill="FFFFFF"/>
          <w:lang w:val="en-US" w:eastAsia="zh-CN"/>
        </w:rPr>
        <w:t xml:space="preserve"> </w:t>
      </w:r>
      <w:r>
        <w:rPr>
          <w:rFonts w:hint="eastAsia" w:ascii="宋体" w:hAnsi="宋体" w:cs="Times New Roman"/>
          <w:b/>
          <w:bCs/>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shd w:val="clear" w:color="auto" w:fill="FFFFFF"/>
        </w:rPr>
        <w:t>县级以上人民政府</w:t>
      </w:r>
      <w:r>
        <w:rPr>
          <w:rFonts w:hint="default" w:ascii="宋体" w:hAnsi="宋体" w:eastAsia="仿宋_GB2312" w:cs="Times New Roman"/>
          <w:smallCaps w:val="0"/>
          <w:color w:val="000000"/>
          <w:spacing w:val="0"/>
          <w:sz w:val="32"/>
          <w:szCs w:val="32"/>
          <w:shd w:val="clear" w:color="auto" w:fill="FFFFFF"/>
          <w:lang w:eastAsia="zh-CN"/>
        </w:rPr>
        <w:t>应当</w:t>
      </w:r>
      <w:r>
        <w:rPr>
          <w:rFonts w:hint="default" w:ascii="宋体" w:hAnsi="宋体" w:eastAsia="仿宋_GB2312" w:cs="Times New Roman"/>
          <w:smallCaps w:val="0"/>
          <w:color w:val="000000"/>
          <w:spacing w:val="0"/>
          <w:sz w:val="32"/>
          <w:szCs w:val="32"/>
          <w:shd w:val="clear" w:color="auto" w:fill="FFFFFF"/>
        </w:rPr>
        <w:t>建立</w:t>
      </w:r>
      <w:r>
        <w:rPr>
          <w:rFonts w:hint="default" w:ascii="宋体" w:hAnsi="宋体" w:eastAsia="仿宋_GB2312" w:cs="Times New Roman"/>
          <w:smallCaps w:val="0"/>
          <w:color w:val="000000"/>
          <w:spacing w:val="0"/>
          <w:sz w:val="32"/>
          <w:szCs w:val="32"/>
          <w:shd w:val="clear" w:color="auto" w:fill="FFFFFF"/>
          <w:lang w:eastAsia="zh-CN"/>
        </w:rPr>
        <w:t>健全</w:t>
      </w:r>
      <w:r>
        <w:rPr>
          <w:rFonts w:hint="default" w:ascii="宋体" w:hAnsi="宋体" w:eastAsia="仿宋_GB2312" w:cs="Times New Roman"/>
          <w:smallCaps w:val="0"/>
          <w:color w:val="000000"/>
          <w:spacing w:val="0"/>
          <w:sz w:val="32"/>
          <w:szCs w:val="32"/>
          <w:shd w:val="clear" w:color="auto" w:fill="FFFFFF"/>
        </w:rPr>
        <w:t>自然灾害救助制度，对遭受自然灾害</w:t>
      </w:r>
      <w:r>
        <w:rPr>
          <w:rFonts w:hint="default" w:ascii="宋体" w:hAnsi="宋体" w:eastAsia="仿宋_GB2312" w:cs="Times New Roman"/>
          <w:smallCaps w:val="0"/>
          <w:color w:val="000000"/>
          <w:spacing w:val="0"/>
          <w:sz w:val="32"/>
          <w:szCs w:val="32"/>
          <w:shd w:val="clear" w:color="auto" w:fill="FFFFFF"/>
          <w:lang w:eastAsia="zh-CN"/>
        </w:rPr>
        <w:t>严重</w:t>
      </w:r>
      <w:r>
        <w:rPr>
          <w:rFonts w:hint="default" w:ascii="宋体" w:hAnsi="宋体" w:eastAsia="仿宋_GB2312" w:cs="Times New Roman"/>
          <w:smallCaps w:val="0"/>
          <w:color w:val="000000"/>
          <w:spacing w:val="0"/>
          <w:sz w:val="32"/>
          <w:szCs w:val="32"/>
          <w:shd w:val="clear" w:color="auto" w:fill="FFFFFF"/>
        </w:rPr>
        <w:t>影响的</w:t>
      </w:r>
      <w:r>
        <w:rPr>
          <w:rFonts w:hint="default" w:ascii="宋体" w:hAnsi="宋体" w:eastAsia="仿宋_GB2312" w:cs="Times New Roman"/>
          <w:smallCaps w:val="0"/>
          <w:color w:val="000000"/>
          <w:spacing w:val="0"/>
          <w:sz w:val="32"/>
          <w:szCs w:val="32"/>
          <w:shd w:val="clear" w:color="auto" w:fill="FFFFFF"/>
          <w:lang w:eastAsia="zh-CN"/>
        </w:rPr>
        <w:t>人员</w:t>
      </w:r>
      <w:r>
        <w:rPr>
          <w:rFonts w:hint="default" w:ascii="宋体" w:hAnsi="宋体" w:eastAsia="仿宋_GB2312" w:cs="Times New Roman"/>
          <w:smallCaps w:val="0"/>
          <w:color w:val="000000"/>
          <w:spacing w:val="0"/>
          <w:sz w:val="32"/>
          <w:szCs w:val="32"/>
          <w:shd w:val="clear" w:color="auto" w:fill="FFFFFF"/>
        </w:rPr>
        <w:t>提供基本生活救助</w:t>
      </w:r>
      <w:r>
        <w:rPr>
          <w:rFonts w:hint="eastAsia" w:ascii="宋体" w:hAnsi="宋体" w:cs="Times New Roman"/>
          <w:smallCaps w:val="0"/>
          <w:color w:val="000000"/>
          <w:spacing w:val="0"/>
          <w:sz w:val="32"/>
          <w:szCs w:val="32"/>
          <w:shd w:val="clear" w:color="auto" w:fill="FFFFFF"/>
          <w:lang w:eastAsia="zh-CN"/>
        </w:rPr>
        <w:t>，</w:t>
      </w:r>
      <w:r>
        <w:rPr>
          <w:rFonts w:hint="default" w:ascii="宋体" w:hAnsi="宋体" w:eastAsia="仿宋_GB2312" w:cs="Times New Roman"/>
          <w:color w:val="000000"/>
          <w:spacing w:val="0"/>
          <w:sz w:val="32"/>
          <w:szCs w:val="32"/>
        </w:rPr>
        <w:t>鼓励并组织受灾</w:t>
      </w:r>
      <w:r>
        <w:rPr>
          <w:rFonts w:hint="eastAsia" w:ascii="宋体" w:hAnsi="宋体" w:cs="Times New Roman"/>
          <w:color w:val="000000"/>
          <w:spacing w:val="0"/>
          <w:sz w:val="32"/>
          <w:szCs w:val="32"/>
          <w:lang w:val="en-US" w:eastAsia="zh-CN"/>
        </w:rPr>
        <w:t>人员</w:t>
      </w:r>
      <w:r>
        <w:rPr>
          <w:rFonts w:hint="default" w:ascii="宋体" w:hAnsi="宋体" w:eastAsia="仿宋_GB2312" w:cs="Times New Roman"/>
          <w:color w:val="000000"/>
          <w:spacing w:val="0"/>
          <w:sz w:val="32"/>
          <w:szCs w:val="32"/>
        </w:rPr>
        <w:t>自救互救</w:t>
      </w:r>
      <w:r>
        <w:rPr>
          <w:rFonts w:hint="default" w:ascii="宋体" w:hAnsi="宋体" w:cs="Times New Roman"/>
          <w:color w:val="000000"/>
          <w:spacing w:val="0"/>
          <w:sz w:val="32"/>
          <w:szCs w:val="32"/>
          <w:lang w:val="en-US" w:eastAsia="zh-CN"/>
        </w:rPr>
        <w:t>和</w:t>
      </w:r>
      <w:r>
        <w:rPr>
          <w:rFonts w:hint="default" w:ascii="宋体" w:hAnsi="宋体" w:eastAsia="仿宋_GB2312" w:cs="Times New Roman"/>
          <w:color w:val="000000"/>
          <w:spacing w:val="0"/>
          <w:sz w:val="32"/>
          <w:szCs w:val="32"/>
        </w:rPr>
        <w:t>恢复重建</w:t>
      </w:r>
      <w:r>
        <w:rPr>
          <w:rFonts w:hint="default" w:ascii="宋体" w:hAnsi="宋体" w:eastAsia="仿宋_GB2312" w:cs="Times New Roman"/>
          <w:smallCaps w:val="0"/>
          <w:color w:val="000000"/>
          <w:spacing w:val="0"/>
          <w:sz w:val="32"/>
          <w:szCs w:val="32"/>
          <w:shd w:val="clear" w:color="auto" w:fill="FFFFFF"/>
        </w:rPr>
        <w:t>。</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lang w:eastAsia="zh-CN"/>
        </w:rPr>
      </w:pPr>
      <w:r>
        <w:rPr>
          <w:rFonts w:hint="default" w:ascii="宋体" w:hAnsi="宋体" w:eastAsia="仿宋_GB2312" w:cs="Times New Roman"/>
          <w:smallCaps w:val="0"/>
          <w:color w:val="000000"/>
          <w:spacing w:val="0"/>
          <w:sz w:val="32"/>
          <w:szCs w:val="32"/>
          <w:shd w:val="clear" w:color="auto" w:fill="FFFFFF"/>
        </w:rPr>
        <w:t>自然灾害救助实行属地管理，分级负责</w:t>
      </w:r>
      <w:r>
        <w:rPr>
          <w:rFonts w:hint="default" w:ascii="宋体" w:hAnsi="宋体" w:eastAsia="仿宋_GB2312" w:cs="Times New Roman"/>
          <w:smallCaps w:val="0"/>
          <w:color w:val="000000"/>
          <w:spacing w:val="0"/>
          <w:sz w:val="32"/>
          <w:szCs w:val="32"/>
          <w:shd w:val="clear" w:color="auto" w:fill="FFFFFF"/>
          <w:lang w:eastAsia="zh-CN"/>
        </w:rPr>
        <w:t>。</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二十九条</w:t>
      </w:r>
      <w:r>
        <w:rPr>
          <w:rFonts w:hint="eastAsia" w:ascii="宋体" w:hAnsi="宋体" w:cs="Times New Roman"/>
          <w:smallCaps w:val="0"/>
          <w:color w:val="000000"/>
          <w:spacing w:val="0"/>
          <w:sz w:val="32"/>
          <w:szCs w:val="32"/>
          <w:lang w:val="en-US" w:eastAsia="zh-CN"/>
        </w:rPr>
        <w:t xml:space="preserve">  </w:t>
      </w:r>
      <w:r>
        <w:rPr>
          <w:rFonts w:hint="default" w:ascii="宋体" w:hAnsi="宋体" w:eastAsia="仿宋_GB2312" w:cs="Times New Roman"/>
          <w:smallCaps w:val="0"/>
          <w:color w:val="000000"/>
          <w:spacing w:val="0"/>
          <w:sz w:val="32"/>
          <w:szCs w:val="32"/>
          <w:shd w:val="clear" w:color="auto" w:fill="FFFFFF"/>
        </w:rPr>
        <w:t>自然灾害多发易发且交通不便</w:t>
      </w:r>
      <w:r>
        <w:rPr>
          <w:rFonts w:hint="eastAsia" w:ascii="宋体" w:hAnsi="宋体" w:cs="Times New Roman"/>
          <w:smallCaps w:val="0"/>
          <w:color w:val="000000"/>
          <w:spacing w:val="0"/>
          <w:sz w:val="32"/>
          <w:szCs w:val="32"/>
          <w:shd w:val="clear" w:color="auto" w:fill="FFFFFF"/>
          <w:lang w:val="en-US" w:eastAsia="zh-CN"/>
        </w:rPr>
        <w:t>地区</w:t>
      </w:r>
      <w:r>
        <w:rPr>
          <w:rFonts w:hint="default" w:ascii="宋体" w:hAnsi="宋体" w:eastAsia="仿宋_GB2312" w:cs="Times New Roman"/>
          <w:smallCaps w:val="0"/>
          <w:color w:val="000000"/>
          <w:spacing w:val="0"/>
          <w:sz w:val="32"/>
          <w:szCs w:val="32"/>
          <w:shd w:val="clear" w:color="auto" w:fill="FFFFFF"/>
        </w:rPr>
        <w:t>的</w:t>
      </w:r>
      <w:r>
        <w:rPr>
          <w:rFonts w:hint="default" w:ascii="宋体" w:hAnsi="宋体" w:eastAsia="仿宋_GB2312" w:cs="Times New Roman"/>
          <w:smallCaps w:val="0"/>
          <w:color w:val="000000"/>
          <w:spacing w:val="0"/>
          <w:sz w:val="32"/>
          <w:szCs w:val="32"/>
          <w:shd w:val="clear" w:color="auto" w:fill="FFFFFF"/>
          <w:lang w:eastAsia="zh-CN"/>
        </w:rPr>
        <w:t>乡镇人民政府、街道办事处</w:t>
      </w:r>
      <w:r>
        <w:rPr>
          <w:rFonts w:hint="default" w:ascii="宋体" w:hAnsi="宋体" w:eastAsia="仿宋_GB2312" w:cs="Times New Roman"/>
          <w:smallCaps w:val="0"/>
          <w:color w:val="000000"/>
          <w:spacing w:val="0"/>
          <w:sz w:val="32"/>
          <w:szCs w:val="32"/>
          <w:shd w:val="clear" w:color="auto" w:fill="FFFFFF"/>
        </w:rPr>
        <w:t>可以根据当地实际情况</w:t>
      </w:r>
      <w:r>
        <w:rPr>
          <w:rFonts w:hint="default" w:ascii="宋体" w:hAnsi="宋体" w:eastAsia="仿宋_GB2312" w:cs="Times New Roman"/>
          <w:smallCaps w:val="0"/>
          <w:color w:val="000000"/>
          <w:spacing w:val="0"/>
          <w:sz w:val="32"/>
          <w:szCs w:val="32"/>
          <w:shd w:val="clear" w:color="auto" w:fill="FFFFFF"/>
          <w:lang w:eastAsia="zh-CN"/>
        </w:rPr>
        <w:t>，</w:t>
      </w:r>
      <w:r>
        <w:rPr>
          <w:rFonts w:hint="default" w:ascii="宋体" w:hAnsi="宋体" w:eastAsia="仿宋_GB2312" w:cs="Times New Roman"/>
          <w:smallCaps w:val="0"/>
          <w:color w:val="000000"/>
          <w:spacing w:val="0"/>
          <w:sz w:val="32"/>
          <w:szCs w:val="32"/>
          <w:shd w:val="clear" w:color="auto" w:fill="FFFFFF"/>
        </w:rPr>
        <w:t>设立自然灾害救助物资储备点</w:t>
      </w:r>
      <w:r>
        <w:rPr>
          <w:rFonts w:hint="default" w:ascii="宋体" w:hAnsi="宋体" w:eastAsia="仿宋_GB2312" w:cs="Times New Roman"/>
          <w:smallCaps w:val="0"/>
          <w:color w:val="000000"/>
          <w:spacing w:val="0"/>
          <w:sz w:val="32"/>
          <w:szCs w:val="32"/>
          <w:shd w:val="clear" w:color="auto" w:fill="FFFFFF"/>
          <w:lang w:eastAsia="zh-CN"/>
        </w:rPr>
        <w:t>。</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黑体" w:cs="Times New Roman"/>
          <w:smallCaps w:val="0"/>
          <w:color w:val="000000"/>
          <w:spacing w:val="0"/>
          <w:sz w:val="32"/>
          <w:szCs w:val="32"/>
          <w:shd w:val="clear" w:color="auto" w:fill="FFFFFF"/>
        </w:rPr>
      </w:pPr>
      <w:r>
        <w:rPr>
          <w:rFonts w:hint="default" w:ascii="宋体" w:hAnsi="宋体" w:eastAsia="黑体" w:cs="Times New Roman"/>
          <w:smallCaps w:val="0"/>
          <w:color w:val="000000"/>
          <w:spacing w:val="0"/>
          <w:sz w:val="32"/>
          <w:szCs w:val="32"/>
          <w:u w:val="none" w:color="auto"/>
          <w:lang w:eastAsia="zh-CN"/>
        </w:rPr>
        <w:t>第</w:t>
      </w:r>
      <w:r>
        <w:rPr>
          <w:rFonts w:hint="default" w:ascii="宋体" w:hAnsi="宋体" w:eastAsia="黑体" w:cs="Times New Roman"/>
          <w:smallCaps w:val="0"/>
          <w:color w:val="000000"/>
          <w:spacing w:val="0"/>
          <w:sz w:val="32"/>
          <w:szCs w:val="32"/>
          <w:u w:val="none" w:color="auto"/>
          <w:lang w:val="en-US" w:eastAsia="zh-CN"/>
        </w:rPr>
        <w:t>三十</w:t>
      </w:r>
      <w:r>
        <w:rPr>
          <w:rFonts w:hint="default" w:ascii="宋体" w:hAnsi="宋体" w:eastAsia="黑体" w:cs="Times New Roman"/>
          <w:smallCaps w:val="0"/>
          <w:color w:val="000000"/>
          <w:spacing w:val="0"/>
          <w:sz w:val="32"/>
          <w:szCs w:val="32"/>
          <w:u w:val="none" w:color="auto"/>
          <w:lang w:eastAsia="zh-CN"/>
        </w:rPr>
        <w:t>条</w:t>
      </w:r>
      <w:r>
        <w:rPr>
          <w:rFonts w:hint="eastAsia" w:ascii="宋体" w:hAnsi="宋体" w:eastAsia="黑体" w:cs="Times New Roman"/>
          <w:b w:val="0"/>
          <w:bCs w:val="0"/>
          <w:smallCaps w:val="0"/>
          <w:color w:val="000000"/>
          <w:spacing w:val="0"/>
          <w:sz w:val="32"/>
          <w:szCs w:val="32"/>
          <w:u w:val="none" w:color="auto"/>
          <w:shd w:val="clear" w:color="auto" w:fill="FFFFFF"/>
          <w:lang w:val="en-US" w:eastAsia="zh-CN"/>
        </w:rPr>
        <w:t xml:space="preserve">  </w:t>
      </w:r>
      <w:r>
        <w:rPr>
          <w:rFonts w:hint="default" w:ascii="宋体" w:hAnsi="宋体" w:eastAsia="仿宋_GB2312" w:cs="Times New Roman"/>
          <w:smallCaps w:val="0"/>
          <w:color w:val="000000"/>
          <w:spacing w:val="0"/>
          <w:sz w:val="32"/>
          <w:szCs w:val="32"/>
          <w:shd w:val="clear" w:color="auto" w:fill="FFFFFF"/>
        </w:rPr>
        <w:t>自然灾害发生后，县级以上人民政府</w:t>
      </w:r>
      <w:r>
        <w:rPr>
          <w:rFonts w:hint="default" w:ascii="宋体" w:hAnsi="宋体" w:eastAsia="仿宋_GB2312" w:cs="Times New Roman"/>
          <w:smallCaps w:val="0"/>
          <w:color w:val="000000"/>
          <w:spacing w:val="0"/>
          <w:sz w:val="32"/>
          <w:szCs w:val="32"/>
          <w:shd w:val="clear" w:color="auto" w:fill="FFFFFF"/>
          <w:lang w:eastAsia="zh-CN"/>
        </w:rPr>
        <w:t>或者</w:t>
      </w:r>
      <w:r>
        <w:rPr>
          <w:rFonts w:hint="default" w:ascii="宋体" w:hAnsi="宋体" w:eastAsia="仿宋_GB2312" w:cs="Times New Roman"/>
          <w:smallCaps w:val="0"/>
          <w:color w:val="000000"/>
          <w:spacing w:val="0"/>
          <w:sz w:val="32"/>
          <w:szCs w:val="32"/>
          <w:shd w:val="clear" w:color="auto" w:fill="FFFFFF"/>
        </w:rPr>
        <w:t>自然灾害救助</w:t>
      </w:r>
      <w:r>
        <w:rPr>
          <w:rFonts w:hint="default" w:ascii="宋体" w:hAnsi="宋体" w:eastAsia="仿宋_GB2312" w:cs="Times New Roman"/>
          <w:smallCaps w:val="0"/>
          <w:color w:val="000000"/>
          <w:spacing w:val="0"/>
          <w:sz w:val="32"/>
          <w:szCs w:val="32"/>
          <w:shd w:val="clear" w:color="auto" w:fill="FFFFFF"/>
          <w:lang w:eastAsia="zh-CN"/>
        </w:rPr>
        <w:t>应</w:t>
      </w:r>
      <w:r>
        <w:rPr>
          <w:rFonts w:hint="default" w:ascii="宋体" w:hAnsi="宋体" w:eastAsia="仿宋_GB2312" w:cs="Times New Roman"/>
          <w:smallCaps w:val="0"/>
          <w:color w:val="000000"/>
          <w:spacing w:val="0"/>
          <w:sz w:val="32"/>
          <w:szCs w:val="32"/>
          <w:shd w:val="clear" w:color="auto" w:fill="FFFFFF"/>
        </w:rPr>
        <w:t>急综合协调机构</w:t>
      </w:r>
      <w:r>
        <w:rPr>
          <w:rFonts w:hint="default" w:ascii="宋体" w:hAnsi="宋体" w:eastAsia="仿宋_GB2312" w:cs="Times New Roman"/>
          <w:smallCaps w:val="0"/>
          <w:color w:val="000000"/>
          <w:spacing w:val="0"/>
          <w:sz w:val="32"/>
          <w:szCs w:val="32"/>
          <w:shd w:val="clear" w:color="auto" w:fill="FFFFFF"/>
          <w:lang w:eastAsia="zh-CN"/>
        </w:rPr>
        <w:t>应当</w:t>
      </w:r>
      <w:r>
        <w:rPr>
          <w:rFonts w:hint="default" w:ascii="宋体" w:hAnsi="宋体" w:eastAsia="仿宋_GB2312" w:cs="Times New Roman"/>
          <w:smallCaps w:val="0"/>
          <w:color w:val="000000"/>
          <w:spacing w:val="0"/>
          <w:sz w:val="32"/>
          <w:szCs w:val="32"/>
          <w:shd w:val="clear" w:color="auto" w:fill="FFFFFF"/>
        </w:rPr>
        <w:t>根据情况紧急疏散、转移、安置受灾人员，及时为受灾人员提供必要的食品、饮用水、衣被、</w:t>
      </w:r>
      <w:r>
        <w:rPr>
          <w:rFonts w:hint="default" w:ascii="宋体" w:hAnsi="宋体" w:eastAsia="仿宋_GB2312" w:cs="Times New Roman"/>
          <w:smallCaps w:val="0"/>
          <w:color w:val="000000"/>
          <w:spacing w:val="0"/>
          <w:sz w:val="32"/>
          <w:szCs w:val="32"/>
          <w:shd w:val="clear" w:color="auto" w:fill="FFFFFF"/>
          <w:lang w:eastAsia="zh-CN"/>
        </w:rPr>
        <w:t>用电、</w:t>
      </w:r>
      <w:r>
        <w:rPr>
          <w:rFonts w:hint="default" w:ascii="宋体" w:hAnsi="宋体" w:eastAsia="仿宋_GB2312" w:cs="Times New Roman"/>
          <w:smallCaps w:val="0"/>
          <w:color w:val="000000"/>
          <w:spacing w:val="0"/>
          <w:sz w:val="32"/>
          <w:szCs w:val="32"/>
          <w:shd w:val="clear" w:color="auto" w:fill="FFFFFF"/>
        </w:rPr>
        <w:t>临时住所、医疗防疫等</w:t>
      </w:r>
      <w:r>
        <w:rPr>
          <w:rFonts w:hint="default" w:ascii="宋体" w:hAnsi="宋体" w:eastAsia="仿宋_GB2312" w:cs="Times New Roman"/>
          <w:smallCaps w:val="0"/>
          <w:color w:val="000000"/>
          <w:spacing w:val="0"/>
          <w:sz w:val="32"/>
          <w:szCs w:val="32"/>
          <w:shd w:val="clear" w:color="auto" w:fill="FFFFFF"/>
          <w:lang w:eastAsia="zh-CN"/>
        </w:rPr>
        <w:t>应</w:t>
      </w:r>
      <w:r>
        <w:rPr>
          <w:rFonts w:hint="default" w:ascii="宋体" w:hAnsi="宋体" w:eastAsia="仿宋_GB2312" w:cs="Times New Roman"/>
          <w:smallCaps w:val="0"/>
          <w:color w:val="000000"/>
          <w:spacing w:val="0"/>
          <w:sz w:val="32"/>
          <w:szCs w:val="32"/>
          <w:shd w:val="clear" w:color="auto" w:fill="FFFFFF"/>
        </w:rPr>
        <w:t>急救助</w:t>
      </w:r>
      <w:r>
        <w:rPr>
          <w:rFonts w:hint="eastAsia" w:ascii="宋体" w:hAnsi="宋体" w:cs="Times New Roman"/>
          <w:smallCaps w:val="0"/>
          <w:color w:val="000000"/>
          <w:spacing w:val="0"/>
          <w:sz w:val="32"/>
          <w:szCs w:val="32"/>
          <w:shd w:val="clear" w:color="auto" w:fill="FFFFFF"/>
          <w:lang w:val="en-US" w:eastAsia="zh-CN"/>
        </w:rPr>
        <w:t>，</w:t>
      </w:r>
      <w:r>
        <w:rPr>
          <w:rFonts w:hint="default" w:ascii="宋体" w:hAnsi="宋体" w:eastAsia="仿宋_GB2312" w:cs="Times New Roman"/>
          <w:smallCaps w:val="0"/>
          <w:color w:val="000000"/>
          <w:spacing w:val="0"/>
          <w:sz w:val="32"/>
          <w:szCs w:val="32"/>
          <w:shd w:val="clear" w:color="auto" w:fill="FFFFFF"/>
          <w:lang w:val="en-US" w:eastAsia="zh-CN"/>
        </w:rPr>
        <w:t>抚慰受灾人员，处理遇难人员善后事宜</w:t>
      </w:r>
      <w:r>
        <w:rPr>
          <w:rFonts w:hint="default" w:ascii="宋体" w:hAnsi="宋体" w:eastAsia="仿宋_GB2312" w:cs="Times New Roman"/>
          <w:smallCaps w:val="0"/>
          <w:color w:val="000000"/>
          <w:spacing w:val="0"/>
          <w:sz w:val="32"/>
          <w:szCs w:val="32"/>
          <w:shd w:val="clear" w:color="auto" w:fill="FFFFFF"/>
        </w:rPr>
        <w:t>。</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b w:val="0"/>
          <w:i w:val="0"/>
          <w:caps w:val="0"/>
          <w:smallCaps w:val="0"/>
          <w:color w:val="000000"/>
          <w:spacing w:val="0"/>
          <w:sz w:val="32"/>
          <w:szCs w:val="32"/>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三十一</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cs="Times New Roman"/>
          <w:smallCaps w:val="0"/>
          <w:color w:val="000000"/>
          <w:spacing w:val="0"/>
          <w:sz w:val="32"/>
          <w:szCs w:val="32"/>
          <w:shd w:val="clear" w:color="auto" w:fill="FFFFFF"/>
          <w:lang w:val="en-US" w:eastAsia="zh-CN"/>
        </w:rPr>
        <w:t xml:space="preserve"> </w:t>
      </w:r>
      <w:r>
        <w:rPr>
          <w:rFonts w:hint="eastAsia" w:ascii="宋体" w:hAnsi="宋体" w:cs="Times New Roman"/>
          <w:smallCaps w:val="0"/>
          <w:color w:val="000000"/>
          <w:spacing w:val="0"/>
          <w:sz w:val="32"/>
          <w:szCs w:val="32"/>
          <w:shd w:val="clear" w:color="auto" w:fill="FFFFFF"/>
          <w:lang w:val="en-US" w:eastAsia="zh-CN"/>
        </w:rPr>
        <w:t xml:space="preserve"> </w:t>
      </w:r>
      <w:r>
        <w:rPr>
          <w:rFonts w:hint="default" w:ascii="宋体" w:hAnsi="宋体" w:eastAsia="仿宋_GB2312" w:cs="Times New Roman"/>
          <w:b w:val="0"/>
          <w:i w:val="0"/>
          <w:caps w:val="0"/>
          <w:smallCaps w:val="0"/>
          <w:color w:val="000000"/>
          <w:spacing w:val="0"/>
          <w:kern w:val="0"/>
          <w:sz w:val="32"/>
          <w:szCs w:val="32"/>
          <w:shd w:val="clear" w:color="auto" w:fill="FFFFFF"/>
          <w:lang w:val="en-US" w:eastAsia="zh-CN" w:bidi="ar-SA"/>
        </w:rPr>
        <w:t>自然灾害危险消除后，受灾地区人民政府应当统筹研究制订居民住房恢复重建规划和优惠政策，组织重建或者修缮因灾损毁的居民住房，对恢复重建确有困难的家庭予以重点帮扶。</w:t>
      </w:r>
    </w:p>
    <w:p>
      <w:pPr>
        <w:widowControl w:val="0"/>
        <w:shd w:val="clear" w:color="auto" w:fill="FFFFFF"/>
        <w:wordWrap/>
        <w:adjustRightInd w:val="0"/>
        <w:snapToGrid w:val="0"/>
        <w:spacing w:line="590" w:lineRule="exact"/>
        <w:ind w:left="0" w:leftChars="0" w:right="0"/>
        <w:jc w:val="both"/>
        <w:textAlignment w:val="auto"/>
        <w:outlineLvl w:val="9"/>
        <w:rPr>
          <w:rFonts w:hint="default" w:ascii="宋体" w:hAnsi="宋体" w:eastAsia="仿宋_GB2312" w:cs="Times New Roman"/>
          <w:b w:val="0"/>
          <w:i w:val="0"/>
          <w:caps w:val="0"/>
          <w:smallCaps w:val="0"/>
          <w:color w:val="000000"/>
          <w:spacing w:val="0"/>
          <w:sz w:val="32"/>
          <w:szCs w:val="32"/>
        </w:rPr>
      </w:pPr>
      <w:r>
        <w:rPr>
          <w:rFonts w:hint="default" w:ascii="宋体" w:hAnsi="宋体" w:eastAsia="仿宋_GB2312" w:cs="Times New Roman"/>
          <w:b w:val="0"/>
          <w:i w:val="0"/>
          <w:caps w:val="0"/>
          <w:smallCaps w:val="0"/>
          <w:color w:val="000000"/>
          <w:spacing w:val="0"/>
          <w:kern w:val="0"/>
          <w:sz w:val="32"/>
          <w:szCs w:val="32"/>
          <w:shd w:val="clear" w:color="auto" w:fill="FFFFFF"/>
          <w:lang w:val="en-US" w:eastAsia="zh-CN" w:bidi="ar-SA"/>
        </w:rPr>
        <w:t xml:space="preserve">    居民住房恢复重建应当因地制宜、经济实用，确保房屋建设质量符合防灾减灾要求。</w:t>
      </w:r>
    </w:p>
    <w:p>
      <w:pPr>
        <w:widowControl w:val="0"/>
        <w:shd w:val="clear" w:color="auto" w:fill="FFFFFF"/>
        <w:wordWrap/>
        <w:adjustRightInd w:val="0"/>
        <w:snapToGrid w:val="0"/>
        <w:spacing w:line="590" w:lineRule="exact"/>
        <w:ind w:left="0" w:leftChars="0" w:right="0"/>
        <w:jc w:val="both"/>
        <w:textAlignment w:val="auto"/>
        <w:outlineLvl w:val="9"/>
        <w:rPr>
          <w:rFonts w:hint="default" w:ascii="宋体" w:hAnsi="宋体" w:eastAsia="仿宋_GB2312" w:cs="Times New Roman"/>
          <w:b w:val="0"/>
          <w:i w:val="0"/>
          <w:caps w:val="0"/>
          <w:smallCaps w:val="0"/>
          <w:color w:val="000000"/>
          <w:spacing w:val="0"/>
          <w:sz w:val="32"/>
          <w:szCs w:val="32"/>
        </w:rPr>
      </w:pPr>
      <w:r>
        <w:rPr>
          <w:rFonts w:hint="default" w:ascii="宋体" w:hAnsi="宋体" w:eastAsia="仿宋_GB2312" w:cs="Times New Roman"/>
          <w:b w:val="0"/>
          <w:i w:val="0"/>
          <w:caps w:val="0"/>
          <w:smallCaps w:val="0"/>
          <w:color w:val="000000"/>
          <w:spacing w:val="0"/>
          <w:kern w:val="0"/>
          <w:sz w:val="32"/>
          <w:szCs w:val="32"/>
          <w:shd w:val="clear" w:color="auto" w:fill="FFFFFF"/>
          <w:lang w:val="en-US" w:eastAsia="zh-CN" w:bidi="ar-SA"/>
        </w:rPr>
        <w:t xml:space="preserve">    受灾地区人民政府民政等部门应当向经审核确认的居民住房恢复重建补助对象发放补助资金和物资，住房城乡建设等部门应当为受灾人员重建或者修缮因灾损毁的居民住房提供必要的技术支持。</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eastAsia="zh-CN"/>
        </w:rPr>
        <w:t>三十</w:t>
      </w:r>
      <w:r>
        <w:rPr>
          <w:rFonts w:hint="default" w:ascii="宋体" w:hAnsi="宋体" w:eastAsia="黑体" w:cs="Times New Roman"/>
          <w:b w:val="0"/>
          <w:bCs w:val="0"/>
          <w:smallCaps w:val="0"/>
          <w:color w:val="000000"/>
          <w:spacing w:val="0"/>
          <w:sz w:val="32"/>
          <w:szCs w:val="32"/>
          <w:shd w:val="clear" w:color="auto" w:fill="FFFFFF"/>
          <w:lang w:val="en-US" w:eastAsia="zh-CN"/>
        </w:rPr>
        <w:t>二</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smallCaps w:val="0"/>
          <w:color w:val="000000"/>
          <w:spacing w:val="0"/>
          <w:sz w:val="32"/>
          <w:szCs w:val="32"/>
          <w:shd w:val="clear" w:color="auto" w:fill="FFFFFF"/>
          <w:lang w:val="en-US" w:eastAsia="zh-CN"/>
        </w:rPr>
        <w:t xml:space="preserve"> </w:t>
      </w:r>
      <w:r>
        <w:rPr>
          <w:rFonts w:hint="default" w:ascii="宋体" w:hAnsi="宋体" w:cs="Times New Roman"/>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shd w:val="clear" w:color="auto" w:fill="FFFFFF"/>
        </w:rPr>
        <w:t>因灾遇难人员</w:t>
      </w:r>
      <w:r>
        <w:rPr>
          <w:rFonts w:hint="default" w:ascii="宋体" w:hAnsi="宋体" w:eastAsia="仿宋_GB2312" w:cs="Times New Roman"/>
          <w:smallCaps w:val="0"/>
          <w:color w:val="000000"/>
          <w:spacing w:val="0"/>
          <w:sz w:val="32"/>
          <w:szCs w:val="32"/>
          <w:shd w:val="clear" w:color="auto" w:fill="FFFFFF"/>
          <w:lang w:eastAsia="zh-CN"/>
        </w:rPr>
        <w:t>情况</w:t>
      </w:r>
      <w:r>
        <w:rPr>
          <w:rFonts w:hint="default" w:ascii="宋体" w:hAnsi="宋体" w:eastAsia="仿宋_GB2312" w:cs="Times New Roman"/>
          <w:smallCaps w:val="0"/>
          <w:color w:val="000000"/>
          <w:spacing w:val="0"/>
          <w:sz w:val="32"/>
          <w:szCs w:val="32"/>
          <w:shd w:val="clear" w:color="auto" w:fill="FFFFFF"/>
        </w:rPr>
        <w:t>由</w:t>
      </w:r>
      <w:r>
        <w:rPr>
          <w:rFonts w:hint="default" w:ascii="宋体" w:hAnsi="宋体" w:eastAsia="仿宋_GB2312" w:cs="Times New Roman"/>
          <w:smallCaps w:val="0"/>
          <w:color w:val="000000"/>
          <w:spacing w:val="0"/>
          <w:sz w:val="32"/>
          <w:szCs w:val="32"/>
          <w:lang w:val="en-US" w:eastAsia="zh-CN"/>
        </w:rPr>
        <w:t>各级人民政府</w:t>
      </w:r>
      <w:r>
        <w:rPr>
          <w:rFonts w:hint="default" w:ascii="宋体" w:hAnsi="宋体" w:eastAsia="仿宋_GB2312" w:cs="Times New Roman"/>
          <w:smallCaps w:val="0"/>
          <w:color w:val="000000"/>
          <w:spacing w:val="0"/>
          <w:sz w:val="32"/>
          <w:szCs w:val="32"/>
          <w:shd w:val="clear" w:color="auto" w:fill="FFFFFF"/>
        </w:rPr>
        <w:t>民政部门逐级统计、核定</w:t>
      </w:r>
      <w:r>
        <w:rPr>
          <w:rFonts w:hint="default" w:ascii="宋体" w:hAnsi="宋体" w:eastAsia="仿宋_GB2312" w:cs="Times New Roman"/>
          <w:smallCaps w:val="0"/>
          <w:color w:val="000000"/>
          <w:spacing w:val="0"/>
          <w:sz w:val="32"/>
          <w:szCs w:val="32"/>
          <w:shd w:val="clear" w:color="auto" w:fill="FFFFFF"/>
          <w:lang w:eastAsia="zh-CN"/>
        </w:rPr>
        <w:t>并</w:t>
      </w:r>
      <w:r>
        <w:rPr>
          <w:rFonts w:hint="default" w:ascii="宋体" w:hAnsi="宋体" w:eastAsia="仿宋_GB2312" w:cs="Times New Roman"/>
          <w:smallCaps w:val="0"/>
          <w:color w:val="000000"/>
          <w:spacing w:val="0"/>
          <w:sz w:val="32"/>
          <w:szCs w:val="32"/>
          <w:shd w:val="clear" w:color="auto" w:fill="FFFFFF"/>
        </w:rPr>
        <w:t>上报。</w:t>
      </w:r>
    </w:p>
    <w:p>
      <w:pPr>
        <w:widowControl w:val="0"/>
        <w:shd w:val="clear" w:color="auto" w:fill="FFFFFF"/>
        <w:wordWrap/>
        <w:adjustRightInd w:val="0"/>
        <w:snapToGrid w:val="0"/>
        <w:spacing w:line="590" w:lineRule="exact"/>
        <w:ind w:firstLine="632" w:firstLineChars="200"/>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因灾遇难人员的亲属按照有关规定凭因灾遇难人员亲属关系和本人身份</w:t>
      </w:r>
      <w:r>
        <w:rPr>
          <w:rFonts w:hint="default" w:ascii="宋体" w:hAnsi="宋体" w:cs="Times New Roman"/>
          <w:smallCaps w:val="0"/>
          <w:color w:val="000000"/>
          <w:spacing w:val="0"/>
          <w:sz w:val="32"/>
          <w:szCs w:val="32"/>
          <w:shd w:val="clear" w:color="auto" w:fill="FFFFFF"/>
          <w:lang w:val="en-US" w:eastAsia="zh-CN"/>
        </w:rPr>
        <w:t>证明</w:t>
      </w:r>
      <w:r>
        <w:rPr>
          <w:rFonts w:hint="default" w:ascii="宋体" w:hAnsi="宋体" w:eastAsia="仿宋_GB2312" w:cs="Times New Roman"/>
          <w:smallCaps w:val="0"/>
          <w:color w:val="000000"/>
          <w:spacing w:val="0"/>
          <w:sz w:val="32"/>
          <w:szCs w:val="32"/>
          <w:shd w:val="clear" w:color="auto" w:fill="FFFFFF"/>
        </w:rPr>
        <w:t>等相关材料，享受因灾遇难人员亲属抚慰金。</w:t>
      </w:r>
    </w:p>
    <w:p>
      <w:pPr>
        <w:widowControl w:val="0"/>
        <w:shd w:val="clear" w:color="auto" w:fill="FFFFFF"/>
        <w:wordWrap/>
        <w:adjustRightInd w:val="0"/>
        <w:snapToGrid w:val="0"/>
        <w:spacing w:line="590" w:lineRule="exact"/>
        <w:ind w:firstLine="632" w:firstLineChars="200"/>
        <w:textAlignment w:val="auto"/>
        <w:outlineLvl w:val="9"/>
        <w:rPr>
          <w:rFonts w:hint="eastAsia" w:ascii="宋体" w:hAnsi="宋体" w:eastAsia="仿宋_GB2312" w:cs="仿宋_GB2312"/>
          <w:spacing w:val="0"/>
        </w:rPr>
      </w:pPr>
    </w:p>
    <w:p>
      <w:pPr>
        <w:widowControl w:val="0"/>
        <w:shd w:val="clear" w:color="auto" w:fill="FFFFFF"/>
        <w:wordWrap/>
        <w:adjustRightInd w:val="0"/>
        <w:snapToGrid w:val="0"/>
        <w:spacing w:line="590" w:lineRule="exact"/>
        <w:ind w:left="0" w:leftChars="0" w:right="0" w:firstLine="0" w:firstLineChars="0"/>
        <w:jc w:val="center"/>
        <w:textAlignment w:val="auto"/>
        <w:outlineLvl w:val="9"/>
        <w:rPr>
          <w:rFonts w:hint="default" w:ascii="宋体" w:hAnsi="宋体" w:eastAsia="黑体" w:cs="Times New Roman"/>
          <w:smallCaps w:val="0"/>
          <w:color w:val="000000"/>
          <w:spacing w:val="0"/>
          <w:sz w:val="32"/>
          <w:szCs w:val="32"/>
          <w:shd w:val="clear" w:color="auto" w:fill="FFFFFF"/>
        </w:rPr>
      </w:pPr>
      <w:r>
        <w:rPr>
          <w:rFonts w:hint="default" w:ascii="宋体" w:hAnsi="宋体" w:eastAsia="黑体" w:cs="Times New Roman"/>
          <w:smallCaps w:val="0"/>
          <w:color w:val="000000"/>
          <w:spacing w:val="0"/>
          <w:sz w:val="32"/>
          <w:szCs w:val="32"/>
          <w:shd w:val="clear" w:color="auto" w:fill="FFFFFF"/>
        </w:rPr>
        <w:t>第五章  医疗救助</w:t>
      </w:r>
    </w:p>
    <w:p>
      <w:pPr>
        <w:widowControl w:val="0"/>
        <w:wordWrap/>
        <w:spacing w:line="590" w:lineRule="exact"/>
        <w:ind w:firstLine="632" w:firstLineChars="200"/>
        <w:textAlignment w:val="auto"/>
        <w:outlineLvl w:val="9"/>
        <w:rPr>
          <w:rFonts w:hint="eastAsia" w:ascii="宋体" w:hAnsi="宋体" w:eastAsia="仿宋_GB2312" w:cs="仿宋_GB2312"/>
          <w:spacing w:val="0"/>
        </w:rPr>
      </w:pP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第三十</w:t>
      </w:r>
      <w:r>
        <w:rPr>
          <w:rFonts w:hint="default" w:ascii="宋体" w:hAnsi="宋体" w:eastAsia="黑体" w:cs="Times New Roman"/>
          <w:b w:val="0"/>
          <w:bCs w:val="0"/>
          <w:smallCaps w:val="0"/>
          <w:color w:val="000000"/>
          <w:spacing w:val="0"/>
          <w:sz w:val="32"/>
          <w:szCs w:val="32"/>
          <w:shd w:val="clear" w:color="auto" w:fill="FFFFFF"/>
          <w:lang w:val="en-US" w:eastAsia="zh-CN"/>
        </w:rPr>
        <w:t>三</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smallCaps w:val="0"/>
          <w:color w:val="000000"/>
          <w:spacing w:val="0"/>
          <w:sz w:val="32"/>
          <w:szCs w:val="32"/>
          <w:lang w:val="en-US" w:eastAsia="zh-CN"/>
        </w:rPr>
        <w:t xml:space="preserve"> </w:t>
      </w:r>
      <w:r>
        <w:rPr>
          <w:rFonts w:hint="eastAsia" w:ascii="宋体" w:hAnsi="宋体" w:cs="Times New Roman"/>
          <w:smallCaps w:val="0"/>
          <w:color w:val="000000"/>
          <w:spacing w:val="0"/>
          <w:sz w:val="32"/>
          <w:szCs w:val="32"/>
          <w:lang w:val="en-US" w:eastAsia="zh-CN"/>
        </w:rPr>
        <w:t xml:space="preserve"> </w:t>
      </w:r>
      <w:r>
        <w:rPr>
          <w:rFonts w:hint="default" w:ascii="宋体" w:hAnsi="宋体" w:eastAsia="仿宋_GB2312" w:cs="Times New Roman"/>
          <w:smallCaps w:val="0"/>
          <w:color w:val="000000"/>
          <w:spacing w:val="0"/>
          <w:sz w:val="32"/>
          <w:szCs w:val="32"/>
          <w:shd w:val="clear" w:color="auto" w:fill="FFFFFF"/>
        </w:rPr>
        <w:t>下列人员</w:t>
      </w:r>
      <w:r>
        <w:rPr>
          <w:rFonts w:hint="default" w:ascii="宋体" w:hAnsi="宋体" w:eastAsia="仿宋_GB2312" w:cs="Times New Roman"/>
          <w:smallCaps w:val="0"/>
          <w:color w:val="000000"/>
          <w:spacing w:val="0"/>
          <w:sz w:val="32"/>
          <w:szCs w:val="32"/>
          <w:shd w:val="clear" w:color="auto" w:fill="FFFFFF"/>
          <w:lang w:eastAsia="zh-CN"/>
        </w:rPr>
        <w:t>可以</w:t>
      </w:r>
      <w:r>
        <w:rPr>
          <w:rFonts w:hint="default" w:ascii="宋体" w:hAnsi="宋体" w:cs="Times New Roman"/>
          <w:smallCaps w:val="0"/>
          <w:color w:val="000000"/>
          <w:spacing w:val="0"/>
          <w:sz w:val="32"/>
          <w:szCs w:val="32"/>
          <w:shd w:val="clear" w:color="auto" w:fill="FFFFFF"/>
          <w:lang w:val="en-US" w:eastAsia="zh-CN"/>
        </w:rPr>
        <w:t>按规定享受</w:t>
      </w:r>
      <w:r>
        <w:rPr>
          <w:rFonts w:hint="default" w:ascii="宋体" w:hAnsi="宋体" w:eastAsia="仿宋_GB2312" w:cs="Times New Roman"/>
          <w:smallCaps w:val="0"/>
          <w:color w:val="000000"/>
          <w:spacing w:val="0"/>
          <w:sz w:val="32"/>
          <w:szCs w:val="32"/>
          <w:shd w:val="clear" w:color="auto" w:fill="FFFFFF"/>
          <w:lang w:eastAsia="zh-CN"/>
        </w:rPr>
        <w:t>相关</w:t>
      </w:r>
      <w:r>
        <w:rPr>
          <w:rFonts w:hint="default" w:ascii="宋体" w:hAnsi="宋体" w:eastAsia="仿宋_GB2312" w:cs="Times New Roman"/>
          <w:smallCaps w:val="0"/>
          <w:color w:val="000000"/>
          <w:spacing w:val="0"/>
          <w:sz w:val="32"/>
          <w:szCs w:val="32"/>
          <w:shd w:val="clear" w:color="auto" w:fill="FFFFFF"/>
        </w:rPr>
        <w:t>医疗救助：</w:t>
      </w:r>
    </w:p>
    <w:p>
      <w:pPr>
        <w:widowControl w:val="0"/>
        <w:numPr>
          <w:numId w:val="0"/>
        </w:numPr>
        <w:wordWrap/>
        <w:adjustRightInd w:val="0"/>
        <w:snapToGrid w:val="0"/>
        <w:spacing w:line="590" w:lineRule="exact"/>
        <w:ind w:left="0" w:leftChars="0" w:right="0" w:firstLine="632" w:firstLineChars="200"/>
        <w:jc w:val="both"/>
        <w:textAlignment w:val="auto"/>
        <w:outlineLvl w:val="9"/>
        <w:rPr>
          <w:rFonts w:hint="default" w:ascii="宋体" w:hAnsi="宋体" w:eastAsia="黑体" w:cs="Times New Roman"/>
          <w:i w:val="0"/>
          <w:iCs w:val="0"/>
          <w:smallCaps w:val="0"/>
          <w:color w:val="000000"/>
          <w:spacing w:val="0"/>
          <w:sz w:val="32"/>
          <w:szCs w:val="32"/>
          <w:u w:val="none"/>
          <w:lang w:eastAsia="zh-CN"/>
        </w:rPr>
      </w:pPr>
      <w:r>
        <w:rPr>
          <w:rFonts w:hint="default" w:ascii="宋体" w:hAnsi="宋体" w:eastAsia="仿宋_GB2312" w:cs="Times New Roman"/>
          <w:bCs/>
          <w:smallCaps w:val="0"/>
          <w:color w:val="000000"/>
          <w:spacing w:val="0"/>
          <w:sz w:val="32"/>
          <w:szCs w:val="32"/>
          <w:lang w:val="en-US" w:eastAsia="zh-CN"/>
        </w:rPr>
        <w:t>（一）</w:t>
      </w:r>
      <w:r>
        <w:rPr>
          <w:rFonts w:hint="default" w:ascii="宋体" w:hAnsi="宋体" w:eastAsia="仿宋_GB2312" w:cs="Times New Roman"/>
          <w:bCs/>
          <w:smallCaps w:val="0"/>
          <w:color w:val="000000"/>
          <w:spacing w:val="0"/>
          <w:sz w:val="32"/>
          <w:szCs w:val="32"/>
          <w:lang w:eastAsia="zh-CN"/>
        </w:rPr>
        <w:t>具有本省</w:t>
      </w:r>
      <w:r>
        <w:rPr>
          <w:rFonts w:hint="default" w:ascii="宋体" w:hAnsi="宋体" w:eastAsia="仿宋_GB2312" w:cs="Times New Roman"/>
          <w:bCs/>
          <w:smallCaps w:val="0"/>
          <w:color w:val="000000"/>
          <w:spacing w:val="0"/>
          <w:sz w:val="32"/>
          <w:szCs w:val="32"/>
        </w:rPr>
        <w:t>户籍</w:t>
      </w:r>
      <w:r>
        <w:rPr>
          <w:rFonts w:hint="default" w:ascii="宋体" w:hAnsi="宋体" w:eastAsia="仿宋_GB2312" w:cs="Times New Roman"/>
          <w:bCs/>
          <w:smallCaps w:val="0"/>
          <w:color w:val="000000"/>
          <w:spacing w:val="0"/>
          <w:sz w:val="32"/>
          <w:szCs w:val="32"/>
          <w:lang w:eastAsia="zh-CN"/>
        </w:rPr>
        <w:t>的</w:t>
      </w:r>
      <w:r>
        <w:rPr>
          <w:rFonts w:hint="default" w:ascii="宋体" w:hAnsi="宋体" w:eastAsia="仿宋_GB2312" w:cs="Times New Roman"/>
          <w:i w:val="0"/>
          <w:iCs w:val="0"/>
          <w:smallCaps w:val="0"/>
          <w:color w:val="000000"/>
          <w:spacing w:val="0"/>
          <w:sz w:val="32"/>
          <w:szCs w:val="32"/>
          <w:u w:val="none"/>
        </w:rPr>
        <w:t>最低生活保障家庭成员</w:t>
      </w:r>
      <w:r>
        <w:rPr>
          <w:rFonts w:hint="default" w:ascii="宋体" w:hAnsi="宋体" w:eastAsia="仿宋_GB2312" w:cs="Times New Roman"/>
          <w:i w:val="0"/>
          <w:iCs w:val="0"/>
          <w:smallCaps w:val="0"/>
          <w:color w:val="000000"/>
          <w:spacing w:val="0"/>
          <w:sz w:val="32"/>
          <w:szCs w:val="32"/>
          <w:u w:val="none"/>
          <w:lang w:eastAsia="zh-CN"/>
        </w:rPr>
        <w:t>、</w:t>
      </w:r>
      <w:r>
        <w:rPr>
          <w:rFonts w:hint="default" w:ascii="宋体" w:hAnsi="宋体" w:eastAsia="仿宋_GB2312" w:cs="Times New Roman"/>
          <w:i w:val="0"/>
          <w:iCs w:val="0"/>
          <w:smallCaps w:val="0"/>
          <w:color w:val="000000"/>
          <w:spacing w:val="0"/>
          <w:sz w:val="32"/>
          <w:szCs w:val="32"/>
          <w:u w:val="none"/>
        </w:rPr>
        <w:t>特困供养人员</w:t>
      </w:r>
      <w:r>
        <w:rPr>
          <w:rFonts w:hint="default" w:ascii="宋体" w:hAnsi="宋体" w:cs="Times New Roman"/>
          <w:i w:val="0"/>
          <w:iCs w:val="0"/>
          <w:smallCaps w:val="0"/>
          <w:color w:val="000000"/>
          <w:spacing w:val="0"/>
          <w:sz w:val="32"/>
          <w:szCs w:val="32"/>
          <w:u w:val="none"/>
          <w:lang w:eastAsia="zh-CN"/>
        </w:rPr>
        <w:t>、</w:t>
      </w:r>
      <w:r>
        <w:rPr>
          <w:rFonts w:hint="default" w:ascii="宋体" w:hAnsi="宋体" w:cs="Times New Roman"/>
          <w:i w:val="0"/>
          <w:iCs w:val="0"/>
          <w:smallCaps w:val="0"/>
          <w:color w:val="000000"/>
          <w:spacing w:val="0"/>
          <w:sz w:val="32"/>
          <w:szCs w:val="32"/>
          <w:u w:val="none"/>
          <w:lang w:val="en-US" w:eastAsia="zh-CN"/>
        </w:rPr>
        <w:t>孤儿</w:t>
      </w:r>
      <w:r>
        <w:rPr>
          <w:rFonts w:hint="default" w:ascii="宋体" w:hAnsi="宋体" w:eastAsia="仿宋_GB2312" w:cs="Times New Roman"/>
          <w:i w:val="0"/>
          <w:iCs w:val="0"/>
          <w:smallCaps w:val="0"/>
          <w:color w:val="000000"/>
          <w:spacing w:val="0"/>
          <w:sz w:val="32"/>
          <w:szCs w:val="32"/>
          <w:u w:val="none"/>
          <w:lang w:eastAsia="zh-CN"/>
        </w:rPr>
        <w:t>，以及</w:t>
      </w:r>
      <w:r>
        <w:rPr>
          <w:rFonts w:hint="default" w:ascii="宋体" w:hAnsi="宋体" w:eastAsia="仿宋_GB2312" w:cs="Times New Roman"/>
          <w:i w:val="0"/>
          <w:iCs w:val="0"/>
          <w:smallCaps w:val="0"/>
          <w:color w:val="000000"/>
          <w:spacing w:val="0"/>
          <w:sz w:val="32"/>
          <w:szCs w:val="32"/>
          <w:u w:val="none"/>
          <w:shd w:val="clear" w:color="auto" w:fill="FFFFFF"/>
        </w:rPr>
        <w:t>县级以上人民政府</w:t>
      </w:r>
      <w:r>
        <w:rPr>
          <w:rFonts w:hint="default" w:ascii="宋体" w:hAnsi="宋体" w:eastAsia="仿宋_GB2312" w:cs="Times New Roman"/>
          <w:i w:val="0"/>
          <w:iCs w:val="0"/>
          <w:smallCaps w:val="0"/>
          <w:color w:val="000000"/>
          <w:spacing w:val="0"/>
          <w:sz w:val="32"/>
          <w:szCs w:val="32"/>
          <w:u w:val="none"/>
          <w:shd w:val="clear" w:color="auto" w:fill="FFFFFF"/>
          <w:lang w:eastAsia="zh-CN"/>
        </w:rPr>
        <w:t>规定且</w:t>
      </w:r>
      <w:r>
        <w:rPr>
          <w:rFonts w:hint="default" w:ascii="宋体" w:hAnsi="宋体" w:eastAsia="仿宋_GB2312" w:cs="Times New Roman"/>
          <w:i w:val="0"/>
          <w:iCs w:val="0"/>
          <w:smallCaps w:val="0"/>
          <w:color w:val="000000"/>
          <w:spacing w:val="0"/>
          <w:sz w:val="32"/>
          <w:szCs w:val="32"/>
          <w:u w:val="none"/>
          <w:shd w:val="clear" w:color="auto" w:fill="FFFFFF"/>
        </w:rPr>
        <w:t>在民政部门备案的</w:t>
      </w:r>
      <w:r>
        <w:rPr>
          <w:rFonts w:hint="default" w:ascii="宋体" w:hAnsi="宋体" w:eastAsia="仿宋_GB2312" w:cs="Times New Roman"/>
          <w:i w:val="0"/>
          <w:iCs w:val="0"/>
          <w:smallCaps w:val="0"/>
          <w:color w:val="000000"/>
          <w:spacing w:val="0"/>
          <w:sz w:val="32"/>
          <w:szCs w:val="32"/>
          <w:u w:val="none"/>
          <w:lang w:eastAsia="zh-CN"/>
        </w:rPr>
        <w:t>特殊困难人员；</w:t>
      </w:r>
    </w:p>
    <w:p>
      <w:pPr>
        <w:widowControl w:val="0"/>
        <w:numPr>
          <w:numId w:val="0"/>
        </w:numPr>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rPr>
      </w:pPr>
      <w:r>
        <w:rPr>
          <w:rFonts w:hint="default" w:ascii="宋体" w:hAnsi="宋体" w:cs="Times New Roman"/>
          <w:bCs/>
          <w:smallCaps w:val="0"/>
          <w:color w:val="000000"/>
          <w:spacing w:val="0"/>
          <w:sz w:val="32"/>
          <w:szCs w:val="32"/>
          <w:lang w:val="en-US" w:eastAsia="zh-CN"/>
        </w:rPr>
        <w:t>（二）</w:t>
      </w:r>
      <w:r>
        <w:rPr>
          <w:rFonts w:hint="default" w:ascii="宋体" w:hAnsi="宋体" w:eastAsia="仿宋_GB2312" w:cs="Times New Roman"/>
          <w:bCs/>
          <w:smallCaps w:val="0"/>
          <w:color w:val="000000"/>
          <w:spacing w:val="0"/>
          <w:sz w:val="32"/>
          <w:szCs w:val="32"/>
          <w:lang w:eastAsia="zh-CN"/>
        </w:rPr>
        <w:t>具有本省</w:t>
      </w:r>
      <w:r>
        <w:rPr>
          <w:rFonts w:hint="default" w:ascii="宋体" w:hAnsi="宋体" w:eastAsia="仿宋_GB2312" w:cs="Times New Roman"/>
          <w:bCs/>
          <w:smallCaps w:val="0"/>
          <w:color w:val="000000"/>
          <w:spacing w:val="0"/>
          <w:sz w:val="32"/>
          <w:szCs w:val="32"/>
        </w:rPr>
        <w:t>户籍</w:t>
      </w:r>
      <w:r>
        <w:rPr>
          <w:rFonts w:hint="default" w:ascii="宋体" w:hAnsi="宋体" w:eastAsia="仿宋_GB2312" w:cs="Times New Roman"/>
          <w:bCs/>
          <w:smallCaps w:val="0"/>
          <w:color w:val="000000"/>
          <w:spacing w:val="0"/>
          <w:sz w:val="32"/>
          <w:szCs w:val="32"/>
          <w:lang w:eastAsia="zh-CN"/>
        </w:rPr>
        <w:t>的</w:t>
      </w:r>
      <w:r>
        <w:rPr>
          <w:rFonts w:hint="default" w:ascii="宋体" w:hAnsi="宋体" w:eastAsia="仿宋_GB2312" w:cs="Times New Roman"/>
          <w:smallCaps w:val="0"/>
          <w:color w:val="000000"/>
          <w:spacing w:val="0"/>
          <w:sz w:val="32"/>
          <w:szCs w:val="32"/>
        </w:rPr>
        <w:t>低收入家庭</w:t>
      </w:r>
      <w:r>
        <w:rPr>
          <w:rFonts w:hint="default" w:ascii="宋体" w:hAnsi="宋体" w:eastAsia="仿宋_GB2312" w:cs="Times New Roman"/>
          <w:smallCaps w:val="0"/>
          <w:color w:val="000000"/>
          <w:spacing w:val="0"/>
          <w:sz w:val="32"/>
          <w:szCs w:val="32"/>
          <w:lang w:eastAsia="zh-CN"/>
        </w:rPr>
        <w:t>中的</w:t>
      </w:r>
      <w:r>
        <w:rPr>
          <w:rFonts w:hint="default" w:ascii="宋体" w:hAnsi="宋体" w:eastAsia="仿宋_GB2312" w:cs="Times New Roman"/>
          <w:smallCaps w:val="0"/>
          <w:color w:val="000000"/>
          <w:spacing w:val="0"/>
          <w:sz w:val="32"/>
          <w:szCs w:val="32"/>
        </w:rPr>
        <w:t>老年人、未成年人、</w:t>
      </w:r>
    </w:p>
    <w:p>
      <w:pPr>
        <w:widowControl w:val="0"/>
        <w:numPr>
          <w:numId w:val="0"/>
        </w:numPr>
        <w:wordWrap/>
        <w:adjustRightInd w:val="0"/>
        <w:snapToGrid w:val="0"/>
        <w:spacing w:line="590" w:lineRule="exact"/>
        <w:ind w:left="0" w:leftChars="0" w:right="0" w:firstLine="0" w:firstLineChars="0"/>
        <w:jc w:val="both"/>
        <w:textAlignment w:val="auto"/>
        <w:outlineLvl w:val="9"/>
        <w:rPr>
          <w:rFonts w:hint="default" w:ascii="宋体" w:hAnsi="宋体" w:eastAsia="仿宋_GB2312" w:cs="Times New Roman"/>
          <w:smallCaps w:val="0"/>
          <w:color w:val="000000"/>
          <w:spacing w:val="0"/>
          <w:sz w:val="32"/>
          <w:szCs w:val="32"/>
        </w:rPr>
      </w:pPr>
      <w:r>
        <w:rPr>
          <w:rFonts w:hint="default" w:ascii="宋体" w:hAnsi="宋体" w:eastAsia="仿宋_GB2312" w:cs="Times New Roman"/>
          <w:smallCaps w:val="0"/>
          <w:color w:val="000000"/>
          <w:spacing w:val="0"/>
          <w:sz w:val="32"/>
          <w:szCs w:val="32"/>
        </w:rPr>
        <w:t>重度残疾人和重病患者</w:t>
      </w:r>
      <w:r>
        <w:rPr>
          <w:rFonts w:hint="default" w:ascii="宋体" w:hAnsi="宋体" w:eastAsia="仿宋_GB2312" w:cs="Times New Roman"/>
          <w:smallCaps w:val="0"/>
          <w:color w:val="000000"/>
          <w:spacing w:val="0"/>
          <w:sz w:val="32"/>
          <w:szCs w:val="32"/>
          <w:lang w:eastAsia="zh-CN"/>
        </w:rPr>
        <w:t>；</w:t>
      </w:r>
    </w:p>
    <w:p>
      <w:pPr>
        <w:widowControl w:val="0"/>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lang w:eastAsia="zh-CN"/>
        </w:rPr>
      </w:pPr>
      <w:r>
        <w:rPr>
          <w:rFonts w:hint="default" w:ascii="宋体" w:hAnsi="宋体" w:eastAsia="仿宋_GB2312" w:cs="Times New Roman"/>
          <w:bCs/>
          <w:smallCaps w:val="0"/>
          <w:color w:val="000000"/>
          <w:spacing w:val="0"/>
          <w:sz w:val="32"/>
          <w:szCs w:val="32"/>
        </w:rPr>
        <w:t>（</w:t>
      </w:r>
      <w:r>
        <w:rPr>
          <w:rFonts w:hint="default" w:ascii="宋体" w:hAnsi="宋体" w:cs="Times New Roman"/>
          <w:bCs/>
          <w:smallCaps w:val="0"/>
          <w:color w:val="000000"/>
          <w:spacing w:val="0"/>
          <w:sz w:val="32"/>
          <w:szCs w:val="32"/>
          <w:lang w:val="en-US" w:eastAsia="zh-CN"/>
        </w:rPr>
        <w:t>三</w:t>
      </w:r>
      <w:r>
        <w:rPr>
          <w:rFonts w:hint="default" w:ascii="宋体" w:hAnsi="宋体" w:eastAsia="仿宋_GB2312" w:cs="Times New Roman"/>
          <w:bCs/>
          <w:smallCaps w:val="0"/>
          <w:color w:val="000000"/>
          <w:spacing w:val="0"/>
          <w:sz w:val="32"/>
          <w:szCs w:val="32"/>
        </w:rPr>
        <w:t>）</w:t>
      </w:r>
      <w:r>
        <w:rPr>
          <w:rFonts w:hint="default" w:ascii="宋体" w:hAnsi="宋体" w:eastAsia="仿宋_GB2312" w:cs="Times New Roman"/>
          <w:bCs/>
          <w:smallCaps w:val="0"/>
          <w:color w:val="000000"/>
          <w:spacing w:val="0"/>
          <w:sz w:val="32"/>
          <w:szCs w:val="32"/>
          <w:lang w:eastAsia="zh-CN"/>
        </w:rPr>
        <w:t>具有</w:t>
      </w:r>
      <w:r>
        <w:rPr>
          <w:rFonts w:hint="default" w:ascii="宋体" w:hAnsi="宋体" w:eastAsia="仿宋_GB2312" w:cs="Times New Roman"/>
          <w:bCs/>
          <w:smallCaps w:val="0"/>
          <w:color w:val="000000"/>
          <w:spacing w:val="0"/>
          <w:sz w:val="32"/>
          <w:szCs w:val="32"/>
        </w:rPr>
        <w:t>本</w:t>
      </w:r>
      <w:r>
        <w:rPr>
          <w:rFonts w:hint="default" w:ascii="宋体" w:hAnsi="宋体" w:cs="Times New Roman"/>
          <w:bCs/>
          <w:smallCaps w:val="0"/>
          <w:color w:val="000000"/>
          <w:spacing w:val="0"/>
          <w:sz w:val="32"/>
          <w:szCs w:val="32"/>
          <w:lang w:val="en-US" w:eastAsia="zh-CN"/>
        </w:rPr>
        <w:t>地</w:t>
      </w:r>
      <w:r>
        <w:rPr>
          <w:rFonts w:hint="default" w:ascii="宋体" w:hAnsi="宋体" w:eastAsia="仿宋_GB2312" w:cs="Times New Roman"/>
          <w:bCs/>
          <w:smallCaps w:val="0"/>
          <w:color w:val="000000"/>
          <w:spacing w:val="0"/>
          <w:sz w:val="32"/>
          <w:szCs w:val="32"/>
        </w:rPr>
        <w:t>户籍</w:t>
      </w:r>
      <w:r>
        <w:rPr>
          <w:rFonts w:hint="default" w:ascii="宋体" w:hAnsi="宋体" w:eastAsia="仿宋_GB2312" w:cs="Times New Roman"/>
          <w:bCs/>
          <w:i w:val="0"/>
          <w:iCs w:val="0"/>
          <w:smallCaps w:val="0"/>
          <w:color w:val="000000"/>
          <w:spacing w:val="0"/>
          <w:sz w:val="32"/>
          <w:szCs w:val="32"/>
          <w:u w:val="none"/>
          <w:lang w:eastAsia="zh-CN"/>
        </w:rPr>
        <w:t>或者</w:t>
      </w:r>
      <w:r>
        <w:rPr>
          <w:rFonts w:hint="default" w:ascii="宋体" w:hAnsi="宋体" w:eastAsia="仿宋_GB2312" w:cs="Times New Roman"/>
          <w:bCs/>
          <w:smallCaps w:val="0"/>
          <w:color w:val="000000"/>
          <w:spacing w:val="0"/>
          <w:sz w:val="32"/>
          <w:szCs w:val="32"/>
        </w:rPr>
        <w:t>符合</w:t>
      </w:r>
      <w:r>
        <w:rPr>
          <w:rFonts w:hint="default" w:ascii="宋体" w:hAnsi="宋体" w:eastAsia="仿宋_GB2312" w:cs="Times New Roman"/>
          <w:bCs/>
          <w:smallCaps w:val="0"/>
          <w:color w:val="000000"/>
          <w:spacing w:val="0"/>
          <w:sz w:val="32"/>
          <w:szCs w:val="32"/>
          <w:lang w:val="en-US" w:eastAsia="zh-CN"/>
        </w:rPr>
        <w:t>条件的持</w:t>
      </w:r>
      <w:r>
        <w:rPr>
          <w:rFonts w:hint="default" w:ascii="宋体" w:hAnsi="宋体" w:cs="Times New Roman"/>
          <w:bCs/>
          <w:smallCaps w:val="0"/>
          <w:color w:val="000000"/>
          <w:spacing w:val="0"/>
          <w:sz w:val="32"/>
          <w:szCs w:val="32"/>
          <w:lang w:val="en-US" w:eastAsia="zh-CN"/>
        </w:rPr>
        <w:t>本</w:t>
      </w:r>
      <w:r>
        <w:rPr>
          <w:rFonts w:hint="default" w:ascii="宋体" w:hAnsi="宋体" w:eastAsia="仿宋_GB2312" w:cs="Times New Roman"/>
          <w:bCs/>
          <w:smallCaps w:val="0"/>
          <w:color w:val="000000"/>
          <w:spacing w:val="0"/>
          <w:sz w:val="32"/>
          <w:szCs w:val="32"/>
          <w:lang w:val="en-US" w:eastAsia="zh-CN"/>
        </w:rPr>
        <w:t>地居住证的常住人口</w:t>
      </w:r>
      <w:r>
        <w:rPr>
          <w:rFonts w:hint="default" w:ascii="宋体" w:hAnsi="宋体" w:eastAsia="仿宋_GB2312" w:cs="Times New Roman"/>
          <w:bCs/>
          <w:smallCaps w:val="0"/>
          <w:color w:val="000000"/>
          <w:spacing w:val="0"/>
          <w:sz w:val="32"/>
          <w:szCs w:val="32"/>
          <w:lang w:eastAsia="zh-CN"/>
        </w:rPr>
        <w:t>、</w:t>
      </w:r>
      <w:r>
        <w:rPr>
          <w:rFonts w:hint="default" w:ascii="宋体" w:hAnsi="宋体" w:eastAsia="仿宋_GB2312" w:cs="Times New Roman"/>
          <w:smallCaps w:val="0"/>
          <w:color w:val="000000"/>
          <w:spacing w:val="0"/>
          <w:sz w:val="32"/>
          <w:szCs w:val="32"/>
        </w:rPr>
        <w:t>当年在</w:t>
      </w:r>
      <w:r>
        <w:rPr>
          <w:rFonts w:hint="default" w:ascii="宋体" w:hAnsi="宋体" w:eastAsia="仿宋_GB2312" w:cs="Times New Roman"/>
          <w:smallCaps w:val="0"/>
          <w:color w:val="000000"/>
          <w:spacing w:val="0"/>
          <w:sz w:val="32"/>
          <w:szCs w:val="32"/>
          <w:lang w:eastAsia="zh-CN"/>
        </w:rPr>
        <w:t>本省</w:t>
      </w:r>
      <w:r>
        <w:rPr>
          <w:rFonts w:hint="default" w:ascii="宋体" w:hAnsi="宋体" w:eastAsia="仿宋_GB2312" w:cs="Times New Roman"/>
          <w:smallCaps w:val="0"/>
          <w:color w:val="000000"/>
          <w:spacing w:val="0"/>
          <w:sz w:val="32"/>
          <w:szCs w:val="32"/>
        </w:rPr>
        <w:t>基本医疗保险协议管理医疗机构住院治疗</w:t>
      </w:r>
      <w:r>
        <w:rPr>
          <w:rFonts w:hint="default" w:ascii="宋体" w:hAnsi="宋体" w:eastAsia="仿宋_GB2312" w:cs="Times New Roman"/>
          <w:smallCaps w:val="0"/>
          <w:color w:val="000000"/>
          <w:spacing w:val="0"/>
          <w:sz w:val="32"/>
          <w:szCs w:val="32"/>
          <w:lang w:eastAsia="zh-CN"/>
        </w:rPr>
        <w:t>疾病</w:t>
      </w:r>
      <w:r>
        <w:rPr>
          <w:rFonts w:hint="default" w:ascii="宋体" w:hAnsi="宋体" w:eastAsia="仿宋_GB2312" w:cs="Times New Roman"/>
          <w:smallCaps w:val="0"/>
          <w:color w:val="000000"/>
          <w:spacing w:val="0"/>
          <w:sz w:val="32"/>
          <w:szCs w:val="32"/>
        </w:rPr>
        <w:t>和诊治门诊特定项目</w:t>
      </w:r>
      <w:r>
        <w:rPr>
          <w:rFonts w:hint="default" w:ascii="宋体" w:hAnsi="宋体" w:eastAsia="仿宋_GB2312" w:cs="Times New Roman"/>
          <w:smallCaps w:val="0"/>
          <w:color w:val="000000"/>
          <w:spacing w:val="0"/>
          <w:sz w:val="32"/>
          <w:szCs w:val="32"/>
          <w:lang w:eastAsia="zh-CN"/>
        </w:rPr>
        <w:t>，其</w:t>
      </w:r>
      <w:r>
        <w:rPr>
          <w:rFonts w:hint="default" w:ascii="宋体" w:hAnsi="宋体" w:eastAsia="仿宋_GB2312" w:cs="Times New Roman"/>
          <w:smallCaps w:val="0"/>
          <w:color w:val="000000"/>
          <w:spacing w:val="0"/>
          <w:sz w:val="32"/>
          <w:szCs w:val="32"/>
        </w:rPr>
        <w:t>个人负担的</w:t>
      </w:r>
      <w:r>
        <w:rPr>
          <w:rFonts w:hint="default" w:ascii="宋体" w:hAnsi="宋体" w:eastAsia="仿宋_GB2312" w:cs="Times New Roman"/>
          <w:smallCaps w:val="0"/>
          <w:color w:val="000000"/>
          <w:spacing w:val="0"/>
          <w:sz w:val="32"/>
          <w:szCs w:val="32"/>
          <w:lang w:eastAsia="zh-CN"/>
        </w:rPr>
        <w:t>符合规定的</w:t>
      </w:r>
      <w:r>
        <w:rPr>
          <w:rFonts w:hint="default" w:ascii="宋体" w:hAnsi="宋体" w:eastAsia="仿宋_GB2312" w:cs="Times New Roman"/>
          <w:smallCaps w:val="0"/>
          <w:color w:val="000000"/>
          <w:spacing w:val="0"/>
          <w:sz w:val="32"/>
          <w:szCs w:val="32"/>
        </w:rPr>
        <w:t>医疗费用达到</w:t>
      </w:r>
      <w:r>
        <w:rPr>
          <w:rFonts w:hint="default" w:ascii="宋体" w:hAnsi="宋体" w:eastAsia="仿宋_GB2312" w:cs="Times New Roman"/>
          <w:smallCaps w:val="0"/>
          <w:color w:val="000000"/>
          <w:spacing w:val="0"/>
          <w:sz w:val="32"/>
          <w:szCs w:val="32"/>
          <w:lang w:eastAsia="zh-CN"/>
        </w:rPr>
        <w:t>或者</w:t>
      </w:r>
      <w:r>
        <w:rPr>
          <w:rFonts w:hint="default" w:ascii="宋体" w:hAnsi="宋体" w:eastAsia="仿宋_GB2312" w:cs="Times New Roman"/>
          <w:smallCaps w:val="0"/>
          <w:color w:val="000000"/>
          <w:spacing w:val="0"/>
          <w:sz w:val="32"/>
          <w:szCs w:val="32"/>
        </w:rPr>
        <w:t>超过家庭年可支配总收入的</w:t>
      </w:r>
      <w:r>
        <w:rPr>
          <w:rFonts w:hint="default" w:ascii="宋体" w:hAnsi="宋体" w:eastAsia="仿宋_GB2312" w:cs="Times New Roman"/>
          <w:smallCaps w:val="0"/>
          <w:color w:val="000000"/>
          <w:spacing w:val="0"/>
          <w:sz w:val="32"/>
          <w:szCs w:val="32"/>
          <w:lang w:eastAsia="zh-CN"/>
        </w:rPr>
        <w:t>百分之六十</w:t>
      </w:r>
      <w:r>
        <w:rPr>
          <w:rFonts w:hint="default" w:ascii="宋体" w:hAnsi="宋体" w:eastAsia="仿宋_GB2312" w:cs="Times New Roman"/>
          <w:smallCaps w:val="0"/>
          <w:color w:val="000000"/>
          <w:spacing w:val="0"/>
          <w:sz w:val="32"/>
          <w:szCs w:val="32"/>
        </w:rPr>
        <w:t>，且家庭资产总值低于</w:t>
      </w:r>
      <w:r>
        <w:rPr>
          <w:rFonts w:hint="default" w:ascii="宋体" w:hAnsi="宋体" w:eastAsia="仿宋_GB2312" w:cs="Times New Roman"/>
          <w:smallCaps w:val="0"/>
          <w:color w:val="000000"/>
          <w:spacing w:val="0"/>
          <w:sz w:val="32"/>
          <w:szCs w:val="32"/>
          <w:lang w:eastAsia="zh-CN"/>
        </w:rPr>
        <w:t>户籍</w:t>
      </w:r>
      <w:r>
        <w:rPr>
          <w:rFonts w:hint="default" w:ascii="宋体" w:hAnsi="宋体" w:eastAsia="仿宋_GB2312" w:cs="Times New Roman"/>
          <w:smallCaps w:val="0"/>
          <w:color w:val="000000"/>
          <w:spacing w:val="0"/>
          <w:sz w:val="32"/>
          <w:szCs w:val="32"/>
        </w:rPr>
        <w:t>所在地</w:t>
      </w:r>
      <w:r>
        <w:rPr>
          <w:rFonts w:hint="default" w:ascii="宋体" w:hAnsi="宋体" w:eastAsia="仿宋_GB2312" w:cs="Times New Roman"/>
          <w:smallCaps w:val="0"/>
          <w:color w:val="000000"/>
          <w:spacing w:val="0"/>
          <w:sz w:val="32"/>
          <w:szCs w:val="32"/>
          <w:lang w:eastAsia="zh-CN"/>
        </w:rPr>
        <w:t>或者居住地</w:t>
      </w:r>
      <w:r>
        <w:rPr>
          <w:rFonts w:hint="default" w:ascii="宋体" w:hAnsi="宋体" w:eastAsia="仿宋_GB2312" w:cs="Times New Roman"/>
          <w:smallCaps w:val="0"/>
          <w:color w:val="000000"/>
          <w:spacing w:val="0"/>
          <w:sz w:val="32"/>
          <w:szCs w:val="32"/>
        </w:rPr>
        <w:t>规定</w:t>
      </w:r>
      <w:r>
        <w:rPr>
          <w:rFonts w:hint="eastAsia" w:ascii="宋体" w:hAnsi="宋体" w:cs="Times New Roman"/>
          <w:smallCaps w:val="0"/>
          <w:color w:val="000000"/>
          <w:spacing w:val="0"/>
          <w:sz w:val="32"/>
          <w:szCs w:val="32"/>
          <w:lang w:val="en-US" w:eastAsia="zh-CN"/>
        </w:rPr>
        <w:t>的</w:t>
      </w:r>
      <w:r>
        <w:rPr>
          <w:rFonts w:hint="default" w:ascii="宋体" w:hAnsi="宋体" w:eastAsia="仿宋_GB2312" w:cs="Times New Roman"/>
          <w:smallCaps w:val="0"/>
          <w:color w:val="000000"/>
          <w:spacing w:val="0"/>
          <w:sz w:val="32"/>
          <w:szCs w:val="32"/>
        </w:rPr>
        <w:t>上限的</w:t>
      </w:r>
      <w:r>
        <w:rPr>
          <w:rFonts w:hint="default" w:ascii="宋体" w:hAnsi="宋体" w:eastAsia="仿宋_GB2312" w:cs="Times New Roman"/>
          <w:smallCaps w:val="0"/>
          <w:color w:val="000000"/>
          <w:spacing w:val="0"/>
          <w:sz w:val="32"/>
          <w:szCs w:val="32"/>
          <w:lang w:eastAsia="zh-CN"/>
        </w:rPr>
        <w:t>；</w:t>
      </w:r>
    </w:p>
    <w:p>
      <w:pPr>
        <w:widowControl w:val="0"/>
        <w:shd w:val="clear" w:color="auto" w:fill="FFFFFF"/>
        <w:wordWrap/>
        <w:adjustRightInd w:val="0"/>
        <w:snapToGrid w:val="0"/>
        <w:spacing w:line="590" w:lineRule="exact"/>
        <w:ind w:left="0" w:leftChars="0" w:right="0" w:firstLine="616" w:firstLineChars="200"/>
        <w:jc w:val="both"/>
        <w:textAlignment w:val="auto"/>
        <w:outlineLvl w:val="9"/>
        <w:rPr>
          <w:rFonts w:hint="default" w:ascii="宋体" w:hAnsi="宋体" w:eastAsia="仿宋_GB2312" w:cs="Times New Roman"/>
          <w:smallCaps w:val="0"/>
          <w:color w:val="000000"/>
          <w:spacing w:val="0"/>
          <w:sz w:val="32"/>
          <w:szCs w:val="32"/>
          <w:lang w:eastAsia="zh-CN"/>
        </w:rPr>
      </w:pPr>
      <w:r>
        <w:rPr>
          <w:rFonts w:hint="default" w:ascii="宋体" w:hAnsi="宋体" w:eastAsia="仿宋_GB2312" w:cs="Times New Roman"/>
          <w:smallCaps w:val="0"/>
          <w:color w:val="000000"/>
          <w:spacing w:val="0"/>
          <w:sz w:val="32"/>
          <w:szCs w:val="32"/>
          <w:lang w:eastAsia="zh-CN"/>
        </w:rPr>
        <w:t>（</w:t>
      </w:r>
      <w:r>
        <w:rPr>
          <w:rFonts w:hint="default" w:ascii="宋体" w:hAnsi="宋体" w:cs="Times New Roman"/>
          <w:smallCaps w:val="0"/>
          <w:color w:val="000000"/>
          <w:spacing w:val="0"/>
          <w:sz w:val="32"/>
          <w:szCs w:val="32"/>
          <w:lang w:val="en-US" w:eastAsia="zh-CN"/>
        </w:rPr>
        <w:t>四</w:t>
      </w:r>
      <w:r>
        <w:rPr>
          <w:rFonts w:hint="default" w:ascii="宋体" w:hAnsi="宋体" w:eastAsia="仿宋_GB2312" w:cs="Times New Roman"/>
          <w:smallCaps w:val="0"/>
          <w:color w:val="000000"/>
          <w:spacing w:val="0"/>
          <w:sz w:val="32"/>
          <w:szCs w:val="32"/>
          <w:lang w:eastAsia="zh-CN"/>
        </w:rPr>
        <w:t>）</w:t>
      </w:r>
      <w:r>
        <w:rPr>
          <w:rFonts w:hint="default" w:ascii="宋体" w:hAnsi="宋体" w:eastAsia="仿宋_GB2312" w:cs="Times New Roman"/>
          <w:smallCaps w:val="0"/>
          <w:color w:val="000000"/>
          <w:spacing w:val="0"/>
          <w:sz w:val="32"/>
          <w:szCs w:val="32"/>
        </w:rPr>
        <w:t>县级以上人民政府</w:t>
      </w:r>
      <w:r>
        <w:rPr>
          <w:rFonts w:hint="default" w:ascii="宋体" w:hAnsi="宋体" w:eastAsia="仿宋_GB2312" w:cs="Times New Roman"/>
          <w:smallCaps w:val="0"/>
          <w:color w:val="000000"/>
          <w:spacing w:val="0"/>
          <w:sz w:val="32"/>
          <w:szCs w:val="32"/>
          <w:lang w:eastAsia="zh-CN"/>
        </w:rPr>
        <w:t>规定的其他特殊困难人员。</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i/>
          <w:iCs/>
          <w:smallCaps w:val="0"/>
          <w:color w:val="000000"/>
          <w:spacing w:val="0"/>
          <w:sz w:val="32"/>
          <w:szCs w:val="32"/>
          <w:u w:val="single"/>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三十四</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cs="Times New Roman"/>
          <w:b/>
          <w:bCs/>
          <w:smallCaps w:val="0"/>
          <w:color w:val="000000"/>
          <w:spacing w:val="0"/>
          <w:sz w:val="32"/>
          <w:szCs w:val="32"/>
          <w:shd w:val="clear" w:color="auto" w:fill="FFFFFF"/>
          <w:lang w:val="en-US" w:eastAsia="zh-CN"/>
        </w:rPr>
        <w:t xml:space="preserve"> </w:t>
      </w:r>
      <w:r>
        <w:rPr>
          <w:rFonts w:hint="eastAsia" w:ascii="宋体" w:hAnsi="宋体" w:cs="Times New Roman"/>
          <w:b/>
          <w:bCs/>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shd w:val="clear" w:color="auto" w:fill="FFFFFF"/>
          <w:lang w:eastAsia="zh-CN"/>
        </w:rPr>
        <w:t>本条例第</w:t>
      </w:r>
      <w:r>
        <w:rPr>
          <w:rFonts w:hint="default" w:ascii="宋体" w:hAnsi="宋体" w:eastAsia="仿宋_GB2312" w:cs="Times New Roman"/>
          <w:smallCaps w:val="0"/>
          <w:color w:val="000000"/>
          <w:spacing w:val="0"/>
          <w:sz w:val="32"/>
          <w:szCs w:val="32"/>
          <w:shd w:val="clear" w:color="auto" w:fill="FFFFFF"/>
          <w:lang w:val="en-US" w:eastAsia="zh-CN"/>
        </w:rPr>
        <w:t>三十</w:t>
      </w:r>
      <w:r>
        <w:rPr>
          <w:rFonts w:hint="default" w:ascii="宋体" w:hAnsi="宋体" w:cs="Times New Roman"/>
          <w:smallCaps w:val="0"/>
          <w:color w:val="000000"/>
          <w:spacing w:val="0"/>
          <w:sz w:val="32"/>
          <w:szCs w:val="32"/>
          <w:shd w:val="clear" w:color="auto" w:fill="FFFFFF"/>
          <w:lang w:val="en-US" w:eastAsia="zh-CN"/>
        </w:rPr>
        <w:t>三</w:t>
      </w:r>
      <w:r>
        <w:rPr>
          <w:rFonts w:hint="default" w:ascii="宋体" w:hAnsi="宋体" w:eastAsia="仿宋_GB2312" w:cs="Times New Roman"/>
          <w:smallCaps w:val="0"/>
          <w:color w:val="000000"/>
          <w:spacing w:val="0"/>
          <w:sz w:val="32"/>
          <w:szCs w:val="32"/>
          <w:shd w:val="clear" w:color="auto" w:fill="FFFFFF"/>
          <w:lang w:eastAsia="zh-CN"/>
        </w:rPr>
        <w:t>条第</w:t>
      </w:r>
      <w:r>
        <w:rPr>
          <w:rFonts w:hint="default" w:ascii="宋体" w:hAnsi="宋体" w:eastAsia="仿宋_GB2312" w:cs="Times New Roman"/>
          <w:i w:val="0"/>
          <w:iCs w:val="0"/>
          <w:smallCaps w:val="0"/>
          <w:color w:val="000000"/>
          <w:spacing w:val="0"/>
          <w:sz w:val="32"/>
          <w:szCs w:val="32"/>
          <w:u w:val="none"/>
          <w:shd w:val="clear" w:color="auto" w:fill="FFFFFF"/>
          <w:lang w:eastAsia="zh-CN"/>
        </w:rPr>
        <w:t>一</w:t>
      </w:r>
      <w:r>
        <w:rPr>
          <w:rFonts w:hint="default" w:ascii="宋体" w:hAnsi="宋体" w:eastAsia="仿宋_GB2312" w:cs="Times New Roman"/>
          <w:smallCaps w:val="0"/>
          <w:color w:val="000000"/>
          <w:spacing w:val="0"/>
          <w:sz w:val="32"/>
          <w:szCs w:val="32"/>
          <w:shd w:val="clear" w:color="auto" w:fill="FFFFFF"/>
          <w:lang w:eastAsia="zh-CN"/>
        </w:rPr>
        <w:t>项规定人员</w:t>
      </w:r>
      <w:r>
        <w:rPr>
          <w:rFonts w:hint="default" w:ascii="宋体" w:hAnsi="宋体" w:eastAsia="仿宋_GB2312" w:cs="Times New Roman"/>
          <w:i w:val="0"/>
          <w:iCs w:val="0"/>
          <w:smallCaps w:val="0"/>
          <w:color w:val="000000"/>
          <w:spacing w:val="0"/>
          <w:sz w:val="32"/>
          <w:szCs w:val="32"/>
          <w:u w:val="none"/>
          <w:lang w:eastAsia="zh-CN"/>
        </w:rPr>
        <w:t>的医疗救助</w:t>
      </w:r>
      <w:r>
        <w:rPr>
          <w:rFonts w:hint="default" w:ascii="宋体" w:hAnsi="宋体" w:eastAsia="仿宋_GB2312" w:cs="Times New Roman"/>
          <w:i w:val="0"/>
          <w:iCs w:val="0"/>
          <w:smallCaps w:val="0"/>
          <w:color w:val="000000"/>
          <w:spacing w:val="0"/>
          <w:sz w:val="32"/>
          <w:szCs w:val="32"/>
          <w:u w:val="none"/>
          <w:shd w:val="clear" w:color="auto" w:fill="FFFFFF"/>
        </w:rPr>
        <w:t>，由</w:t>
      </w:r>
      <w:r>
        <w:rPr>
          <w:rFonts w:hint="default" w:ascii="宋体" w:hAnsi="宋体" w:eastAsia="仿宋_GB2312" w:cs="Times New Roman"/>
          <w:i w:val="0"/>
          <w:iCs w:val="0"/>
          <w:smallCaps w:val="0"/>
          <w:color w:val="000000"/>
          <w:spacing w:val="0"/>
          <w:sz w:val="32"/>
          <w:szCs w:val="32"/>
          <w:u w:val="none"/>
          <w:shd w:val="clear" w:color="auto" w:fill="FFFFFF"/>
          <w:lang w:eastAsia="zh-CN"/>
        </w:rPr>
        <w:t>县级人民政府民政部门</w:t>
      </w:r>
      <w:r>
        <w:rPr>
          <w:rFonts w:hint="default" w:ascii="宋体" w:hAnsi="宋体" w:eastAsia="仿宋_GB2312" w:cs="Times New Roman"/>
          <w:i w:val="0"/>
          <w:iCs w:val="0"/>
          <w:smallCaps w:val="0"/>
          <w:color w:val="000000"/>
          <w:spacing w:val="0"/>
          <w:sz w:val="32"/>
          <w:szCs w:val="32"/>
          <w:u w:val="none"/>
          <w:shd w:val="clear" w:color="auto" w:fill="FFFFFF"/>
        </w:rPr>
        <w:t>直接办理。</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b w:val="0"/>
          <w:i w:val="0"/>
          <w:caps w:val="0"/>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lang w:eastAsia="zh-CN"/>
        </w:rPr>
        <w:t>本条例第</w:t>
      </w:r>
      <w:r>
        <w:rPr>
          <w:rFonts w:hint="default" w:ascii="宋体" w:hAnsi="宋体" w:eastAsia="仿宋_GB2312" w:cs="Times New Roman"/>
          <w:smallCaps w:val="0"/>
          <w:color w:val="000000"/>
          <w:spacing w:val="0"/>
          <w:sz w:val="32"/>
          <w:szCs w:val="32"/>
          <w:shd w:val="clear" w:color="auto" w:fill="FFFFFF"/>
          <w:lang w:val="en-US" w:eastAsia="zh-CN"/>
        </w:rPr>
        <w:t>三十</w:t>
      </w:r>
      <w:r>
        <w:rPr>
          <w:rFonts w:hint="default" w:ascii="宋体" w:hAnsi="宋体" w:cs="Times New Roman"/>
          <w:smallCaps w:val="0"/>
          <w:color w:val="000000"/>
          <w:spacing w:val="0"/>
          <w:sz w:val="32"/>
          <w:szCs w:val="32"/>
          <w:shd w:val="clear" w:color="auto" w:fill="FFFFFF"/>
          <w:lang w:val="en-US" w:eastAsia="zh-CN"/>
        </w:rPr>
        <w:t>三条</w:t>
      </w:r>
      <w:r>
        <w:rPr>
          <w:rFonts w:hint="default" w:ascii="宋体" w:hAnsi="宋体" w:eastAsia="仿宋_GB2312" w:cs="Times New Roman"/>
          <w:smallCaps w:val="0"/>
          <w:color w:val="000000"/>
          <w:spacing w:val="0"/>
          <w:sz w:val="32"/>
          <w:szCs w:val="32"/>
          <w:shd w:val="clear" w:color="auto" w:fill="FFFFFF"/>
          <w:lang w:eastAsia="zh-CN"/>
        </w:rPr>
        <w:t>第</w:t>
      </w:r>
      <w:r>
        <w:rPr>
          <w:rFonts w:hint="default" w:ascii="宋体" w:hAnsi="宋体" w:eastAsia="仿宋_GB2312" w:cs="Times New Roman"/>
          <w:smallCaps w:val="0"/>
          <w:color w:val="000000"/>
          <w:spacing w:val="0"/>
          <w:sz w:val="32"/>
          <w:szCs w:val="32"/>
          <w:shd w:val="clear" w:color="auto" w:fill="FFFFFF"/>
          <w:lang w:val="en-US" w:eastAsia="zh-CN"/>
        </w:rPr>
        <w:t>二</w:t>
      </w:r>
      <w:r>
        <w:rPr>
          <w:rFonts w:hint="default" w:ascii="宋体" w:hAnsi="宋体" w:eastAsia="仿宋_GB2312" w:cs="Times New Roman"/>
          <w:smallCaps w:val="0"/>
          <w:color w:val="000000"/>
          <w:spacing w:val="0"/>
          <w:sz w:val="32"/>
          <w:szCs w:val="32"/>
          <w:shd w:val="clear" w:color="auto" w:fill="FFFFFF"/>
          <w:lang w:eastAsia="zh-CN"/>
        </w:rPr>
        <w:t>项、第</w:t>
      </w:r>
      <w:r>
        <w:rPr>
          <w:rFonts w:hint="default" w:ascii="宋体" w:hAnsi="宋体" w:eastAsia="仿宋_GB2312" w:cs="Times New Roman"/>
          <w:smallCaps w:val="0"/>
          <w:color w:val="000000"/>
          <w:spacing w:val="0"/>
          <w:sz w:val="32"/>
          <w:szCs w:val="32"/>
          <w:shd w:val="clear" w:color="auto" w:fill="FFFFFF"/>
          <w:lang w:val="en-US" w:eastAsia="zh-CN"/>
        </w:rPr>
        <w:t>三</w:t>
      </w:r>
      <w:r>
        <w:rPr>
          <w:rFonts w:hint="default" w:ascii="宋体" w:hAnsi="宋体" w:eastAsia="仿宋_GB2312" w:cs="Times New Roman"/>
          <w:smallCaps w:val="0"/>
          <w:color w:val="000000"/>
          <w:spacing w:val="0"/>
          <w:sz w:val="32"/>
          <w:szCs w:val="32"/>
          <w:shd w:val="clear" w:color="auto" w:fill="FFFFFF"/>
          <w:lang w:eastAsia="zh-CN"/>
        </w:rPr>
        <w:t>项</w:t>
      </w:r>
      <w:r>
        <w:rPr>
          <w:rFonts w:hint="default" w:ascii="宋体" w:hAnsi="宋体" w:cs="Times New Roman"/>
          <w:smallCaps w:val="0"/>
          <w:color w:val="000000"/>
          <w:spacing w:val="0"/>
          <w:sz w:val="32"/>
          <w:szCs w:val="32"/>
          <w:shd w:val="clear" w:color="auto" w:fill="FFFFFF"/>
          <w:lang w:eastAsia="zh-CN"/>
        </w:rPr>
        <w:t>、</w:t>
      </w:r>
      <w:r>
        <w:rPr>
          <w:rFonts w:hint="default" w:ascii="宋体" w:hAnsi="宋体" w:eastAsia="仿宋_GB2312" w:cs="Times New Roman"/>
          <w:smallCaps w:val="0"/>
          <w:color w:val="000000"/>
          <w:spacing w:val="0"/>
          <w:sz w:val="32"/>
          <w:szCs w:val="32"/>
          <w:shd w:val="clear" w:color="auto" w:fill="FFFFFF"/>
          <w:lang w:val="en-US" w:eastAsia="zh-CN"/>
        </w:rPr>
        <w:t>第四项</w:t>
      </w:r>
      <w:r>
        <w:rPr>
          <w:rFonts w:hint="default" w:ascii="宋体" w:hAnsi="宋体" w:eastAsia="仿宋_GB2312" w:cs="Times New Roman"/>
          <w:smallCaps w:val="0"/>
          <w:color w:val="000000"/>
          <w:spacing w:val="0"/>
          <w:sz w:val="32"/>
          <w:szCs w:val="32"/>
          <w:shd w:val="clear" w:color="auto" w:fill="FFFFFF"/>
          <w:lang w:eastAsia="zh-CN"/>
        </w:rPr>
        <w:t>规定人员</w:t>
      </w:r>
      <w:r>
        <w:rPr>
          <w:rFonts w:hint="default" w:ascii="宋体" w:hAnsi="宋体" w:eastAsia="仿宋_GB2312" w:cs="Times New Roman"/>
          <w:smallCaps w:val="0"/>
          <w:color w:val="000000"/>
          <w:spacing w:val="0"/>
          <w:sz w:val="32"/>
          <w:szCs w:val="32"/>
          <w:lang w:eastAsia="zh-CN"/>
        </w:rPr>
        <w:t>申请医疗救助的，</w:t>
      </w:r>
      <w:r>
        <w:rPr>
          <w:rFonts w:hint="default" w:ascii="宋体" w:hAnsi="宋体" w:eastAsia="仿宋_GB2312" w:cs="Times New Roman"/>
          <w:b w:val="0"/>
          <w:i w:val="0"/>
          <w:caps w:val="0"/>
          <w:smallCaps w:val="0"/>
          <w:color w:val="000000"/>
          <w:spacing w:val="0"/>
          <w:sz w:val="32"/>
          <w:szCs w:val="32"/>
          <w:shd w:val="clear" w:color="auto" w:fill="FFFFFF"/>
        </w:rPr>
        <w:t>应当向乡镇人民政府、街道办事处提出，经审核、公示后，由县级人民政府民政部门审批。</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i w:val="0"/>
          <w:iCs w:val="0"/>
          <w:smallCaps w:val="0"/>
          <w:color w:val="000000"/>
          <w:spacing w:val="0"/>
          <w:sz w:val="32"/>
          <w:szCs w:val="32"/>
          <w:u w:val="none"/>
          <w:shd w:val="clear" w:color="auto" w:fill="FFFFFF"/>
        </w:rPr>
      </w:pPr>
      <w:r>
        <w:rPr>
          <w:rFonts w:hint="default" w:ascii="宋体" w:hAnsi="宋体" w:eastAsia="黑体" w:cs="Times New Roman"/>
          <w:b w:val="0"/>
          <w:bCs w:val="0"/>
          <w:i w:val="0"/>
          <w:iCs w:val="0"/>
          <w:smallCaps w:val="0"/>
          <w:color w:val="000000"/>
          <w:spacing w:val="0"/>
          <w:sz w:val="32"/>
          <w:szCs w:val="32"/>
          <w:u w:val="none"/>
          <w:shd w:val="clear" w:color="auto" w:fill="FFFFFF"/>
        </w:rPr>
        <w:t>第</w:t>
      </w:r>
      <w:r>
        <w:rPr>
          <w:rFonts w:hint="default" w:ascii="宋体" w:hAnsi="宋体" w:eastAsia="黑体" w:cs="Times New Roman"/>
          <w:b w:val="0"/>
          <w:bCs w:val="0"/>
          <w:i w:val="0"/>
          <w:iCs w:val="0"/>
          <w:smallCaps w:val="0"/>
          <w:color w:val="000000"/>
          <w:spacing w:val="0"/>
          <w:sz w:val="32"/>
          <w:szCs w:val="32"/>
          <w:u w:val="none"/>
          <w:shd w:val="clear" w:color="auto" w:fill="FFFFFF"/>
          <w:lang w:val="en-US" w:eastAsia="zh-CN"/>
        </w:rPr>
        <w:t>三十五</w:t>
      </w:r>
      <w:r>
        <w:rPr>
          <w:rFonts w:hint="default" w:ascii="宋体" w:hAnsi="宋体" w:eastAsia="黑体" w:cs="Times New Roman"/>
          <w:b w:val="0"/>
          <w:bCs w:val="0"/>
          <w:i w:val="0"/>
          <w:iCs w:val="0"/>
          <w:smallCaps w:val="0"/>
          <w:color w:val="000000"/>
          <w:spacing w:val="0"/>
          <w:sz w:val="32"/>
          <w:szCs w:val="32"/>
          <w:u w:val="none"/>
          <w:shd w:val="clear" w:color="auto" w:fill="FFFFFF"/>
        </w:rPr>
        <w:t>条</w:t>
      </w:r>
      <w:r>
        <w:rPr>
          <w:rFonts w:hint="default" w:ascii="宋体" w:hAnsi="宋体" w:eastAsia="仿宋_GB2312" w:cs="Times New Roman"/>
          <w:b/>
          <w:bCs/>
          <w:i w:val="0"/>
          <w:iCs w:val="0"/>
          <w:smallCaps w:val="0"/>
          <w:color w:val="000000"/>
          <w:spacing w:val="0"/>
          <w:sz w:val="32"/>
          <w:szCs w:val="32"/>
          <w:u w:val="none"/>
          <w:shd w:val="clear" w:color="auto" w:fill="FFFFFF"/>
        </w:rPr>
        <w:t xml:space="preserve"> </w:t>
      </w:r>
      <w:r>
        <w:rPr>
          <w:rFonts w:hint="eastAsia" w:ascii="宋体" w:hAnsi="宋体" w:cs="Times New Roman"/>
          <w:b/>
          <w:bCs/>
          <w:i w:val="0"/>
          <w:iCs w:val="0"/>
          <w:smallCaps w:val="0"/>
          <w:color w:val="000000"/>
          <w:spacing w:val="0"/>
          <w:sz w:val="32"/>
          <w:szCs w:val="32"/>
          <w:u w:val="none"/>
          <w:shd w:val="clear" w:color="auto" w:fill="FFFFFF"/>
          <w:lang w:val="en-US" w:eastAsia="zh-CN"/>
        </w:rPr>
        <w:t xml:space="preserve"> </w:t>
      </w:r>
      <w:r>
        <w:rPr>
          <w:rFonts w:hint="default" w:ascii="宋体" w:hAnsi="宋体" w:eastAsia="仿宋_GB2312" w:cs="Times New Roman"/>
          <w:i w:val="0"/>
          <w:iCs w:val="0"/>
          <w:smallCaps w:val="0"/>
          <w:color w:val="000000"/>
          <w:spacing w:val="0"/>
          <w:sz w:val="32"/>
          <w:szCs w:val="32"/>
          <w:u w:val="none"/>
          <w:shd w:val="clear" w:color="auto" w:fill="FFFFFF"/>
        </w:rPr>
        <w:t>医疗救助采取下列方式：</w:t>
      </w:r>
    </w:p>
    <w:p>
      <w:pPr>
        <w:widowControl w:val="0"/>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i w:val="0"/>
          <w:iCs w:val="0"/>
          <w:smallCaps w:val="0"/>
          <w:color w:val="000000"/>
          <w:spacing w:val="0"/>
          <w:sz w:val="32"/>
          <w:szCs w:val="32"/>
          <w:u w:val="none"/>
        </w:rPr>
      </w:pPr>
      <w:r>
        <w:rPr>
          <w:rFonts w:hint="default" w:ascii="宋体" w:hAnsi="宋体" w:eastAsia="仿宋_GB2312" w:cs="Times New Roman"/>
          <w:i w:val="0"/>
          <w:iCs w:val="0"/>
          <w:smallCaps w:val="0"/>
          <w:color w:val="000000"/>
          <w:spacing w:val="0"/>
          <w:sz w:val="32"/>
          <w:szCs w:val="32"/>
          <w:u w:val="none"/>
          <w:shd w:val="clear" w:color="auto" w:fill="FFFFFF"/>
        </w:rPr>
        <w:t>（一）</w:t>
      </w:r>
      <w:r>
        <w:rPr>
          <w:rFonts w:hint="default" w:ascii="宋体" w:hAnsi="宋体" w:eastAsia="仿宋_GB2312" w:cs="Times New Roman"/>
          <w:i w:val="0"/>
          <w:iCs w:val="0"/>
          <w:smallCaps w:val="0"/>
          <w:color w:val="000000"/>
          <w:spacing w:val="0"/>
          <w:sz w:val="32"/>
          <w:szCs w:val="32"/>
          <w:u w:val="none"/>
          <w:shd w:val="clear" w:color="auto" w:fill="FFFFFF"/>
          <w:lang w:eastAsia="zh-CN"/>
        </w:rPr>
        <w:t>对本条例第三十</w:t>
      </w:r>
      <w:r>
        <w:rPr>
          <w:rFonts w:hint="default" w:ascii="宋体" w:hAnsi="宋体" w:cs="Times New Roman"/>
          <w:i w:val="0"/>
          <w:iCs w:val="0"/>
          <w:smallCaps w:val="0"/>
          <w:color w:val="000000"/>
          <w:spacing w:val="0"/>
          <w:sz w:val="32"/>
          <w:szCs w:val="32"/>
          <w:u w:val="none"/>
          <w:shd w:val="clear" w:color="auto" w:fill="FFFFFF"/>
          <w:lang w:val="en-US" w:eastAsia="zh-CN"/>
        </w:rPr>
        <w:t>三</w:t>
      </w:r>
      <w:r>
        <w:rPr>
          <w:rFonts w:hint="default" w:ascii="宋体" w:hAnsi="宋体" w:eastAsia="仿宋_GB2312" w:cs="Times New Roman"/>
          <w:i w:val="0"/>
          <w:iCs w:val="0"/>
          <w:smallCaps w:val="0"/>
          <w:color w:val="000000"/>
          <w:spacing w:val="0"/>
          <w:sz w:val="32"/>
          <w:szCs w:val="32"/>
          <w:u w:val="none"/>
          <w:shd w:val="clear" w:color="auto" w:fill="FFFFFF"/>
          <w:lang w:eastAsia="zh-CN"/>
        </w:rPr>
        <w:t>条第</w:t>
      </w:r>
      <w:r>
        <w:rPr>
          <w:rFonts w:hint="default" w:ascii="宋体" w:hAnsi="宋体" w:eastAsia="仿宋_GB2312" w:cs="Times New Roman"/>
          <w:i w:val="0"/>
          <w:iCs w:val="0"/>
          <w:smallCaps w:val="0"/>
          <w:color w:val="000000"/>
          <w:spacing w:val="0"/>
          <w:sz w:val="32"/>
          <w:szCs w:val="32"/>
          <w:u w:val="none"/>
          <w:shd w:val="clear" w:color="auto" w:fill="FFFFFF"/>
          <w:lang w:val="en-US" w:eastAsia="zh-CN"/>
        </w:rPr>
        <w:t>一</w:t>
      </w:r>
      <w:r>
        <w:rPr>
          <w:rFonts w:hint="default" w:ascii="宋体" w:hAnsi="宋体" w:eastAsia="仿宋_GB2312" w:cs="Times New Roman"/>
          <w:i w:val="0"/>
          <w:iCs w:val="0"/>
          <w:smallCaps w:val="0"/>
          <w:color w:val="000000"/>
          <w:spacing w:val="0"/>
          <w:sz w:val="32"/>
          <w:szCs w:val="32"/>
          <w:u w:val="none"/>
          <w:shd w:val="clear" w:color="auto" w:fill="FFFFFF"/>
          <w:lang w:eastAsia="zh-CN"/>
        </w:rPr>
        <w:t>项规定的人员</w:t>
      </w:r>
      <w:r>
        <w:rPr>
          <w:rFonts w:hint="default" w:ascii="宋体" w:hAnsi="宋体" w:eastAsia="仿宋_GB2312" w:cs="Times New Roman"/>
          <w:i w:val="0"/>
          <w:iCs w:val="0"/>
          <w:smallCaps w:val="0"/>
          <w:color w:val="000000"/>
          <w:spacing w:val="0"/>
          <w:sz w:val="32"/>
          <w:szCs w:val="32"/>
          <w:u w:val="none"/>
          <w:lang w:eastAsia="zh-CN"/>
        </w:rPr>
        <w:t>、</w:t>
      </w:r>
      <w:r>
        <w:rPr>
          <w:rFonts w:hint="default" w:ascii="宋体" w:hAnsi="宋体" w:eastAsia="仿宋_GB2312" w:cs="Times New Roman"/>
          <w:i w:val="0"/>
          <w:iCs w:val="0"/>
          <w:smallCaps w:val="0"/>
          <w:color w:val="000000"/>
          <w:spacing w:val="0"/>
          <w:sz w:val="32"/>
          <w:szCs w:val="32"/>
          <w:u w:val="none"/>
          <w:shd w:val="clear" w:color="auto" w:fill="FFFFFF"/>
          <w:lang w:eastAsia="zh-CN"/>
        </w:rPr>
        <w:t>通过审批的本条例第三十</w:t>
      </w:r>
      <w:r>
        <w:rPr>
          <w:rFonts w:hint="default" w:ascii="宋体" w:hAnsi="宋体" w:cs="Times New Roman"/>
          <w:i w:val="0"/>
          <w:iCs w:val="0"/>
          <w:smallCaps w:val="0"/>
          <w:color w:val="000000"/>
          <w:spacing w:val="0"/>
          <w:sz w:val="32"/>
          <w:szCs w:val="32"/>
          <w:u w:val="none"/>
          <w:shd w:val="clear" w:color="auto" w:fill="FFFFFF"/>
          <w:lang w:val="en-US" w:eastAsia="zh-CN"/>
        </w:rPr>
        <w:t>三</w:t>
      </w:r>
      <w:r>
        <w:rPr>
          <w:rFonts w:hint="default" w:ascii="宋体" w:hAnsi="宋体" w:eastAsia="仿宋_GB2312" w:cs="Times New Roman"/>
          <w:i w:val="0"/>
          <w:iCs w:val="0"/>
          <w:smallCaps w:val="0"/>
          <w:color w:val="000000"/>
          <w:spacing w:val="0"/>
          <w:sz w:val="32"/>
          <w:szCs w:val="32"/>
          <w:u w:val="none"/>
          <w:shd w:val="clear" w:color="auto" w:fill="FFFFFF"/>
          <w:lang w:eastAsia="zh-CN"/>
        </w:rPr>
        <w:t>条第</w:t>
      </w:r>
      <w:r>
        <w:rPr>
          <w:rFonts w:hint="default" w:ascii="宋体" w:hAnsi="宋体" w:eastAsia="仿宋_GB2312" w:cs="Times New Roman"/>
          <w:i w:val="0"/>
          <w:iCs w:val="0"/>
          <w:smallCaps w:val="0"/>
          <w:color w:val="000000"/>
          <w:spacing w:val="0"/>
          <w:sz w:val="32"/>
          <w:szCs w:val="32"/>
          <w:u w:val="none"/>
          <w:shd w:val="clear" w:color="auto" w:fill="FFFFFF"/>
          <w:lang w:val="en-US" w:eastAsia="zh-CN"/>
        </w:rPr>
        <w:t>二</w:t>
      </w:r>
      <w:r>
        <w:rPr>
          <w:rFonts w:hint="default" w:ascii="宋体" w:hAnsi="宋体" w:eastAsia="仿宋_GB2312" w:cs="Times New Roman"/>
          <w:i w:val="0"/>
          <w:iCs w:val="0"/>
          <w:smallCaps w:val="0"/>
          <w:color w:val="000000"/>
          <w:spacing w:val="0"/>
          <w:sz w:val="32"/>
          <w:szCs w:val="32"/>
          <w:u w:val="none"/>
          <w:shd w:val="clear" w:color="auto" w:fill="FFFFFF"/>
          <w:lang w:eastAsia="zh-CN"/>
        </w:rPr>
        <w:t>项规定的</w:t>
      </w:r>
      <w:r>
        <w:rPr>
          <w:rFonts w:hint="default" w:ascii="宋体" w:hAnsi="宋体" w:eastAsia="仿宋_GB2312" w:cs="Times New Roman"/>
          <w:i w:val="0"/>
          <w:iCs w:val="0"/>
          <w:smallCaps w:val="0"/>
          <w:color w:val="000000"/>
          <w:spacing w:val="0"/>
          <w:sz w:val="32"/>
          <w:szCs w:val="32"/>
          <w:u w:val="none"/>
          <w:shd w:val="clear" w:color="auto" w:fill="auto"/>
          <w:lang w:eastAsia="zh-CN"/>
        </w:rPr>
        <w:t>人员</w:t>
      </w:r>
      <w:r>
        <w:rPr>
          <w:rFonts w:hint="default" w:ascii="宋体" w:hAnsi="宋体" w:eastAsia="仿宋_GB2312" w:cs="Times New Roman"/>
          <w:i w:val="0"/>
          <w:iCs w:val="0"/>
          <w:smallCaps w:val="0"/>
          <w:color w:val="000000"/>
          <w:spacing w:val="0"/>
          <w:sz w:val="32"/>
          <w:szCs w:val="32"/>
          <w:u w:val="none"/>
        </w:rPr>
        <w:t>参加城乡居民基本医疗保险的个人缴费部分，给予全额资助；参加职工基本医疗保险的个人缴费部分，按照不低于资助参加城乡居民基本医疗保险的水平给予资助</w:t>
      </w:r>
      <w:r>
        <w:rPr>
          <w:rFonts w:hint="default" w:ascii="宋体" w:hAnsi="宋体" w:eastAsia="仿宋_GB2312" w:cs="Times New Roman"/>
          <w:i w:val="0"/>
          <w:iCs w:val="0"/>
          <w:smallCaps w:val="0"/>
          <w:color w:val="000000"/>
          <w:spacing w:val="0"/>
          <w:sz w:val="32"/>
          <w:szCs w:val="32"/>
          <w:u w:val="none"/>
          <w:shd w:val="clear" w:color="auto" w:fill="FFFFFF"/>
        </w:rPr>
        <w:t>；</w:t>
      </w:r>
    </w:p>
    <w:p>
      <w:pPr>
        <w:widowControl w:val="0"/>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i w:val="0"/>
          <w:iCs w:val="0"/>
          <w:smallCaps w:val="0"/>
          <w:color w:val="000000"/>
          <w:spacing w:val="0"/>
          <w:sz w:val="32"/>
          <w:szCs w:val="32"/>
          <w:u w:val="none"/>
          <w:shd w:val="clear" w:color="auto" w:fill="FFFFFF"/>
        </w:rPr>
      </w:pPr>
      <w:r>
        <w:rPr>
          <w:rFonts w:hint="default" w:ascii="宋体" w:hAnsi="宋体" w:eastAsia="仿宋_GB2312" w:cs="Times New Roman"/>
          <w:i w:val="0"/>
          <w:iCs w:val="0"/>
          <w:smallCaps w:val="0"/>
          <w:color w:val="000000"/>
          <w:spacing w:val="0"/>
          <w:sz w:val="32"/>
          <w:szCs w:val="32"/>
          <w:u w:val="none"/>
          <w:shd w:val="clear" w:color="auto" w:fill="FFFFFF"/>
        </w:rPr>
        <w:t>（二）</w:t>
      </w:r>
      <w:r>
        <w:rPr>
          <w:rFonts w:hint="default" w:ascii="宋体" w:hAnsi="宋体" w:eastAsia="仿宋_GB2312" w:cs="Times New Roman"/>
          <w:i w:val="0"/>
          <w:iCs w:val="0"/>
          <w:smallCaps w:val="0"/>
          <w:color w:val="000000"/>
          <w:spacing w:val="0"/>
          <w:sz w:val="32"/>
          <w:szCs w:val="32"/>
          <w:u w:val="none"/>
          <w:shd w:val="clear" w:color="auto" w:fill="FFFFFF"/>
          <w:lang w:eastAsia="zh-CN"/>
        </w:rPr>
        <w:t>对本条例第三十</w:t>
      </w:r>
      <w:r>
        <w:rPr>
          <w:rFonts w:hint="default" w:ascii="宋体" w:hAnsi="宋体" w:cs="Times New Roman"/>
          <w:i w:val="0"/>
          <w:iCs w:val="0"/>
          <w:smallCaps w:val="0"/>
          <w:color w:val="000000"/>
          <w:spacing w:val="0"/>
          <w:sz w:val="32"/>
          <w:szCs w:val="32"/>
          <w:u w:val="none"/>
          <w:shd w:val="clear" w:color="auto" w:fill="FFFFFF"/>
          <w:lang w:val="en-US" w:eastAsia="zh-CN"/>
        </w:rPr>
        <w:t>三</w:t>
      </w:r>
      <w:r>
        <w:rPr>
          <w:rFonts w:hint="default" w:ascii="宋体" w:hAnsi="宋体" w:eastAsia="仿宋_GB2312" w:cs="Times New Roman"/>
          <w:i w:val="0"/>
          <w:iCs w:val="0"/>
          <w:smallCaps w:val="0"/>
          <w:color w:val="000000"/>
          <w:spacing w:val="0"/>
          <w:sz w:val="32"/>
          <w:szCs w:val="32"/>
          <w:u w:val="none"/>
          <w:shd w:val="clear" w:color="auto" w:fill="FFFFFF"/>
          <w:lang w:eastAsia="zh-CN"/>
        </w:rPr>
        <w:t>条第</w:t>
      </w:r>
      <w:r>
        <w:rPr>
          <w:rFonts w:hint="default" w:ascii="宋体" w:hAnsi="宋体" w:eastAsia="仿宋_GB2312" w:cs="Times New Roman"/>
          <w:i w:val="0"/>
          <w:iCs w:val="0"/>
          <w:smallCaps w:val="0"/>
          <w:color w:val="000000"/>
          <w:spacing w:val="0"/>
          <w:sz w:val="32"/>
          <w:szCs w:val="32"/>
          <w:u w:val="none"/>
          <w:shd w:val="clear" w:color="auto" w:fill="FFFFFF"/>
          <w:lang w:val="en-US" w:eastAsia="zh-CN"/>
        </w:rPr>
        <w:t>一</w:t>
      </w:r>
      <w:r>
        <w:rPr>
          <w:rFonts w:hint="default" w:ascii="宋体" w:hAnsi="宋体" w:eastAsia="仿宋_GB2312" w:cs="Times New Roman"/>
          <w:i w:val="0"/>
          <w:iCs w:val="0"/>
          <w:smallCaps w:val="0"/>
          <w:color w:val="000000"/>
          <w:spacing w:val="0"/>
          <w:sz w:val="32"/>
          <w:szCs w:val="32"/>
          <w:u w:val="none"/>
          <w:shd w:val="clear" w:color="auto" w:fill="FFFFFF"/>
          <w:lang w:eastAsia="zh-CN"/>
        </w:rPr>
        <w:t>项规定的人员</w:t>
      </w:r>
      <w:r>
        <w:rPr>
          <w:rFonts w:hint="default" w:ascii="宋体" w:hAnsi="宋体" w:eastAsia="仿宋_GB2312" w:cs="Times New Roman"/>
          <w:i w:val="0"/>
          <w:iCs w:val="0"/>
          <w:smallCaps w:val="0"/>
          <w:color w:val="000000"/>
          <w:spacing w:val="0"/>
          <w:sz w:val="32"/>
          <w:szCs w:val="32"/>
          <w:u w:val="none"/>
          <w:lang w:val="en-US" w:eastAsia="zh-CN"/>
        </w:rPr>
        <w:t>，</w:t>
      </w:r>
      <w:r>
        <w:rPr>
          <w:rFonts w:hint="default" w:ascii="宋体" w:hAnsi="宋体" w:eastAsia="仿宋_GB2312" w:cs="Times New Roman"/>
          <w:i w:val="0"/>
          <w:iCs w:val="0"/>
          <w:smallCaps w:val="0"/>
          <w:color w:val="000000"/>
          <w:spacing w:val="0"/>
          <w:sz w:val="32"/>
          <w:szCs w:val="32"/>
          <w:u w:val="none"/>
          <w:shd w:val="clear" w:color="auto" w:fill="FFFFFF"/>
          <w:lang w:eastAsia="zh-CN"/>
        </w:rPr>
        <w:t>通过审批的本条例第三十</w:t>
      </w:r>
      <w:r>
        <w:rPr>
          <w:rFonts w:hint="default" w:ascii="宋体" w:hAnsi="宋体" w:cs="Times New Roman"/>
          <w:i w:val="0"/>
          <w:iCs w:val="0"/>
          <w:smallCaps w:val="0"/>
          <w:color w:val="000000"/>
          <w:spacing w:val="0"/>
          <w:sz w:val="32"/>
          <w:szCs w:val="32"/>
          <w:u w:val="none"/>
          <w:shd w:val="clear" w:color="auto" w:fill="FFFFFF"/>
          <w:lang w:val="en-US" w:eastAsia="zh-CN"/>
        </w:rPr>
        <w:t>三</w:t>
      </w:r>
      <w:r>
        <w:rPr>
          <w:rFonts w:hint="default" w:ascii="宋体" w:hAnsi="宋体" w:eastAsia="仿宋_GB2312" w:cs="Times New Roman"/>
          <w:i w:val="0"/>
          <w:iCs w:val="0"/>
          <w:smallCaps w:val="0"/>
          <w:color w:val="000000"/>
          <w:spacing w:val="0"/>
          <w:sz w:val="32"/>
          <w:szCs w:val="32"/>
          <w:u w:val="none"/>
          <w:shd w:val="clear" w:color="auto" w:fill="FFFFFF"/>
          <w:lang w:eastAsia="zh-CN"/>
        </w:rPr>
        <w:t>条</w:t>
      </w:r>
      <w:r>
        <w:rPr>
          <w:rFonts w:hint="default" w:ascii="宋体" w:hAnsi="宋体" w:eastAsia="仿宋_GB2312" w:cs="Times New Roman"/>
          <w:i w:val="0"/>
          <w:iCs w:val="0"/>
          <w:smallCaps w:val="0"/>
          <w:color w:val="000000"/>
          <w:spacing w:val="0"/>
          <w:sz w:val="32"/>
          <w:szCs w:val="32"/>
          <w:u w:val="none"/>
          <w:shd w:val="clear" w:color="auto" w:fill="FFFFFF"/>
          <w:lang w:val="en-US" w:eastAsia="zh-CN"/>
        </w:rPr>
        <w:t>第二项、第三项、第四项</w:t>
      </w:r>
      <w:r>
        <w:rPr>
          <w:rFonts w:hint="default" w:ascii="宋体" w:hAnsi="宋体" w:eastAsia="仿宋_GB2312" w:cs="Times New Roman"/>
          <w:i w:val="0"/>
          <w:iCs w:val="0"/>
          <w:smallCaps w:val="0"/>
          <w:color w:val="000000"/>
          <w:spacing w:val="0"/>
          <w:sz w:val="32"/>
          <w:szCs w:val="32"/>
          <w:u w:val="none"/>
          <w:shd w:val="clear" w:color="auto" w:fill="FFFFFF"/>
          <w:lang w:eastAsia="zh-CN"/>
        </w:rPr>
        <w:t>规定的人员，</w:t>
      </w:r>
      <w:r>
        <w:rPr>
          <w:rFonts w:hint="default" w:ascii="宋体" w:hAnsi="宋体" w:eastAsia="仿宋_GB2312" w:cs="Times New Roman"/>
          <w:b w:val="0"/>
          <w:i w:val="0"/>
          <w:iCs w:val="0"/>
          <w:caps w:val="0"/>
          <w:smallCaps w:val="0"/>
          <w:color w:val="000000"/>
          <w:spacing w:val="0"/>
          <w:sz w:val="32"/>
          <w:szCs w:val="32"/>
          <w:u w:val="none"/>
          <w:shd w:val="clear" w:color="auto" w:fill="FFFFFF"/>
        </w:rPr>
        <w:t>经基本医疗保险、大病保险和其他补充医疗保险支付后，个人及其家庭难以承担的符合规定的</w:t>
      </w:r>
      <w:r>
        <w:rPr>
          <w:rFonts w:hint="default" w:ascii="宋体" w:hAnsi="宋体" w:eastAsia="仿宋_GB2312" w:cs="Times New Roman"/>
          <w:b w:val="0"/>
          <w:i w:val="0"/>
          <w:iCs w:val="0"/>
          <w:caps w:val="0"/>
          <w:smallCaps w:val="0"/>
          <w:color w:val="000000"/>
          <w:spacing w:val="0"/>
          <w:sz w:val="32"/>
          <w:szCs w:val="32"/>
          <w:u w:val="none"/>
          <w:shd w:val="clear" w:color="auto" w:fill="FFFFFF"/>
          <w:lang w:eastAsia="zh-CN"/>
        </w:rPr>
        <w:t>基本</w:t>
      </w:r>
      <w:r>
        <w:rPr>
          <w:rFonts w:hint="default" w:ascii="宋体" w:hAnsi="宋体" w:eastAsia="仿宋_GB2312" w:cs="Times New Roman"/>
          <w:b w:val="0"/>
          <w:i w:val="0"/>
          <w:iCs w:val="0"/>
          <w:caps w:val="0"/>
          <w:smallCaps w:val="0"/>
          <w:color w:val="000000"/>
          <w:spacing w:val="0"/>
          <w:sz w:val="32"/>
          <w:szCs w:val="32"/>
          <w:u w:val="none"/>
          <w:shd w:val="clear" w:color="auto" w:fill="FFFFFF"/>
        </w:rPr>
        <w:t>医疗</w:t>
      </w:r>
      <w:r>
        <w:rPr>
          <w:rFonts w:hint="default" w:ascii="宋体" w:hAnsi="宋体" w:eastAsia="仿宋_GB2312" w:cs="Times New Roman"/>
          <w:b w:val="0"/>
          <w:i w:val="0"/>
          <w:iCs w:val="0"/>
          <w:caps w:val="0"/>
          <w:smallCaps w:val="0"/>
          <w:color w:val="000000"/>
          <w:spacing w:val="0"/>
          <w:sz w:val="32"/>
          <w:szCs w:val="32"/>
          <w:u w:val="none"/>
          <w:shd w:val="clear" w:color="auto" w:fill="FFFFFF"/>
          <w:lang w:eastAsia="zh-CN"/>
        </w:rPr>
        <w:t>自负</w:t>
      </w:r>
      <w:r>
        <w:rPr>
          <w:rFonts w:hint="default" w:ascii="宋体" w:hAnsi="宋体" w:eastAsia="仿宋_GB2312" w:cs="Times New Roman"/>
          <w:b w:val="0"/>
          <w:i w:val="0"/>
          <w:iCs w:val="0"/>
          <w:caps w:val="0"/>
          <w:smallCaps w:val="0"/>
          <w:color w:val="000000"/>
          <w:spacing w:val="0"/>
          <w:sz w:val="32"/>
          <w:szCs w:val="32"/>
          <w:u w:val="none"/>
          <w:shd w:val="clear" w:color="auto" w:fill="FFFFFF"/>
        </w:rPr>
        <w:t>费用，给予补助。</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i w:val="0"/>
          <w:iCs w:val="0"/>
          <w:smallCaps w:val="0"/>
          <w:color w:val="000000"/>
          <w:spacing w:val="0"/>
          <w:sz w:val="32"/>
          <w:szCs w:val="32"/>
          <w:u w:val="none"/>
          <w:shd w:val="clear" w:color="auto" w:fill="FFFFFF"/>
        </w:rPr>
      </w:pPr>
      <w:r>
        <w:rPr>
          <w:rFonts w:hint="default" w:ascii="宋体" w:hAnsi="宋体" w:eastAsia="仿宋_GB2312" w:cs="Times New Roman"/>
          <w:i w:val="0"/>
          <w:iCs w:val="0"/>
          <w:smallCaps w:val="0"/>
          <w:color w:val="000000"/>
          <w:spacing w:val="0"/>
          <w:sz w:val="32"/>
          <w:szCs w:val="32"/>
          <w:u w:val="none"/>
          <w:shd w:val="clear" w:color="auto" w:fill="FFFFFF"/>
        </w:rPr>
        <w:t>医疗救助标准，由县级</w:t>
      </w:r>
      <w:r>
        <w:rPr>
          <w:rFonts w:hint="default" w:ascii="宋体" w:hAnsi="宋体" w:eastAsia="仿宋_GB2312" w:cs="Times New Roman"/>
          <w:i w:val="0"/>
          <w:iCs w:val="0"/>
          <w:smallCaps w:val="0"/>
          <w:color w:val="000000"/>
          <w:spacing w:val="0"/>
          <w:sz w:val="32"/>
          <w:szCs w:val="32"/>
          <w:u w:val="none"/>
          <w:shd w:val="clear" w:color="auto" w:fill="FFFFFF"/>
          <w:lang w:eastAsia="zh-CN"/>
        </w:rPr>
        <w:t>以上</w:t>
      </w:r>
      <w:r>
        <w:rPr>
          <w:rFonts w:hint="default" w:ascii="宋体" w:hAnsi="宋体" w:eastAsia="仿宋_GB2312" w:cs="Times New Roman"/>
          <w:i w:val="0"/>
          <w:iCs w:val="0"/>
          <w:smallCaps w:val="0"/>
          <w:color w:val="000000"/>
          <w:spacing w:val="0"/>
          <w:sz w:val="32"/>
          <w:szCs w:val="32"/>
          <w:u w:val="none"/>
          <w:shd w:val="clear" w:color="auto" w:fill="FFFFFF"/>
        </w:rPr>
        <w:t>人民政府按照经济社会发展水平和医疗救助资金情况确定</w:t>
      </w:r>
      <w:r>
        <w:rPr>
          <w:rFonts w:hint="default" w:ascii="宋体" w:hAnsi="宋体" w:eastAsia="仿宋_GB2312" w:cs="Times New Roman"/>
          <w:i w:val="0"/>
          <w:iCs w:val="0"/>
          <w:smallCaps w:val="0"/>
          <w:color w:val="000000"/>
          <w:spacing w:val="0"/>
          <w:sz w:val="32"/>
          <w:szCs w:val="32"/>
          <w:u w:val="none"/>
          <w:shd w:val="clear" w:color="auto" w:fill="FFFFFF"/>
          <w:lang w:eastAsia="zh-CN"/>
        </w:rPr>
        <w:t>并</w:t>
      </w:r>
      <w:r>
        <w:rPr>
          <w:rFonts w:hint="default" w:ascii="宋体" w:hAnsi="宋体" w:eastAsia="仿宋_GB2312" w:cs="Times New Roman"/>
          <w:i w:val="0"/>
          <w:iCs w:val="0"/>
          <w:smallCaps w:val="0"/>
          <w:color w:val="000000"/>
          <w:spacing w:val="0"/>
          <w:sz w:val="32"/>
          <w:szCs w:val="32"/>
          <w:u w:val="none"/>
          <w:shd w:val="clear" w:color="auto" w:fill="FFFFFF"/>
        </w:rPr>
        <w:t>公布。</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三十六</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cs="Times New Roman"/>
          <w:smallCaps w:val="0"/>
          <w:color w:val="000000"/>
          <w:spacing w:val="0"/>
          <w:sz w:val="32"/>
          <w:szCs w:val="32"/>
          <w:shd w:val="clear" w:color="auto" w:fill="FFFFFF"/>
          <w:lang w:val="en-US" w:eastAsia="zh-CN"/>
        </w:rPr>
        <w:t xml:space="preserve"> </w:t>
      </w:r>
      <w:r>
        <w:rPr>
          <w:rFonts w:hint="eastAsia" w:ascii="宋体" w:hAnsi="宋体" w:cs="Times New Roman"/>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shd w:val="clear" w:color="auto" w:fill="FFFFFF"/>
        </w:rPr>
        <w:t>县级以上人民政府民政、财政、卫生计生、人力资源社会保障部门和保险</w:t>
      </w:r>
      <w:r>
        <w:rPr>
          <w:rFonts w:hint="default" w:ascii="宋体" w:hAnsi="宋体" w:eastAsia="仿宋_GB2312" w:cs="Times New Roman"/>
          <w:smallCaps w:val="0"/>
          <w:color w:val="000000"/>
          <w:spacing w:val="0"/>
          <w:sz w:val="32"/>
          <w:szCs w:val="32"/>
          <w:shd w:val="clear" w:color="auto" w:fill="FFFFFF"/>
          <w:lang w:eastAsia="zh-CN"/>
        </w:rPr>
        <w:t>监督管理</w:t>
      </w:r>
      <w:r>
        <w:rPr>
          <w:rFonts w:hint="default" w:ascii="宋体" w:hAnsi="宋体" w:eastAsia="仿宋_GB2312" w:cs="Times New Roman"/>
          <w:smallCaps w:val="0"/>
          <w:color w:val="000000"/>
          <w:spacing w:val="0"/>
          <w:sz w:val="32"/>
          <w:szCs w:val="32"/>
          <w:shd w:val="clear" w:color="auto" w:fill="FFFFFF"/>
        </w:rPr>
        <w:t>部门</w:t>
      </w:r>
      <w:r>
        <w:rPr>
          <w:rFonts w:hint="default" w:ascii="宋体" w:hAnsi="宋体" w:eastAsia="仿宋_GB2312" w:cs="Times New Roman"/>
          <w:smallCaps w:val="0"/>
          <w:color w:val="000000"/>
          <w:spacing w:val="0"/>
          <w:sz w:val="32"/>
          <w:szCs w:val="32"/>
          <w:shd w:val="clear" w:color="auto" w:fill="FFFFFF"/>
          <w:lang w:eastAsia="zh-CN"/>
        </w:rPr>
        <w:t>应当</w:t>
      </w:r>
      <w:r>
        <w:rPr>
          <w:rFonts w:hint="default" w:ascii="宋体" w:hAnsi="宋体" w:eastAsia="仿宋_GB2312" w:cs="Times New Roman"/>
          <w:smallCaps w:val="0"/>
          <w:color w:val="000000"/>
          <w:spacing w:val="0"/>
          <w:sz w:val="32"/>
          <w:szCs w:val="32"/>
          <w:shd w:val="clear" w:color="auto" w:fill="FFFFFF"/>
        </w:rPr>
        <w:t>建立健全医疗救助与基本医疗保险、大病保险</w:t>
      </w:r>
      <w:r>
        <w:rPr>
          <w:rFonts w:hint="default" w:ascii="宋体" w:hAnsi="宋体" w:eastAsia="仿宋_GB2312" w:cs="Times New Roman"/>
          <w:smallCaps w:val="0"/>
          <w:color w:val="000000"/>
          <w:spacing w:val="0"/>
          <w:sz w:val="32"/>
          <w:szCs w:val="32"/>
          <w:lang w:eastAsia="zh-CN"/>
        </w:rPr>
        <w:t>相衔接的医疗费用结算机制，</w:t>
      </w:r>
      <w:r>
        <w:rPr>
          <w:rFonts w:hint="eastAsia" w:ascii="宋体" w:hAnsi="宋体" w:cs="Times New Roman"/>
          <w:smallCaps w:val="0"/>
          <w:color w:val="000000"/>
          <w:spacing w:val="0"/>
          <w:sz w:val="32"/>
          <w:szCs w:val="32"/>
          <w:shd w:val="clear" w:color="auto" w:fill="FFFFFF"/>
          <w:lang w:val="en-US" w:eastAsia="zh-CN"/>
        </w:rPr>
        <w:t>与</w:t>
      </w:r>
      <w:r>
        <w:rPr>
          <w:rFonts w:hint="default" w:ascii="宋体" w:hAnsi="宋体" w:eastAsia="仿宋_GB2312" w:cs="Times New Roman"/>
          <w:smallCaps w:val="0"/>
          <w:color w:val="000000"/>
          <w:spacing w:val="0"/>
          <w:sz w:val="32"/>
          <w:szCs w:val="32"/>
          <w:lang w:val="en-US" w:eastAsia="zh-CN"/>
        </w:rPr>
        <w:t>即时结算系统数据对接</w:t>
      </w:r>
      <w:r>
        <w:rPr>
          <w:rFonts w:hint="eastAsia" w:ascii="宋体" w:hAnsi="宋体" w:cs="Times New Roman"/>
          <w:smallCaps w:val="0"/>
          <w:color w:val="000000"/>
          <w:spacing w:val="0"/>
          <w:sz w:val="32"/>
          <w:szCs w:val="32"/>
          <w:lang w:val="en-US" w:eastAsia="zh-CN"/>
        </w:rPr>
        <w:t>，</w:t>
      </w:r>
      <w:r>
        <w:rPr>
          <w:rFonts w:hint="default" w:ascii="宋体" w:hAnsi="宋体" w:eastAsia="仿宋_GB2312" w:cs="Times New Roman"/>
          <w:smallCaps w:val="0"/>
          <w:color w:val="000000"/>
          <w:spacing w:val="0"/>
          <w:sz w:val="32"/>
          <w:szCs w:val="32"/>
          <w:lang w:val="en-US" w:eastAsia="zh-CN"/>
        </w:rPr>
        <w:t>实现</w:t>
      </w:r>
      <w:r>
        <w:rPr>
          <w:rFonts w:hint="default" w:ascii="宋体" w:hAnsi="宋体" w:eastAsia="仿宋_GB2312" w:cs="Times New Roman"/>
          <w:smallCaps w:val="0"/>
          <w:color w:val="000000"/>
          <w:spacing w:val="0"/>
          <w:sz w:val="32"/>
          <w:szCs w:val="32"/>
          <w:shd w:val="clear" w:color="auto" w:fill="FFFFFF"/>
        </w:rPr>
        <w:t>即时结算</w:t>
      </w:r>
      <w:r>
        <w:rPr>
          <w:rFonts w:hint="default" w:ascii="宋体" w:hAnsi="宋体" w:eastAsia="仿宋_GB2312" w:cs="Times New Roman"/>
          <w:smallCaps w:val="0"/>
          <w:color w:val="000000"/>
          <w:spacing w:val="0"/>
          <w:sz w:val="32"/>
          <w:szCs w:val="32"/>
          <w:lang w:val="en-US" w:eastAsia="zh-CN"/>
        </w:rPr>
        <w:t>，</w:t>
      </w:r>
      <w:r>
        <w:rPr>
          <w:rFonts w:hint="default" w:ascii="宋体" w:hAnsi="宋体" w:eastAsia="仿宋_GB2312" w:cs="Times New Roman"/>
          <w:smallCaps w:val="0"/>
          <w:color w:val="000000"/>
          <w:spacing w:val="0"/>
          <w:sz w:val="32"/>
          <w:szCs w:val="32"/>
          <w:shd w:val="clear" w:color="auto" w:fill="FFFFFF"/>
        </w:rPr>
        <w:t>为医疗救助对象提供便捷服务。</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kern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三十七</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smallCaps w:val="0"/>
          <w:color w:val="000000"/>
          <w:spacing w:val="0"/>
          <w:sz w:val="32"/>
          <w:szCs w:val="32"/>
          <w:shd w:val="clear" w:color="auto" w:fill="FFFFFF"/>
          <w:lang w:val="en-US" w:eastAsia="zh-CN"/>
        </w:rPr>
        <w:t xml:space="preserve"> </w:t>
      </w:r>
      <w:r>
        <w:rPr>
          <w:rFonts w:hint="eastAsia" w:ascii="宋体" w:hAnsi="宋体" w:cs="Times New Roman"/>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kern w:val="0"/>
          <w:sz w:val="32"/>
          <w:szCs w:val="32"/>
          <w:shd w:val="clear" w:color="auto" w:fill="FFFFFF"/>
        </w:rPr>
        <w:t>地级以上市人民政府</w:t>
      </w:r>
      <w:r>
        <w:rPr>
          <w:rFonts w:hint="default" w:ascii="宋体" w:hAnsi="宋体" w:eastAsia="仿宋_GB2312" w:cs="Times New Roman"/>
          <w:smallCaps w:val="0"/>
          <w:color w:val="000000"/>
          <w:spacing w:val="0"/>
          <w:kern w:val="0"/>
          <w:sz w:val="32"/>
          <w:szCs w:val="32"/>
          <w:shd w:val="clear" w:color="auto" w:fill="FFFFFF"/>
          <w:lang w:eastAsia="zh-CN"/>
        </w:rPr>
        <w:t>应当</w:t>
      </w:r>
      <w:r>
        <w:rPr>
          <w:rFonts w:hint="default" w:ascii="宋体" w:hAnsi="宋体" w:eastAsia="仿宋_GB2312" w:cs="Times New Roman"/>
          <w:smallCaps w:val="0"/>
          <w:color w:val="000000"/>
          <w:spacing w:val="0"/>
          <w:kern w:val="0"/>
          <w:sz w:val="32"/>
          <w:szCs w:val="32"/>
          <w:shd w:val="clear" w:color="auto" w:fill="FFFFFF"/>
        </w:rPr>
        <w:t>建立疾病</w:t>
      </w:r>
      <w:r>
        <w:rPr>
          <w:rFonts w:hint="default" w:ascii="宋体" w:hAnsi="宋体" w:eastAsia="仿宋_GB2312" w:cs="Times New Roman"/>
          <w:smallCaps w:val="0"/>
          <w:color w:val="000000"/>
          <w:spacing w:val="0"/>
          <w:kern w:val="0"/>
          <w:sz w:val="32"/>
          <w:szCs w:val="32"/>
          <w:shd w:val="clear" w:color="auto" w:fill="FFFFFF"/>
          <w:lang w:eastAsia="zh-CN"/>
        </w:rPr>
        <w:t>应</w:t>
      </w:r>
      <w:r>
        <w:rPr>
          <w:rFonts w:hint="default" w:ascii="宋体" w:hAnsi="宋体" w:eastAsia="仿宋_GB2312" w:cs="Times New Roman"/>
          <w:smallCaps w:val="0"/>
          <w:color w:val="000000"/>
          <w:spacing w:val="0"/>
          <w:kern w:val="0"/>
          <w:sz w:val="32"/>
          <w:szCs w:val="32"/>
          <w:shd w:val="clear" w:color="auto" w:fill="FFFFFF"/>
        </w:rPr>
        <w:t>急救助制度，</w:t>
      </w:r>
      <w:r>
        <w:rPr>
          <w:rFonts w:hint="default" w:ascii="宋体" w:hAnsi="宋体" w:eastAsia="仿宋_GB2312" w:cs="Times New Roman"/>
          <w:smallCaps w:val="0"/>
          <w:color w:val="000000"/>
          <w:spacing w:val="0"/>
          <w:kern w:val="0"/>
          <w:sz w:val="32"/>
          <w:szCs w:val="32"/>
          <w:shd w:val="clear" w:color="auto" w:fill="FFFFFF"/>
          <w:lang w:eastAsia="zh-CN"/>
        </w:rPr>
        <w:t>设立疾病应急救助基金，</w:t>
      </w:r>
      <w:r>
        <w:rPr>
          <w:rFonts w:hint="default" w:ascii="宋体" w:hAnsi="宋体" w:eastAsia="仿宋_GB2312" w:cs="Times New Roman"/>
          <w:smallCaps w:val="0"/>
          <w:color w:val="000000"/>
          <w:spacing w:val="0"/>
          <w:kern w:val="0"/>
          <w:sz w:val="32"/>
          <w:szCs w:val="32"/>
          <w:shd w:val="clear" w:color="auto" w:fill="FFFFFF"/>
        </w:rPr>
        <w:t>对需要急救但身份不明</w:t>
      </w:r>
      <w:r>
        <w:rPr>
          <w:rFonts w:hint="default" w:ascii="宋体" w:hAnsi="宋体" w:eastAsia="仿宋_GB2312" w:cs="Times New Roman"/>
          <w:smallCaps w:val="0"/>
          <w:color w:val="000000"/>
          <w:spacing w:val="0"/>
          <w:kern w:val="0"/>
          <w:sz w:val="32"/>
          <w:szCs w:val="32"/>
          <w:shd w:val="clear" w:color="auto" w:fill="FFFFFF"/>
          <w:lang w:eastAsia="zh-CN"/>
        </w:rPr>
        <w:t>或者</w:t>
      </w:r>
      <w:r>
        <w:rPr>
          <w:rFonts w:hint="default" w:ascii="宋体" w:hAnsi="宋体" w:eastAsia="仿宋_GB2312" w:cs="Times New Roman"/>
          <w:smallCaps w:val="0"/>
          <w:color w:val="000000"/>
          <w:spacing w:val="0"/>
          <w:kern w:val="0"/>
          <w:sz w:val="32"/>
          <w:szCs w:val="32"/>
          <w:shd w:val="clear" w:color="auto" w:fill="FFFFFF"/>
        </w:rPr>
        <w:t>无力支付急救费用的急重危伤病患者给予救助。符合规定的急救费用由疾病</w:t>
      </w:r>
      <w:r>
        <w:rPr>
          <w:rFonts w:hint="default" w:ascii="宋体" w:hAnsi="宋体" w:eastAsia="仿宋_GB2312" w:cs="Times New Roman"/>
          <w:smallCaps w:val="0"/>
          <w:color w:val="000000"/>
          <w:spacing w:val="0"/>
          <w:kern w:val="0"/>
          <w:sz w:val="32"/>
          <w:szCs w:val="32"/>
          <w:shd w:val="clear" w:color="auto" w:fill="FFFFFF"/>
          <w:lang w:eastAsia="zh-CN"/>
        </w:rPr>
        <w:t>应</w:t>
      </w:r>
      <w:r>
        <w:rPr>
          <w:rFonts w:hint="default" w:ascii="宋体" w:hAnsi="宋体" w:eastAsia="仿宋_GB2312" w:cs="Times New Roman"/>
          <w:smallCaps w:val="0"/>
          <w:color w:val="000000"/>
          <w:spacing w:val="0"/>
          <w:kern w:val="0"/>
          <w:sz w:val="32"/>
          <w:szCs w:val="32"/>
          <w:shd w:val="clear" w:color="auto" w:fill="FFFFFF"/>
        </w:rPr>
        <w:t>急救助基金支付。</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疾病</w:t>
      </w:r>
      <w:r>
        <w:rPr>
          <w:rFonts w:hint="default" w:ascii="宋体" w:hAnsi="宋体" w:eastAsia="仿宋_GB2312" w:cs="Times New Roman"/>
          <w:smallCaps w:val="0"/>
          <w:color w:val="000000"/>
          <w:spacing w:val="0"/>
          <w:sz w:val="32"/>
          <w:szCs w:val="32"/>
          <w:shd w:val="clear" w:color="auto" w:fill="FFFFFF"/>
          <w:lang w:eastAsia="zh-CN"/>
        </w:rPr>
        <w:t>应</w:t>
      </w:r>
      <w:r>
        <w:rPr>
          <w:rFonts w:hint="default" w:ascii="宋体" w:hAnsi="宋体" w:eastAsia="仿宋_GB2312" w:cs="Times New Roman"/>
          <w:smallCaps w:val="0"/>
          <w:color w:val="000000"/>
          <w:spacing w:val="0"/>
          <w:sz w:val="32"/>
          <w:szCs w:val="32"/>
          <w:shd w:val="clear" w:color="auto" w:fill="FFFFFF"/>
        </w:rPr>
        <w:t>急救助制度</w:t>
      </w:r>
      <w:r>
        <w:rPr>
          <w:rFonts w:hint="default" w:ascii="宋体" w:hAnsi="宋体" w:eastAsia="仿宋_GB2312" w:cs="Times New Roman"/>
          <w:smallCaps w:val="0"/>
          <w:color w:val="000000"/>
          <w:spacing w:val="0"/>
          <w:sz w:val="32"/>
          <w:szCs w:val="32"/>
          <w:shd w:val="clear" w:color="auto" w:fill="FFFFFF"/>
          <w:lang w:eastAsia="zh-CN"/>
        </w:rPr>
        <w:t>应当</w:t>
      </w:r>
      <w:r>
        <w:rPr>
          <w:rFonts w:hint="default" w:ascii="宋体" w:hAnsi="宋体" w:eastAsia="仿宋_GB2312" w:cs="Times New Roman"/>
          <w:smallCaps w:val="0"/>
          <w:color w:val="000000"/>
          <w:spacing w:val="0"/>
          <w:sz w:val="32"/>
          <w:szCs w:val="32"/>
          <w:shd w:val="clear" w:color="auto" w:fill="FFFFFF"/>
        </w:rPr>
        <w:t>与其他医疗保障制度相衔接。</w:t>
      </w:r>
    </w:p>
    <w:p>
      <w:pPr>
        <w:widowControl w:val="0"/>
        <w:shd w:val="clear" w:color="auto" w:fill="FFFFFF"/>
        <w:wordWrap/>
        <w:adjustRightInd w:val="0"/>
        <w:snapToGrid w:val="0"/>
        <w:spacing w:line="590" w:lineRule="exact"/>
        <w:ind w:left="0" w:leftChars="0" w:right="0" w:firstLine="0" w:firstLineChars="0"/>
        <w:jc w:val="center"/>
        <w:textAlignment w:val="auto"/>
        <w:outlineLvl w:val="9"/>
        <w:rPr>
          <w:rFonts w:hint="default" w:ascii="宋体" w:hAnsi="宋体" w:eastAsia="黑体" w:cs="Times New Roman"/>
          <w:smallCaps w:val="0"/>
          <w:color w:val="000000"/>
          <w:spacing w:val="0"/>
          <w:sz w:val="32"/>
          <w:szCs w:val="32"/>
          <w:shd w:val="clear" w:color="auto" w:fill="FFFFFF"/>
        </w:rPr>
      </w:pPr>
    </w:p>
    <w:p>
      <w:pPr>
        <w:widowControl w:val="0"/>
        <w:numPr>
          <w:ilvl w:val="0"/>
          <w:numId w:val="5"/>
        </w:numPr>
        <w:shd w:val="clear" w:color="auto" w:fill="FFFFFF"/>
        <w:wordWrap/>
        <w:adjustRightInd w:val="0"/>
        <w:snapToGrid w:val="0"/>
        <w:spacing w:line="590" w:lineRule="exact"/>
        <w:ind w:left="0" w:leftChars="0" w:right="0"/>
        <w:jc w:val="center"/>
        <w:textAlignment w:val="auto"/>
        <w:outlineLvl w:val="9"/>
        <w:rPr>
          <w:rFonts w:hint="default" w:ascii="宋体" w:hAnsi="宋体" w:eastAsia="黑体" w:cs="Times New Roman"/>
          <w:smallCaps w:val="0"/>
          <w:color w:val="000000"/>
          <w:spacing w:val="0"/>
          <w:sz w:val="32"/>
          <w:szCs w:val="32"/>
          <w:shd w:val="clear" w:color="auto" w:fill="FFFFFF"/>
        </w:rPr>
      </w:pPr>
      <w:r>
        <w:rPr>
          <w:rFonts w:hint="default" w:ascii="宋体" w:hAnsi="宋体" w:eastAsia="黑体" w:cs="Times New Roman"/>
          <w:smallCaps w:val="0"/>
          <w:color w:val="000000"/>
          <w:spacing w:val="0"/>
          <w:sz w:val="32"/>
          <w:szCs w:val="32"/>
          <w:shd w:val="clear" w:color="auto" w:fill="FFFFFF"/>
        </w:rPr>
        <w:t xml:space="preserve"> 教育救助</w:t>
      </w:r>
    </w:p>
    <w:p>
      <w:pPr>
        <w:widowControl w:val="0"/>
        <w:numPr>
          <w:numId w:val="0"/>
        </w:numPr>
        <w:shd w:val="clear" w:color="auto" w:fill="FFFFFF"/>
        <w:wordWrap/>
        <w:adjustRightInd w:val="0"/>
        <w:snapToGrid w:val="0"/>
        <w:spacing w:line="590" w:lineRule="exact"/>
        <w:ind w:left="0" w:leftChars="0" w:right="0"/>
        <w:jc w:val="both"/>
        <w:textAlignment w:val="auto"/>
        <w:outlineLvl w:val="9"/>
        <w:rPr>
          <w:rFonts w:hint="default" w:ascii="宋体" w:hAnsi="宋体" w:eastAsia="黑体" w:cs="Times New Roman"/>
          <w:smallCaps w:val="0"/>
          <w:color w:val="000000"/>
          <w:spacing w:val="0"/>
          <w:sz w:val="32"/>
          <w:szCs w:val="32"/>
          <w:shd w:val="clear" w:color="auto" w:fill="FFFFFF"/>
        </w:rPr>
      </w:pP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三十八</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smallCaps w:val="0"/>
          <w:color w:val="000000"/>
          <w:spacing w:val="0"/>
          <w:sz w:val="32"/>
          <w:szCs w:val="32"/>
          <w:shd w:val="clear" w:color="auto" w:fill="FFFFFF"/>
        </w:rPr>
        <w:t xml:space="preserve"> </w:t>
      </w:r>
      <w:r>
        <w:rPr>
          <w:rFonts w:hint="default" w:ascii="宋体" w:hAnsi="宋体" w:cs="Times New Roman"/>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shd w:val="clear" w:color="auto" w:fill="FFFFFF"/>
        </w:rPr>
        <w:t>县级以上人民政府对在学前教育、义务教育、高中教育</w:t>
      </w:r>
      <w:r>
        <w:rPr>
          <w:rFonts w:hint="default" w:ascii="宋体" w:hAnsi="宋体" w:eastAsia="仿宋_GB2312" w:cs="Times New Roman"/>
          <w:smallCaps w:val="0"/>
          <w:color w:val="000000"/>
          <w:spacing w:val="0"/>
          <w:sz w:val="32"/>
          <w:szCs w:val="32"/>
          <w:shd w:val="clear" w:color="auto" w:fill="FFFFFF"/>
          <w:lang w:eastAsia="zh-CN"/>
        </w:rPr>
        <w:t>（</w:t>
      </w:r>
      <w:r>
        <w:rPr>
          <w:rFonts w:hint="default" w:ascii="宋体" w:hAnsi="宋体" w:eastAsia="仿宋_GB2312" w:cs="Times New Roman"/>
          <w:smallCaps w:val="0"/>
          <w:color w:val="000000"/>
          <w:spacing w:val="0"/>
          <w:sz w:val="32"/>
          <w:szCs w:val="32"/>
          <w:shd w:val="clear" w:color="auto" w:fill="FFFFFF"/>
          <w:lang w:val="en-US" w:eastAsia="zh-CN"/>
        </w:rPr>
        <w:t>含中等职业教育）</w:t>
      </w:r>
      <w:r>
        <w:rPr>
          <w:rFonts w:hint="default" w:ascii="宋体" w:hAnsi="宋体" w:eastAsia="仿宋_GB2312" w:cs="Times New Roman"/>
          <w:smallCaps w:val="0"/>
          <w:color w:val="000000"/>
          <w:spacing w:val="0"/>
          <w:sz w:val="32"/>
          <w:szCs w:val="32"/>
          <w:shd w:val="clear" w:color="auto" w:fill="FFFFFF"/>
        </w:rPr>
        <w:t>、普通高等教育阶段就学的最低生活保障家庭成员、特困供养人员</w:t>
      </w:r>
      <w:r>
        <w:rPr>
          <w:rFonts w:hint="default" w:ascii="宋体" w:hAnsi="宋体" w:cs="Times New Roman"/>
          <w:smallCaps w:val="0"/>
          <w:color w:val="000000"/>
          <w:spacing w:val="0"/>
          <w:sz w:val="32"/>
          <w:szCs w:val="32"/>
          <w:shd w:val="clear" w:color="auto" w:fill="FFFFFF"/>
          <w:lang w:eastAsia="zh-CN"/>
        </w:rPr>
        <w:t>，</w:t>
      </w:r>
      <w:r>
        <w:rPr>
          <w:rFonts w:hint="default" w:ascii="宋体" w:hAnsi="宋体" w:eastAsia="仿宋_GB2312" w:cs="Times New Roman"/>
          <w:smallCaps w:val="0"/>
          <w:color w:val="000000"/>
          <w:spacing w:val="0"/>
          <w:sz w:val="32"/>
          <w:szCs w:val="32"/>
          <w:shd w:val="clear" w:color="auto" w:fill="FFFFFF"/>
        </w:rPr>
        <w:t>不能入学接受义务教育的残疾儿童，以及</w:t>
      </w:r>
      <w:r>
        <w:rPr>
          <w:rFonts w:hint="default" w:ascii="宋体" w:hAnsi="宋体" w:eastAsia="仿宋_GB2312" w:cs="Times New Roman"/>
          <w:smallCaps w:val="0"/>
          <w:color w:val="000000"/>
          <w:spacing w:val="0"/>
          <w:sz w:val="32"/>
          <w:szCs w:val="32"/>
          <w:shd w:val="clear" w:color="auto" w:fill="FFFFFF"/>
          <w:lang w:eastAsia="zh-CN"/>
        </w:rPr>
        <w:t>其他家庭经济</w:t>
      </w:r>
      <w:r>
        <w:rPr>
          <w:rFonts w:hint="default" w:ascii="宋体" w:hAnsi="宋体" w:eastAsia="仿宋_GB2312" w:cs="Times New Roman"/>
          <w:smallCaps w:val="0"/>
          <w:color w:val="000000"/>
          <w:spacing w:val="0"/>
          <w:sz w:val="32"/>
          <w:szCs w:val="32"/>
          <w:lang w:eastAsia="zh-CN"/>
        </w:rPr>
        <w:t>困难学生</w:t>
      </w:r>
      <w:r>
        <w:rPr>
          <w:rFonts w:hint="default" w:ascii="宋体" w:hAnsi="宋体" w:eastAsia="仿宋_GB2312" w:cs="Times New Roman"/>
          <w:smallCaps w:val="0"/>
          <w:color w:val="000000"/>
          <w:spacing w:val="0"/>
          <w:sz w:val="32"/>
          <w:szCs w:val="32"/>
          <w:shd w:val="clear" w:color="auto" w:fill="FFFFFF"/>
        </w:rPr>
        <w:t>，</w:t>
      </w:r>
      <w:r>
        <w:rPr>
          <w:rFonts w:hint="default" w:ascii="宋体" w:hAnsi="宋体" w:eastAsia="仿宋_GB2312" w:cs="Times New Roman"/>
          <w:smallCaps w:val="0"/>
          <w:color w:val="000000"/>
          <w:spacing w:val="0"/>
          <w:sz w:val="32"/>
          <w:szCs w:val="32"/>
          <w:shd w:val="clear" w:color="auto" w:fill="FFFFFF"/>
          <w:lang w:eastAsia="zh-CN"/>
        </w:rPr>
        <w:t>根据国家和省的有关规定</w:t>
      </w:r>
      <w:r>
        <w:rPr>
          <w:rFonts w:hint="default" w:ascii="宋体" w:hAnsi="宋体" w:eastAsia="仿宋_GB2312" w:cs="Times New Roman"/>
          <w:smallCaps w:val="0"/>
          <w:color w:val="000000"/>
          <w:spacing w:val="0"/>
          <w:sz w:val="32"/>
          <w:szCs w:val="32"/>
          <w:shd w:val="clear" w:color="auto" w:fill="FFFFFF"/>
        </w:rPr>
        <w:t>给予</w:t>
      </w:r>
      <w:r>
        <w:rPr>
          <w:rFonts w:hint="default" w:ascii="宋体" w:hAnsi="宋体" w:eastAsia="仿宋_GB2312" w:cs="Times New Roman"/>
          <w:smallCaps w:val="0"/>
          <w:color w:val="000000"/>
          <w:spacing w:val="0"/>
          <w:sz w:val="32"/>
          <w:szCs w:val="32"/>
          <w:shd w:val="clear" w:color="auto" w:fill="FFFFFF"/>
          <w:lang w:eastAsia="zh-CN"/>
        </w:rPr>
        <w:t>相应的</w:t>
      </w:r>
      <w:r>
        <w:rPr>
          <w:rFonts w:hint="default" w:ascii="宋体" w:hAnsi="宋体" w:eastAsia="仿宋_GB2312" w:cs="Times New Roman"/>
          <w:smallCaps w:val="0"/>
          <w:color w:val="000000"/>
          <w:spacing w:val="0"/>
          <w:sz w:val="32"/>
          <w:szCs w:val="32"/>
          <w:shd w:val="clear" w:color="auto" w:fill="FFFFFF"/>
        </w:rPr>
        <w:t>教育救助。</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b w:val="0"/>
          <w:bCs w:val="0"/>
          <w:smallCaps w:val="0"/>
          <w:color w:val="000000"/>
          <w:spacing w:val="0"/>
          <w:sz w:val="32"/>
          <w:szCs w:val="32"/>
          <w:lang w:eastAsia="zh-CN"/>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三十九</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b/>
          <w:bCs/>
          <w:smallCaps w:val="0"/>
          <w:color w:val="000000"/>
          <w:spacing w:val="0"/>
          <w:sz w:val="32"/>
          <w:szCs w:val="32"/>
          <w:shd w:val="clear" w:color="auto" w:fill="FFFFFF"/>
          <w:lang w:val="en-US" w:eastAsia="zh-CN"/>
        </w:rPr>
        <w:t xml:space="preserve"> </w:t>
      </w:r>
      <w:r>
        <w:rPr>
          <w:rFonts w:hint="eastAsia" w:ascii="宋体" w:hAnsi="宋体" w:cs="Times New Roman"/>
          <w:b/>
          <w:bCs/>
          <w:smallCaps w:val="0"/>
          <w:color w:val="000000"/>
          <w:spacing w:val="0"/>
          <w:sz w:val="32"/>
          <w:szCs w:val="32"/>
          <w:shd w:val="clear" w:color="auto" w:fill="FFFFFF"/>
          <w:lang w:val="en-US" w:eastAsia="zh-CN"/>
        </w:rPr>
        <w:t xml:space="preserve"> </w:t>
      </w:r>
      <w:r>
        <w:rPr>
          <w:rFonts w:hint="default" w:ascii="宋体" w:hAnsi="宋体" w:eastAsia="仿宋_GB2312" w:cs="Times New Roman"/>
          <w:b w:val="0"/>
          <w:bCs w:val="0"/>
          <w:smallCaps w:val="0"/>
          <w:color w:val="000000"/>
          <w:spacing w:val="0"/>
          <w:sz w:val="32"/>
          <w:szCs w:val="32"/>
        </w:rPr>
        <w:t>教育救助标准</w:t>
      </w:r>
      <w:r>
        <w:rPr>
          <w:rFonts w:hint="default" w:ascii="宋体" w:hAnsi="宋体" w:eastAsia="仿宋_GB2312" w:cs="Times New Roman"/>
          <w:b w:val="0"/>
          <w:bCs w:val="0"/>
          <w:smallCaps w:val="0"/>
          <w:color w:val="000000"/>
          <w:spacing w:val="0"/>
          <w:sz w:val="32"/>
          <w:szCs w:val="32"/>
          <w:lang w:eastAsia="zh-CN"/>
        </w:rPr>
        <w:t>，由省人民政府及其有关部门根据国家</w:t>
      </w:r>
      <w:r>
        <w:rPr>
          <w:rFonts w:hint="default" w:ascii="宋体" w:hAnsi="宋体" w:eastAsia="仿宋_GB2312" w:cs="Times New Roman"/>
          <w:b w:val="0"/>
          <w:bCs w:val="0"/>
          <w:smallCaps w:val="0"/>
          <w:color w:val="000000"/>
          <w:spacing w:val="0"/>
          <w:sz w:val="32"/>
          <w:szCs w:val="32"/>
        </w:rPr>
        <w:t>教育救助标准</w:t>
      </w:r>
      <w:r>
        <w:rPr>
          <w:rFonts w:hint="default" w:ascii="宋体" w:hAnsi="宋体" w:eastAsia="仿宋_GB2312" w:cs="Times New Roman"/>
          <w:b w:val="0"/>
          <w:bCs w:val="0"/>
          <w:smallCaps w:val="0"/>
          <w:color w:val="000000"/>
          <w:spacing w:val="0"/>
          <w:sz w:val="32"/>
          <w:szCs w:val="32"/>
          <w:lang w:eastAsia="zh-CN"/>
        </w:rPr>
        <w:t>、本省</w:t>
      </w:r>
      <w:r>
        <w:rPr>
          <w:rFonts w:hint="default" w:ascii="宋体" w:hAnsi="宋体" w:eastAsia="仿宋_GB2312" w:cs="Times New Roman"/>
          <w:b w:val="0"/>
          <w:bCs w:val="0"/>
          <w:smallCaps w:val="0"/>
          <w:color w:val="000000"/>
          <w:spacing w:val="0"/>
          <w:sz w:val="32"/>
          <w:szCs w:val="32"/>
        </w:rPr>
        <w:t>经济社会发展水平</w:t>
      </w:r>
      <w:r>
        <w:rPr>
          <w:rFonts w:hint="default" w:ascii="宋体" w:hAnsi="宋体" w:eastAsia="仿宋_GB2312" w:cs="Times New Roman"/>
          <w:b w:val="0"/>
          <w:bCs w:val="0"/>
          <w:smallCaps w:val="0"/>
          <w:color w:val="000000"/>
          <w:spacing w:val="0"/>
          <w:sz w:val="32"/>
          <w:szCs w:val="32"/>
          <w:lang w:eastAsia="zh-CN"/>
        </w:rPr>
        <w:t>和</w:t>
      </w:r>
      <w:r>
        <w:rPr>
          <w:rFonts w:hint="default" w:ascii="宋体" w:hAnsi="宋体" w:eastAsia="仿宋_GB2312" w:cs="Times New Roman"/>
          <w:b w:val="0"/>
          <w:bCs w:val="0"/>
          <w:smallCaps w:val="0"/>
          <w:color w:val="000000"/>
          <w:spacing w:val="0"/>
          <w:sz w:val="32"/>
          <w:szCs w:val="32"/>
        </w:rPr>
        <w:t>教育救助对象的基本学习、生活需求</w:t>
      </w:r>
      <w:r>
        <w:rPr>
          <w:rFonts w:hint="default" w:ascii="宋体" w:hAnsi="宋体" w:eastAsia="仿宋_GB2312" w:cs="Times New Roman"/>
          <w:b w:val="0"/>
          <w:bCs w:val="0"/>
          <w:smallCaps w:val="0"/>
          <w:color w:val="000000"/>
          <w:spacing w:val="0"/>
          <w:sz w:val="32"/>
          <w:szCs w:val="32"/>
          <w:lang w:eastAsia="zh-CN"/>
        </w:rPr>
        <w:t>确定。</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b w:val="0"/>
          <w:bCs w:val="0"/>
          <w:smallCaps w:val="0"/>
          <w:color w:val="000000"/>
          <w:spacing w:val="0"/>
          <w:sz w:val="32"/>
          <w:szCs w:val="32"/>
        </w:rPr>
      </w:pPr>
      <w:r>
        <w:rPr>
          <w:rFonts w:hint="default" w:ascii="宋体" w:hAnsi="宋体" w:eastAsia="仿宋_GB2312" w:cs="Times New Roman"/>
          <w:b w:val="0"/>
          <w:bCs w:val="0"/>
          <w:smallCaps w:val="0"/>
          <w:color w:val="000000"/>
          <w:spacing w:val="0"/>
          <w:sz w:val="32"/>
          <w:szCs w:val="32"/>
        </w:rPr>
        <w:t>县级</w:t>
      </w:r>
      <w:r>
        <w:rPr>
          <w:rFonts w:hint="default" w:ascii="宋体" w:hAnsi="宋体" w:cs="Times New Roman"/>
          <w:b w:val="0"/>
          <w:bCs w:val="0"/>
          <w:smallCaps w:val="0"/>
          <w:color w:val="000000"/>
          <w:spacing w:val="0"/>
          <w:sz w:val="32"/>
          <w:szCs w:val="32"/>
          <w:lang w:val="en-US" w:eastAsia="zh-CN"/>
        </w:rPr>
        <w:t>以上</w:t>
      </w:r>
      <w:r>
        <w:rPr>
          <w:rFonts w:hint="default" w:ascii="宋体" w:hAnsi="宋体" w:eastAsia="仿宋_GB2312" w:cs="Times New Roman"/>
          <w:b w:val="0"/>
          <w:bCs w:val="0"/>
          <w:smallCaps w:val="0"/>
          <w:color w:val="000000"/>
          <w:spacing w:val="0"/>
          <w:sz w:val="32"/>
          <w:szCs w:val="32"/>
        </w:rPr>
        <w:t>人民政府</w:t>
      </w:r>
      <w:r>
        <w:rPr>
          <w:rFonts w:hint="default" w:ascii="宋体" w:hAnsi="宋体" w:eastAsia="仿宋_GB2312" w:cs="Times New Roman"/>
          <w:b w:val="0"/>
          <w:bCs w:val="0"/>
          <w:smallCaps w:val="0"/>
          <w:color w:val="000000"/>
          <w:spacing w:val="0"/>
          <w:sz w:val="32"/>
          <w:szCs w:val="32"/>
          <w:lang w:eastAsia="zh-CN"/>
        </w:rPr>
        <w:t>及其有关部门可以在</w:t>
      </w:r>
      <w:r>
        <w:rPr>
          <w:rFonts w:hint="default" w:ascii="宋体" w:hAnsi="宋体" w:eastAsia="仿宋_GB2312" w:cs="Times New Roman"/>
          <w:b w:val="0"/>
          <w:bCs w:val="0"/>
          <w:smallCaps w:val="0"/>
          <w:color w:val="000000"/>
          <w:spacing w:val="0"/>
          <w:sz w:val="32"/>
          <w:szCs w:val="32"/>
        </w:rPr>
        <w:t>国家</w:t>
      </w:r>
      <w:r>
        <w:rPr>
          <w:rFonts w:hint="default" w:ascii="宋体" w:hAnsi="宋体" w:eastAsia="仿宋_GB2312" w:cs="Times New Roman"/>
          <w:b w:val="0"/>
          <w:bCs w:val="0"/>
          <w:smallCaps w:val="0"/>
          <w:color w:val="000000"/>
          <w:spacing w:val="0"/>
          <w:sz w:val="32"/>
          <w:szCs w:val="32"/>
          <w:lang w:eastAsia="zh-CN"/>
        </w:rPr>
        <w:t>和</w:t>
      </w:r>
      <w:r>
        <w:rPr>
          <w:rFonts w:hint="default" w:ascii="宋体" w:hAnsi="宋体" w:eastAsia="仿宋_GB2312" w:cs="Times New Roman"/>
          <w:b w:val="0"/>
          <w:bCs w:val="0"/>
          <w:smallCaps w:val="0"/>
          <w:color w:val="000000"/>
          <w:spacing w:val="0"/>
          <w:sz w:val="32"/>
          <w:szCs w:val="32"/>
        </w:rPr>
        <w:t>省</w:t>
      </w:r>
      <w:r>
        <w:rPr>
          <w:rFonts w:hint="default" w:ascii="宋体" w:hAnsi="宋体" w:eastAsia="仿宋_GB2312" w:cs="Times New Roman"/>
          <w:b w:val="0"/>
          <w:bCs w:val="0"/>
          <w:smallCaps w:val="0"/>
          <w:color w:val="000000"/>
          <w:spacing w:val="0"/>
          <w:sz w:val="32"/>
          <w:szCs w:val="32"/>
          <w:lang w:eastAsia="zh-CN"/>
        </w:rPr>
        <w:t>确定的</w:t>
      </w:r>
      <w:r>
        <w:rPr>
          <w:rFonts w:hint="default" w:ascii="宋体" w:hAnsi="宋体" w:eastAsia="仿宋_GB2312" w:cs="Times New Roman"/>
          <w:b w:val="0"/>
          <w:bCs w:val="0"/>
          <w:smallCaps w:val="0"/>
          <w:color w:val="000000"/>
          <w:spacing w:val="0"/>
          <w:sz w:val="32"/>
          <w:szCs w:val="32"/>
        </w:rPr>
        <w:t>教育救助</w:t>
      </w:r>
      <w:r>
        <w:rPr>
          <w:rFonts w:hint="default" w:ascii="宋体" w:hAnsi="宋体" w:eastAsia="仿宋_GB2312" w:cs="Times New Roman"/>
          <w:b w:val="0"/>
          <w:bCs w:val="0"/>
          <w:smallCaps w:val="0"/>
          <w:color w:val="000000"/>
          <w:spacing w:val="0"/>
          <w:sz w:val="32"/>
          <w:szCs w:val="32"/>
          <w:lang w:eastAsia="zh-CN"/>
        </w:rPr>
        <w:t>标准的基础上，</w:t>
      </w:r>
      <w:r>
        <w:rPr>
          <w:rFonts w:hint="default" w:ascii="宋体" w:hAnsi="宋体" w:eastAsia="仿宋_GB2312" w:cs="Times New Roman"/>
          <w:b w:val="0"/>
          <w:bCs w:val="0"/>
          <w:smallCaps w:val="0"/>
          <w:color w:val="000000"/>
          <w:spacing w:val="0"/>
          <w:sz w:val="32"/>
          <w:szCs w:val="32"/>
        </w:rPr>
        <w:t>适当提高教育救助标准。</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b w:val="0"/>
          <w:bCs/>
          <w:smallCaps w:val="0"/>
          <w:color w:val="000000"/>
          <w:spacing w:val="0"/>
          <w:sz w:val="32"/>
          <w:szCs w:val="32"/>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四十</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b/>
          <w:bCs/>
          <w:smallCaps w:val="0"/>
          <w:color w:val="000000"/>
          <w:spacing w:val="0"/>
          <w:sz w:val="32"/>
          <w:szCs w:val="32"/>
          <w:shd w:val="clear" w:color="auto" w:fill="FFFFFF"/>
          <w:lang w:val="en-US" w:eastAsia="zh-CN"/>
        </w:rPr>
        <w:t xml:space="preserve"> </w:t>
      </w:r>
      <w:r>
        <w:rPr>
          <w:rFonts w:hint="default" w:ascii="宋体" w:hAnsi="宋体" w:cs="Times New Roman"/>
          <w:b/>
          <w:bCs/>
          <w:smallCaps w:val="0"/>
          <w:color w:val="000000"/>
          <w:spacing w:val="0"/>
          <w:sz w:val="32"/>
          <w:szCs w:val="32"/>
          <w:shd w:val="clear" w:color="auto" w:fill="FFFFFF"/>
          <w:lang w:val="en-US" w:eastAsia="zh-CN"/>
        </w:rPr>
        <w:t xml:space="preserve"> </w:t>
      </w:r>
      <w:r>
        <w:rPr>
          <w:rFonts w:hint="default" w:ascii="宋体" w:hAnsi="宋体" w:eastAsia="仿宋_GB2312" w:cs="Times New Roman"/>
          <w:b w:val="0"/>
          <w:bCs/>
          <w:smallCaps w:val="0"/>
          <w:color w:val="000000"/>
          <w:spacing w:val="0"/>
          <w:sz w:val="32"/>
          <w:szCs w:val="32"/>
        </w:rPr>
        <w:t>各级</w:t>
      </w:r>
      <w:r>
        <w:rPr>
          <w:rFonts w:hint="default" w:ascii="宋体" w:hAnsi="宋体" w:eastAsia="仿宋_GB2312" w:cs="Times New Roman"/>
          <w:b w:val="0"/>
          <w:bCs/>
          <w:smallCaps w:val="0"/>
          <w:color w:val="000000"/>
          <w:spacing w:val="0"/>
          <w:sz w:val="32"/>
          <w:szCs w:val="32"/>
          <w:lang w:eastAsia="zh-CN"/>
        </w:rPr>
        <w:t>人民政府</w:t>
      </w:r>
      <w:r>
        <w:rPr>
          <w:rFonts w:hint="default" w:ascii="宋体" w:hAnsi="宋体" w:eastAsia="仿宋_GB2312" w:cs="Times New Roman"/>
          <w:b w:val="0"/>
          <w:bCs/>
          <w:smallCaps w:val="0"/>
          <w:color w:val="000000"/>
          <w:spacing w:val="0"/>
          <w:sz w:val="32"/>
          <w:szCs w:val="32"/>
        </w:rPr>
        <w:t>教育部门负责本</w:t>
      </w:r>
      <w:r>
        <w:rPr>
          <w:rFonts w:hint="default" w:ascii="宋体" w:hAnsi="宋体" w:eastAsia="仿宋_GB2312" w:cs="Times New Roman"/>
          <w:b w:val="0"/>
          <w:bCs/>
          <w:smallCaps w:val="0"/>
          <w:color w:val="000000"/>
          <w:spacing w:val="0"/>
          <w:sz w:val="32"/>
          <w:szCs w:val="32"/>
          <w:lang w:val="en-US" w:eastAsia="zh-CN"/>
        </w:rPr>
        <w:t>行政区域</w:t>
      </w:r>
      <w:r>
        <w:rPr>
          <w:rFonts w:hint="default" w:ascii="宋体" w:hAnsi="宋体" w:eastAsia="仿宋_GB2312" w:cs="Times New Roman"/>
          <w:b w:val="0"/>
          <w:bCs/>
          <w:smallCaps w:val="0"/>
          <w:color w:val="000000"/>
          <w:spacing w:val="0"/>
          <w:sz w:val="32"/>
          <w:szCs w:val="32"/>
        </w:rPr>
        <w:t>教育救助的组织和实施。</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b w:val="0"/>
          <w:bCs/>
          <w:smallCaps w:val="0"/>
          <w:color w:val="000000"/>
          <w:spacing w:val="0"/>
          <w:sz w:val="32"/>
          <w:szCs w:val="32"/>
        </w:rPr>
      </w:pPr>
      <w:r>
        <w:rPr>
          <w:rFonts w:hint="default" w:ascii="宋体" w:hAnsi="宋体" w:eastAsia="仿宋_GB2312" w:cs="Times New Roman"/>
          <w:b w:val="0"/>
          <w:bCs/>
          <w:smallCaps w:val="0"/>
          <w:color w:val="000000"/>
          <w:spacing w:val="0"/>
          <w:sz w:val="32"/>
          <w:szCs w:val="32"/>
        </w:rPr>
        <w:t>各级</w:t>
      </w:r>
      <w:r>
        <w:rPr>
          <w:rFonts w:hint="default" w:ascii="宋体" w:hAnsi="宋体" w:eastAsia="仿宋_GB2312" w:cs="Times New Roman"/>
          <w:b w:val="0"/>
          <w:bCs/>
          <w:smallCaps w:val="0"/>
          <w:color w:val="000000"/>
          <w:spacing w:val="0"/>
          <w:sz w:val="32"/>
          <w:szCs w:val="32"/>
          <w:lang w:eastAsia="zh-CN"/>
        </w:rPr>
        <w:t>人民政府</w:t>
      </w:r>
      <w:r>
        <w:rPr>
          <w:rFonts w:hint="default" w:ascii="宋体" w:hAnsi="宋体" w:eastAsia="仿宋_GB2312" w:cs="Times New Roman"/>
          <w:b w:val="0"/>
          <w:bCs/>
          <w:smallCaps w:val="0"/>
          <w:color w:val="000000"/>
          <w:spacing w:val="0"/>
          <w:sz w:val="32"/>
          <w:szCs w:val="32"/>
        </w:rPr>
        <w:t>人力资源</w:t>
      </w:r>
      <w:r>
        <w:rPr>
          <w:rFonts w:hint="default" w:ascii="宋体" w:hAnsi="宋体" w:eastAsia="仿宋_GB2312" w:cs="Times New Roman"/>
          <w:b w:val="0"/>
          <w:bCs/>
          <w:smallCaps w:val="0"/>
          <w:color w:val="000000"/>
          <w:spacing w:val="0"/>
          <w:sz w:val="32"/>
          <w:szCs w:val="32"/>
          <w:lang w:eastAsia="zh-CN"/>
        </w:rPr>
        <w:t>社会</w:t>
      </w:r>
      <w:r>
        <w:rPr>
          <w:rFonts w:hint="default" w:ascii="宋体" w:hAnsi="宋体" w:eastAsia="仿宋_GB2312" w:cs="Times New Roman"/>
          <w:b w:val="0"/>
          <w:bCs/>
          <w:smallCaps w:val="0"/>
          <w:color w:val="000000"/>
          <w:spacing w:val="0"/>
          <w:sz w:val="32"/>
          <w:szCs w:val="32"/>
        </w:rPr>
        <w:t>保障部门负责技工学校教育救助的组织和实施。</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b w:val="0"/>
          <w:bCs/>
          <w:smallCaps w:val="0"/>
          <w:color w:val="000000"/>
          <w:spacing w:val="0"/>
          <w:sz w:val="32"/>
          <w:szCs w:val="32"/>
        </w:rPr>
      </w:pPr>
      <w:r>
        <w:rPr>
          <w:rFonts w:hint="default" w:ascii="宋体" w:hAnsi="宋体" w:eastAsia="仿宋_GB2312" w:cs="Times New Roman"/>
          <w:b w:val="0"/>
          <w:i w:val="0"/>
          <w:caps w:val="0"/>
          <w:smallCaps w:val="0"/>
          <w:color w:val="000000"/>
          <w:spacing w:val="0"/>
          <w:sz w:val="32"/>
          <w:szCs w:val="32"/>
          <w:shd w:val="clear" w:color="auto" w:fill="FFFFFF"/>
        </w:rPr>
        <w:t>省</w:t>
      </w:r>
      <w:r>
        <w:rPr>
          <w:rFonts w:hint="default" w:ascii="宋体" w:hAnsi="宋体" w:eastAsia="仿宋_GB2312" w:cs="Times New Roman"/>
          <w:b w:val="0"/>
          <w:i w:val="0"/>
          <w:caps w:val="0"/>
          <w:smallCaps w:val="0"/>
          <w:color w:val="000000"/>
          <w:spacing w:val="0"/>
          <w:sz w:val="32"/>
          <w:szCs w:val="32"/>
          <w:shd w:val="clear" w:color="auto" w:fill="FFFFFF"/>
          <w:lang w:eastAsia="zh-CN"/>
        </w:rPr>
        <w:t>人民政府</w:t>
      </w:r>
      <w:r>
        <w:rPr>
          <w:rFonts w:hint="default" w:ascii="宋体" w:hAnsi="宋体" w:eastAsia="仿宋_GB2312" w:cs="Times New Roman"/>
          <w:b w:val="0"/>
          <w:i w:val="0"/>
          <w:caps w:val="0"/>
          <w:smallCaps w:val="0"/>
          <w:color w:val="000000"/>
          <w:spacing w:val="0"/>
          <w:sz w:val="32"/>
          <w:szCs w:val="32"/>
          <w:shd w:val="clear" w:color="auto" w:fill="FFFFFF"/>
        </w:rPr>
        <w:t>教育</w:t>
      </w:r>
      <w:r>
        <w:rPr>
          <w:rFonts w:hint="default" w:ascii="宋体" w:hAnsi="宋体" w:eastAsia="仿宋_GB2312" w:cs="Times New Roman"/>
          <w:b w:val="0"/>
          <w:i w:val="0"/>
          <w:caps w:val="0"/>
          <w:smallCaps w:val="0"/>
          <w:color w:val="000000"/>
          <w:spacing w:val="0"/>
          <w:sz w:val="32"/>
          <w:szCs w:val="32"/>
          <w:shd w:val="clear" w:color="auto" w:fill="FFFFFF"/>
          <w:lang w:eastAsia="zh-CN"/>
        </w:rPr>
        <w:t>部门应当定期</w:t>
      </w:r>
      <w:r>
        <w:rPr>
          <w:rFonts w:hint="default" w:ascii="宋体" w:hAnsi="宋体" w:eastAsia="仿宋_GB2312" w:cs="Times New Roman"/>
          <w:b w:val="0"/>
          <w:i w:val="0"/>
          <w:caps w:val="0"/>
          <w:smallCaps w:val="0"/>
          <w:color w:val="000000"/>
          <w:spacing w:val="0"/>
          <w:sz w:val="32"/>
          <w:szCs w:val="32"/>
          <w:shd w:val="clear" w:color="auto" w:fill="FFFFFF"/>
        </w:rPr>
        <w:t>会同财政、审计、监察、</w:t>
      </w:r>
      <w:r>
        <w:rPr>
          <w:rFonts w:hint="default" w:ascii="宋体" w:hAnsi="宋体" w:eastAsia="仿宋_GB2312" w:cs="Times New Roman"/>
          <w:b w:val="0"/>
          <w:bCs/>
          <w:smallCaps w:val="0"/>
          <w:color w:val="000000"/>
          <w:spacing w:val="0"/>
          <w:sz w:val="32"/>
          <w:szCs w:val="32"/>
        </w:rPr>
        <w:t>人力资源</w:t>
      </w:r>
      <w:r>
        <w:rPr>
          <w:rFonts w:hint="default" w:ascii="宋体" w:hAnsi="宋体" w:eastAsia="仿宋_GB2312" w:cs="Times New Roman"/>
          <w:b w:val="0"/>
          <w:bCs/>
          <w:smallCaps w:val="0"/>
          <w:color w:val="000000"/>
          <w:spacing w:val="0"/>
          <w:sz w:val="32"/>
          <w:szCs w:val="32"/>
          <w:lang w:eastAsia="zh-CN"/>
        </w:rPr>
        <w:t>社会</w:t>
      </w:r>
      <w:r>
        <w:rPr>
          <w:rFonts w:hint="default" w:ascii="宋体" w:hAnsi="宋体" w:eastAsia="仿宋_GB2312" w:cs="Times New Roman"/>
          <w:b w:val="0"/>
          <w:bCs/>
          <w:smallCaps w:val="0"/>
          <w:color w:val="000000"/>
          <w:spacing w:val="0"/>
          <w:sz w:val="32"/>
          <w:szCs w:val="32"/>
        </w:rPr>
        <w:t>保障</w:t>
      </w:r>
      <w:r>
        <w:rPr>
          <w:rFonts w:hint="default" w:ascii="宋体" w:hAnsi="宋体" w:eastAsia="仿宋_GB2312" w:cs="Times New Roman"/>
          <w:b w:val="0"/>
          <w:i w:val="0"/>
          <w:caps w:val="0"/>
          <w:smallCaps w:val="0"/>
          <w:color w:val="000000"/>
          <w:spacing w:val="0"/>
          <w:sz w:val="32"/>
          <w:szCs w:val="32"/>
          <w:shd w:val="clear" w:color="auto" w:fill="FFFFFF"/>
        </w:rPr>
        <w:t>等部门对</w:t>
      </w:r>
      <w:r>
        <w:rPr>
          <w:rFonts w:hint="default" w:ascii="宋体" w:hAnsi="宋体" w:eastAsia="仿宋_GB2312" w:cs="Times New Roman"/>
          <w:b w:val="0"/>
          <w:i w:val="0"/>
          <w:caps w:val="0"/>
          <w:smallCaps w:val="0"/>
          <w:color w:val="000000"/>
          <w:spacing w:val="0"/>
          <w:sz w:val="32"/>
          <w:szCs w:val="32"/>
          <w:shd w:val="clear" w:color="auto" w:fill="FFFFFF"/>
          <w:lang w:eastAsia="zh-CN"/>
        </w:rPr>
        <w:t>各地教育救助</w:t>
      </w:r>
      <w:r>
        <w:rPr>
          <w:rFonts w:hint="default" w:ascii="宋体" w:hAnsi="宋体" w:eastAsia="仿宋_GB2312" w:cs="Times New Roman"/>
          <w:b w:val="0"/>
          <w:i w:val="0"/>
          <w:caps w:val="0"/>
          <w:smallCaps w:val="0"/>
          <w:color w:val="000000"/>
          <w:spacing w:val="0"/>
          <w:sz w:val="32"/>
          <w:szCs w:val="32"/>
          <w:shd w:val="clear" w:color="auto" w:fill="FFFFFF"/>
        </w:rPr>
        <w:t>工作情况进行督促检查。</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smallCaps w:val="0"/>
          <w:color w:val="000000"/>
          <w:spacing w:val="0"/>
          <w:sz w:val="32"/>
          <w:szCs w:val="32"/>
          <w:highlight w:val="none"/>
        </w:rPr>
      </w:pPr>
      <w:r>
        <w:rPr>
          <w:rFonts w:hint="default" w:ascii="宋体" w:hAnsi="宋体" w:eastAsia="黑体" w:cs="Times New Roman"/>
          <w:b w:val="0"/>
          <w:bCs w:val="0"/>
          <w:smallCaps w:val="0"/>
          <w:color w:val="000000"/>
          <w:spacing w:val="0"/>
          <w:sz w:val="32"/>
          <w:szCs w:val="32"/>
          <w:highlight w:val="none"/>
          <w:shd w:val="clear" w:color="auto" w:fill="FFFFFF"/>
        </w:rPr>
        <w:t>第</w:t>
      </w:r>
      <w:r>
        <w:rPr>
          <w:rFonts w:hint="default" w:ascii="宋体" w:hAnsi="宋体" w:eastAsia="黑体" w:cs="Times New Roman"/>
          <w:b w:val="0"/>
          <w:bCs w:val="0"/>
          <w:smallCaps w:val="0"/>
          <w:color w:val="000000"/>
          <w:spacing w:val="0"/>
          <w:sz w:val="32"/>
          <w:szCs w:val="32"/>
          <w:highlight w:val="none"/>
          <w:shd w:val="clear" w:color="auto" w:fill="FFFFFF"/>
          <w:lang w:val="en-US" w:eastAsia="zh-CN"/>
        </w:rPr>
        <w:t>四十一</w:t>
      </w:r>
      <w:r>
        <w:rPr>
          <w:rFonts w:hint="default" w:ascii="宋体" w:hAnsi="宋体" w:eastAsia="黑体" w:cs="Times New Roman"/>
          <w:b w:val="0"/>
          <w:bCs w:val="0"/>
          <w:smallCaps w:val="0"/>
          <w:color w:val="000000"/>
          <w:spacing w:val="0"/>
          <w:sz w:val="32"/>
          <w:szCs w:val="32"/>
          <w:highlight w:val="none"/>
          <w:shd w:val="clear" w:color="auto" w:fill="FFFFFF"/>
        </w:rPr>
        <w:t>条</w:t>
      </w:r>
      <w:r>
        <w:rPr>
          <w:rFonts w:hint="default" w:ascii="宋体" w:hAnsi="宋体" w:eastAsia="仿宋_GB2312" w:cs="Times New Roman"/>
          <w:smallCaps w:val="0"/>
          <w:color w:val="000000"/>
          <w:spacing w:val="0"/>
          <w:sz w:val="32"/>
          <w:szCs w:val="32"/>
          <w:highlight w:val="none"/>
          <w:lang w:val="zh-CN"/>
        </w:rPr>
        <w:t xml:space="preserve"> </w:t>
      </w:r>
      <w:r>
        <w:rPr>
          <w:rFonts w:hint="default" w:ascii="宋体" w:hAnsi="宋体" w:cs="Times New Roman"/>
          <w:smallCaps w:val="0"/>
          <w:color w:val="000000"/>
          <w:spacing w:val="0"/>
          <w:sz w:val="32"/>
          <w:szCs w:val="32"/>
          <w:highlight w:val="none"/>
          <w:lang w:val="en-US" w:eastAsia="zh-CN"/>
        </w:rPr>
        <w:t xml:space="preserve"> </w:t>
      </w:r>
      <w:r>
        <w:rPr>
          <w:rFonts w:hint="default" w:ascii="宋体" w:hAnsi="宋体" w:eastAsia="仿宋_GB2312" w:cs="Times New Roman"/>
          <w:smallCaps w:val="0"/>
          <w:color w:val="000000"/>
          <w:spacing w:val="0"/>
          <w:sz w:val="32"/>
          <w:szCs w:val="32"/>
          <w:highlight w:val="none"/>
        </w:rPr>
        <w:t>根据不同的教育阶段需求，对教育救助对象分别给予下列救助：</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smallCaps w:val="0"/>
          <w:color w:val="000000"/>
          <w:spacing w:val="0"/>
          <w:sz w:val="32"/>
          <w:szCs w:val="32"/>
          <w:highlight w:val="none"/>
        </w:rPr>
      </w:pPr>
      <w:r>
        <w:rPr>
          <w:rFonts w:hint="default" w:ascii="宋体" w:hAnsi="宋体" w:eastAsia="仿宋_GB2312" w:cs="Times New Roman"/>
          <w:smallCaps w:val="0"/>
          <w:color w:val="000000"/>
          <w:spacing w:val="0"/>
          <w:sz w:val="32"/>
          <w:szCs w:val="32"/>
          <w:highlight w:val="none"/>
        </w:rPr>
        <w:t>（一）</w:t>
      </w:r>
      <w:r>
        <w:rPr>
          <w:rFonts w:hint="default" w:ascii="宋体" w:hAnsi="宋体" w:eastAsia="仿宋_GB2312" w:cs="Times New Roman"/>
          <w:smallCaps w:val="0"/>
          <w:color w:val="000000"/>
          <w:spacing w:val="0"/>
          <w:sz w:val="32"/>
          <w:szCs w:val="32"/>
          <w:highlight w:val="none"/>
          <w:lang w:eastAsia="zh-CN"/>
        </w:rPr>
        <w:t>对</w:t>
      </w:r>
      <w:r>
        <w:rPr>
          <w:rFonts w:hint="default" w:ascii="宋体" w:hAnsi="宋体" w:eastAsia="仿宋_GB2312" w:cs="Times New Roman"/>
          <w:smallCaps w:val="0"/>
          <w:color w:val="000000"/>
          <w:spacing w:val="0"/>
          <w:sz w:val="32"/>
          <w:szCs w:val="32"/>
          <w:highlight w:val="none"/>
        </w:rPr>
        <w:t>学前教育儿童给予生活费补助；</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smallCaps w:val="0"/>
          <w:color w:val="000000"/>
          <w:spacing w:val="0"/>
          <w:sz w:val="32"/>
          <w:szCs w:val="32"/>
          <w:highlight w:val="none"/>
        </w:rPr>
      </w:pPr>
      <w:r>
        <w:rPr>
          <w:rFonts w:hint="default" w:ascii="宋体" w:hAnsi="宋体" w:eastAsia="仿宋_GB2312" w:cs="Times New Roman"/>
          <w:smallCaps w:val="0"/>
          <w:color w:val="000000"/>
          <w:spacing w:val="0"/>
          <w:sz w:val="32"/>
          <w:szCs w:val="32"/>
          <w:highlight w:val="none"/>
        </w:rPr>
        <w:t>（二）</w:t>
      </w:r>
      <w:r>
        <w:rPr>
          <w:rFonts w:hint="default" w:ascii="宋体" w:hAnsi="宋体" w:eastAsia="仿宋_GB2312" w:cs="Times New Roman"/>
          <w:smallCaps w:val="0"/>
          <w:color w:val="000000"/>
          <w:spacing w:val="0"/>
          <w:sz w:val="32"/>
          <w:szCs w:val="32"/>
          <w:highlight w:val="none"/>
          <w:lang w:eastAsia="zh-CN"/>
        </w:rPr>
        <w:t>对</w:t>
      </w:r>
      <w:r>
        <w:rPr>
          <w:rFonts w:hint="default" w:ascii="宋体" w:hAnsi="宋体" w:eastAsia="仿宋_GB2312" w:cs="Times New Roman"/>
          <w:smallCaps w:val="0"/>
          <w:color w:val="000000"/>
          <w:spacing w:val="0"/>
          <w:sz w:val="32"/>
          <w:szCs w:val="32"/>
          <w:highlight w:val="none"/>
        </w:rPr>
        <w:t>义务教育学生给予生活费补助；</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smallCaps w:val="0"/>
          <w:color w:val="000000"/>
          <w:spacing w:val="0"/>
          <w:sz w:val="32"/>
          <w:szCs w:val="32"/>
          <w:highlight w:val="none"/>
        </w:rPr>
      </w:pPr>
      <w:r>
        <w:rPr>
          <w:rFonts w:hint="default" w:ascii="宋体" w:hAnsi="宋体" w:eastAsia="仿宋_GB2312" w:cs="Times New Roman"/>
          <w:smallCaps w:val="0"/>
          <w:color w:val="000000"/>
          <w:spacing w:val="0"/>
          <w:sz w:val="32"/>
          <w:szCs w:val="32"/>
          <w:highlight w:val="none"/>
        </w:rPr>
        <w:t>（三）</w:t>
      </w:r>
      <w:r>
        <w:rPr>
          <w:rFonts w:hint="default" w:ascii="宋体" w:hAnsi="宋体" w:eastAsia="仿宋_GB2312" w:cs="Times New Roman"/>
          <w:smallCaps w:val="0"/>
          <w:color w:val="000000"/>
          <w:spacing w:val="0"/>
          <w:sz w:val="32"/>
          <w:szCs w:val="32"/>
          <w:highlight w:val="none"/>
          <w:lang w:eastAsia="zh-CN"/>
        </w:rPr>
        <w:t>对</w:t>
      </w:r>
      <w:r>
        <w:rPr>
          <w:rFonts w:hint="default" w:ascii="宋体" w:hAnsi="宋体" w:eastAsia="仿宋_GB2312" w:cs="Times New Roman"/>
          <w:smallCaps w:val="0"/>
          <w:color w:val="000000"/>
          <w:spacing w:val="0"/>
          <w:sz w:val="32"/>
          <w:szCs w:val="32"/>
          <w:highlight w:val="none"/>
        </w:rPr>
        <w:t>普通高中学生给予国家助学金、减免学杂费或者课本费，残疾学生免学杂费</w:t>
      </w:r>
      <w:r>
        <w:rPr>
          <w:rFonts w:hint="default" w:ascii="宋体" w:hAnsi="宋体" w:cs="Times New Roman"/>
          <w:smallCaps w:val="0"/>
          <w:color w:val="000000"/>
          <w:spacing w:val="0"/>
          <w:sz w:val="32"/>
          <w:szCs w:val="32"/>
          <w:highlight w:val="none"/>
          <w:lang w:eastAsia="zh-CN"/>
        </w:rPr>
        <w:t>、</w:t>
      </w:r>
      <w:r>
        <w:rPr>
          <w:rFonts w:hint="default" w:ascii="宋体" w:hAnsi="宋体" w:eastAsia="仿宋_GB2312" w:cs="Times New Roman"/>
          <w:smallCaps w:val="0"/>
          <w:color w:val="000000"/>
          <w:spacing w:val="0"/>
          <w:sz w:val="32"/>
          <w:szCs w:val="32"/>
          <w:highlight w:val="none"/>
        </w:rPr>
        <w:t>课本费；</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smallCaps w:val="0"/>
          <w:color w:val="000000"/>
          <w:spacing w:val="0"/>
          <w:sz w:val="32"/>
          <w:szCs w:val="32"/>
          <w:highlight w:val="none"/>
        </w:rPr>
      </w:pPr>
      <w:r>
        <w:rPr>
          <w:rFonts w:hint="default" w:ascii="宋体" w:hAnsi="宋体" w:eastAsia="仿宋_GB2312" w:cs="Times New Roman"/>
          <w:smallCaps w:val="0"/>
          <w:color w:val="000000"/>
          <w:spacing w:val="0"/>
          <w:sz w:val="32"/>
          <w:szCs w:val="32"/>
          <w:highlight w:val="none"/>
        </w:rPr>
        <w:t>（四）</w:t>
      </w:r>
      <w:r>
        <w:rPr>
          <w:rFonts w:hint="default" w:ascii="宋体" w:hAnsi="宋体" w:eastAsia="仿宋_GB2312" w:cs="Times New Roman"/>
          <w:smallCaps w:val="0"/>
          <w:color w:val="000000"/>
          <w:spacing w:val="0"/>
          <w:sz w:val="32"/>
          <w:szCs w:val="32"/>
          <w:highlight w:val="none"/>
          <w:lang w:eastAsia="zh-CN"/>
        </w:rPr>
        <w:t>对</w:t>
      </w:r>
      <w:r>
        <w:rPr>
          <w:rFonts w:hint="default" w:ascii="宋体" w:hAnsi="宋体" w:eastAsia="仿宋_GB2312" w:cs="Times New Roman"/>
          <w:smallCaps w:val="0"/>
          <w:color w:val="000000"/>
          <w:spacing w:val="0"/>
          <w:sz w:val="32"/>
          <w:szCs w:val="32"/>
          <w:highlight w:val="none"/>
        </w:rPr>
        <w:t>中等职业教育</w:t>
      </w:r>
      <w:r>
        <w:rPr>
          <w:rFonts w:hint="default" w:ascii="宋体" w:hAnsi="宋体" w:eastAsia="仿宋_GB2312" w:cs="Times New Roman"/>
          <w:smallCaps w:val="0"/>
          <w:color w:val="000000"/>
          <w:spacing w:val="0"/>
          <w:sz w:val="32"/>
          <w:szCs w:val="32"/>
          <w:highlight w:val="none"/>
          <w:lang w:eastAsia="zh-CN"/>
        </w:rPr>
        <w:t>（含技工教育）</w:t>
      </w:r>
      <w:r>
        <w:rPr>
          <w:rFonts w:hint="default" w:ascii="宋体" w:hAnsi="宋体" w:eastAsia="仿宋_GB2312" w:cs="Times New Roman"/>
          <w:smallCaps w:val="0"/>
          <w:color w:val="000000"/>
          <w:spacing w:val="0"/>
          <w:sz w:val="32"/>
          <w:szCs w:val="32"/>
          <w:highlight w:val="none"/>
        </w:rPr>
        <w:t>学生给予国家助学金、免学费，残疾学生免学杂费或者课本费；</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smallCaps w:val="0"/>
          <w:color w:val="000000"/>
          <w:spacing w:val="0"/>
          <w:sz w:val="32"/>
          <w:szCs w:val="32"/>
          <w:highlight w:val="none"/>
        </w:rPr>
      </w:pPr>
      <w:r>
        <w:rPr>
          <w:rFonts w:hint="default" w:ascii="宋体" w:hAnsi="宋体" w:eastAsia="仿宋_GB2312" w:cs="Times New Roman"/>
          <w:smallCaps w:val="0"/>
          <w:color w:val="000000"/>
          <w:spacing w:val="0"/>
          <w:sz w:val="32"/>
          <w:szCs w:val="32"/>
          <w:highlight w:val="none"/>
        </w:rPr>
        <w:t>（五）</w:t>
      </w:r>
      <w:r>
        <w:rPr>
          <w:rFonts w:hint="default" w:ascii="宋体" w:hAnsi="宋体" w:eastAsia="仿宋_GB2312" w:cs="Times New Roman"/>
          <w:smallCaps w:val="0"/>
          <w:color w:val="000000"/>
          <w:spacing w:val="0"/>
          <w:sz w:val="32"/>
          <w:szCs w:val="32"/>
          <w:highlight w:val="none"/>
          <w:lang w:eastAsia="zh-CN"/>
        </w:rPr>
        <w:t>对</w:t>
      </w:r>
      <w:r>
        <w:rPr>
          <w:rFonts w:hint="default" w:ascii="宋体" w:hAnsi="宋体" w:eastAsia="仿宋_GB2312" w:cs="Times New Roman"/>
          <w:smallCaps w:val="0"/>
          <w:color w:val="000000"/>
          <w:spacing w:val="0"/>
          <w:sz w:val="32"/>
          <w:szCs w:val="32"/>
          <w:highlight w:val="none"/>
        </w:rPr>
        <w:t>普通高校学生给予国家助学金、提供国家助学贷款、勤工助学或者大学新生资助；</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b/>
          <w:smallCaps w:val="0"/>
          <w:color w:val="000000"/>
          <w:spacing w:val="0"/>
          <w:sz w:val="32"/>
          <w:szCs w:val="32"/>
        </w:rPr>
      </w:pPr>
      <w:r>
        <w:rPr>
          <w:rFonts w:hint="default" w:ascii="宋体" w:hAnsi="宋体" w:eastAsia="仿宋_GB2312" w:cs="Times New Roman"/>
          <w:smallCaps w:val="0"/>
          <w:color w:val="000000"/>
          <w:spacing w:val="0"/>
          <w:sz w:val="32"/>
          <w:szCs w:val="32"/>
          <w:highlight w:val="none"/>
        </w:rPr>
        <w:t>（六）</w:t>
      </w:r>
      <w:r>
        <w:rPr>
          <w:rFonts w:hint="default" w:ascii="宋体" w:hAnsi="宋体" w:eastAsia="仿宋_GB2312" w:cs="Times New Roman"/>
          <w:smallCaps w:val="0"/>
          <w:color w:val="000000"/>
          <w:spacing w:val="0"/>
          <w:sz w:val="32"/>
          <w:szCs w:val="32"/>
          <w:highlight w:val="none"/>
          <w:lang w:eastAsia="zh-CN"/>
        </w:rPr>
        <w:t>对</w:t>
      </w:r>
      <w:r>
        <w:rPr>
          <w:rFonts w:hint="default" w:ascii="宋体" w:hAnsi="宋体" w:eastAsia="仿宋_GB2312" w:cs="Times New Roman"/>
          <w:smallCaps w:val="0"/>
          <w:color w:val="000000"/>
          <w:spacing w:val="0"/>
          <w:sz w:val="32"/>
          <w:szCs w:val="32"/>
          <w:highlight w:val="none"/>
        </w:rPr>
        <w:t>不能入学接受义务教育的残疾儿童，提供送教上门、远程教育或者其他适合残疾儿童特点的</w:t>
      </w:r>
      <w:r>
        <w:rPr>
          <w:rFonts w:hint="eastAsia" w:ascii="宋体" w:hAnsi="宋体" w:cs="Times New Roman"/>
          <w:smallCaps w:val="0"/>
          <w:color w:val="000000"/>
          <w:spacing w:val="0"/>
          <w:sz w:val="32"/>
          <w:szCs w:val="32"/>
          <w:highlight w:val="none"/>
          <w:lang w:val="en-US" w:eastAsia="zh-CN"/>
        </w:rPr>
        <w:t>教育</w:t>
      </w:r>
      <w:r>
        <w:rPr>
          <w:rFonts w:hint="default" w:ascii="宋体" w:hAnsi="宋体" w:eastAsia="仿宋_GB2312" w:cs="Times New Roman"/>
          <w:smallCaps w:val="0"/>
          <w:color w:val="000000"/>
          <w:spacing w:val="0"/>
          <w:sz w:val="32"/>
          <w:szCs w:val="32"/>
          <w:highlight w:val="none"/>
        </w:rPr>
        <w:t>服务。</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highlight w:val="none"/>
          <w:shd w:val="clear" w:color="auto" w:fill="FFFFFF"/>
        </w:rPr>
      </w:pPr>
      <w:r>
        <w:rPr>
          <w:rFonts w:hint="default" w:ascii="宋体" w:hAnsi="宋体" w:eastAsia="仿宋_GB2312" w:cs="Times New Roman"/>
          <w:smallCaps w:val="0"/>
          <w:color w:val="000000"/>
          <w:spacing w:val="0"/>
          <w:sz w:val="32"/>
          <w:szCs w:val="32"/>
          <w:highlight w:val="none"/>
          <w:shd w:val="clear" w:color="auto" w:fill="FFFFFF"/>
        </w:rPr>
        <w:t>县级以上人民政府可以根据经济社会发展情况和本地实际，</w:t>
      </w:r>
      <w:r>
        <w:rPr>
          <w:rFonts w:hint="default" w:ascii="宋体" w:hAnsi="宋体" w:eastAsia="仿宋_GB2312" w:cs="Times New Roman"/>
          <w:smallCaps w:val="0"/>
          <w:color w:val="000000"/>
          <w:spacing w:val="0"/>
          <w:sz w:val="32"/>
          <w:szCs w:val="32"/>
          <w:highlight w:val="none"/>
          <w:shd w:val="clear" w:color="auto" w:fill="FFFFFF"/>
          <w:lang w:eastAsia="zh-CN"/>
        </w:rPr>
        <w:t>进一步完善</w:t>
      </w:r>
      <w:r>
        <w:rPr>
          <w:rFonts w:hint="default" w:ascii="宋体" w:hAnsi="宋体" w:eastAsia="仿宋_GB2312" w:cs="Times New Roman"/>
          <w:smallCaps w:val="0"/>
          <w:color w:val="000000"/>
          <w:spacing w:val="0"/>
          <w:sz w:val="32"/>
          <w:szCs w:val="32"/>
          <w:highlight w:val="none"/>
          <w:shd w:val="clear" w:color="auto" w:fill="FFFFFF"/>
        </w:rPr>
        <w:t>教育救助</w:t>
      </w:r>
      <w:r>
        <w:rPr>
          <w:rFonts w:hint="default" w:ascii="宋体" w:hAnsi="宋体" w:eastAsia="仿宋_GB2312" w:cs="Times New Roman"/>
          <w:smallCaps w:val="0"/>
          <w:color w:val="000000"/>
          <w:spacing w:val="0"/>
          <w:sz w:val="32"/>
          <w:szCs w:val="32"/>
          <w:highlight w:val="none"/>
          <w:shd w:val="clear" w:color="auto" w:fill="FFFFFF"/>
          <w:lang w:eastAsia="zh-CN"/>
        </w:rPr>
        <w:t>方式</w:t>
      </w:r>
      <w:r>
        <w:rPr>
          <w:rFonts w:hint="default" w:ascii="宋体" w:hAnsi="宋体" w:eastAsia="仿宋_GB2312" w:cs="Times New Roman"/>
          <w:smallCaps w:val="0"/>
          <w:color w:val="000000"/>
          <w:spacing w:val="0"/>
          <w:sz w:val="32"/>
          <w:szCs w:val="32"/>
          <w:highlight w:val="none"/>
          <w:shd w:val="clear" w:color="auto" w:fill="FFFFFF"/>
        </w:rPr>
        <w:t>。</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b w:val="0"/>
          <w:bCs/>
          <w:smallCaps w:val="0"/>
          <w:color w:val="000000"/>
          <w:spacing w:val="0"/>
          <w:sz w:val="32"/>
          <w:szCs w:val="32"/>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eastAsia="zh-CN"/>
        </w:rPr>
        <w:t>四十</w:t>
      </w:r>
      <w:r>
        <w:rPr>
          <w:rFonts w:hint="default" w:ascii="宋体" w:hAnsi="宋体" w:eastAsia="黑体" w:cs="Times New Roman"/>
          <w:b w:val="0"/>
          <w:bCs w:val="0"/>
          <w:smallCaps w:val="0"/>
          <w:color w:val="000000"/>
          <w:spacing w:val="0"/>
          <w:sz w:val="32"/>
          <w:szCs w:val="32"/>
          <w:shd w:val="clear" w:color="auto" w:fill="FFFFFF"/>
          <w:lang w:val="en-US" w:eastAsia="zh-CN"/>
        </w:rPr>
        <w:t>二</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b/>
          <w:bCs/>
          <w:smallCaps w:val="0"/>
          <w:color w:val="000000"/>
          <w:spacing w:val="0"/>
          <w:sz w:val="32"/>
          <w:szCs w:val="32"/>
          <w:shd w:val="clear" w:color="auto" w:fill="FFFFFF"/>
          <w:lang w:val="en-US" w:eastAsia="zh-CN"/>
        </w:rPr>
        <w:t xml:space="preserve"> </w:t>
      </w:r>
      <w:r>
        <w:rPr>
          <w:rFonts w:hint="eastAsia" w:ascii="宋体" w:hAnsi="宋体" w:cs="Times New Roman"/>
          <w:b/>
          <w:bCs/>
          <w:smallCaps w:val="0"/>
          <w:color w:val="000000"/>
          <w:spacing w:val="0"/>
          <w:sz w:val="32"/>
          <w:szCs w:val="32"/>
          <w:shd w:val="clear" w:color="auto" w:fill="FFFFFF"/>
          <w:lang w:val="en-US" w:eastAsia="zh-CN"/>
        </w:rPr>
        <w:t xml:space="preserve"> </w:t>
      </w:r>
      <w:r>
        <w:rPr>
          <w:rFonts w:hint="default" w:ascii="宋体" w:hAnsi="宋体" w:eastAsia="仿宋_GB2312" w:cs="Times New Roman"/>
          <w:b w:val="0"/>
          <w:bCs/>
          <w:smallCaps w:val="0"/>
          <w:color w:val="000000"/>
          <w:spacing w:val="0"/>
          <w:sz w:val="32"/>
          <w:szCs w:val="32"/>
        </w:rPr>
        <w:t>学校</w:t>
      </w:r>
      <w:r>
        <w:rPr>
          <w:rFonts w:hint="default" w:ascii="宋体" w:hAnsi="宋体" w:eastAsia="仿宋_GB2312" w:cs="Times New Roman"/>
          <w:b w:val="0"/>
          <w:bCs/>
          <w:smallCaps w:val="0"/>
          <w:color w:val="000000"/>
          <w:spacing w:val="0"/>
          <w:sz w:val="32"/>
          <w:szCs w:val="32"/>
          <w:lang w:eastAsia="zh-CN"/>
        </w:rPr>
        <w:t>或者学生资助管理机构应当</w:t>
      </w:r>
      <w:r>
        <w:rPr>
          <w:rFonts w:hint="default" w:ascii="宋体" w:hAnsi="宋体" w:eastAsia="仿宋_GB2312" w:cs="Times New Roman"/>
          <w:b w:val="0"/>
          <w:bCs/>
          <w:smallCaps w:val="0"/>
          <w:color w:val="000000"/>
          <w:spacing w:val="0"/>
          <w:sz w:val="32"/>
          <w:szCs w:val="32"/>
        </w:rPr>
        <w:t>在新学年开学一个月内，通过召开家长会、张贴公告栏、书面通知、网络</w:t>
      </w:r>
      <w:r>
        <w:rPr>
          <w:rFonts w:hint="default" w:ascii="宋体" w:hAnsi="宋体" w:eastAsia="仿宋_GB2312" w:cs="Times New Roman"/>
          <w:b w:val="0"/>
          <w:bCs/>
          <w:smallCaps w:val="0"/>
          <w:color w:val="000000"/>
          <w:spacing w:val="0"/>
          <w:sz w:val="32"/>
          <w:szCs w:val="32"/>
          <w:lang w:eastAsia="zh-CN"/>
        </w:rPr>
        <w:t>、</w:t>
      </w:r>
      <w:r>
        <w:rPr>
          <w:rFonts w:hint="default" w:ascii="宋体" w:hAnsi="宋体" w:eastAsia="仿宋_GB2312" w:cs="Times New Roman"/>
          <w:b w:val="0"/>
          <w:bCs/>
          <w:smallCaps w:val="0"/>
          <w:color w:val="000000"/>
          <w:spacing w:val="0"/>
          <w:sz w:val="32"/>
          <w:szCs w:val="32"/>
        </w:rPr>
        <w:t>媒体等形式，向学生（监护人）告知教育救助</w:t>
      </w:r>
      <w:r>
        <w:rPr>
          <w:rFonts w:hint="default" w:ascii="宋体" w:hAnsi="宋体" w:eastAsia="仿宋_GB2312" w:cs="Times New Roman"/>
          <w:b w:val="0"/>
          <w:bCs/>
          <w:smallCaps w:val="0"/>
          <w:color w:val="000000"/>
          <w:spacing w:val="0"/>
          <w:sz w:val="32"/>
          <w:szCs w:val="32"/>
          <w:lang w:eastAsia="zh-CN"/>
        </w:rPr>
        <w:t>相关信息</w:t>
      </w:r>
      <w:r>
        <w:rPr>
          <w:rFonts w:hint="default" w:ascii="宋体" w:hAnsi="宋体" w:eastAsia="仿宋_GB2312" w:cs="Times New Roman"/>
          <w:b w:val="0"/>
          <w:bCs/>
          <w:smallCaps w:val="0"/>
          <w:color w:val="000000"/>
          <w:spacing w:val="0"/>
          <w:sz w:val="32"/>
          <w:szCs w:val="32"/>
        </w:rPr>
        <w:t>。</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b w:val="0"/>
          <w:bCs/>
          <w:smallCaps w:val="0"/>
          <w:color w:val="000000"/>
          <w:spacing w:val="0"/>
          <w:sz w:val="32"/>
          <w:szCs w:val="32"/>
        </w:rPr>
      </w:pPr>
      <w:r>
        <w:rPr>
          <w:rFonts w:hint="default" w:ascii="宋体" w:hAnsi="宋体" w:eastAsia="仿宋_GB2312" w:cs="Times New Roman"/>
          <w:b w:val="0"/>
          <w:bCs/>
          <w:smallCaps w:val="0"/>
          <w:color w:val="000000"/>
          <w:spacing w:val="0"/>
          <w:sz w:val="32"/>
          <w:szCs w:val="32"/>
        </w:rPr>
        <w:t>申请教育救助</w:t>
      </w:r>
      <w:r>
        <w:rPr>
          <w:rFonts w:hint="default" w:ascii="宋体" w:hAnsi="宋体" w:cs="Times New Roman"/>
          <w:b w:val="0"/>
          <w:bCs/>
          <w:smallCaps w:val="0"/>
          <w:color w:val="000000"/>
          <w:spacing w:val="0"/>
          <w:sz w:val="32"/>
          <w:szCs w:val="32"/>
          <w:lang w:eastAsia="zh-CN"/>
        </w:rPr>
        <w:t>，</w:t>
      </w:r>
      <w:r>
        <w:rPr>
          <w:rFonts w:hint="default" w:ascii="宋体" w:hAnsi="宋体" w:eastAsia="仿宋_GB2312" w:cs="Times New Roman"/>
          <w:b w:val="0"/>
          <w:bCs/>
          <w:smallCaps w:val="0"/>
          <w:color w:val="000000"/>
          <w:spacing w:val="0"/>
          <w:sz w:val="32"/>
          <w:szCs w:val="32"/>
        </w:rPr>
        <w:t>应当</w:t>
      </w:r>
      <w:r>
        <w:rPr>
          <w:rFonts w:hint="default" w:ascii="宋体" w:hAnsi="宋体" w:eastAsia="仿宋_GB2312" w:cs="Times New Roman"/>
          <w:b w:val="0"/>
          <w:bCs/>
          <w:smallCaps w:val="0"/>
          <w:color w:val="000000"/>
          <w:spacing w:val="0"/>
          <w:sz w:val="32"/>
          <w:szCs w:val="32"/>
          <w:lang w:eastAsia="zh-CN"/>
        </w:rPr>
        <w:t>按照下列</w:t>
      </w:r>
      <w:r>
        <w:rPr>
          <w:rFonts w:hint="default" w:ascii="宋体" w:hAnsi="宋体" w:eastAsia="仿宋_GB2312" w:cs="Times New Roman"/>
          <w:b w:val="0"/>
          <w:bCs/>
          <w:smallCaps w:val="0"/>
          <w:color w:val="000000"/>
          <w:spacing w:val="0"/>
          <w:sz w:val="32"/>
          <w:szCs w:val="32"/>
        </w:rPr>
        <w:t>程序</w:t>
      </w:r>
      <w:r>
        <w:rPr>
          <w:rFonts w:hint="default" w:ascii="宋体" w:hAnsi="宋体" w:eastAsia="仿宋_GB2312" w:cs="Times New Roman"/>
          <w:b w:val="0"/>
          <w:bCs/>
          <w:smallCaps w:val="0"/>
          <w:color w:val="000000"/>
          <w:spacing w:val="0"/>
          <w:sz w:val="32"/>
          <w:szCs w:val="32"/>
          <w:lang w:eastAsia="zh-CN"/>
        </w:rPr>
        <w:t>进行</w:t>
      </w:r>
      <w:r>
        <w:rPr>
          <w:rFonts w:hint="default" w:ascii="宋体" w:hAnsi="宋体" w:eastAsia="仿宋_GB2312" w:cs="Times New Roman"/>
          <w:b w:val="0"/>
          <w:bCs/>
          <w:smallCaps w:val="0"/>
          <w:color w:val="000000"/>
          <w:spacing w:val="0"/>
          <w:sz w:val="32"/>
          <w:szCs w:val="32"/>
        </w:rPr>
        <w:t>：</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b w:val="0"/>
          <w:bCs/>
          <w:smallCaps w:val="0"/>
          <w:color w:val="000000"/>
          <w:spacing w:val="0"/>
          <w:sz w:val="32"/>
          <w:szCs w:val="32"/>
        </w:rPr>
      </w:pPr>
      <w:r>
        <w:rPr>
          <w:rFonts w:hint="default" w:ascii="宋体" w:hAnsi="宋体" w:eastAsia="仿宋_GB2312" w:cs="Times New Roman"/>
          <w:b w:val="0"/>
          <w:bCs/>
          <w:smallCaps w:val="0"/>
          <w:color w:val="000000"/>
          <w:spacing w:val="0"/>
          <w:sz w:val="32"/>
          <w:szCs w:val="32"/>
        </w:rPr>
        <w:t>（一）申请教育救助的学生（监护人）</w:t>
      </w:r>
      <w:r>
        <w:rPr>
          <w:rFonts w:hint="default" w:ascii="宋体" w:hAnsi="宋体" w:eastAsia="仿宋_GB2312" w:cs="Times New Roman"/>
          <w:b w:val="0"/>
          <w:bCs/>
          <w:smallCaps w:val="0"/>
          <w:color w:val="000000"/>
          <w:spacing w:val="0"/>
          <w:sz w:val="32"/>
          <w:szCs w:val="32"/>
          <w:lang w:eastAsia="zh-CN"/>
        </w:rPr>
        <w:t>应当</w:t>
      </w:r>
      <w:r>
        <w:rPr>
          <w:rFonts w:hint="default" w:ascii="宋体" w:hAnsi="宋体" w:eastAsia="仿宋_GB2312" w:cs="Times New Roman"/>
          <w:b w:val="0"/>
          <w:bCs/>
          <w:smallCaps w:val="0"/>
          <w:color w:val="000000"/>
          <w:spacing w:val="0"/>
          <w:sz w:val="32"/>
          <w:szCs w:val="32"/>
        </w:rPr>
        <w:t>根据申请的教育救助项目</w:t>
      </w:r>
      <w:r>
        <w:rPr>
          <w:rFonts w:hint="default" w:ascii="宋体" w:hAnsi="宋体" w:eastAsia="仿宋_GB2312" w:cs="Times New Roman"/>
          <w:b w:val="0"/>
          <w:bCs/>
          <w:smallCaps w:val="0"/>
          <w:color w:val="000000"/>
          <w:spacing w:val="0"/>
          <w:sz w:val="32"/>
          <w:szCs w:val="32"/>
          <w:lang w:eastAsia="zh-CN"/>
        </w:rPr>
        <w:t>，</w:t>
      </w:r>
      <w:r>
        <w:rPr>
          <w:rFonts w:hint="default" w:ascii="宋体" w:hAnsi="宋体" w:eastAsia="仿宋_GB2312" w:cs="Times New Roman"/>
          <w:b w:val="0"/>
          <w:bCs/>
          <w:smallCaps w:val="0"/>
          <w:color w:val="000000"/>
          <w:spacing w:val="0"/>
          <w:sz w:val="32"/>
          <w:szCs w:val="32"/>
        </w:rPr>
        <w:t>如实填写申请</w:t>
      </w:r>
      <w:r>
        <w:rPr>
          <w:rFonts w:hint="default" w:ascii="宋体" w:hAnsi="宋体" w:eastAsia="仿宋_GB2312" w:cs="Times New Roman"/>
          <w:b w:val="0"/>
          <w:bCs/>
          <w:smallCaps w:val="0"/>
          <w:color w:val="000000"/>
          <w:spacing w:val="0"/>
          <w:sz w:val="32"/>
          <w:szCs w:val="32"/>
          <w:lang w:eastAsia="zh-CN"/>
        </w:rPr>
        <w:t>材料</w:t>
      </w:r>
      <w:r>
        <w:rPr>
          <w:rFonts w:hint="default" w:ascii="宋体" w:hAnsi="宋体" w:eastAsia="仿宋_GB2312" w:cs="Times New Roman"/>
          <w:b w:val="0"/>
          <w:bCs/>
          <w:smallCaps w:val="0"/>
          <w:color w:val="000000"/>
          <w:spacing w:val="0"/>
          <w:sz w:val="32"/>
          <w:szCs w:val="32"/>
        </w:rPr>
        <w:t>，</w:t>
      </w:r>
      <w:r>
        <w:rPr>
          <w:rFonts w:hint="eastAsia" w:ascii="宋体" w:hAnsi="宋体" w:cs="Times New Roman"/>
          <w:b w:val="0"/>
          <w:bCs/>
          <w:smallCaps w:val="0"/>
          <w:color w:val="000000"/>
          <w:spacing w:val="0"/>
          <w:sz w:val="32"/>
          <w:szCs w:val="32"/>
          <w:lang w:val="en-US" w:eastAsia="zh-CN"/>
        </w:rPr>
        <w:t>提交</w:t>
      </w:r>
      <w:r>
        <w:rPr>
          <w:rFonts w:hint="default" w:ascii="宋体" w:hAnsi="宋体" w:eastAsia="仿宋_GB2312" w:cs="Times New Roman"/>
          <w:b w:val="0"/>
          <w:bCs/>
          <w:smallCaps w:val="0"/>
          <w:color w:val="000000"/>
          <w:spacing w:val="0"/>
          <w:sz w:val="32"/>
          <w:szCs w:val="32"/>
          <w:lang w:eastAsia="zh-CN"/>
        </w:rPr>
        <w:t>户籍</w:t>
      </w:r>
      <w:r>
        <w:rPr>
          <w:rFonts w:hint="default" w:ascii="宋体" w:hAnsi="宋体" w:eastAsia="仿宋_GB2312" w:cs="Times New Roman"/>
          <w:b w:val="0"/>
          <w:bCs/>
          <w:smallCaps w:val="0"/>
          <w:color w:val="000000"/>
          <w:spacing w:val="0"/>
          <w:sz w:val="32"/>
          <w:szCs w:val="32"/>
        </w:rPr>
        <w:t>所在地乡镇</w:t>
      </w:r>
      <w:r>
        <w:rPr>
          <w:rFonts w:hint="default" w:ascii="宋体" w:hAnsi="宋体" w:eastAsia="仿宋_GB2312" w:cs="Times New Roman"/>
          <w:b w:val="0"/>
          <w:bCs/>
          <w:smallCaps w:val="0"/>
          <w:color w:val="000000"/>
          <w:spacing w:val="0"/>
          <w:sz w:val="32"/>
          <w:szCs w:val="32"/>
          <w:lang w:eastAsia="zh-CN"/>
        </w:rPr>
        <w:t>人民政府、</w:t>
      </w:r>
      <w:r>
        <w:rPr>
          <w:rFonts w:hint="default" w:ascii="宋体" w:hAnsi="宋体" w:eastAsia="仿宋_GB2312" w:cs="Times New Roman"/>
          <w:b w:val="0"/>
          <w:bCs/>
          <w:smallCaps w:val="0"/>
          <w:color w:val="000000"/>
          <w:spacing w:val="0"/>
          <w:sz w:val="32"/>
          <w:szCs w:val="32"/>
        </w:rPr>
        <w:t>街道</w:t>
      </w:r>
      <w:r>
        <w:rPr>
          <w:rFonts w:hint="default" w:ascii="宋体" w:hAnsi="宋体" w:eastAsia="仿宋_GB2312" w:cs="Times New Roman"/>
          <w:b w:val="0"/>
          <w:bCs/>
          <w:smallCaps w:val="0"/>
          <w:color w:val="000000"/>
          <w:spacing w:val="0"/>
          <w:sz w:val="32"/>
          <w:szCs w:val="32"/>
          <w:lang w:eastAsia="zh-CN"/>
        </w:rPr>
        <w:t>办事处出具</w:t>
      </w:r>
      <w:r>
        <w:rPr>
          <w:rFonts w:hint="eastAsia" w:ascii="宋体" w:hAnsi="宋体" w:cs="Times New Roman"/>
          <w:b w:val="0"/>
          <w:bCs/>
          <w:smallCaps w:val="0"/>
          <w:color w:val="000000"/>
          <w:spacing w:val="0"/>
          <w:sz w:val="32"/>
          <w:szCs w:val="32"/>
          <w:lang w:val="en-US" w:eastAsia="zh-CN"/>
        </w:rPr>
        <w:t>的</w:t>
      </w:r>
      <w:r>
        <w:rPr>
          <w:rFonts w:hint="default" w:ascii="宋体" w:hAnsi="宋体" w:eastAsia="仿宋_GB2312" w:cs="Times New Roman"/>
          <w:b w:val="0"/>
          <w:bCs/>
          <w:smallCaps w:val="0"/>
          <w:color w:val="000000"/>
          <w:spacing w:val="0"/>
          <w:sz w:val="32"/>
          <w:szCs w:val="32"/>
          <w:lang w:eastAsia="zh-CN"/>
        </w:rPr>
        <w:t>家庭经济困难证明；</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b w:val="0"/>
          <w:bCs/>
          <w:smallCaps w:val="0"/>
          <w:color w:val="000000"/>
          <w:spacing w:val="0"/>
          <w:sz w:val="32"/>
          <w:szCs w:val="32"/>
        </w:rPr>
      </w:pPr>
      <w:r>
        <w:rPr>
          <w:rFonts w:hint="default" w:ascii="宋体" w:hAnsi="宋体" w:eastAsia="仿宋_GB2312" w:cs="Times New Roman"/>
          <w:b w:val="0"/>
          <w:bCs/>
          <w:smallCaps w:val="0"/>
          <w:color w:val="000000"/>
          <w:spacing w:val="0"/>
          <w:sz w:val="32"/>
          <w:szCs w:val="32"/>
        </w:rPr>
        <w:t>（</w:t>
      </w:r>
      <w:r>
        <w:rPr>
          <w:rFonts w:hint="default" w:ascii="宋体" w:hAnsi="宋体" w:eastAsia="仿宋_GB2312" w:cs="Times New Roman"/>
          <w:b w:val="0"/>
          <w:bCs/>
          <w:smallCaps w:val="0"/>
          <w:color w:val="000000"/>
          <w:spacing w:val="0"/>
          <w:sz w:val="32"/>
          <w:szCs w:val="32"/>
          <w:lang w:eastAsia="zh-CN"/>
        </w:rPr>
        <w:t>二</w:t>
      </w:r>
      <w:r>
        <w:rPr>
          <w:rFonts w:hint="default" w:ascii="宋体" w:hAnsi="宋体" w:eastAsia="仿宋_GB2312" w:cs="Times New Roman"/>
          <w:b w:val="0"/>
          <w:bCs/>
          <w:smallCaps w:val="0"/>
          <w:color w:val="000000"/>
          <w:spacing w:val="0"/>
          <w:sz w:val="32"/>
          <w:szCs w:val="32"/>
        </w:rPr>
        <w:t>）</w:t>
      </w:r>
      <w:r>
        <w:rPr>
          <w:rFonts w:hint="default" w:ascii="宋体" w:hAnsi="宋体" w:eastAsia="仿宋_GB2312" w:cs="Times New Roman"/>
          <w:b w:val="0"/>
          <w:bCs/>
          <w:smallCaps w:val="0"/>
          <w:color w:val="000000"/>
          <w:spacing w:val="0"/>
          <w:sz w:val="32"/>
          <w:szCs w:val="32"/>
          <w:lang w:eastAsia="zh-CN"/>
        </w:rPr>
        <w:t>就读</w:t>
      </w:r>
      <w:r>
        <w:rPr>
          <w:rFonts w:hint="default" w:ascii="宋体" w:hAnsi="宋体" w:eastAsia="仿宋_GB2312" w:cs="Times New Roman"/>
          <w:b w:val="0"/>
          <w:bCs/>
          <w:smallCaps w:val="0"/>
          <w:color w:val="000000"/>
          <w:spacing w:val="0"/>
          <w:sz w:val="32"/>
          <w:szCs w:val="32"/>
        </w:rPr>
        <w:t>学校或</w:t>
      </w:r>
      <w:r>
        <w:rPr>
          <w:rFonts w:hint="default" w:ascii="宋体" w:hAnsi="宋体" w:eastAsia="仿宋_GB2312" w:cs="Times New Roman"/>
          <w:b w:val="0"/>
          <w:bCs/>
          <w:smallCaps w:val="0"/>
          <w:color w:val="000000"/>
          <w:spacing w:val="0"/>
          <w:sz w:val="32"/>
          <w:szCs w:val="32"/>
          <w:lang w:eastAsia="zh-CN"/>
        </w:rPr>
        <w:t>者</w:t>
      </w:r>
      <w:r>
        <w:rPr>
          <w:rFonts w:hint="default" w:ascii="宋体" w:hAnsi="宋体" w:eastAsia="仿宋_GB2312" w:cs="Times New Roman"/>
          <w:b w:val="0"/>
          <w:bCs/>
          <w:smallCaps w:val="0"/>
          <w:color w:val="000000"/>
          <w:spacing w:val="0"/>
          <w:sz w:val="32"/>
          <w:szCs w:val="32"/>
        </w:rPr>
        <w:t>户籍所在地</w:t>
      </w:r>
      <w:r>
        <w:rPr>
          <w:rFonts w:hint="default" w:ascii="宋体" w:hAnsi="宋体" w:eastAsia="仿宋_GB2312" w:cs="Times New Roman"/>
          <w:b w:val="0"/>
          <w:bCs/>
          <w:smallCaps w:val="0"/>
          <w:color w:val="000000"/>
          <w:spacing w:val="0"/>
          <w:sz w:val="32"/>
          <w:szCs w:val="32"/>
          <w:lang w:eastAsia="zh-CN"/>
        </w:rPr>
        <w:t>学生资助管理机构</w:t>
      </w:r>
      <w:r>
        <w:rPr>
          <w:rFonts w:hint="default" w:ascii="宋体" w:hAnsi="宋体" w:eastAsia="仿宋_GB2312" w:cs="Times New Roman"/>
          <w:b w:val="0"/>
          <w:bCs/>
          <w:smallCaps w:val="0"/>
          <w:color w:val="000000"/>
          <w:spacing w:val="0"/>
          <w:sz w:val="32"/>
          <w:szCs w:val="32"/>
        </w:rPr>
        <w:t>根据学生（监护人）提交的申请，对资料进行初步审核，</w:t>
      </w:r>
      <w:r>
        <w:rPr>
          <w:rFonts w:hint="default" w:ascii="宋体" w:hAnsi="宋体" w:eastAsia="仿宋_GB2312" w:cs="Times New Roman"/>
          <w:b w:val="0"/>
          <w:bCs/>
          <w:smallCaps w:val="0"/>
          <w:color w:val="000000"/>
          <w:spacing w:val="0"/>
          <w:sz w:val="32"/>
          <w:szCs w:val="32"/>
          <w:lang w:val="en-US" w:eastAsia="zh-CN"/>
        </w:rPr>
        <w:t>并</w:t>
      </w:r>
      <w:r>
        <w:rPr>
          <w:rFonts w:hint="default" w:ascii="宋体" w:hAnsi="宋体" w:eastAsia="仿宋_GB2312" w:cs="Times New Roman"/>
          <w:b w:val="0"/>
          <w:bCs/>
          <w:smallCaps w:val="0"/>
          <w:color w:val="000000"/>
          <w:spacing w:val="0"/>
          <w:sz w:val="32"/>
          <w:szCs w:val="32"/>
        </w:rPr>
        <w:t>提出初步教育救助名单，</w:t>
      </w:r>
      <w:r>
        <w:rPr>
          <w:rFonts w:hint="default" w:ascii="宋体" w:hAnsi="宋体" w:eastAsia="仿宋_GB2312" w:cs="Times New Roman"/>
          <w:b w:val="0"/>
          <w:bCs/>
          <w:smallCaps w:val="0"/>
          <w:color w:val="000000"/>
          <w:spacing w:val="0"/>
          <w:sz w:val="32"/>
          <w:szCs w:val="32"/>
          <w:lang w:eastAsia="zh-CN"/>
        </w:rPr>
        <w:t>按照隶属关系</w:t>
      </w:r>
      <w:r>
        <w:rPr>
          <w:rFonts w:hint="default" w:ascii="宋体" w:hAnsi="宋体" w:eastAsia="仿宋_GB2312" w:cs="Times New Roman"/>
          <w:b w:val="0"/>
          <w:bCs/>
          <w:smallCaps w:val="0"/>
          <w:color w:val="000000"/>
          <w:spacing w:val="0"/>
          <w:sz w:val="32"/>
          <w:szCs w:val="32"/>
        </w:rPr>
        <w:t>报</w:t>
      </w:r>
      <w:r>
        <w:rPr>
          <w:rFonts w:hint="default" w:ascii="宋体" w:hAnsi="宋体" w:eastAsia="仿宋_GB2312" w:cs="Times New Roman"/>
          <w:b w:val="0"/>
          <w:bCs/>
          <w:smallCaps w:val="0"/>
          <w:color w:val="000000"/>
          <w:spacing w:val="0"/>
          <w:sz w:val="32"/>
          <w:szCs w:val="32"/>
          <w:lang w:eastAsia="zh-CN"/>
        </w:rPr>
        <w:t>所属人民政府</w:t>
      </w:r>
      <w:r>
        <w:rPr>
          <w:rFonts w:hint="default" w:ascii="宋体" w:hAnsi="宋体" w:eastAsia="仿宋_GB2312" w:cs="Times New Roman"/>
          <w:b w:val="0"/>
          <w:bCs/>
          <w:smallCaps w:val="0"/>
          <w:color w:val="000000"/>
          <w:spacing w:val="0"/>
          <w:sz w:val="32"/>
          <w:szCs w:val="32"/>
        </w:rPr>
        <w:t>教育部门</w:t>
      </w:r>
      <w:r>
        <w:rPr>
          <w:rFonts w:hint="default" w:ascii="宋体" w:hAnsi="宋体" w:cs="Times New Roman"/>
          <w:b w:val="0"/>
          <w:bCs/>
          <w:smallCaps w:val="0"/>
          <w:color w:val="000000"/>
          <w:spacing w:val="0"/>
          <w:sz w:val="32"/>
          <w:szCs w:val="32"/>
          <w:lang w:val="en-US" w:eastAsia="zh-CN"/>
        </w:rPr>
        <w:t>确认</w:t>
      </w:r>
      <w:r>
        <w:rPr>
          <w:rFonts w:hint="default" w:ascii="宋体" w:hAnsi="宋体" w:eastAsia="仿宋_GB2312" w:cs="Times New Roman"/>
          <w:b w:val="0"/>
          <w:bCs/>
          <w:smallCaps w:val="0"/>
          <w:color w:val="000000"/>
          <w:spacing w:val="0"/>
          <w:sz w:val="32"/>
          <w:szCs w:val="32"/>
          <w:lang w:eastAsia="zh-CN"/>
        </w:rPr>
        <w:t>；</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b w:val="0"/>
          <w:bCs/>
          <w:smallCaps w:val="0"/>
          <w:color w:val="000000"/>
          <w:spacing w:val="0"/>
          <w:sz w:val="32"/>
          <w:szCs w:val="32"/>
          <w:lang w:eastAsia="zh-CN"/>
        </w:rPr>
      </w:pPr>
      <w:r>
        <w:rPr>
          <w:rFonts w:hint="default" w:ascii="宋体" w:hAnsi="宋体" w:eastAsia="仿宋_GB2312" w:cs="Times New Roman"/>
          <w:b w:val="0"/>
          <w:bCs/>
          <w:smallCaps w:val="0"/>
          <w:color w:val="000000"/>
          <w:spacing w:val="0"/>
          <w:sz w:val="32"/>
          <w:szCs w:val="32"/>
        </w:rPr>
        <w:t>（</w:t>
      </w:r>
      <w:r>
        <w:rPr>
          <w:rFonts w:hint="default" w:ascii="宋体" w:hAnsi="宋体" w:eastAsia="仿宋_GB2312" w:cs="Times New Roman"/>
          <w:b w:val="0"/>
          <w:bCs/>
          <w:smallCaps w:val="0"/>
          <w:color w:val="000000"/>
          <w:spacing w:val="0"/>
          <w:sz w:val="32"/>
          <w:szCs w:val="32"/>
          <w:lang w:eastAsia="zh-CN"/>
        </w:rPr>
        <w:t>三</w:t>
      </w:r>
      <w:r>
        <w:rPr>
          <w:rFonts w:hint="default" w:ascii="宋体" w:hAnsi="宋体" w:eastAsia="仿宋_GB2312" w:cs="Times New Roman"/>
          <w:b w:val="0"/>
          <w:bCs/>
          <w:smallCaps w:val="0"/>
          <w:color w:val="000000"/>
          <w:spacing w:val="0"/>
          <w:sz w:val="32"/>
          <w:szCs w:val="32"/>
        </w:rPr>
        <w:t>）</w:t>
      </w:r>
      <w:r>
        <w:rPr>
          <w:rFonts w:hint="default" w:ascii="宋体" w:hAnsi="宋体" w:eastAsia="仿宋_GB2312" w:cs="Times New Roman"/>
          <w:b w:val="0"/>
          <w:bCs/>
          <w:smallCaps w:val="0"/>
          <w:color w:val="000000"/>
          <w:spacing w:val="0"/>
          <w:sz w:val="32"/>
          <w:szCs w:val="32"/>
          <w:lang w:eastAsia="zh-CN"/>
        </w:rPr>
        <w:t>经</w:t>
      </w:r>
      <w:r>
        <w:rPr>
          <w:rFonts w:hint="default" w:ascii="宋体" w:hAnsi="宋体" w:cs="Times New Roman"/>
          <w:b w:val="0"/>
          <w:bCs/>
          <w:smallCaps w:val="0"/>
          <w:color w:val="000000"/>
          <w:spacing w:val="0"/>
          <w:sz w:val="32"/>
          <w:szCs w:val="32"/>
          <w:lang w:val="en-US" w:eastAsia="zh-CN"/>
        </w:rPr>
        <w:t>审核、确认</w:t>
      </w:r>
      <w:r>
        <w:rPr>
          <w:rFonts w:hint="default" w:ascii="宋体" w:hAnsi="宋体" w:eastAsia="仿宋_GB2312" w:cs="Times New Roman"/>
          <w:b w:val="0"/>
          <w:bCs/>
          <w:smallCaps w:val="0"/>
          <w:color w:val="000000"/>
          <w:spacing w:val="0"/>
          <w:sz w:val="32"/>
          <w:szCs w:val="32"/>
        </w:rPr>
        <w:t>通过后，</w:t>
      </w:r>
      <w:r>
        <w:rPr>
          <w:rFonts w:hint="default" w:ascii="宋体" w:hAnsi="宋体" w:eastAsia="仿宋_GB2312" w:cs="Times New Roman"/>
          <w:b w:val="0"/>
          <w:bCs/>
          <w:smallCaps w:val="0"/>
          <w:color w:val="000000"/>
          <w:spacing w:val="0"/>
          <w:sz w:val="32"/>
          <w:szCs w:val="32"/>
          <w:lang w:eastAsia="zh-CN"/>
        </w:rPr>
        <w:t>由就读</w:t>
      </w:r>
      <w:r>
        <w:rPr>
          <w:rFonts w:hint="default" w:ascii="宋体" w:hAnsi="宋体" w:eastAsia="仿宋_GB2312" w:cs="Times New Roman"/>
          <w:b w:val="0"/>
          <w:bCs/>
          <w:smallCaps w:val="0"/>
          <w:color w:val="000000"/>
          <w:spacing w:val="0"/>
          <w:sz w:val="32"/>
          <w:szCs w:val="32"/>
        </w:rPr>
        <w:t>学校或</w:t>
      </w:r>
      <w:r>
        <w:rPr>
          <w:rFonts w:hint="default" w:ascii="宋体" w:hAnsi="宋体" w:eastAsia="仿宋_GB2312" w:cs="Times New Roman"/>
          <w:b w:val="0"/>
          <w:bCs/>
          <w:smallCaps w:val="0"/>
          <w:color w:val="000000"/>
          <w:spacing w:val="0"/>
          <w:sz w:val="32"/>
          <w:szCs w:val="32"/>
          <w:lang w:eastAsia="zh-CN"/>
        </w:rPr>
        <w:t>者</w:t>
      </w:r>
      <w:r>
        <w:rPr>
          <w:rFonts w:hint="default" w:ascii="宋体" w:hAnsi="宋体" w:eastAsia="仿宋_GB2312" w:cs="Times New Roman"/>
          <w:b w:val="0"/>
          <w:bCs/>
          <w:smallCaps w:val="0"/>
          <w:color w:val="000000"/>
          <w:spacing w:val="0"/>
          <w:sz w:val="32"/>
          <w:szCs w:val="32"/>
        </w:rPr>
        <w:t>户籍所在地</w:t>
      </w:r>
      <w:r>
        <w:rPr>
          <w:rFonts w:hint="default" w:ascii="宋体" w:hAnsi="宋体" w:eastAsia="仿宋_GB2312" w:cs="Times New Roman"/>
          <w:b w:val="0"/>
          <w:bCs/>
          <w:smallCaps w:val="0"/>
          <w:color w:val="000000"/>
          <w:spacing w:val="0"/>
          <w:sz w:val="32"/>
          <w:szCs w:val="32"/>
          <w:lang w:eastAsia="zh-CN"/>
        </w:rPr>
        <w:t>学生资助管理机构给予教育</w:t>
      </w:r>
      <w:r>
        <w:rPr>
          <w:rFonts w:hint="default" w:ascii="宋体" w:hAnsi="宋体" w:eastAsia="仿宋_GB2312" w:cs="Times New Roman"/>
          <w:b w:val="0"/>
          <w:bCs/>
          <w:smallCaps w:val="0"/>
          <w:color w:val="000000"/>
          <w:spacing w:val="0"/>
          <w:sz w:val="32"/>
          <w:szCs w:val="32"/>
        </w:rPr>
        <w:t>救助</w:t>
      </w:r>
      <w:r>
        <w:rPr>
          <w:rFonts w:hint="default" w:ascii="宋体" w:hAnsi="宋体" w:eastAsia="仿宋_GB2312" w:cs="Times New Roman"/>
          <w:b w:val="0"/>
          <w:bCs/>
          <w:smallCaps w:val="0"/>
          <w:color w:val="000000"/>
          <w:spacing w:val="0"/>
          <w:sz w:val="32"/>
          <w:szCs w:val="32"/>
          <w:lang w:eastAsia="zh-CN"/>
        </w:rPr>
        <w:t>；</w:t>
      </w:r>
      <w:r>
        <w:rPr>
          <w:rFonts w:hint="default" w:ascii="宋体" w:hAnsi="宋体" w:cs="Times New Roman"/>
          <w:b w:val="0"/>
          <w:bCs/>
          <w:smallCaps w:val="0"/>
          <w:color w:val="000000"/>
          <w:spacing w:val="0"/>
          <w:sz w:val="32"/>
          <w:szCs w:val="32"/>
          <w:lang w:val="en-US" w:eastAsia="zh-CN"/>
        </w:rPr>
        <w:t>审核、确认</w:t>
      </w:r>
      <w:r>
        <w:rPr>
          <w:rFonts w:hint="default" w:ascii="宋体" w:hAnsi="宋体" w:eastAsia="仿宋_GB2312" w:cs="Times New Roman"/>
          <w:b w:val="0"/>
          <w:bCs/>
          <w:smallCaps w:val="0"/>
          <w:color w:val="000000"/>
          <w:spacing w:val="0"/>
          <w:sz w:val="32"/>
          <w:szCs w:val="32"/>
          <w:lang w:val="en-US" w:eastAsia="zh-CN"/>
        </w:rPr>
        <w:t>未</w:t>
      </w:r>
      <w:r>
        <w:rPr>
          <w:rFonts w:hint="default" w:ascii="宋体" w:hAnsi="宋体" w:eastAsia="仿宋_GB2312" w:cs="Times New Roman"/>
          <w:b w:val="0"/>
          <w:bCs/>
          <w:smallCaps w:val="0"/>
          <w:color w:val="000000"/>
          <w:spacing w:val="0"/>
          <w:sz w:val="32"/>
          <w:szCs w:val="32"/>
        </w:rPr>
        <w:t>通过</w:t>
      </w:r>
      <w:r>
        <w:rPr>
          <w:rFonts w:hint="default" w:ascii="宋体" w:hAnsi="宋体" w:eastAsia="仿宋_GB2312" w:cs="Times New Roman"/>
          <w:b w:val="0"/>
          <w:bCs/>
          <w:smallCaps w:val="0"/>
          <w:color w:val="000000"/>
          <w:spacing w:val="0"/>
          <w:sz w:val="32"/>
          <w:szCs w:val="32"/>
          <w:lang w:eastAsia="zh-CN"/>
        </w:rPr>
        <w:t>的</w:t>
      </w:r>
      <w:r>
        <w:rPr>
          <w:rFonts w:hint="default" w:ascii="宋体" w:hAnsi="宋体" w:eastAsia="仿宋_GB2312" w:cs="Times New Roman"/>
          <w:b w:val="0"/>
          <w:bCs/>
          <w:smallCaps w:val="0"/>
          <w:color w:val="000000"/>
          <w:spacing w:val="0"/>
          <w:sz w:val="32"/>
          <w:szCs w:val="32"/>
        </w:rPr>
        <w:t>，</w:t>
      </w:r>
      <w:r>
        <w:rPr>
          <w:rFonts w:hint="default" w:ascii="宋体" w:hAnsi="宋体" w:eastAsia="仿宋_GB2312" w:cs="Times New Roman"/>
          <w:b w:val="0"/>
          <w:bCs/>
          <w:smallCaps w:val="0"/>
          <w:color w:val="000000"/>
          <w:spacing w:val="0"/>
          <w:sz w:val="32"/>
          <w:szCs w:val="32"/>
          <w:lang w:eastAsia="zh-CN"/>
        </w:rPr>
        <w:t>就读</w:t>
      </w:r>
      <w:r>
        <w:rPr>
          <w:rFonts w:hint="default" w:ascii="宋体" w:hAnsi="宋体" w:eastAsia="仿宋_GB2312" w:cs="Times New Roman"/>
          <w:b w:val="0"/>
          <w:bCs/>
          <w:smallCaps w:val="0"/>
          <w:color w:val="000000"/>
          <w:spacing w:val="0"/>
          <w:sz w:val="32"/>
          <w:szCs w:val="32"/>
        </w:rPr>
        <w:t>学校或</w:t>
      </w:r>
      <w:r>
        <w:rPr>
          <w:rFonts w:hint="default" w:ascii="宋体" w:hAnsi="宋体" w:eastAsia="仿宋_GB2312" w:cs="Times New Roman"/>
          <w:b w:val="0"/>
          <w:bCs/>
          <w:smallCaps w:val="0"/>
          <w:color w:val="000000"/>
          <w:spacing w:val="0"/>
          <w:sz w:val="32"/>
          <w:szCs w:val="32"/>
          <w:lang w:eastAsia="zh-CN"/>
        </w:rPr>
        <w:t>者</w:t>
      </w:r>
      <w:r>
        <w:rPr>
          <w:rFonts w:hint="default" w:ascii="宋体" w:hAnsi="宋体" w:eastAsia="仿宋_GB2312" w:cs="Times New Roman"/>
          <w:b w:val="0"/>
          <w:bCs/>
          <w:smallCaps w:val="0"/>
          <w:color w:val="000000"/>
          <w:spacing w:val="0"/>
          <w:sz w:val="32"/>
          <w:szCs w:val="32"/>
        </w:rPr>
        <w:t>户籍所在地</w:t>
      </w:r>
      <w:r>
        <w:rPr>
          <w:rFonts w:hint="default" w:ascii="宋体" w:hAnsi="宋体" w:eastAsia="仿宋_GB2312" w:cs="Times New Roman"/>
          <w:b w:val="0"/>
          <w:bCs/>
          <w:smallCaps w:val="0"/>
          <w:color w:val="000000"/>
          <w:spacing w:val="0"/>
          <w:sz w:val="32"/>
          <w:szCs w:val="32"/>
          <w:lang w:eastAsia="zh-CN"/>
        </w:rPr>
        <w:t>学生资助管理机构</w:t>
      </w:r>
      <w:r>
        <w:rPr>
          <w:rFonts w:hint="default" w:ascii="宋体" w:hAnsi="宋体" w:eastAsia="仿宋_GB2312" w:cs="Times New Roman"/>
          <w:b w:val="0"/>
          <w:bCs/>
          <w:smallCaps w:val="0"/>
          <w:color w:val="000000"/>
          <w:spacing w:val="0"/>
          <w:sz w:val="32"/>
          <w:szCs w:val="32"/>
        </w:rPr>
        <w:t>应</w:t>
      </w:r>
      <w:r>
        <w:rPr>
          <w:rFonts w:hint="default" w:ascii="宋体" w:hAnsi="宋体" w:eastAsia="仿宋_GB2312" w:cs="Times New Roman"/>
          <w:b w:val="0"/>
          <w:bCs/>
          <w:smallCaps w:val="0"/>
          <w:color w:val="000000"/>
          <w:spacing w:val="0"/>
          <w:sz w:val="32"/>
          <w:szCs w:val="32"/>
          <w:lang w:eastAsia="zh-CN"/>
        </w:rPr>
        <w:t>当</w:t>
      </w:r>
      <w:r>
        <w:rPr>
          <w:rFonts w:hint="default" w:ascii="宋体" w:hAnsi="宋体" w:eastAsia="仿宋_GB2312" w:cs="Times New Roman"/>
          <w:b w:val="0"/>
          <w:bCs/>
          <w:smallCaps w:val="0"/>
          <w:color w:val="000000"/>
          <w:spacing w:val="0"/>
          <w:sz w:val="32"/>
          <w:szCs w:val="32"/>
        </w:rPr>
        <w:t>在</w:t>
      </w:r>
      <w:r>
        <w:rPr>
          <w:rFonts w:hint="default" w:ascii="宋体" w:hAnsi="宋体" w:eastAsia="仿宋_GB2312" w:cs="Times New Roman"/>
          <w:b w:val="0"/>
          <w:bCs/>
          <w:smallCaps w:val="0"/>
          <w:color w:val="000000"/>
          <w:spacing w:val="0"/>
          <w:sz w:val="32"/>
          <w:szCs w:val="32"/>
          <w:lang w:val="en-US" w:eastAsia="zh-CN"/>
        </w:rPr>
        <w:t>十</w:t>
      </w:r>
      <w:r>
        <w:rPr>
          <w:rFonts w:hint="default" w:ascii="宋体" w:hAnsi="宋体" w:eastAsia="仿宋_GB2312" w:cs="Times New Roman"/>
          <w:b w:val="0"/>
          <w:bCs/>
          <w:smallCaps w:val="0"/>
          <w:color w:val="000000"/>
          <w:spacing w:val="0"/>
          <w:sz w:val="32"/>
          <w:szCs w:val="32"/>
        </w:rPr>
        <w:t>个工作日</w:t>
      </w:r>
      <w:r>
        <w:rPr>
          <w:rFonts w:hint="default" w:ascii="宋体" w:hAnsi="宋体" w:cs="Times New Roman"/>
          <w:b w:val="0"/>
          <w:bCs/>
          <w:smallCaps w:val="0"/>
          <w:color w:val="000000"/>
          <w:spacing w:val="0"/>
          <w:sz w:val="32"/>
          <w:szCs w:val="32"/>
          <w:lang w:val="en-US" w:eastAsia="zh-CN"/>
        </w:rPr>
        <w:t>内</w:t>
      </w:r>
      <w:r>
        <w:rPr>
          <w:rFonts w:hint="default" w:ascii="宋体" w:hAnsi="宋体" w:eastAsia="仿宋_GB2312" w:cs="Times New Roman"/>
          <w:bCs/>
          <w:color w:val="000000"/>
          <w:spacing w:val="0"/>
          <w:sz w:val="32"/>
          <w:szCs w:val="32"/>
          <w:lang w:val="en-US" w:eastAsia="zh-CN"/>
        </w:rPr>
        <w:t>书面告知</w:t>
      </w:r>
      <w:r>
        <w:rPr>
          <w:rFonts w:hint="default" w:ascii="宋体" w:hAnsi="宋体" w:eastAsia="仿宋_GB2312" w:cs="Times New Roman"/>
          <w:b w:val="0"/>
          <w:bCs/>
          <w:smallCaps w:val="0"/>
          <w:color w:val="000000"/>
          <w:spacing w:val="0"/>
          <w:sz w:val="32"/>
          <w:szCs w:val="32"/>
        </w:rPr>
        <w:t>申请教育救助的学生（监护人）</w:t>
      </w:r>
      <w:r>
        <w:rPr>
          <w:rFonts w:hint="default" w:ascii="宋体" w:hAnsi="宋体" w:eastAsia="仿宋_GB2312" w:cs="Times New Roman"/>
          <w:b w:val="0"/>
          <w:bCs/>
          <w:smallCaps w:val="0"/>
          <w:color w:val="000000"/>
          <w:spacing w:val="0"/>
          <w:sz w:val="32"/>
          <w:szCs w:val="32"/>
          <w:lang w:eastAsia="zh-CN"/>
        </w:rPr>
        <w:t>。</w:t>
      </w:r>
      <w:r>
        <w:rPr>
          <w:rFonts w:hint="default" w:ascii="宋体" w:hAnsi="宋体" w:eastAsia="仿宋_GB2312" w:cs="Times New Roman"/>
          <w:b w:val="0"/>
          <w:bCs/>
          <w:smallCaps w:val="0"/>
          <w:color w:val="000000"/>
          <w:spacing w:val="0"/>
          <w:sz w:val="32"/>
          <w:szCs w:val="32"/>
        </w:rPr>
        <w:t>申请教育救助的学生（监护人）</w:t>
      </w:r>
      <w:r>
        <w:rPr>
          <w:rFonts w:hint="default" w:ascii="宋体" w:hAnsi="宋体" w:eastAsia="仿宋_GB2312" w:cs="Times New Roman"/>
          <w:b w:val="0"/>
          <w:bCs/>
          <w:smallCaps w:val="0"/>
          <w:color w:val="000000"/>
          <w:spacing w:val="0"/>
          <w:sz w:val="32"/>
          <w:szCs w:val="32"/>
          <w:lang w:eastAsia="zh-CN"/>
        </w:rPr>
        <w:t>有</w:t>
      </w:r>
      <w:r>
        <w:rPr>
          <w:rFonts w:hint="default" w:ascii="宋体" w:hAnsi="宋体" w:eastAsia="仿宋_GB2312" w:cs="Times New Roman"/>
          <w:b w:val="0"/>
          <w:bCs/>
          <w:smallCaps w:val="0"/>
          <w:color w:val="000000"/>
          <w:spacing w:val="0"/>
          <w:sz w:val="32"/>
          <w:szCs w:val="32"/>
        </w:rPr>
        <w:t>异议</w:t>
      </w:r>
      <w:r>
        <w:rPr>
          <w:rFonts w:hint="default" w:ascii="宋体" w:hAnsi="宋体" w:eastAsia="仿宋_GB2312" w:cs="Times New Roman"/>
          <w:b w:val="0"/>
          <w:bCs/>
          <w:smallCaps w:val="0"/>
          <w:color w:val="000000"/>
          <w:spacing w:val="0"/>
          <w:sz w:val="32"/>
          <w:szCs w:val="32"/>
          <w:lang w:eastAsia="zh-CN"/>
        </w:rPr>
        <w:t>的</w:t>
      </w:r>
      <w:r>
        <w:rPr>
          <w:rFonts w:hint="default" w:ascii="宋体" w:hAnsi="宋体" w:eastAsia="仿宋_GB2312" w:cs="Times New Roman"/>
          <w:b w:val="0"/>
          <w:bCs/>
          <w:smallCaps w:val="0"/>
          <w:color w:val="000000"/>
          <w:spacing w:val="0"/>
          <w:sz w:val="32"/>
          <w:szCs w:val="32"/>
        </w:rPr>
        <w:t>，</w:t>
      </w:r>
      <w:r>
        <w:rPr>
          <w:rFonts w:hint="default" w:ascii="宋体" w:hAnsi="宋体" w:eastAsia="仿宋_GB2312" w:cs="Times New Roman"/>
          <w:b w:val="0"/>
          <w:bCs/>
          <w:smallCaps w:val="0"/>
          <w:color w:val="000000"/>
          <w:spacing w:val="0"/>
          <w:sz w:val="32"/>
          <w:szCs w:val="32"/>
          <w:lang w:eastAsia="zh-CN"/>
        </w:rPr>
        <w:t>就读</w:t>
      </w:r>
      <w:r>
        <w:rPr>
          <w:rFonts w:hint="default" w:ascii="宋体" w:hAnsi="宋体" w:eastAsia="仿宋_GB2312" w:cs="Times New Roman"/>
          <w:b w:val="0"/>
          <w:bCs/>
          <w:smallCaps w:val="0"/>
          <w:color w:val="000000"/>
          <w:spacing w:val="0"/>
          <w:sz w:val="32"/>
          <w:szCs w:val="32"/>
        </w:rPr>
        <w:t>学校或</w:t>
      </w:r>
      <w:r>
        <w:rPr>
          <w:rFonts w:hint="default" w:ascii="宋体" w:hAnsi="宋体" w:eastAsia="仿宋_GB2312" w:cs="Times New Roman"/>
          <w:b w:val="0"/>
          <w:bCs/>
          <w:smallCaps w:val="0"/>
          <w:color w:val="000000"/>
          <w:spacing w:val="0"/>
          <w:sz w:val="32"/>
          <w:szCs w:val="32"/>
          <w:lang w:eastAsia="zh-CN"/>
        </w:rPr>
        <w:t>者</w:t>
      </w:r>
      <w:r>
        <w:rPr>
          <w:rFonts w:hint="default" w:ascii="宋体" w:hAnsi="宋体" w:eastAsia="仿宋_GB2312" w:cs="Times New Roman"/>
          <w:b w:val="0"/>
          <w:bCs/>
          <w:smallCaps w:val="0"/>
          <w:color w:val="000000"/>
          <w:spacing w:val="0"/>
          <w:sz w:val="32"/>
          <w:szCs w:val="32"/>
        </w:rPr>
        <w:t>户籍所在地</w:t>
      </w:r>
      <w:r>
        <w:rPr>
          <w:rFonts w:hint="default" w:ascii="宋体" w:hAnsi="宋体" w:eastAsia="仿宋_GB2312" w:cs="Times New Roman"/>
          <w:b w:val="0"/>
          <w:bCs/>
          <w:smallCaps w:val="0"/>
          <w:color w:val="000000"/>
          <w:spacing w:val="0"/>
          <w:sz w:val="32"/>
          <w:szCs w:val="32"/>
          <w:lang w:eastAsia="zh-CN"/>
        </w:rPr>
        <w:t>学生资助管理机构</w:t>
      </w:r>
      <w:r>
        <w:rPr>
          <w:rFonts w:hint="default" w:ascii="宋体" w:hAnsi="宋体" w:eastAsia="仿宋_GB2312" w:cs="Times New Roman"/>
          <w:b w:val="0"/>
          <w:bCs/>
          <w:smallCaps w:val="0"/>
          <w:color w:val="000000"/>
          <w:spacing w:val="0"/>
          <w:sz w:val="32"/>
          <w:szCs w:val="32"/>
        </w:rPr>
        <w:t>应</w:t>
      </w:r>
      <w:r>
        <w:rPr>
          <w:rFonts w:hint="default" w:ascii="宋体" w:hAnsi="宋体" w:eastAsia="仿宋_GB2312" w:cs="Times New Roman"/>
          <w:b w:val="0"/>
          <w:bCs/>
          <w:smallCaps w:val="0"/>
          <w:color w:val="000000"/>
          <w:spacing w:val="0"/>
          <w:sz w:val="32"/>
          <w:szCs w:val="32"/>
          <w:lang w:eastAsia="zh-CN"/>
        </w:rPr>
        <w:t>当</w:t>
      </w:r>
      <w:r>
        <w:rPr>
          <w:rFonts w:hint="default" w:ascii="宋体" w:hAnsi="宋体" w:eastAsia="仿宋_GB2312" w:cs="Times New Roman"/>
          <w:b w:val="0"/>
          <w:bCs/>
          <w:smallCaps w:val="0"/>
          <w:color w:val="000000"/>
          <w:spacing w:val="0"/>
          <w:sz w:val="32"/>
          <w:szCs w:val="32"/>
        </w:rPr>
        <w:t>在</w:t>
      </w:r>
      <w:r>
        <w:rPr>
          <w:rFonts w:hint="default" w:ascii="宋体" w:hAnsi="宋体" w:eastAsia="仿宋_GB2312" w:cs="Times New Roman"/>
          <w:b w:val="0"/>
          <w:bCs/>
          <w:smallCaps w:val="0"/>
          <w:color w:val="000000"/>
          <w:spacing w:val="0"/>
          <w:sz w:val="32"/>
          <w:szCs w:val="32"/>
          <w:lang w:val="en-US" w:eastAsia="zh-CN"/>
        </w:rPr>
        <w:t>十</w:t>
      </w:r>
      <w:r>
        <w:rPr>
          <w:rFonts w:hint="default" w:ascii="宋体" w:hAnsi="宋体" w:eastAsia="仿宋_GB2312" w:cs="Times New Roman"/>
          <w:b w:val="0"/>
          <w:bCs/>
          <w:smallCaps w:val="0"/>
          <w:color w:val="000000"/>
          <w:spacing w:val="0"/>
          <w:sz w:val="32"/>
          <w:szCs w:val="32"/>
        </w:rPr>
        <w:t>个工作日内</w:t>
      </w:r>
      <w:r>
        <w:rPr>
          <w:rFonts w:hint="default" w:ascii="宋体" w:hAnsi="宋体" w:eastAsia="仿宋_GB2312" w:cs="Times New Roman"/>
          <w:b w:val="0"/>
          <w:bCs/>
          <w:smallCaps w:val="0"/>
          <w:color w:val="000000"/>
          <w:spacing w:val="0"/>
          <w:sz w:val="32"/>
          <w:szCs w:val="32"/>
          <w:lang w:eastAsia="zh-CN"/>
        </w:rPr>
        <w:t>重新组织调查核实，并将调查核实结果予以书面答复。</w:t>
      </w:r>
    </w:p>
    <w:p>
      <w:pPr>
        <w:widowControl w:val="0"/>
        <w:shd w:val="clear" w:color="auto" w:fill="FFFFFF"/>
        <w:wordWrap/>
        <w:adjustRightInd w:val="0"/>
        <w:snapToGrid w:val="0"/>
        <w:spacing w:line="590" w:lineRule="exact"/>
        <w:ind w:left="0" w:leftChars="0" w:right="0" w:firstLine="0" w:firstLineChars="0"/>
        <w:jc w:val="center"/>
        <w:textAlignment w:val="auto"/>
        <w:outlineLvl w:val="9"/>
        <w:rPr>
          <w:rFonts w:hint="default" w:ascii="宋体" w:hAnsi="宋体" w:eastAsia="黑体" w:cs="Times New Roman"/>
          <w:smallCaps w:val="0"/>
          <w:color w:val="000000"/>
          <w:spacing w:val="0"/>
          <w:sz w:val="32"/>
          <w:szCs w:val="32"/>
          <w:shd w:val="clear" w:color="auto" w:fill="FFFFFF"/>
        </w:rPr>
      </w:pPr>
    </w:p>
    <w:p>
      <w:pPr>
        <w:widowControl w:val="0"/>
        <w:shd w:val="clear" w:color="auto" w:fill="FFFFFF"/>
        <w:wordWrap/>
        <w:adjustRightInd w:val="0"/>
        <w:snapToGrid w:val="0"/>
        <w:spacing w:line="590" w:lineRule="exact"/>
        <w:ind w:left="0" w:leftChars="0" w:right="0" w:firstLine="0" w:firstLineChars="0"/>
        <w:jc w:val="center"/>
        <w:textAlignment w:val="auto"/>
        <w:outlineLvl w:val="9"/>
        <w:rPr>
          <w:rFonts w:hint="default" w:ascii="宋体" w:hAnsi="宋体" w:eastAsia="黑体" w:cs="Times New Roman"/>
          <w:smallCaps w:val="0"/>
          <w:color w:val="000000"/>
          <w:spacing w:val="0"/>
          <w:sz w:val="32"/>
          <w:szCs w:val="32"/>
          <w:shd w:val="clear" w:color="auto" w:fill="FFFFFF"/>
        </w:rPr>
      </w:pPr>
      <w:r>
        <w:rPr>
          <w:rFonts w:hint="default" w:ascii="宋体" w:hAnsi="宋体" w:eastAsia="黑体" w:cs="Times New Roman"/>
          <w:smallCaps w:val="0"/>
          <w:color w:val="000000"/>
          <w:spacing w:val="0"/>
          <w:sz w:val="32"/>
          <w:szCs w:val="32"/>
          <w:shd w:val="clear" w:color="auto" w:fill="FFFFFF"/>
        </w:rPr>
        <w:t>第七章  住房救助</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黑体" w:cs="Times New Roman"/>
          <w:smallCaps w:val="0"/>
          <w:color w:val="000000"/>
          <w:spacing w:val="0"/>
          <w:sz w:val="32"/>
          <w:szCs w:val="32"/>
          <w:shd w:val="clear" w:color="auto" w:fill="FFFFFF"/>
        </w:rPr>
      </w:pPr>
      <w:r>
        <w:rPr>
          <w:rFonts w:hint="default" w:ascii="宋体" w:hAnsi="宋体" w:eastAsia="黑体" w:cs="Times New Roman"/>
          <w:smallCaps w:val="0"/>
          <w:color w:val="000000"/>
          <w:spacing w:val="0"/>
          <w:sz w:val="32"/>
          <w:szCs w:val="32"/>
          <w:shd w:val="clear" w:color="auto" w:fill="FFFFFF"/>
        </w:rPr>
        <w:t xml:space="preserve"> </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第四十</w:t>
      </w:r>
      <w:r>
        <w:rPr>
          <w:rFonts w:hint="default" w:ascii="宋体" w:hAnsi="宋体" w:eastAsia="黑体" w:cs="Times New Roman"/>
          <w:b w:val="0"/>
          <w:bCs w:val="0"/>
          <w:smallCaps w:val="0"/>
          <w:color w:val="000000"/>
          <w:spacing w:val="0"/>
          <w:sz w:val="32"/>
          <w:szCs w:val="32"/>
          <w:shd w:val="clear" w:color="auto" w:fill="FFFFFF"/>
          <w:lang w:val="en-US" w:eastAsia="zh-CN"/>
        </w:rPr>
        <w:t>三</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b/>
          <w:bCs/>
          <w:smallCaps w:val="0"/>
          <w:color w:val="000000"/>
          <w:spacing w:val="0"/>
          <w:sz w:val="32"/>
          <w:szCs w:val="32"/>
          <w:shd w:val="clear" w:color="auto" w:fill="FFFFFF"/>
        </w:rPr>
        <w:t xml:space="preserve"> </w:t>
      </w:r>
      <w:r>
        <w:rPr>
          <w:rFonts w:hint="default" w:ascii="宋体" w:hAnsi="宋体" w:cs="Times New Roman"/>
          <w:b/>
          <w:bCs/>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shd w:val="clear" w:color="auto" w:fill="FFFFFF"/>
        </w:rPr>
        <w:t>县级以上人民政府对符合规定标准的住房困难的最低生活保障家庭、分散供养的特困人员和</w:t>
      </w:r>
      <w:r>
        <w:rPr>
          <w:rFonts w:hint="default" w:ascii="宋体" w:hAnsi="宋体" w:eastAsia="仿宋_GB2312" w:cs="Times New Roman"/>
          <w:i w:val="0"/>
          <w:iCs w:val="0"/>
          <w:smallCaps w:val="0"/>
          <w:color w:val="000000"/>
          <w:spacing w:val="0"/>
          <w:sz w:val="32"/>
          <w:szCs w:val="32"/>
          <w:u w:val="none"/>
          <w:shd w:val="clear" w:color="auto" w:fill="FFFFFF"/>
        </w:rPr>
        <w:t>低收入家庭</w:t>
      </w:r>
      <w:r>
        <w:rPr>
          <w:rFonts w:hint="default" w:ascii="宋体" w:hAnsi="宋体" w:eastAsia="仿宋_GB2312" w:cs="Times New Roman"/>
          <w:smallCaps w:val="0"/>
          <w:color w:val="000000"/>
          <w:spacing w:val="0"/>
          <w:sz w:val="32"/>
          <w:szCs w:val="32"/>
          <w:highlight w:val="none"/>
        </w:rPr>
        <w:t>以及其他特殊困难家庭</w:t>
      </w:r>
      <w:r>
        <w:rPr>
          <w:rFonts w:hint="default" w:ascii="宋体" w:hAnsi="宋体" w:eastAsia="仿宋_GB2312" w:cs="Times New Roman"/>
          <w:smallCaps w:val="0"/>
          <w:color w:val="000000"/>
          <w:spacing w:val="0"/>
          <w:sz w:val="32"/>
          <w:szCs w:val="32"/>
          <w:shd w:val="clear" w:color="auto" w:fill="FFFFFF"/>
        </w:rPr>
        <w:t>，给予住房救助。</w:t>
      </w:r>
    </w:p>
    <w:p>
      <w:pPr>
        <w:pStyle w:val="7"/>
        <w:widowControl w:val="0"/>
        <w:wordWrap/>
        <w:adjustRightInd w:val="0"/>
        <w:snapToGrid w:val="0"/>
        <w:spacing w:before="0" w:beforeLines="0" w:beforeAutospacing="0" w:after="0" w:afterLines="0" w:afterAutospacing="0" w:line="590" w:lineRule="exact"/>
        <w:ind w:left="0" w:leftChars="0" w:right="0" w:firstLine="632" w:firstLineChars="200"/>
        <w:textAlignment w:val="auto"/>
        <w:outlineLvl w:val="9"/>
        <w:rPr>
          <w:rFonts w:hint="default" w:ascii="宋体" w:hAnsi="宋体" w:eastAsia="仿宋_GB2312" w:cs="Times New Roman"/>
          <w:i w:val="0"/>
          <w:smallCaps w:val="0"/>
          <w:color w:val="000000"/>
          <w:spacing w:val="0"/>
          <w:sz w:val="32"/>
          <w:szCs w:val="32"/>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四十四</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smallCaps w:val="0"/>
          <w:color w:val="000000"/>
          <w:spacing w:val="0"/>
          <w:sz w:val="32"/>
          <w:szCs w:val="32"/>
          <w:shd w:val="clear" w:color="auto" w:fill="FFFFFF"/>
          <w:lang w:val="en-US" w:eastAsia="zh-CN"/>
        </w:rPr>
        <w:t xml:space="preserve"> </w:t>
      </w:r>
      <w:r>
        <w:rPr>
          <w:rFonts w:hint="default" w:ascii="宋体" w:hAnsi="宋体" w:cs="Times New Roman"/>
          <w:smallCaps w:val="0"/>
          <w:color w:val="000000"/>
          <w:spacing w:val="0"/>
          <w:sz w:val="32"/>
          <w:szCs w:val="32"/>
          <w:shd w:val="clear" w:color="auto" w:fill="FFFFFF"/>
          <w:lang w:val="en-US" w:eastAsia="zh-CN"/>
        </w:rPr>
        <w:t xml:space="preserve"> </w:t>
      </w:r>
      <w:r>
        <w:rPr>
          <w:rFonts w:hint="default" w:ascii="宋体" w:hAnsi="宋体" w:eastAsia="仿宋_GB2312" w:cs="Times New Roman"/>
          <w:i w:val="0"/>
          <w:smallCaps w:val="0"/>
          <w:color w:val="000000"/>
          <w:spacing w:val="0"/>
          <w:sz w:val="32"/>
          <w:szCs w:val="32"/>
        </w:rPr>
        <w:t>对城镇住房救助对象，优先配租公共租赁住房或者发放</w:t>
      </w:r>
      <w:r>
        <w:rPr>
          <w:rFonts w:hint="default" w:ascii="宋体" w:hAnsi="宋体" w:eastAsia="仿宋_GB2312" w:cs="Times New Roman"/>
          <w:i w:val="0"/>
          <w:iCs w:val="0"/>
          <w:smallCaps w:val="0"/>
          <w:color w:val="000000"/>
          <w:spacing w:val="0"/>
          <w:sz w:val="32"/>
          <w:szCs w:val="32"/>
          <w:u w:val="none"/>
        </w:rPr>
        <w:t>低收入</w:t>
      </w:r>
      <w:r>
        <w:rPr>
          <w:rFonts w:hint="default" w:ascii="宋体" w:hAnsi="宋体" w:eastAsia="仿宋_GB2312" w:cs="Times New Roman"/>
          <w:i w:val="0"/>
          <w:smallCaps w:val="0"/>
          <w:color w:val="000000"/>
          <w:spacing w:val="0"/>
          <w:sz w:val="32"/>
          <w:szCs w:val="32"/>
        </w:rPr>
        <w:t>住房</w:t>
      </w:r>
      <w:r>
        <w:rPr>
          <w:rFonts w:hint="default" w:ascii="宋体" w:hAnsi="宋体" w:eastAsia="仿宋_GB2312" w:cs="Times New Roman"/>
          <w:i w:val="0"/>
          <w:iCs w:val="0"/>
          <w:smallCaps w:val="0"/>
          <w:color w:val="000000"/>
          <w:spacing w:val="0"/>
          <w:sz w:val="32"/>
          <w:szCs w:val="32"/>
          <w:u w:val="none"/>
        </w:rPr>
        <w:t>困难家庭</w:t>
      </w:r>
      <w:r>
        <w:rPr>
          <w:rFonts w:hint="default" w:ascii="宋体" w:hAnsi="宋体" w:eastAsia="仿宋_GB2312" w:cs="Times New Roman"/>
          <w:i w:val="0"/>
          <w:smallCaps w:val="0"/>
          <w:color w:val="000000"/>
          <w:spacing w:val="0"/>
          <w:sz w:val="32"/>
          <w:szCs w:val="32"/>
        </w:rPr>
        <w:t>租赁补贴，其中配租公共租赁住房的，应当给予租金减免。</w:t>
      </w:r>
    </w:p>
    <w:p>
      <w:pPr>
        <w:pStyle w:val="7"/>
        <w:widowControl w:val="0"/>
        <w:wordWrap/>
        <w:adjustRightInd w:val="0"/>
        <w:snapToGrid w:val="0"/>
        <w:spacing w:before="0" w:beforeLines="0" w:beforeAutospacing="0" w:after="0" w:afterLines="0" w:afterAutospacing="0" w:line="590" w:lineRule="exact"/>
        <w:ind w:left="0" w:leftChars="0" w:right="0"/>
        <w:textAlignment w:val="auto"/>
        <w:outlineLvl w:val="9"/>
        <w:rPr>
          <w:rFonts w:hint="default" w:ascii="宋体" w:hAnsi="宋体" w:eastAsia="仿宋_GB2312" w:cs="Times New Roman"/>
          <w:smallCaps w:val="0"/>
          <w:color w:val="000000"/>
          <w:spacing w:val="0"/>
          <w:sz w:val="32"/>
          <w:szCs w:val="32"/>
        </w:rPr>
      </w:pPr>
      <w:r>
        <w:rPr>
          <w:rFonts w:hint="default" w:ascii="宋体" w:hAnsi="宋体" w:eastAsia="仿宋_GB2312" w:cs="Times New Roman"/>
          <w:i w:val="0"/>
          <w:smallCaps w:val="0"/>
          <w:color w:val="000000"/>
          <w:spacing w:val="0"/>
          <w:sz w:val="32"/>
          <w:szCs w:val="32"/>
        </w:rPr>
        <w:t>　　对农村住房救助对象，应当优先纳入当地农村危房改造计划，优先实施改造。</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四十五</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smallCaps w:val="0"/>
          <w:color w:val="000000"/>
          <w:spacing w:val="0"/>
          <w:sz w:val="32"/>
          <w:szCs w:val="32"/>
          <w:shd w:val="clear" w:color="auto" w:fill="FFFFFF"/>
          <w:lang w:val="en-US" w:eastAsia="zh-CN"/>
        </w:rPr>
        <w:t xml:space="preserve"> </w:t>
      </w:r>
      <w:r>
        <w:rPr>
          <w:rFonts w:hint="eastAsia" w:ascii="宋体" w:hAnsi="宋体" w:cs="Times New Roman"/>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lang w:val="en-US" w:eastAsia="zh-CN"/>
        </w:rPr>
        <w:t>县级以上人民政府应当根据</w:t>
      </w:r>
      <w:r>
        <w:rPr>
          <w:rFonts w:hint="eastAsia" w:ascii="宋体" w:hAnsi="宋体" w:eastAsia="仿宋_GB2312" w:cs="仿宋_GB2312"/>
          <w:smallCaps w:val="0"/>
          <w:color w:val="000000"/>
          <w:spacing w:val="0"/>
          <w:sz w:val="32"/>
          <w:szCs w:val="32"/>
          <w:lang w:eastAsia="zh-CN"/>
        </w:rPr>
        <w:t>本行政区域</w:t>
      </w:r>
      <w:r>
        <w:rPr>
          <w:rFonts w:hint="default" w:ascii="宋体" w:hAnsi="宋体" w:eastAsia="仿宋_GB2312" w:cs="Times New Roman"/>
          <w:smallCaps w:val="0"/>
          <w:color w:val="000000"/>
          <w:spacing w:val="0"/>
          <w:sz w:val="32"/>
          <w:szCs w:val="32"/>
          <w:lang w:val="en-US" w:eastAsia="zh-CN"/>
        </w:rPr>
        <w:t>经济社会发展、财政支付能力、住房价格水平等因素</w:t>
      </w:r>
      <w:r>
        <w:rPr>
          <w:rFonts w:hint="default" w:ascii="宋体" w:hAnsi="宋体" w:eastAsia="仿宋_GB2312" w:cs="Times New Roman"/>
          <w:smallCaps w:val="0"/>
          <w:color w:val="000000"/>
          <w:spacing w:val="0"/>
          <w:sz w:val="32"/>
          <w:szCs w:val="32"/>
          <w:shd w:val="clear" w:color="auto" w:fill="FFFFFF"/>
          <w:lang w:eastAsia="zh-CN"/>
        </w:rPr>
        <w:t>制</w:t>
      </w:r>
      <w:r>
        <w:rPr>
          <w:rFonts w:hint="default" w:ascii="宋体" w:hAnsi="宋体" w:eastAsia="仿宋_GB2312" w:cs="Times New Roman"/>
          <w:smallCaps w:val="0"/>
          <w:color w:val="000000"/>
          <w:spacing w:val="0"/>
          <w:sz w:val="32"/>
          <w:szCs w:val="32"/>
          <w:shd w:val="clear" w:color="auto" w:fill="FFFFFF"/>
        </w:rPr>
        <w:t>定</w:t>
      </w:r>
      <w:r>
        <w:rPr>
          <w:rFonts w:hint="default" w:ascii="宋体" w:hAnsi="宋体" w:eastAsia="仿宋_GB2312" w:cs="Times New Roman"/>
          <w:smallCaps w:val="0"/>
          <w:color w:val="000000"/>
          <w:spacing w:val="0"/>
          <w:sz w:val="32"/>
          <w:szCs w:val="32"/>
          <w:shd w:val="clear" w:color="auto" w:fill="FFFFFF"/>
          <w:lang w:eastAsia="zh-CN"/>
        </w:rPr>
        <w:t>、</w:t>
      </w:r>
      <w:r>
        <w:rPr>
          <w:rFonts w:hint="default" w:ascii="宋体" w:hAnsi="宋体" w:eastAsia="仿宋_GB2312" w:cs="Times New Roman"/>
          <w:smallCaps w:val="0"/>
          <w:color w:val="000000"/>
          <w:spacing w:val="0"/>
          <w:sz w:val="32"/>
          <w:szCs w:val="32"/>
          <w:shd w:val="clear" w:color="auto" w:fill="FFFFFF"/>
        </w:rPr>
        <w:t>公布住房困难标准和救助标准</w:t>
      </w:r>
      <w:r>
        <w:rPr>
          <w:rFonts w:hint="default" w:ascii="宋体" w:hAnsi="宋体" w:eastAsia="仿宋_GB2312" w:cs="Times New Roman"/>
          <w:smallCaps w:val="0"/>
          <w:color w:val="000000"/>
          <w:spacing w:val="0"/>
          <w:sz w:val="32"/>
          <w:szCs w:val="32"/>
          <w:shd w:val="clear" w:color="auto" w:fill="FFFFFF"/>
          <w:lang w:eastAsia="zh-CN"/>
        </w:rPr>
        <w:t>，并</w:t>
      </w:r>
      <w:r>
        <w:rPr>
          <w:rFonts w:hint="default" w:ascii="宋体" w:hAnsi="宋体" w:eastAsia="仿宋_GB2312" w:cs="Times New Roman"/>
          <w:smallCaps w:val="0"/>
          <w:color w:val="000000"/>
          <w:spacing w:val="0"/>
          <w:sz w:val="32"/>
          <w:szCs w:val="32"/>
          <w:shd w:val="clear" w:color="auto" w:fill="FFFFFF"/>
        </w:rPr>
        <w:t>建立住房困难标准</w:t>
      </w:r>
      <w:r>
        <w:rPr>
          <w:rFonts w:hint="eastAsia" w:ascii="宋体" w:hAnsi="宋体" w:cs="Times New Roman"/>
          <w:smallCaps w:val="0"/>
          <w:color w:val="000000"/>
          <w:spacing w:val="0"/>
          <w:sz w:val="32"/>
          <w:szCs w:val="32"/>
          <w:shd w:val="clear" w:color="auto" w:fill="FFFFFF"/>
          <w:lang w:val="en-US" w:eastAsia="zh-CN"/>
        </w:rPr>
        <w:t>和</w:t>
      </w:r>
      <w:r>
        <w:rPr>
          <w:rFonts w:hint="default" w:ascii="宋体" w:hAnsi="宋体" w:eastAsia="仿宋_GB2312" w:cs="Times New Roman"/>
          <w:smallCaps w:val="0"/>
          <w:color w:val="000000"/>
          <w:spacing w:val="0"/>
          <w:sz w:val="32"/>
          <w:szCs w:val="32"/>
          <w:shd w:val="clear" w:color="auto" w:fill="FFFFFF"/>
        </w:rPr>
        <w:t>住房救助标准动态调整机制。</w:t>
      </w:r>
    </w:p>
    <w:p>
      <w:pPr>
        <w:widowControl w:val="0"/>
        <w:numPr>
          <w:numId w:val="0"/>
        </w:numPr>
        <w:wordWrap/>
        <w:adjustRightInd w:val="0"/>
        <w:snapToGrid w:val="0"/>
        <w:spacing w:line="590" w:lineRule="exact"/>
        <w:ind w:left="0" w:leftChars="0" w:right="0" w:firstLine="640"/>
        <w:jc w:val="both"/>
        <w:textAlignment w:val="auto"/>
        <w:outlineLvl w:val="9"/>
        <w:rPr>
          <w:rFonts w:hint="default" w:ascii="宋体" w:hAnsi="宋体" w:eastAsia="仿宋_GB2312" w:cs="Times New Roman"/>
          <w:smallCaps w:val="0"/>
          <w:color w:val="000000"/>
          <w:spacing w:val="0"/>
          <w:sz w:val="32"/>
          <w:szCs w:val="32"/>
          <w:lang w:val="en-US" w:eastAsia="zh-CN"/>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四十六</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smallCaps w:val="0"/>
          <w:color w:val="000000"/>
          <w:spacing w:val="0"/>
          <w:sz w:val="32"/>
          <w:szCs w:val="32"/>
          <w:lang w:val="zh-CN"/>
        </w:rPr>
        <w:t xml:space="preserve"> </w:t>
      </w:r>
      <w:r>
        <w:rPr>
          <w:rFonts w:hint="eastAsia" w:ascii="宋体" w:hAnsi="宋体" w:cs="Times New Roman"/>
          <w:smallCaps w:val="0"/>
          <w:color w:val="000000"/>
          <w:spacing w:val="0"/>
          <w:sz w:val="32"/>
          <w:szCs w:val="32"/>
          <w:lang w:val="en-US" w:eastAsia="zh-CN"/>
        </w:rPr>
        <w:t xml:space="preserve"> </w:t>
      </w:r>
      <w:r>
        <w:rPr>
          <w:rFonts w:hint="default" w:ascii="宋体" w:hAnsi="宋体" w:eastAsia="仿宋_GB2312" w:cs="Times New Roman"/>
          <w:smallCaps w:val="0"/>
          <w:color w:val="000000"/>
          <w:spacing w:val="0"/>
          <w:sz w:val="32"/>
          <w:szCs w:val="32"/>
          <w:lang w:eastAsia="zh-CN"/>
        </w:rPr>
        <w:t>申请住房救助</w:t>
      </w:r>
      <w:r>
        <w:rPr>
          <w:rFonts w:hint="default" w:ascii="宋体" w:hAnsi="宋体" w:eastAsia="仿宋_GB2312" w:cs="Times New Roman"/>
          <w:smallCaps w:val="0"/>
          <w:color w:val="000000"/>
          <w:spacing w:val="0"/>
          <w:sz w:val="32"/>
          <w:szCs w:val="32"/>
          <w:lang w:val="en-US" w:eastAsia="zh-CN"/>
        </w:rPr>
        <w:t>应当提交下列书面证明材料：</w:t>
      </w:r>
    </w:p>
    <w:p>
      <w:pPr>
        <w:widowControl w:val="0"/>
        <w:numPr>
          <w:ilvl w:val="0"/>
          <w:numId w:val="6"/>
        </w:numPr>
        <w:wordWrap/>
        <w:adjustRightInd w:val="0"/>
        <w:snapToGrid w:val="0"/>
        <w:spacing w:line="590" w:lineRule="exact"/>
        <w:ind w:left="0" w:leftChars="0" w:right="0" w:firstLine="640"/>
        <w:jc w:val="both"/>
        <w:textAlignment w:val="auto"/>
        <w:outlineLvl w:val="9"/>
        <w:rPr>
          <w:rFonts w:hint="default" w:ascii="宋体" w:hAnsi="宋体" w:eastAsia="仿宋_GB2312" w:cs="Times New Roman"/>
          <w:smallCaps w:val="0"/>
          <w:color w:val="000000"/>
          <w:spacing w:val="0"/>
          <w:sz w:val="32"/>
          <w:szCs w:val="32"/>
          <w:lang w:val="en-US" w:eastAsia="zh-CN"/>
        </w:rPr>
      </w:pPr>
      <w:r>
        <w:rPr>
          <w:rFonts w:hint="default" w:ascii="宋体" w:hAnsi="宋体" w:eastAsia="仿宋_GB2312" w:cs="Times New Roman"/>
          <w:smallCaps w:val="0"/>
          <w:color w:val="000000"/>
          <w:spacing w:val="0"/>
          <w:sz w:val="32"/>
          <w:szCs w:val="32"/>
          <w:lang w:val="en-US" w:eastAsia="zh-CN"/>
        </w:rPr>
        <w:t>家庭成员及其户籍状况；</w:t>
      </w:r>
    </w:p>
    <w:p>
      <w:pPr>
        <w:widowControl w:val="0"/>
        <w:numPr>
          <w:ilvl w:val="0"/>
          <w:numId w:val="6"/>
        </w:numPr>
        <w:wordWrap/>
        <w:adjustRightInd w:val="0"/>
        <w:snapToGrid w:val="0"/>
        <w:spacing w:line="590" w:lineRule="exact"/>
        <w:ind w:left="0" w:leftChars="0" w:right="0" w:firstLine="640"/>
        <w:jc w:val="both"/>
        <w:textAlignment w:val="auto"/>
        <w:outlineLvl w:val="9"/>
        <w:rPr>
          <w:rFonts w:hint="default" w:ascii="宋体" w:hAnsi="宋体" w:eastAsia="仿宋_GB2312" w:cs="Times New Roman"/>
          <w:smallCaps w:val="0"/>
          <w:color w:val="000000"/>
          <w:spacing w:val="0"/>
          <w:sz w:val="32"/>
          <w:szCs w:val="32"/>
          <w:lang w:val="en-US" w:eastAsia="zh-CN"/>
        </w:rPr>
      </w:pPr>
      <w:r>
        <w:rPr>
          <w:rFonts w:hint="default" w:ascii="宋体" w:hAnsi="宋体" w:eastAsia="仿宋_GB2312" w:cs="Times New Roman"/>
          <w:smallCaps w:val="0"/>
          <w:color w:val="000000"/>
          <w:spacing w:val="0"/>
          <w:sz w:val="32"/>
          <w:szCs w:val="32"/>
          <w:lang w:val="en-US" w:eastAsia="zh-CN"/>
        </w:rPr>
        <w:t>收入情况；</w:t>
      </w:r>
    </w:p>
    <w:p>
      <w:pPr>
        <w:widowControl w:val="0"/>
        <w:numPr>
          <w:ilvl w:val="0"/>
          <w:numId w:val="6"/>
        </w:numPr>
        <w:wordWrap/>
        <w:adjustRightInd w:val="0"/>
        <w:snapToGrid w:val="0"/>
        <w:spacing w:line="590" w:lineRule="exact"/>
        <w:ind w:left="0" w:leftChars="0" w:right="0" w:firstLine="640"/>
        <w:jc w:val="both"/>
        <w:textAlignment w:val="auto"/>
        <w:outlineLvl w:val="9"/>
        <w:rPr>
          <w:rFonts w:hint="default" w:ascii="宋体" w:hAnsi="宋体" w:eastAsia="仿宋_GB2312" w:cs="Times New Roman"/>
          <w:smallCaps w:val="0"/>
          <w:color w:val="000000"/>
          <w:spacing w:val="0"/>
          <w:sz w:val="32"/>
          <w:szCs w:val="32"/>
          <w:lang w:val="en-US" w:eastAsia="zh-CN"/>
        </w:rPr>
      </w:pPr>
      <w:r>
        <w:rPr>
          <w:rFonts w:hint="default" w:ascii="宋体" w:hAnsi="宋体" w:eastAsia="仿宋_GB2312" w:cs="Times New Roman"/>
          <w:smallCaps w:val="0"/>
          <w:color w:val="000000"/>
          <w:spacing w:val="0"/>
          <w:sz w:val="32"/>
          <w:szCs w:val="32"/>
          <w:lang w:val="en-US" w:eastAsia="zh-CN"/>
        </w:rPr>
        <w:t>住房、存款和其他财产状况；</w:t>
      </w:r>
    </w:p>
    <w:p>
      <w:pPr>
        <w:widowControl w:val="0"/>
        <w:numPr>
          <w:ilvl w:val="0"/>
          <w:numId w:val="6"/>
        </w:numPr>
        <w:wordWrap/>
        <w:adjustRightInd w:val="0"/>
        <w:snapToGrid w:val="0"/>
        <w:spacing w:line="590" w:lineRule="exact"/>
        <w:ind w:left="0" w:leftChars="0" w:right="0" w:firstLine="640"/>
        <w:jc w:val="both"/>
        <w:textAlignment w:val="auto"/>
        <w:outlineLvl w:val="9"/>
        <w:rPr>
          <w:rFonts w:hint="default" w:ascii="宋体" w:hAnsi="宋体" w:eastAsia="仿宋_GB2312" w:cs="Times New Roman"/>
          <w:smallCaps w:val="0"/>
          <w:color w:val="000000"/>
          <w:spacing w:val="0"/>
          <w:sz w:val="32"/>
          <w:szCs w:val="32"/>
          <w:lang w:val="en-US" w:eastAsia="zh-CN"/>
        </w:rPr>
      </w:pPr>
      <w:r>
        <w:rPr>
          <w:rFonts w:hint="default" w:ascii="宋体" w:hAnsi="宋体" w:eastAsia="仿宋_GB2312" w:cs="Times New Roman"/>
          <w:smallCaps w:val="0"/>
          <w:color w:val="000000"/>
          <w:spacing w:val="0"/>
          <w:sz w:val="32"/>
          <w:szCs w:val="32"/>
          <w:lang w:eastAsia="zh-CN"/>
        </w:rPr>
        <w:t>县级人民政府</w:t>
      </w:r>
      <w:r>
        <w:rPr>
          <w:rFonts w:hint="default" w:ascii="宋体" w:hAnsi="宋体" w:eastAsia="仿宋_GB2312" w:cs="Times New Roman"/>
          <w:smallCaps w:val="0"/>
          <w:color w:val="000000"/>
          <w:spacing w:val="0"/>
          <w:sz w:val="32"/>
          <w:szCs w:val="32"/>
          <w:lang w:val="en-US" w:eastAsia="zh-CN"/>
        </w:rPr>
        <w:t>住房保障主管部门规定的其他材料。</w:t>
      </w:r>
    </w:p>
    <w:p>
      <w:pPr>
        <w:widowControl w:val="0"/>
        <w:shd w:val="clear" w:color="auto" w:fill="FFFFFF"/>
        <w:wordWrap/>
        <w:adjustRightInd w:val="0"/>
        <w:snapToGrid w:val="0"/>
        <w:spacing w:line="590" w:lineRule="exact"/>
        <w:ind w:right="0"/>
        <w:jc w:val="both"/>
        <w:textAlignment w:val="auto"/>
        <w:outlineLvl w:val="9"/>
        <w:rPr>
          <w:rFonts w:hint="default" w:ascii="宋体" w:hAnsi="宋体" w:eastAsia="仿宋_GB2312" w:cs="Times New Roman"/>
          <w:smallCaps w:val="0"/>
          <w:color w:val="000000"/>
          <w:spacing w:val="0"/>
          <w:sz w:val="32"/>
          <w:szCs w:val="32"/>
          <w:lang w:eastAsia="zh-CN"/>
        </w:rPr>
      </w:pPr>
      <w:r>
        <w:rPr>
          <w:rFonts w:hint="eastAsia" w:ascii="宋体" w:hAnsi="宋体" w:cs="Times New Roman"/>
          <w:smallCaps w:val="0"/>
          <w:color w:val="000000"/>
          <w:spacing w:val="0"/>
          <w:sz w:val="32"/>
          <w:szCs w:val="32"/>
          <w:lang w:val="en-US" w:eastAsia="zh-CN"/>
        </w:rPr>
        <w:t xml:space="preserve">    </w:t>
      </w:r>
      <w:r>
        <w:rPr>
          <w:rFonts w:hint="default" w:ascii="宋体" w:hAnsi="宋体" w:eastAsia="仿宋_GB2312" w:cs="Times New Roman"/>
          <w:smallCaps w:val="0"/>
          <w:color w:val="000000"/>
          <w:spacing w:val="0"/>
          <w:sz w:val="32"/>
          <w:szCs w:val="32"/>
          <w:lang w:eastAsia="zh-CN"/>
        </w:rPr>
        <w:t>城镇家庭申请住房救助的，</w:t>
      </w:r>
      <w:r>
        <w:rPr>
          <w:rFonts w:hint="eastAsia" w:ascii="宋体" w:hAnsi="宋体" w:cs="Times New Roman"/>
          <w:smallCaps w:val="0"/>
          <w:color w:val="000000"/>
          <w:spacing w:val="0"/>
          <w:sz w:val="32"/>
          <w:szCs w:val="32"/>
          <w:lang w:val="en-US" w:eastAsia="zh-CN"/>
        </w:rPr>
        <w:t>向</w:t>
      </w:r>
      <w:r>
        <w:rPr>
          <w:rFonts w:hint="default" w:ascii="宋体" w:hAnsi="宋体" w:eastAsia="仿宋_GB2312" w:cs="Times New Roman"/>
          <w:b w:val="0"/>
          <w:i w:val="0"/>
          <w:caps w:val="0"/>
          <w:smallCaps w:val="0"/>
          <w:color w:val="000000"/>
          <w:spacing w:val="0"/>
          <w:kern w:val="0"/>
          <w:sz w:val="32"/>
          <w:szCs w:val="32"/>
          <w:shd w:val="clear" w:color="auto" w:fill="FFFFFF"/>
          <w:lang w:val="en-US" w:eastAsia="zh-CN" w:bidi="ar-SA"/>
        </w:rPr>
        <w:t>户籍或者就业所在地</w:t>
      </w:r>
      <w:r>
        <w:rPr>
          <w:rFonts w:hint="default" w:ascii="宋体" w:hAnsi="宋体" w:eastAsia="仿宋_GB2312" w:cs="Times New Roman"/>
          <w:smallCaps w:val="0"/>
          <w:color w:val="000000"/>
          <w:spacing w:val="0"/>
          <w:sz w:val="32"/>
          <w:szCs w:val="32"/>
          <w:lang w:eastAsia="zh-CN"/>
        </w:rPr>
        <w:t>乡镇人民政府、街道办事处或者县级人民政府住房保障</w:t>
      </w:r>
      <w:r>
        <w:rPr>
          <w:rFonts w:hint="default" w:ascii="宋体" w:hAnsi="宋体" w:eastAsia="仿宋_GB2312" w:cs="Times New Roman"/>
          <w:smallCaps w:val="0"/>
          <w:color w:val="000000"/>
          <w:spacing w:val="0"/>
          <w:sz w:val="32"/>
          <w:szCs w:val="32"/>
          <w:lang w:val="en-US" w:eastAsia="zh-CN"/>
        </w:rPr>
        <w:t>主管</w:t>
      </w:r>
      <w:r>
        <w:rPr>
          <w:rFonts w:hint="default" w:ascii="宋体" w:hAnsi="宋体" w:eastAsia="仿宋_GB2312" w:cs="Times New Roman"/>
          <w:smallCaps w:val="0"/>
          <w:color w:val="000000"/>
          <w:spacing w:val="0"/>
          <w:sz w:val="32"/>
          <w:szCs w:val="32"/>
          <w:lang w:eastAsia="zh-CN"/>
        </w:rPr>
        <w:t>部门提出，经县级人民政府民政部门审核家庭收入、财产状况和县级人民政府住房保障</w:t>
      </w:r>
      <w:r>
        <w:rPr>
          <w:rFonts w:hint="default" w:ascii="宋体" w:hAnsi="宋体" w:eastAsia="仿宋_GB2312" w:cs="Times New Roman"/>
          <w:smallCaps w:val="0"/>
          <w:color w:val="000000"/>
          <w:spacing w:val="0"/>
          <w:sz w:val="32"/>
          <w:szCs w:val="32"/>
          <w:lang w:val="en-US" w:eastAsia="zh-CN"/>
        </w:rPr>
        <w:t>主管</w:t>
      </w:r>
      <w:r>
        <w:rPr>
          <w:rFonts w:hint="default" w:ascii="宋体" w:hAnsi="宋体" w:eastAsia="仿宋_GB2312" w:cs="Times New Roman"/>
          <w:smallCaps w:val="0"/>
          <w:color w:val="000000"/>
          <w:spacing w:val="0"/>
          <w:sz w:val="32"/>
          <w:szCs w:val="32"/>
          <w:lang w:eastAsia="zh-CN"/>
        </w:rPr>
        <w:t>部门审核家庭住房状况</w:t>
      </w:r>
      <w:r>
        <w:rPr>
          <w:rFonts w:hint="default" w:ascii="宋体" w:hAnsi="宋体" w:cs="Times New Roman"/>
          <w:smallCaps w:val="0"/>
          <w:color w:val="000000"/>
          <w:spacing w:val="0"/>
          <w:sz w:val="32"/>
          <w:szCs w:val="32"/>
          <w:lang w:eastAsia="zh-CN"/>
        </w:rPr>
        <w:t>，</w:t>
      </w:r>
      <w:r>
        <w:rPr>
          <w:rFonts w:hint="default" w:ascii="宋体" w:hAnsi="宋体" w:eastAsia="仿宋_GB2312" w:cs="Times New Roman"/>
          <w:smallCaps w:val="0"/>
          <w:color w:val="000000"/>
          <w:spacing w:val="0"/>
          <w:sz w:val="32"/>
          <w:szCs w:val="32"/>
          <w:lang w:eastAsia="zh-CN"/>
        </w:rPr>
        <w:t>并</w:t>
      </w:r>
      <w:r>
        <w:rPr>
          <w:rFonts w:hint="default" w:ascii="宋体" w:hAnsi="宋体" w:eastAsia="仿宋_GB2312" w:cs="Times New Roman"/>
          <w:smallCaps w:val="0"/>
          <w:color w:val="000000"/>
          <w:spacing w:val="0"/>
          <w:sz w:val="32"/>
          <w:szCs w:val="32"/>
          <w:lang w:val="en-US" w:eastAsia="zh-CN"/>
        </w:rPr>
        <w:t>经过</w:t>
      </w:r>
      <w:r>
        <w:rPr>
          <w:rFonts w:hint="default" w:ascii="宋体" w:hAnsi="宋体" w:eastAsia="仿宋_GB2312" w:cs="Times New Roman"/>
          <w:smallCaps w:val="0"/>
          <w:color w:val="000000"/>
          <w:spacing w:val="0"/>
          <w:sz w:val="32"/>
          <w:szCs w:val="32"/>
          <w:lang w:eastAsia="zh-CN"/>
        </w:rPr>
        <w:t>公示后，对符合条件的申请人，由县级人民政府住房保障</w:t>
      </w:r>
      <w:r>
        <w:rPr>
          <w:rFonts w:hint="default" w:ascii="宋体" w:hAnsi="宋体" w:eastAsia="仿宋_GB2312" w:cs="Times New Roman"/>
          <w:smallCaps w:val="0"/>
          <w:color w:val="000000"/>
          <w:spacing w:val="0"/>
          <w:sz w:val="32"/>
          <w:szCs w:val="32"/>
          <w:lang w:val="en-US" w:eastAsia="zh-CN"/>
        </w:rPr>
        <w:t>主管</w:t>
      </w:r>
      <w:r>
        <w:rPr>
          <w:rFonts w:hint="default" w:ascii="宋体" w:hAnsi="宋体" w:eastAsia="仿宋_GB2312" w:cs="Times New Roman"/>
          <w:smallCaps w:val="0"/>
          <w:color w:val="000000"/>
          <w:spacing w:val="0"/>
          <w:sz w:val="32"/>
          <w:szCs w:val="32"/>
          <w:lang w:eastAsia="zh-CN"/>
        </w:rPr>
        <w:t>部门优先给予保障。</w:t>
      </w:r>
    </w:p>
    <w:p>
      <w:pPr>
        <w:pStyle w:val="7"/>
        <w:widowControl w:val="0"/>
        <w:wordWrap/>
        <w:adjustRightInd w:val="0"/>
        <w:snapToGrid w:val="0"/>
        <w:spacing w:before="0" w:beforeLines="0" w:beforeAutospacing="0" w:after="0" w:afterLines="0" w:afterAutospacing="0" w:line="590" w:lineRule="exact"/>
        <w:ind w:left="0" w:leftChars="0" w:right="0" w:firstLine="632" w:firstLineChars="200"/>
        <w:jc w:val="both"/>
        <w:textAlignment w:val="auto"/>
        <w:outlineLvl w:val="9"/>
        <w:rPr>
          <w:rFonts w:hint="default" w:ascii="宋体" w:hAnsi="宋体" w:eastAsia="仿宋_GB2312" w:cs="Times New Roman"/>
          <w:i w:val="0"/>
          <w:smallCaps w:val="0"/>
          <w:color w:val="000000"/>
          <w:spacing w:val="0"/>
          <w:sz w:val="32"/>
          <w:szCs w:val="32"/>
        </w:rPr>
      </w:pPr>
      <w:r>
        <w:rPr>
          <w:rFonts w:hint="default" w:ascii="宋体" w:hAnsi="宋体" w:eastAsia="仿宋_GB2312" w:cs="Times New Roman"/>
          <w:i w:val="0"/>
          <w:smallCaps w:val="0"/>
          <w:color w:val="000000"/>
          <w:spacing w:val="0"/>
          <w:sz w:val="32"/>
          <w:szCs w:val="32"/>
        </w:rPr>
        <w:t>农村家庭</w:t>
      </w:r>
      <w:r>
        <w:rPr>
          <w:rFonts w:hint="default" w:ascii="宋体" w:hAnsi="宋体" w:eastAsia="仿宋_GB2312" w:cs="Times New Roman"/>
          <w:smallCaps w:val="0"/>
          <w:color w:val="000000"/>
          <w:spacing w:val="0"/>
          <w:sz w:val="32"/>
          <w:szCs w:val="32"/>
          <w:lang w:eastAsia="zh-CN"/>
        </w:rPr>
        <w:t>申请住房救助的，</w:t>
      </w:r>
      <w:r>
        <w:rPr>
          <w:rFonts w:hint="default" w:ascii="宋体" w:hAnsi="宋体" w:eastAsia="仿宋_GB2312" w:cs="Times New Roman"/>
          <w:smallCaps w:val="0"/>
          <w:color w:val="000000"/>
          <w:spacing w:val="0"/>
          <w:sz w:val="32"/>
          <w:szCs w:val="32"/>
          <w:lang w:val="en-US" w:eastAsia="zh-CN"/>
        </w:rPr>
        <w:t>应当</w:t>
      </w:r>
      <w:r>
        <w:rPr>
          <w:rFonts w:hint="default" w:ascii="宋体" w:hAnsi="宋体" w:eastAsia="仿宋_GB2312" w:cs="Times New Roman"/>
          <w:i w:val="0"/>
          <w:smallCaps w:val="0"/>
          <w:color w:val="000000"/>
          <w:spacing w:val="0"/>
          <w:sz w:val="32"/>
          <w:szCs w:val="32"/>
        </w:rPr>
        <w:t>向户籍所在地</w:t>
      </w:r>
      <w:r>
        <w:rPr>
          <w:rFonts w:hint="default" w:ascii="宋体" w:hAnsi="宋体" w:eastAsia="仿宋_GB2312" w:cs="Times New Roman"/>
          <w:i w:val="0"/>
          <w:smallCaps w:val="0"/>
          <w:color w:val="000000"/>
          <w:spacing w:val="0"/>
          <w:sz w:val="32"/>
          <w:szCs w:val="32"/>
          <w:lang w:val="en-US" w:eastAsia="zh-CN"/>
        </w:rPr>
        <w:t>的村民委员会</w:t>
      </w:r>
      <w:r>
        <w:rPr>
          <w:rFonts w:hint="default" w:ascii="宋体" w:hAnsi="宋体" w:eastAsia="仿宋_GB2312" w:cs="Times New Roman"/>
          <w:i w:val="0"/>
          <w:smallCaps w:val="0"/>
          <w:color w:val="000000"/>
          <w:spacing w:val="0"/>
          <w:sz w:val="32"/>
          <w:szCs w:val="32"/>
        </w:rPr>
        <w:t>提出，经</w:t>
      </w:r>
      <w:r>
        <w:rPr>
          <w:rFonts w:hint="default" w:ascii="宋体" w:hAnsi="宋体" w:eastAsia="仿宋_GB2312" w:cs="Times New Roman"/>
          <w:b w:val="0"/>
          <w:i w:val="0"/>
          <w:caps w:val="0"/>
          <w:smallCaps w:val="0"/>
          <w:color w:val="000000"/>
          <w:spacing w:val="0"/>
          <w:sz w:val="32"/>
          <w:szCs w:val="32"/>
          <w:shd w:val="clear" w:color="auto" w:fill="FFFFFF"/>
        </w:rPr>
        <w:t>村民会议或村民代表会议</w:t>
      </w:r>
      <w:r>
        <w:rPr>
          <w:rFonts w:hint="default" w:ascii="宋体" w:hAnsi="宋体" w:eastAsia="仿宋_GB2312" w:cs="Times New Roman"/>
          <w:b w:val="0"/>
          <w:i w:val="0"/>
          <w:caps w:val="0"/>
          <w:smallCaps w:val="0"/>
          <w:color w:val="000000"/>
          <w:spacing w:val="0"/>
          <w:kern w:val="2"/>
          <w:sz w:val="32"/>
          <w:szCs w:val="32"/>
          <w:shd w:val="clear" w:color="auto" w:fill="auto"/>
        </w:rPr>
        <w:t>民主评议</w:t>
      </w:r>
      <w:r>
        <w:rPr>
          <w:rFonts w:hint="default" w:ascii="宋体" w:hAnsi="宋体" w:eastAsia="仿宋_GB2312" w:cs="Times New Roman"/>
          <w:b w:val="0"/>
          <w:i w:val="0"/>
          <w:caps w:val="0"/>
          <w:smallCaps w:val="0"/>
          <w:color w:val="000000"/>
          <w:spacing w:val="0"/>
          <w:kern w:val="2"/>
          <w:sz w:val="32"/>
          <w:szCs w:val="32"/>
          <w:shd w:val="clear" w:color="auto" w:fill="auto"/>
          <w:lang w:eastAsia="zh-CN"/>
        </w:rPr>
        <w:t>，</w:t>
      </w:r>
      <w:r>
        <w:rPr>
          <w:rFonts w:hint="default" w:ascii="宋体" w:hAnsi="宋体" w:eastAsia="仿宋_GB2312" w:cs="Times New Roman"/>
          <w:i w:val="0"/>
          <w:smallCaps w:val="0"/>
          <w:color w:val="000000"/>
          <w:spacing w:val="0"/>
          <w:sz w:val="32"/>
          <w:szCs w:val="32"/>
        </w:rPr>
        <w:t>乡镇人民政府</w:t>
      </w:r>
      <w:r>
        <w:rPr>
          <w:rFonts w:hint="default" w:ascii="宋体" w:hAnsi="宋体" w:eastAsia="仿宋_GB2312" w:cs="Times New Roman"/>
          <w:smallCaps w:val="0"/>
          <w:color w:val="000000"/>
          <w:spacing w:val="0"/>
          <w:sz w:val="32"/>
          <w:szCs w:val="32"/>
          <w:lang w:eastAsia="zh-CN"/>
        </w:rPr>
        <w:t>审核家庭收入、财产状况和</w:t>
      </w:r>
      <w:r>
        <w:rPr>
          <w:rFonts w:hint="default" w:ascii="宋体" w:hAnsi="宋体" w:eastAsia="仿宋_GB2312" w:cs="Times New Roman"/>
          <w:i w:val="0"/>
          <w:smallCaps w:val="0"/>
          <w:color w:val="000000"/>
          <w:spacing w:val="0"/>
          <w:sz w:val="32"/>
          <w:szCs w:val="32"/>
        </w:rPr>
        <w:t>住房状况并公示后，报</w:t>
      </w:r>
      <w:r>
        <w:rPr>
          <w:rFonts w:hint="default" w:ascii="宋体" w:hAnsi="宋体" w:eastAsia="仿宋_GB2312" w:cs="Times New Roman"/>
          <w:i w:val="0"/>
          <w:smallCaps w:val="0"/>
          <w:color w:val="000000"/>
          <w:spacing w:val="0"/>
          <w:sz w:val="32"/>
          <w:szCs w:val="32"/>
          <w:lang w:eastAsia="zh-CN"/>
        </w:rPr>
        <w:t>县级人民政府</w:t>
      </w:r>
      <w:r>
        <w:rPr>
          <w:rFonts w:hint="default" w:ascii="宋体" w:hAnsi="宋体" w:eastAsia="仿宋_GB2312" w:cs="Times New Roman"/>
          <w:i w:val="0"/>
          <w:smallCaps w:val="0"/>
          <w:color w:val="000000"/>
          <w:spacing w:val="0"/>
          <w:sz w:val="32"/>
          <w:szCs w:val="32"/>
        </w:rPr>
        <w:t>住房城乡建设</w:t>
      </w:r>
      <w:r>
        <w:rPr>
          <w:rFonts w:hint="default" w:ascii="宋体" w:hAnsi="宋体" w:cs="Times New Roman"/>
          <w:i w:val="0"/>
          <w:smallCaps w:val="0"/>
          <w:color w:val="000000"/>
          <w:spacing w:val="0"/>
          <w:sz w:val="32"/>
          <w:szCs w:val="32"/>
          <w:lang w:eastAsia="zh-CN"/>
        </w:rPr>
        <w:t>（</w:t>
      </w:r>
      <w:r>
        <w:rPr>
          <w:rFonts w:hint="default" w:ascii="宋体" w:hAnsi="宋体" w:eastAsia="仿宋_GB2312" w:cs="Times New Roman"/>
          <w:i w:val="0"/>
          <w:smallCaps w:val="0"/>
          <w:color w:val="000000"/>
          <w:spacing w:val="0"/>
          <w:sz w:val="32"/>
          <w:szCs w:val="32"/>
        </w:rPr>
        <w:t>农村危房改造</w:t>
      </w:r>
      <w:r>
        <w:rPr>
          <w:rFonts w:hint="default" w:ascii="宋体" w:hAnsi="宋体" w:cs="Times New Roman"/>
          <w:i w:val="0"/>
          <w:smallCaps w:val="0"/>
          <w:color w:val="000000"/>
          <w:spacing w:val="0"/>
          <w:sz w:val="32"/>
          <w:szCs w:val="32"/>
          <w:lang w:eastAsia="zh-CN"/>
        </w:rPr>
        <w:t>）</w:t>
      </w:r>
      <w:r>
        <w:rPr>
          <w:rFonts w:hint="default" w:ascii="宋体" w:hAnsi="宋体" w:eastAsia="仿宋_GB2312" w:cs="Times New Roman"/>
          <w:i w:val="0"/>
          <w:smallCaps w:val="0"/>
          <w:color w:val="000000"/>
          <w:spacing w:val="0"/>
          <w:kern w:val="2"/>
          <w:sz w:val="32"/>
          <w:szCs w:val="32"/>
          <w:shd w:val="clear" w:color="auto" w:fill="auto"/>
          <w:lang w:val="en-US" w:eastAsia="zh-CN"/>
        </w:rPr>
        <w:t>主管</w:t>
      </w:r>
      <w:r>
        <w:rPr>
          <w:rFonts w:hint="default" w:ascii="宋体" w:hAnsi="宋体" w:eastAsia="仿宋_GB2312" w:cs="Times New Roman"/>
          <w:i w:val="0"/>
          <w:smallCaps w:val="0"/>
          <w:color w:val="000000"/>
          <w:spacing w:val="0"/>
          <w:sz w:val="32"/>
          <w:szCs w:val="32"/>
        </w:rPr>
        <w:t>部门会同民政部门审</w:t>
      </w:r>
      <w:r>
        <w:rPr>
          <w:rFonts w:hint="default" w:ascii="宋体" w:hAnsi="宋体" w:eastAsia="仿宋_GB2312" w:cs="Times New Roman"/>
          <w:i w:val="0"/>
          <w:smallCaps w:val="0"/>
          <w:color w:val="000000"/>
          <w:spacing w:val="0"/>
          <w:sz w:val="32"/>
          <w:szCs w:val="32"/>
          <w:lang w:val="en-US" w:eastAsia="zh-CN"/>
        </w:rPr>
        <w:t>批</w:t>
      </w:r>
      <w:r>
        <w:rPr>
          <w:rFonts w:hint="default" w:ascii="宋体" w:hAnsi="宋体" w:eastAsia="仿宋_GB2312" w:cs="Times New Roman"/>
          <w:i w:val="0"/>
          <w:smallCaps w:val="0"/>
          <w:color w:val="000000"/>
          <w:spacing w:val="0"/>
          <w:sz w:val="32"/>
          <w:szCs w:val="32"/>
        </w:rPr>
        <w:t>。</w:t>
      </w:r>
    </w:p>
    <w:p>
      <w:pPr>
        <w:widowControl w:val="0"/>
        <w:numPr>
          <w:numId w:val="0"/>
        </w:numPr>
        <w:wordWrap/>
        <w:adjustRightInd w:val="0"/>
        <w:snapToGrid w:val="0"/>
        <w:spacing w:line="590" w:lineRule="exact"/>
        <w:ind w:left="0" w:leftChars="0" w:right="0" w:firstLine="640"/>
        <w:jc w:val="both"/>
        <w:textAlignment w:val="auto"/>
        <w:outlineLvl w:val="9"/>
        <w:rPr>
          <w:rFonts w:hint="default" w:ascii="宋体" w:hAnsi="宋体" w:eastAsia="仿宋_GB2312" w:cs="Times New Roman"/>
          <w:smallCaps w:val="0"/>
          <w:color w:val="000000"/>
          <w:spacing w:val="0"/>
          <w:sz w:val="32"/>
          <w:szCs w:val="32"/>
          <w:lang w:val="en-US" w:eastAsia="zh-CN"/>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四十七</w:t>
      </w:r>
      <w:r>
        <w:rPr>
          <w:rFonts w:hint="default" w:ascii="宋体" w:hAnsi="宋体" w:eastAsia="黑体" w:cs="Times New Roman"/>
          <w:b w:val="0"/>
          <w:bCs w:val="0"/>
          <w:smallCaps w:val="0"/>
          <w:color w:val="000000"/>
          <w:spacing w:val="0"/>
          <w:sz w:val="32"/>
          <w:szCs w:val="32"/>
          <w:shd w:val="clear" w:color="auto" w:fill="FFFFFF"/>
        </w:rPr>
        <w:t>条</w:t>
      </w:r>
      <w:r>
        <w:rPr>
          <w:rFonts w:hint="eastAsia" w:ascii="宋体" w:hAnsi="宋体" w:eastAsia="黑体" w:cs="Times New Roman"/>
          <w:b w:val="0"/>
          <w:bCs w:val="0"/>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lang w:val="zh-CN"/>
        </w:rPr>
        <w:t xml:space="preserve"> </w:t>
      </w:r>
      <w:r>
        <w:rPr>
          <w:rFonts w:hint="default" w:ascii="宋体" w:hAnsi="宋体" w:eastAsia="仿宋_GB2312" w:cs="Times New Roman"/>
          <w:smallCaps w:val="0"/>
          <w:color w:val="000000"/>
          <w:spacing w:val="0"/>
          <w:sz w:val="32"/>
          <w:szCs w:val="32"/>
          <w:lang w:val="en-US" w:eastAsia="zh-CN"/>
        </w:rPr>
        <w:t>县级</w:t>
      </w:r>
      <w:r>
        <w:rPr>
          <w:rFonts w:hint="default" w:ascii="宋体" w:hAnsi="宋体" w:eastAsia="仿宋_GB2312" w:cs="Times New Roman"/>
          <w:smallCaps w:val="0"/>
          <w:color w:val="000000"/>
          <w:spacing w:val="0"/>
          <w:sz w:val="32"/>
          <w:szCs w:val="32"/>
          <w:lang w:eastAsia="zh-CN"/>
        </w:rPr>
        <w:t>人民政府</w:t>
      </w:r>
      <w:r>
        <w:rPr>
          <w:rFonts w:hint="default" w:ascii="宋体" w:hAnsi="宋体" w:eastAsia="仿宋_GB2312" w:cs="Times New Roman"/>
          <w:smallCaps w:val="0"/>
          <w:color w:val="000000"/>
          <w:spacing w:val="0"/>
          <w:sz w:val="32"/>
          <w:szCs w:val="32"/>
          <w:lang w:val="en-US" w:eastAsia="zh-CN"/>
        </w:rPr>
        <w:t>住房保障主管部门应当建立城镇住房救助对象资格复核制度，经复核不再符合住房救助条件</w:t>
      </w:r>
      <w:r>
        <w:rPr>
          <w:rFonts w:hint="eastAsia" w:ascii="宋体" w:hAnsi="宋体" w:cs="Times New Roman"/>
          <w:smallCaps w:val="0"/>
          <w:color w:val="000000"/>
          <w:spacing w:val="0"/>
          <w:sz w:val="32"/>
          <w:szCs w:val="32"/>
          <w:lang w:val="en-US" w:eastAsia="zh-CN"/>
        </w:rPr>
        <w:t>的，</w:t>
      </w:r>
      <w:r>
        <w:rPr>
          <w:rFonts w:hint="default" w:ascii="宋体" w:hAnsi="宋体" w:eastAsia="仿宋_GB2312" w:cs="Times New Roman"/>
          <w:color w:val="000000"/>
          <w:spacing w:val="0"/>
          <w:sz w:val="32"/>
          <w:szCs w:val="32"/>
          <w:lang w:val="en-US" w:eastAsia="zh-CN"/>
        </w:rPr>
        <w:t>应当取消住房救助；</w:t>
      </w:r>
      <w:r>
        <w:rPr>
          <w:rFonts w:hint="default" w:ascii="宋体" w:hAnsi="宋体" w:eastAsia="仿宋_GB2312" w:cs="Times New Roman"/>
          <w:smallCaps w:val="0"/>
          <w:color w:val="000000"/>
          <w:spacing w:val="0"/>
          <w:sz w:val="32"/>
          <w:szCs w:val="32"/>
          <w:lang w:val="en-US" w:eastAsia="zh-CN"/>
        </w:rPr>
        <w:t>但符合公共租赁住房保障条件的，可继续承租公共租赁住房，同时相应调整租金。</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四十</w:t>
      </w:r>
      <w:r>
        <w:rPr>
          <w:rFonts w:hint="eastAsia" w:ascii="宋体" w:hAnsi="宋体" w:eastAsia="黑体" w:cs="Times New Roman"/>
          <w:b w:val="0"/>
          <w:bCs w:val="0"/>
          <w:smallCaps w:val="0"/>
          <w:color w:val="000000"/>
          <w:spacing w:val="0"/>
          <w:sz w:val="32"/>
          <w:szCs w:val="32"/>
          <w:shd w:val="clear" w:color="auto" w:fill="FFFFFF"/>
          <w:lang w:val="en-US" w:eastAsia="zh-CN"/>
        </w:rPr>
        <w:t>八</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smallCaps w:val="0"/>
          <w:color w:val="000000"/>
          <w:spacing w:val="0"/>
          <w:sz w:val="32"/>
          <w:szCs w:val="32"/>
          <w:shd w:val="clear" w:color="auto" w:fill="FFFFFF"/>
          <w:lang w:val="en-US" w:eastAsia="zh-CN"/>
        </w:rPr>
        <w:t xml:space="preserve"> </w:t>
      </w:r>
      <w:r>
        <w:rPr>
          <w:rFonts w:hint="default" w:ascii="宋体" w:hAnsi="宋体" w:cs="Times New Roman"/>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shd w:val="clear" w:color="auto" w:fill="FFFFFF"/>
        </w:rPr>
        <w:t>对</w:t>
      </w:r>
      <w:r>
        <w:rPr>
          <w:rFonts w:hint="eastAsia" w:ascii="宋体" w:hAnsi="宋体" w:cs="Times New Roman"/>
          <w:smallCaps w:val="0"/>
          <w:color w:val="000000"/>
          <w:spacing w:val="0"/>
          <w:sz w:val="32"/>
          <w:szCs w:val="32"/>
          <w:shd w:val="clear" w:color="auto" w:fill="FFFFFF"/>
          <w:lang w:val="en-US" w:eastAsia="zh-CN"/>
        </w:rPr>
        <w:t>获准</w:t>
      </w:r>
      <w:r>
        <w:rPr>
          <w:rFonts w:hint="default" w:ascii="宋体" w:hAnsi="宋体" w:eastAsia="仿宋_GB2312" w:cs="Times New Roman"/>
          <w:smallCaps w:val="0"/>
          <w:color w:val="000000"/>
          <w:spacing w:val="0"/>
          <w:sz w:val="32"/>
          <w:szCs w:val="32"/>
          <w:shd w:val="clear" w:color="auto" w:fill="FFFFFF"/>
        </w:rPr>
        <w:t>住房救助的残疾人，</w:t>
      </w:r>
      <w:r>
        <w:rPr>
          <w:rFonts w:hint="default" w:ascii="宋体" w:hAnsi="宋体" w:eastAsia="仿宋_GB2312" w:cs="Times New Roman"/>
          <w:smallCaps w:val="0"/>
          <w:color w:val="000000"/>
          <w:spacing w:val="0"/>
          <w:sz w:val="32"/>
          <w:szCs w:val="32"/>
          <w:shd w:val="clear" w:color="auto" w:fill="FFFFFF"/>
          <w:lang w:eastAsia="zh-CN"/>
        </w:rPr>
        <w:t>应当</w:t>
      </w:r>
      <w:r>
        <w:rPr>
          <w:rFonts w:hint="default" w:ascii="宋体" w:hAnsi="宋体" w:eastAsia="仿宋_GB2312" w:cs="Times New Roman"/>
          <w:smallCaps w:val="0"/>
          <w:color w:val="000000"/>
          <w:spacing w:val="0"/>
          <w:sz w:val="32"/>
          <w:szCs w:val="32"/>
          <w:shd w:val="clear" w:color="auto" w:fill="FFFFFF"/>
        </w:rPr>
        <w:t>根据其身体状况给予房源、楼层</w:t>
      </w:r>
      <w:r>
        <w:rPr>
          <w:rFonts w:hint="default" w:ascii="宋体" w:hAnsi="宋体" w:eastAsia="仿宋_GB2312" w:cs="Times New Roman"/>
          <w:smallCaps w:val="0"/>
          <w:color w:val="000000"/>
          <w:spacing w:val="0"/>
          <w:sz w:val="32"/>
          <w:szCs w:val="32"/>
          <w:shd w:val="clear" w:color="auto" w:fill="FFFFFF"/>
          <w:lang w:eastAsia="zh-CN"/>
        </w:rPr>
        <w:t>、户型</w:t>
      </w:r>
      <w:r>
        <w:rPr>
          <w:rFonts w:hint="default" w:ascii="宋体" w:hAnsi="宋体" w:eastAsia="仿宋_GB2312" w:cs="Times New Roman"/>
          <w:smallCaps w:val="0"/>
          <w:color w:val="000000"/>
          <w:spacing w:val="0"/>
          <w:sz w:val="32"/>
          <w:szCs w:val="32"/>
          <w:shd w:val="clear" w:color="auto" w:fill="FFFFFF"/>
        </w:rPr>
        <w:t>等方面的优先选择权。</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住房救助对象的住房因公共利益需要被征收</w:t>
      </w:r>
      <w:r>
        <w:rPr>
          <w:rFonts w:hint="default" w:ascii="宋体" w:hAnsi="宋体" w:eastAsia="仿宋_GB2312" w:cs="Times New Roman"/>
          <w:smallCaps w:val="0"/>
          <w:color w:val="000000"/>
          <w:spacing w:val="0"/>
          <w:sz w:val="32"/>
          <w:szCs w:val="32"/>
          <w:shd w:val="clear" w:color="auto" w:fill="FFFFFF"/>
          <w:lang w:eastAsia="zh-CN"/>
        </w:rPr>
        <w:t>或者</w:t>
      </w:r>
      <w:r>
        <w:rPr>
          <w:rFonts w:hint="default" w:ascii="宋体" w:hAnsi="宋体" w:eastAsia="仿宋_GB2312" w:cs="Times New Roman"/>
          <w:smallCaps w:val="0"/>
          <w:color w:val="000000"/>
          <w:spacing w:val="0"/>
          <w:sz w:val="32"/>
          <w:szCs w:val="32"/>
          <w:shd w:val="clear" w:color="auto" w:fill="FFFFFF"/>
        </w:rPr>
        <w:t>征用时，</w:t>
      </w:r>
      <w:r>
        <w:rPr>
          <w:rFonts w:hint="default" w:ascii="宋体" w:hAnsi="宋体" w:eastAsia="仿宋_GB2312" w:cs="Times New Roman"/>
          <w:smallCaps w:val="0"/>
          <w:color w:val="000000"/>
          <w:spacing w:val="0"/>
          <w:sz w:val="32"/>
          <w:szCs w:val="32"/>
          <w:shd w:val="clear" w:color="auto" w:fill="FFFFFF"/>
          <w:lang w:eastAsia="zh-CN"/>
        </w:rPr>
        <w:t>应当</w:t>
      </w:r>
      <w:r>
        <w:rPr>
          <w:rFonts w:hint="default" w:ascii="宋体" w:hAnsi="宋体" w:eastAsia="仿宋_GB2312" w:cs="Times New Roman"/>
          <w:smallCaps w:val="0"/>
          <w:color w:val="000000"/>
          <w:spacing w:val="0"/>
          <w:sz w:val="32"/>
          <w:szCs w:val="32"/>
          <w:shd w:val="clear" w:color="auto" w:fill="FFFFFF"/>
        </w:rPr>
        <w:t>按照</w:t>
      </w:r>
      <w:r>
        <w:rPr>
          <w:rFonts w:hint="default" w:ascii="宋体" w:hAnsi="宋体" w:eastAsia="仿宋_GB2312" w:cs="Times New Roman"/>
          <w:smallCaps w:val="0"/>
          <w:color w:val="000000"/>
          <w:spacing w:val="0"/>
          <w:sz w:val="32"/>
          <w:szCs w:val="32"/>
          <w:shd w:val="clear" w:color="auto" w:fill="FFFFFF"/>
          <w:lang w:eastAsia="zh-CN"/>
        </w:rPr>
        <w:t>国家和省的</w:t>
      </w:r>
      <w:r>
        <w:rPr>
          <w:rFonts w:hint="default" w:ascii="宋体" w:hAnsi="宋体" w:eastAsia="仿宋_GB2312" w:cs="Times New Roman"/>
          <w:smallCaps w:val="0"/>
          <w:color w:val="000000"/>
          <w:spacing w:val="0"/>
          <w:sz w:val="32"/>
          <w:szCs w:val="32"/>
          <w:shd w:val="clear" w:color="auto" w:fill="FFFFFF"/>
        </w:rPr>
        <w:t>有关规定优先给予住房保障。</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p>
    <w:p>
      <w:pPr>
        <w:widowControl w:val="0"/>
        <w:shd w:val="clear" w:color="auto" w:fill="FFFFFF"/>
        <w:wordWrap/>
        <w:adjustRightInd w:val="0"/>
        <w:snapToGrid w:val="0"/>
        <w:spacing w:line="590" w:lineRule="exact"/>
        <w:ind w:left="0" w:leftChars="0" w:right="0" w:firstLine="0" w:firstLineChars="0"/>
        <w:jc w:val="center"/>
        <w:textAlignment w:val="auto"/>
        <w:outlineLvl w:val="9"/>
        <w:rPr>
          <w:rFonts w:hint="default" w:ascii="宋体" w:hAnsi="宋体" w:eastAsia="黑体" w:cs="Times New Roman"/>
          <w:smallCaps w:val="0"/>
          <w:color w:val="000000"/>
          <w:spacing w:val="0"/>
          <w:sz w:val="32"/>
          <w:szCs w:val="32"/>
          <w:shd w:val="clear" w:color="auto" w:fill="FFFFFF"/>
        </w:rPr>
      </w:pPr>
      <w:r>
        <w:rPr>
          <w:rFonts w:hint="default" w:ascii="宋体" w:hAnsi="宋体" w:eastAsia="黑体" w:cs="Times New Roman"/>
          <w:smallCaps w:val="0"/>
          <w:color w:val="000000"/>
          <w:spacing w:val="0"/>
          <w:sz w:val="32"/>
          <w:szCs w:val="32"/>
          <w:shd w:val="clear" w:color="auto" w:fill="FFFFFF"/>
        </w:rPr>
        <w:t>第</w:t>
      </w:r>
      <w:r>
        <w:rPr>
          <w:rFonts w:hint="default" w:ascii="宋体" w:hAnsi="宋体" w:eastAsia="黑体" w:cs="Times New Roman"/>
          <w:smallCaps w:val="0"/>
          <w:color w:val="000000"/>
          <w:spacing w:val="0"/>
          <w:sz w:val="32"/>
          <w:szCs w:val="32"/>
          <w:shd w:val="clear" w:color="auto" w:fill="FFFFFF"/>
          <w:lang w:eastAsia="zh-CN"/>
        </w:rPr>
        <w:t>八</w:t>
      </w:r>
      <w:r>
        <w:rPr>
          <w:rFonts w:hint="default" w:ascii="宋体" w:hAnsi="宋体" w:eastAsia="黑体" w:cs="Times New Roman"/>
          <w:smallCaps w:val="0"/>
          <w:color w:val="000000"/>
          <w:spacing w:val="0"/>
          <w:sz w:val="32"/>
          <w:szCs w:val="32"/>
          <w:shd w:val="clear" w:color="auto" w:fill="FFFFFF"/>
        </w:rPr>
        <w:t>章</w:t>
      </w:r>
      <w:r>
        <w:rPr>
          <w:rFonts w:hint="default" w:ascii="宋体" w:hAnsi="宋体" w:eastAsia="黑体" w:cs="Times New Roman"/>
          <w:smallCaps w:val="0"/>
          <w:color w:val="000000"/>
          <w:spacing w:val="0"/>
          <w:sz w:val="32"/>
          <w:szCs w:val="32"/>
          <w:shd w:val="clear" w:color="auto" w:fill="FFFFFF"/>
          <w:lang w:val="en-US" w:eastAsia="zh-CN"/>
        </w:rPr>
        <w:t xml:space="preserve">  </w:t>
      </w:r>
      <w:r>
        <w:rPr>
          <w:rFonts w:hint="default" w:ascii="宋体" w:hAnsi="宋体" w:eastAsia="黑体" w:cs="Times New Roman"/>
          <w:smallCaps w:val="0"/>
          <w:color w:val="000000"/>
          <w:spacing w:val="0"/>
          <w:sz w:val="32"/>
          <w:szCs w:val="32"/>
          <w:shd w:val="clear" w:color="auto" w:fill="FFFFFF"/>
        </w:rPr>
        <w:t>就业</w:t>
      </w:r>
      <w:r>
        <w:rPr>
          <w:rFonts w:hint="default" w:ascii="宋体" w:hAnsi="宋体" w:eastAsia="黑体" w:cs="Times New Roman"/>
          <w:smallCaps w:val="0"/>
          <w:color w:val="000000"/>
          <w:spacing w:val="0"/>
          <w:sz w:val="32"/>
          <w:szCs w:val="32"/>
          <w:shd w:val="clear" w:color="auto" w:fill="FFFFFF"/>
          <w:lang w:val="en-US" w:eastAsia="zh-CN"/>
        </w:rPr>
        <w:t>救</w:t>
      </w:r>
      <w:r>
        <w:rPr>
          <w:rFonts w:hint="default" w:ascii="宋体" w:hAnsi="宋体" w:eastAsia="黑体" w:cs="Times New Roman"/>
          <w:smallCaps w:val="0"/>
          <w:color w:val="000000"/>
          <w:spacing w:val="0"/>
          <w:sz w:val="32"/>
          <w:szCs w:val="32"/>
          <w:shd w:val="clear" w:color="auto" w:fill="FFFFFF"/>
        </w:rPr>
        <w:t>助</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黑体" w:cs="Times New Roman"/>
          <w:smallCaps w:val="0"/>
          <w:color w:val="000000"/>
          <w:spacing w:val="0"/>
          <w:sz w:val="32"/>
          <w:szCs w:val="32"/>
          <w:shd w:val="clear" w:color="auto" w:fill="FFFFFF"/>
        </w:rPr>
      </w:pP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color w:val="000000"/>
          <w:spacing w:val="0"/>
          <w:sz w:val="32"/>
          <w:szCs w:val="32"/>
        </w:rPr>
      </w:pPr>
      <w:r>
        <w:rPr>
          <w:rFonts w:hint="default" w:ascii="宋体" w:hAnsi="宋体" w:eastAsia="黑体" w:cs="Times New Roman"/>
          <w:b w:val="0"/>
          <w:bCs w:val="0"/>
          <w:i w:val="0"/>
          <w:iCs w:val="0"/>
          <w:smallCaps w:val="0"/>
          <w:color w:val="000000"/>
          <w:spacing w:val="0"/>
          <w:sz w:val="32"/>
          <w:szCs w:val="32"/>
          <w:u w:val="none"/>
          <w:shd w:val="clear" w:color="auto" w:fill="FFFFFF"/>
        </w:rPr>
        <w:t>第</w:t>
      </w:r>
      <w:r>
        <w:rPr>
          <w:rFonts w:hint="eastAsia" w:ascii="宋体" w:hAnsi="宋体" w:eastAsia="黑体" w:cs="Times New Roman"/>
          <w:b w:val="0"/>
          <w:bCs w:val="0"/>
          <w:i w:val="0"/>
          <w:iCs w:val="0"/>
          <w:smallCaps w:val="0"/>
          <w:color w:val="000000"/>
          <w:spacing w:val="0"/>
          <w:sz w:val="32"/>
          <w:szCs w:val="32"/>
          <w:u w:val="none"/>
          <w:shd w:val="clear" w:color="auto" w:fill="FFFFFF"/>
          <w:lang w:val="en-US" w:eastAsia="zh-CN"/>
        </w:rPr>
        <w:t>四十九</w:t>
      </w:r>
      <w:r>
        <w:rPr>
          <w:rFonts w:hint="default" w:ascii="宋体" w:hAnsi="宋体" w:eastAsia="黑体" w:cs="Times New Roman"/>
          <w:b w:val="0"/>
          <w:bCs w:val="0"/>
          <w:i w:val="0"/>
          <w:iCs w:val="0"/>
          <w:smallCaps w:val="0"/>
          <w:color w:val="000000"/>
          <w:spacing w:val="0"/>
          <w:sz w:val="32"/>
          <w:szCs w:val="32"/>
          <w:u w:val="none"/>
          <w:shd w:val="clear" w:color="auto" w:fill="FFFFFF"/>
        </w:rPr>
        <w:t>条</w:t>
      </w:r>
      <w:r>
        <w:rPr>
          <w:rFonts w:hint="default" w:ascii="宋体" w:hAnsi="宋体" w:eastAsia="仿宋_GB2312" w:cs="Times New Roman"/>
          <w:b/>
          <w:bCs/>
          <w:i w:val="0"/>
          <w:iCs w:val="0"/>
          <w:smallCaps w:val="0"/>
          <w:color w:val="000000"/>
          <w:spacing w:val="0"/>
          <w:sz w:val="32"/>
          <w:szCs w:val="32"/>
          <w:u w:val="none"/>
          <w:shd w:val="clear" w:color="auto" w:fill="FFFFFF"/>
          <w:lang w:val="zh-CN"/>
        </w:rPr>
        <w:t xml:space="preserve"> </w:t>
      </w:r>
      <w:r>
        <w:rPr>
          <w:rFonts w:hint="eastAsia" w:ascii="宋体" w:hAnsi="宋体" w:cs="Times New Roman"/>
          <w:b/>
          <w:bCs/>
          <w:i w:val="0"/>
          <w:iCs w:val="0"/>
          <w:smallCaps w:val="0"/>
          <w:color w:val="000000"/>
          <w:spacing w:val="0"/>
          <w:sz w:val="32"/>
          <w:szCs w:val="32"/>
          <w:u w:val="none"/>
          <w:shd w:val="clear" w:color="auto" w:fill="FFFFFF"/>
          <w:lang w:val="en-US" w:eastAsia="zh-CN"/>
        </w:rPr>
        <w:t xml:space="preserve"> </w:t>
      </w:r>
      <w:r>
        <w:rPr>
          <w:rFonts w:hint="default" w:ascii="宋体" w:hAnsi="宋体" w:eastAsia="仿宋_GB2312" w:cs="Times New Roman"/>
          <w:smallCaps w:val="0"/>
          <w:color w:val="000000"/>
          <w:spacing w:val="0"/>
          <w:sz w:val="32"/>
          <w:szCs w:val="32"/>
          <w:shd w:val="clear" w:color="auto" w:fill="FFFFFF"/>
        </w:rPr>
        <w:t>县级以上人民政府</w:t>
      </w:r>
      <w:r>
        <w:rPr>
          <w:rFonts w:hint="eastAsia" w:ascii="宋体" w:hAnsi="宋体" w:cs="Times New Roman"/>
          <w:smallCaps w:val="0"/>
          <w:color w:val="000000"/>
          <w:spacing w:val="0"/>
          <w:sz w:val="32"/>
          <w:szCs w:val="32"/>
          <w:shd w:val="clear" w:color="auto" w:fill="FFFFFF"/>
          <w:lang w:val="en-US" w:eastAsia="zh-CN"/>
        </w:rPr>
        <w:t>应当帮助</w:t>
      </w:r>
      <w:r>
        <w:rPr>
          <w:rFonts w:hint="default" w:ascii="宋体" w:hAnsi="宋体" w:eastAsia="仿宋_GB2312" w:cs="Times New Roman"/>
          <w:color w:val="000000"/>
          <w:spacing w:val="0"/>
          <w:sz w:val="32"/>
          <w:szCs w:val="32"/>
        </w:rPr>
        <w:t>最低生活保障家庭中有劳动能力并处于失业状态的成员</w:t>
      </w:r>
      <w:r>
        <w:rPr>
          <w:rFonts w:hint="eastAsia" w:ascii="宋体" w:hAnsi="宋体" w:cs="Times New Roman"/>
          <w:color w:val="000000"/>
          <w:spacing w:val="0"/>
          <w:sz w:val="32"/>
          <w:szCs w:val="32"/>
          <w:lang w:val="en-US" w:eastAsia="zh-CN"/>
        </w:rPr>
        <w:t>就业创业。</w:t>
      </w:r>
      <w:r>
        <w:rPr>
          <w:rFonts w:hint="default" w:ascii="宋体" w:hAnsi="宋体" w:eastAsia="仿宋_GB2312" w:cs="Times New Roman"/>
          <w:color w:val="000000"/>
          <w:spacing w:val="0"/>
          <w:sz w:val="32"/>
          <w:szCs w:val="32"/>
        </w:rPr>
        <w:t>通过贷款贴息、社会保险补贴、岗位补贴、培训补贴、费用减免、公益性岗位安置等办法，给予就业救助。</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smallCaps w:val="0"/>
          <w:color w:val="000000"/>
          <w:spacing w:val="0"/>
          <w:sz w:val="32"/>
          <w:szCs w:val="32"/>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五十</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黑体" w:cs="Times New Roman"/>
          <w:smallCaps w:val="0"/>
          <w:color w:val="000000"/>
          <w:spacing w:val="0"/>
          <w:sz w:val="32"/>
          <w:szCs w:val="32"/>
          <w:shd w:val="clear" w:color="auto" w:fill="FFFFFF"/>
          <w:lang w:val="en-US" w:eastAsia="zh-CN"/>
        </w:rPr>
        <w:t xml:space="preserve"> </w:t>
      </w:r>
      <w:r>
        <w:rPr>
          <w:rFonts w:hint="eastAsia" w:ascii="宋体" w:hAnsi="宋体" w:eastAsia="黑体" w:cs="Times New Roman"/>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rPr>
        <w:t>最低生活保障家庭有劳动能力的成员均处于失业状态的，县级以上人民政府应当采取</w:t>
      </w:r>
      <w:r>
        <w:rPr>
          <w:rFonts w:hint="default" w:ascii="宋体" w:hAnsi="宋体" w:eastAsia="仿宋_GB2312" w:cs="Times New Roman"/>
          <w:smallCaps w:val="0"/>
          <w:color w:val="000000"/>
          <w:spacing w:val="0"/>
          <w:sz w:val="32"/>
          <w:szCs w:val="32"/>
          <w:lang w:eastAsia="zh-CN"/>
        </w:rPr>
        <w:t>有针对性的</w:t>
      </w:r>
      <w:r>
        <w:rPr>
          <w:rFonts w:hint="default" w:ascii="宋体" w:hAnsi="宋体" w:eastAsia="仿宋_GB2312" w:cs="Times New Roman"/>
          <w:smallCaps w:val="0"/>
          <w:color w:val="000000"/>
          <w:spacing w:val="0"/>
          <w:sz w:val="32"/>
          <w:szCs w:val="32"/>
        </w:rPr>
        <w:t>措施，确保该家庭至少有一人就业</w:t>
      </w:r>
      <w:r>
        <w:rPr>
          <w:rFonts w:hint="eastAsia" w:ascii="宋体" w:hAnsi="宋体" w:cs="Times New Roman"/>
          <w:smallCaps w:val="0"/>
          <w:color w:val="000000"/>
          <w:spacing w:val="0"/>
          <w:sz w:val="32"/>
          <w:szCs w:val="32"/>
          <w:lang w:eastAsia="zh-CN"/>
        </w:rPr>
        <w:t>。</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i w:val="0"/>
          <w:iCs w:val="0"/>
          <w:smallCaps w:val="0"/>
          <w:color w:val="000000"/>
          <w:spacing w:val="0"/>
          <w:sz w:val="32"/>
          <w:szCs w:val="32"/>
          <w:u w:val="none"/>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五十</w:t>
      </w:r>
      <w:r>
        <w:rPr>
          <w:rFonts w:hint="eastAsia" w:ascii="宋体" w:hAnsi="宋体" w:eastAsia="黑体" w:cs="Times New Roman"/>
          <w:b w:val="0"/>
          <w:bCs w:val="0"/>
          <w:smallCaps w:val="0"/>
          <w:color w:val="000000"/>
          <w:spacing w:val="0"/>
          <w:sz w:val="32"/>
          <w:szCs w:val="32"/>
          <w:shd w:val="clear" w:color="auto" w:fill="FFFFFF"/>
          <w:lang w:val="en-US" w:eastAsia="zh-CN"/>
        </w:rPr>
        <w:t>一</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黑体" w:cs="Times New Roman"/>
          <w:smallCaps w:val="0"/>
          <w:color w:val="000000"/>
          <w:spacing w:val="0"/>
          <w:sz w:val="32"/>
          <w:szCs w:val="32"/>
          <w:shd w:val="clear" w:color="auto" w:fill="FFFFFF"/>
          <w:lang w:val="en-US" w:eastAsia="zh-CN"/>
        </w:rPr>
        <w:t xml:space="preserve"> </w:t>
      </w:r>
      <w:r>
        <w:rPr>
          <w:rFonts w:hint="eastAsia" w:ascii="宋体" w:hAnsi="宋体" w:eastAsia="黑体" w:cs="Times New Roman"/>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rPr>
        <w:t>县级以上人民政府开发的公益性岗位，应当优先安置最低生活保障家庭有劳动能力但未就业的成员</w:t>
      </w:r>
      <w:r>
        <w:rPr>
          <w:rFonts w:hint="default" w:ascii="宋体" w:hAnsi="宋体" w:eastAsia="仿宋_GB2312" w:cs="Times New Roman"/>
          <w:smallCaps w:val="0"/>
          <w:color w:val="000000"/>
          <w:spacing w:val="0"/>
          <w:sz w:val="32"/>
          <w:szCs w:val="32"/>
          <w:lang w:eastAsia="zh-CN"/>
        </w:rPr>
        <w:t>，并</w:t>
      </w:r>
      <w:r>
        <w:rPr>
          <w:rFonts w:hint="default" w:ascii="宋体" w:hAnsi="宋体" w:eastAsia="仿宋_GB2312" w:cs="Times New Roman"/>
          <w:smallCaps w:val="0"/>
          <w:color w:val="000000"/>
          <w:spacing w:val="0"/>
          <w:sz w:val="32"/>
          <w:szCs w:val="32"/>
        </w:rPr>
        <w:t>对符合公益性岗位补贴条件的，按</w:t>
      </w:r>
      <w:r>
        <w:rPr>
          <w:rFonts w:hint="default" w:ascii="宋体" w:hAnsi="宋体" w:eastAsia="仿宋_GB2312" w:cs="Times New Roman"/>
          <w:smallCaps w:val="0"/>
          <w:color w:val="000000"/>
          <w:spacing w:val="0"/>
          <w:sz w:val="32"/>
          <w:szCs w:val="32"/>
          <w:lang w:eastAsia="zh-CN"/>
        </w:rPr>
        <w:t>照</w:t>
      </w:r>
      <w:r>
        <w:rPr>
          <w:rFonts w:hint="default" w:ascii="宋体" w:hAnsi="宋体" w:eastAsia="仿宋_GB2312" w:cs="Times New Roman"/>
          <w:smallCaps w:val="0"/>
          <w:color w:val="000000"/>
          <w:spacing w:val="0"/>
          <w:sz w:val="32"/>
          <w:szCs w:val="32"/>
        </w:rPr>
        <w:t>规定给予社会保险补贴和岗位补贴</w:t>
      </w:r>
      <w:r>
        <w:rPr>
          <w:rFonts w:hint="default" w:ascii="宋体" w:hAnsi="宋体" w:eastAsia="仿宋_GB2312" w:cs="Times New Roman"/>
          <w:i w:val="0"/>
          <w:iCs w:val="0"/>
          <w:smallCaps w:val="0"/>
          <w:color w:val="000000"/>
          <w:spacing w:val="0"/>
          <w:sz w:val="32"/>
          <w:szCs w:val="32"/>
          <w:u w:val="none"/>
        </w:rPr>
        <w:t>。</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五十二</w:t>
      </w:r>
      <w:r>
        <w:rPr>
          <w:rFonts w:hint="default" w:ascii="宋体" w:hAnsi="宋体" w:eastAsia="黑体" w:cs="Times New Roman"/>
          <w:b w:val="0"/>
          <w:bCs w:val="0"/>
          <w:smallCaps w:val="0"/>
          <w:color w:val="000000"/>
          <w:spacing w:val="0"/>
          <w:sz w:val="32"/>
          <w:szCs w:val="32"/>
          <w:shd w:val="clear" w:color="auto" w:fill="FFFFFF"/>
        </w:rPr>
        <w:t>条</w:t>
      </w:r>
      <w:r>
        <w:rPr>
          <w:rFonts w:hint="eastAsia" w:ascii="宋体" w:hAnsi="宋体" w:eastAsia="黑体" w:cs="Times New Roman"/>
          <w:b w:val="0"/>
          <w:bCs w:val="0"/>
          <w:smallCaps w:val="0"/>
          <w:color w:val="000000"/>
          <w:spacing w:val="0"/>
          <w:sz w:val="32"/>
          <w:szCs w:val="32"/>
          <w:shd w:val="clear" w:color="auto" w:fill="FFFFFF"/>
          <w:lang w:val="en-US" w:eastAsia="zh-CN"/>
        </w:rPr>
        <w:t xml:space="preserve"> </w:t>
      </w:r>
      <w:r>
        <w:rPr>
          <w:rFonts w:hint="default" w:ascii="宋体" w:hAnsi="宋体" w:eastAsia="黑体" w:cs="Times New Roman"/>
          <w:b w:val="0"/>
          <w:bCs w:val="0"/>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rPr>
        <w:t>申请</w:t>
      </w:r>
      <w:r>
        <w:rPr>
          <w:rFonts w:hint="default" w:ascii="宋体" w:hAnsi="宋体" w:eastAsia="仿宋_GB2312" w:cs="Times New Roman"/>
          <w:smallCaps w:val="0"/>
          <w:color w:val="000000"/>
          <w:spacing w:val="0"/>
          <w:sz w:val="32"/>
          <w:szCs w:val="32"/>
          <w:lang w:eastAsia="zh-CN"/>
        </w:rPr>
        <w:t>就业</w:t>
      </w:r>
      <w:r>
        <w:rPr>
          <w:rFonts w:hint="default" w:ascii="宋体" w:hAnsi="宋体" w:cs="Times New Roman"/>
          <w:smallCaps w:val="0"/>
          <w:color w:val="000000"/>
          <w:spacing w:val="0"/>
          <w:sz w:val="32"/>
          <w:szCs w:val="32"/>
          <w:lang w:val="en-US" w:eastAsia="zh-CN"/>
        </w:rPr>
        <w:t>救</w:t>
      </w:r>
      <w:r>
        <w:rPr>
          <w:rFonts w:hint="default" w:ascii="宋体" w:hAnsi="宋体" w:eastAsia="仿宋_GB2312" w:cs="Times New Roman"/>
          <w:smallCaps w:val="0"/>
          <w:color w:val="000000"/>
          <w:spacing w:val="0"/>
          <w:sz w:val="32"/>
          <w:szCs w:val="32"/>
          <w:lang w:eastAsia="zh-CN"/>
        </w:rPr>
        <w:t>助</w:t>
      </w:r>
      <w:r>
        <w:rPr>
          <w:rFonts w:hint="default" w:ascii="宋体" w:hAnsi="宋体" w:eastAsia="仿宋_GB2312" w:cs="Times New Roman"/>
          <w:smallCaps w:val="0"/>
          <w:color w:val="000000"/>
          <w:spacing w:val="0"/>
          <w:sz w:val="32"/>
          <w:szCs w:val="32"/>
        </w:rPr>
        <w:t>的，应当向</w:t>
      </w:r>
      <w:r>
        <w:rPr>
          <w:rFonts w:hint="default" w:ascii="宋体" w:hAnsi="宋体" w:eastAsia="仿宋_GB2312" w:cs="Times New Roman"/>
          <w:smallCaps w:val="0"/>
          <w:color w:val="000000"/>
          <w:spacing w:val="0"/>
          <w:sz w:val="32"/>
          <w:szCs w:val="32"/>
          <w:lang w:eastAsia="zh-CN"/>
        </w:rPr>
        <w:t>住</w:t>
      </w:r>
      <w:r>
        <w:rPr>
          <w:rFonts w:hint="default" w:ascii="宋体" w:hAnsi="宋体" w:cs="Times New Roman"/>
          <w:smallCaps w:val="0"/>
          <w:color w:val="000000"/>
          <w:spacing w:val="0"/>
          <w:sz w:val="32"/>
          <w:szCs w:val="32"/>
          <w:lang w:val="en-US" w:eastAsia="zh-CN"/>
        </w:rPr>
        <w:t>所</w:t>
      </w:r>
      <w:r>
        <w:rPr>
          <w:rFonts w:hint="default" w:ascii="宋体" w:hAnsi="宋体" w:eastAsia="仿宋_GB2312" w:cs="Times New Roman"/>
          <w:smallCaps w:val="0"/>
          <w:color w:val="000000"/>
          <w:spacing w:val="0"/>
          <w:sz w:val="32"/>
          <w:szCs w:val="32"/>
          <w:lang w:eastAsia="zh-CN"/>
        </w:rPr>
        <w:t>地</w:t>
      </w:r>
      <w:r>
        <w:rPr>
          <w:rFonts w:hint="default" w:ascii="宋体" w:hAnsi="宋体" w:eastAsia="仿宋_GB2312" w:cs="Times New Roman"/>
          <w:smallCaps w:val="0"/>
          <w:color w:val="000000"/>
          <w:spacing w:val="0"/>
          <w:sz w:val="32"/>
          <w:szCs w:val="32"/>
        </w:rPr>
        <w:t>乡镇人民政府、街道办事处或者社区承担公共就业服务的机构提出，经核实</w:t>
      </w:r>
      <w:r>
        <w:rPr>
          <w:rFonts w:hint="default" w:ascii="宋体" w:hAnsi="宋体" w:cs="Times New Roman"/>
          <w:smallCaps w:val="0"/>
          <w:color w:val="000000"/>
          <w:spacing w:val="0"/>
          <w:sz w:val="32"/>
          <w:szCs w:val="32"/>
          <w:lang w:eastAsia="zh-CN"/>
        </w:rPr>
        <w:t>、</w:t>
      </w:r>
      <w:r>
        <w:rPr>
          <w:rFonts w:hint="default" w:ascii="宋体" w:hAnsi="宋体" w:eastAsia="仿宋_GB2312" w:cs="Times New Roman"/>
          <w:smallCaps w:val="0"/>
          <w:color w:val="000000"/>
          <w:spacing w:val="0"/>
          <w:sz w:val="32"/>
          <w:szCs w:val="32"/>
        </w:rPr>
        <w:t>登记后，按照规定享受</w:t>
      </w:r>
      <w:r>
        <w:rPr>
          <w:rFonts w:hint="default" w:ascii="宋体" w:hAnsi="宋体" w:eastAsia="仿宋_GB2312" w:cs="Times New Roman"/>
          <w:smallCaps w:val="0"/>
          <w:color w:val="000000"/>
          <w:spacing w:val="0"/>
          <w:sz w:val="32"/>
          <w:szCs w:val="32"/>
          <w:lang w:eastAsia="zh-CN"/>
        </w:rPr>
        <w:t>有关就业</w:t>
      </w:r>
      <w:r>
        <w:rPr>
          <w:rFonts w:hint="default" w:ascii="宋体" w:hAnsi="宋体" w:cs="Times New Roman"/>
          <w:smallCaps w:val="0"/>
          <w:color w:val="000000"/>
          <w:spacing w:val="0"/>
          <w:sz w:val="32"/>
          <w:szCs w:val="32"/>
          <w:lang w:val="en-US" w:eastAsia="zh-CN"/>
        </w:rPr>
        <w:t>救</w:t>
      </w:r>
      <w:r>
        <w:rPr>
          <w:rFonts w:hint="default" w:ascii="宋体" w:hAnsi="宋体" w:eastAsia="仿宋_GB2312" w:cs="Times New Roman"/>
          <w:smallCaps w:val="0"/>
          <w:color w:val="000000"/>
          <w:spacing w:val="0"/>
          <w:sz w:val="32"/>
          <w:szCs w:val="32"/>
          <w:lang w:eastAsia="zh-CN"/>
        </w:rPr>
        <w:t>助服务和</w:t>
      </w:r>
      <w:r>
        <w:rPr>
          <w:rFonts w:hint="default" w:ascii="宋体" w:hAnsi="宋体" w:eastAsia="仿宋_GB2312" w:cs="Times New Roman"/>
          <w:smallCaps w:val="0"/>
          <w:color w:val="000000"/>
          <w:spacing w:val="0"/>
          <w:sz w:val="32"/>
          <w:szCs w:val="32"/>
        </w:rPr>
        <w:t>扶持政策。</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黑体" w:cs="Times New Roman"/>
          <w:smallCaps w:val="0"/>
          <w:color w:val="000000"/>
          <w:spacing w:val="0"/>
          <w:sz w:val="32"/>
          <w:szCs w:val="32"/>
          <w:shd w:val="clear" w:color="auto" w:fill="FFFFFF"/>
        </w:rPr>
      </w:pPr>
    </w:p>
    <w:p>
      <w:pPr>
        <w:widowControl w:val="0"/>
        <w:shd w:val="clear" w:color="auto" w:fill="FFFFFF"/>
        <w:wordWrap/>
        <w:adjustRightInd w:val="0"/>
        <w:snapToGrid w:val="0"/>
        <w:spacing w:line="590" w:lineRule="exact"/>
        <w:ind w:left="0" w:leftChars="0" w:right="0" w:firstLine="0" w:firstLineChars="0"/>
        <w:jc w:val="center"/>
        <w:textAlignment w:val="auto"/>
        <w:outlineLvl w:val="9"/>
        <w:rPr>
          <w:rFonts w:hint="default" w:ascii="宋体" w:hAnsi="宋体" w:eastAsia="黑体" w:cs="Times New Roman"/>
          <w:smallCaps w:val="0"/>
          <w:color w:val="000000"/>
          <w:spacing w:val="0"/>
          <w:sz w:val="32"/>
          <w:szCs w:val="32"/>
          <w:shd w:val="clear" w:color="auto" w:fill="FFFFFF"/>
        </w:rPr>
      </w:pPr>
      <w:r>
        <w:rPr>
          <w:rFonts w:hint="default" w:ascii="宋体" w:hAnsi="宋体" w:eastAsia="黑体" w:cs="Times New Roman"/>
          <w:smallCaps w:val="0"/>
          <w:color w:val="000000"/>
          <w:spacing w:val="0"/>
          <w:sz w:val="32"/>
          <w:szCs w:val="32"/>
          <w:shd w:val="clear" w:color="auto" w:fill="FFFFFF"/>
        </w:rPr>
        <w:t>第九章  临时救助</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 xml:space="preserve"> </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五十三</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smallCaps w:val="0"/>
          <w:color w:val="000000"/>
          <w:spacing w:val="0"/>
          <w:sz w:val="32"/>
          <w:szCs w:val="32"/>
          <w:shd w:val="clear" w:color="auto" w:fill="FFFFFF"/>
        </w:rPr>
        <w:t xml:space="preserve"> </w:t>
      </w:r>
      <w:r>
        <w:rPr>
          <w:rFonts w:hint="default" w:ascii="宋体" w:hAnsi="宋体" w:cs="Times New Roman"/>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shd w:val="clear" w:color="auto" w:fill="FFFFFF"/>
        </w:rPr>
        <w:t>县级以上人民政府对</w:t>
      </w:r>
      <w:r>
        <w:rPr>
          <w:rFonts w:hint="default" w:ascii="宋体" w:hAnsi="宋体" w:cs="Times New Roman"/>
          <w:smallCaps w:val="0"/>
          <w:color w:val="000000"/>
          <w:spacing w:val="0"/>
          <w:sz w:val="32"/>
          <w:szCs w:val="32"/>
          <w:shd w:val="clear" w:color="auto" w:fill="FFFFFF"/>
          <w:lang w:val="en-US" w:eastAsia="zh-CN"/>
        </w:rPr>
        <w:t>因</w:t>
      </w:r>
      <w:r>
        <w:rPr>
          <w:rFonts w:hint="default" w:ascii="宋体" w:hAnsi="宋体" w:eastAsia="仿宋_GB2312" w:cs="Times New Roman"/>
          <w:smallCaps w:val="0"/>
          <w:color w:val="000000"/>
          <w:spacing w:val="0"/>
          <w:sz w:val="32"/>
          <w:szCs w:val="32"/>
          <w:shd w:val="clear" w:color="auto" w:fill="FFFFFF"/>
        </w:rPr>
        <w:t>遭遇突发事件、意外伤害、重大疾病</w:t>
      </w:r>
      <w:r>
        <w:rPr>
          <w:rFonts w:hint="default" w:ascii="宋体" w:hAnsi="宋体" w:eastAsia="仿宋_GB2312" w:cs="Times New Roman"/>
          <w:smallCaps w:val="0"/>
          <w:color w:val="000000"/>
          <w:spacing w:val="0"/>
          <w:sz w:val="32"/>
          <w:szCs w:val="32"/>
          <w:shd w:val="clear" w:color="auto" w:fill="FFFFFF"/>
          <w:lang w:val="en-US" w:eastAsia="zh-CN"/>
        </w:rPr>
        <w:t>等原因，</w:t>
      </w:r>
      <w:r>
        <w:rPr>
          <w:rFonts w:hint="default" w:ascii="宋体" w:hAnsi="宋体" w:eastAsia="仿宋_GB2312" w:cs="Times New Roman"/>
          <w:smallCaps w:val="0"/>
          <w:color w:val="000000"/>
          <w:spacing w:val="0"/>
          <w:sz w:val="32"/>
          <w:szCs w:val="32"/>
          <w:shd w:val="clear" w:color="auto" w:fill="FFFFFF"/>
          <w:lang w:eastAsia="zh-CN"/>
        </w:rPr>
        <w:t>导致基本生活暂时出现严重困难的家庭，或者</w:t>
      </w:r>
      <w:r>
        <w:rPr>
          <w:rFonts w:hint="default" w:ascii="宋体" w:hAnsi="宋体" w:eastAsia="仿宋_GB2312" w:cs="Times New Roman"/>
          <w:smallCaps w:val="0"/>
          <w:color w:val="000000"/>
          <w:spacing w:val="0"/>
          <w:sz w:val="32"/>
          <w:szCs w:val="32"/>
          <w:shd w:val="clear" w:color="auto" w:fill="FFFFFF"/>
        </w:rPr>
        <w:t>因生活必</w:t>
      </w:r>
      <w:r>
        <w:rPr>
          <w:rFonts w:hint="default" w:ascii="宋体" w:hAnsi="宋体" w:eastAsia="仿宋_GB2312" w:cs="Times New Roman"/>
          <w:smallCaps w:val="0"/>
          <w:color w:val="000000"/>
          <w:spacing w:val="0"/>
          <w:sz w:val="32"/>
          <w:szCs w:val="32"/>
          <w:shd w:val="clear" w:color="auto" w:fill="FFFFFF"/>
          <w:lang w:eastAsia="zh-CN"/>
        </w:rPr>
        <w:t>需</w:t>
      </w:r>
      <w:r>
        <w:rPr>
          <w:rFonts w:hint="default" w:ascii="宋体" w:hAnsi="宋体" w:eastAsia="仿宋_GB2312" w:cs="Times New Roman"/>
          <w:smallCaps w:val="0"/>
          <w:color w:val="000000"/>
          <w:spacing w:val="0"/>
          <w:sz w:val="32"/>
          <w:szCs w:val="32"/>
          <w:shd w:val="clear" w:color="auto" w:fill="FFFFFF"/>
        </w:rPr>
        <w:t>支出突然增加超出家庭承受能力</w:t>
      </w:r>
      <w:r>
        <w:rPr>
          <w:rFonts w:hint="default" w:ascii="宋体" w:hAnsi="宋体" w:eastAsia="仿宋_GB2312" w:cs="Times New Roman"/>
          <w:smallCaps w:val="0"/>
          <w:color w:val="000000"/>
          <w:spacing w:val="0"/>
          <w:sz w:val="32"/>
          <w:szCs w:val="32"/>
          <w:shd w:val="clear" w:color="auto" w:fill="FFFFFF"/>
          <w:lang w:eastAsia="zh-CN"/>
        </w:rPr>
        <w:t>等</w:t>
      </w:r>
      <w:r>
        <w:rPr>
          <w:rFonts w:hint="default" w:ascii="宋体" w:hAnsi="宋体" w:eastAsia="仿宋_GB2312" w:cs="Times New Roman"/>
          <w:smallCaps w:val="0"/>
          <w:color w:val="000000"/>
          <w:spacing w:val="0"/>
          <w:sz w:val="32"/>
          <w:szCs w:val="32"/>
          <w:shd w:val="clear" w:color="auto" w:fill="FFFFFF"/>
        </w:rPr>
        <w:t>原因导致基本生活</w:t>
      </w:r>
      <w:r>
        <w:rPr>
          <w:rFonts w:hint="default" w:ascii="宋体" w:hAnsi="宋体" w:eastAsia="仿宋_GB2312" w:cs="Times New Roman"/>
          <w:smallCaps w:val="0"/>
          <w:color w:val="000000"/>
          <w:spacing w:val="0"/>
          <w:sz w:val="32"/>
          <w:szCs w:val="32"/>
          <w:shd w:val="clear" w:color="auto" w:fill="FFFFFF"/>
          <w:lang w:eastAsia="zh-CN"/>
        </w:rPr>
        <w:t>暂时出现严重困难的最低生活保障家庭</w:t>
      </w:r>
      <w:r>
        <w:rPr>
          <w:rFonts w:hint="eastAsia" w:ascii="宋体" w:hAnsi="宋体" w:cs="Times New Roman"/>
          <w:smallCaps w:val="0"/>
          <w:color w:val="000000"/>
          <w:spacing w:val="0"/>
          <w:sz w:val="32"/>
          <w:szCs w:val="32"/>
          <w:shd w:val="clear" w:color="auto" w:fill="FFFFFF"/>
          <w:lang w:val="en-US" w:eastAsia="zh-CN"/>
        </w:rPr>
        <w:t>，</w:t>
      </w:r>
      <w:r>
        <w:rPr>
          <w:rFonts w:hint="default" w:ascii="宋体" w:hAnsi="宋体" w:eastAsia="仿宋_GB2312" w:cs="Times New Roman"/>
          <w:i w:val="0"/>
          <w:iCs w:val="0"/>
          <w:smallCaps w:val="0"/>
          <w:color w:val="000000"/>
          <w:spacing w:val="0"/>
          <w:sz w:val="32"/>
          <w:szCs w:val="32"/>
          <w:u w:val="none"/>
          <w:shd w:val="clear" w:color="auto" w:fill="FFFFFF"/>
          <w:lang w:val="en-US" w:eastAsia="zh-CN"/>
        </w:rPr>
        <w:t>以及</w:t>
      </w:r>
      <w:r>
        <w:rPr>
          <w:rFonts w:hint="default" w:ascii="宋体" w:hAnsi="宋体" w:eastAsia="仿宋_GB2312" w:cs="Times New Roman"/>
          <w:smallCaps w:val="0"/>
          <w:color w:val="000000"/>
          <w:spacing w:val="0"/>
          <w:sz w:val="32"/>
          <w:szCs w:val="32"/>
          <w:shd w:val="clear" w:color="auto" w:fill="FFFFFF"/>
        </w:rPr>
        <w:t>其他社会救助制度暂时无法覆盖</w:t>
      </w:r>
      <w:r>
        <w:rPr>
          <w:rFonts w:hint="default" w:ascii="宋体" w:hAnsi="宋体" w:eastAsia="仿宋_GB2312" w:cs="Times New Roman"/>
          <w:smallCaps w:val="0"/>
          <w:color w:val="000000"/>
          <w:spacing w:val="0"/>
          <w:sz w:val="32"/>
          <w:szCs w:val="32"/>
          <w:shd w:val="clear" w:color="auto" w:fill="FFFFFF"/>
          <w:lang w:eastAsia="zh-CN"/>
        </w:rPr>
        <w:t>或者</w:t>
      </w:r>
      <w:r>
        <w:rPr>
          <w:rFonts w:hint="default" w:ascii="宋体" w:hAnsi="宋体" w:eastAsia="仿宋_GB2312" w:cs="Times New Roman"/>
          <w:smallCaps w:val="0"/>
          <w:color w:val="000000"/>
          <w:spacing w:val="0"/>
          <w:sz w:val="32"/>
          <w:szCs w:val="32"/>
          <w:shd w:val="clear" w:color="auto" w:fill="FFFFFF"/>
        </w:rPr>
        <w:t>救助之后基本生活暂时仍有严重困难的</w:t>
      </w:r>
      <w:r>
        <w:rPr>
          <w:rFonts w:hint="default" w:ascii="宋体" w:hAnsi="宋体" w:eastAsia="仿宋_GB2312" w:cs="Times New Roman"/>
          <w:i w:val="0"/>
          <w:iCs w:val="0"/>
          <w:smallCaps w:val="0"/>
          <w:color w:val="000000"/>
          <w:spacing w:val="0"/>
          <w:sz w:val="32"/>
          <w:szCs w:val="32"/>
          <w:u w:val="none"/>
          <w:shd w:val="clear" w:color="auto" w:fill="FFFFFF"/>
        </w:rPr>
        <w:t>家庭</w:t>
      </w:r>
      <w:r>
        <w:rPr>
          <w:rFonts w:hint="default" w:ascii="宋体" w:hAnsi="宋体" w:eastAsia="仿宋_GB2312" w:cs="Times New Roman"/>
          <w:smallCaps w:val="0"/>
          <w:color w:val="000000"/>
          <w:spacing w:val="0"/>
          <w:sz w:val="32"/>
          <w:szCs w:val="32"/>
          <w:shd w:val="clear" w:color="auto" w:fill="FFFFFF"/>
          <w:lang w:eastAsia="zh-CN"/>
        </w:rPr>
        <w:t>，</w:t>
      </w:r>
      <w:r>
        <w:rPr>
          <w:rFonts w:hint="default" w:ascii="宋体" w:hAnsi="宋体" w:eastAsia="仿宋_GB2312" w:cs="Times New Roman"/>
          <w:smallCaps w:val="0"/>
          <w:color w:val="000000"/>
          <w:spacing w:val="0"/>
          <w:sz w:val="32"/>
          <w:szCs w:val="32"/>
          <w:shd w:val="clear" w:color="auto" w:fill="FFFFFF"/>
        </w:rPr>
        <w:t>给予</w:t>
      </w:r>
      <w:r>
        <w:rPr>
          <w:rFonts w:hint="default" w:ascii="宋体" w:hAnsi="宋体" w:eastAsia="仿宋_GB2312" w:cs="Times New Roman"/>
          <w:smallCaps w:val="0"/>
          <w:color w:val="000000"/>
          <w:spacing w:val="0"/>
          <w:sz w:val="32"/>
          <w:szCs w:val="32"/>
          <w:shd w:val="clear" w:color="auto" w:fill="FFFFFF"/>
          <w:lang w:eastAsia="zh-CN"/>
        </w:rPr>
        <w:t>临时</w:t>
      </w:r>
      <w:r>
        <w:rPr>
          <w:rFonts w:hint="default" w:ascii="宋体" w:hAnsi="宋体" w:eastAsia="仿宋_GB2312" w:cs="Times New Roman"/>
          <w:smallCaps w:val="0"/>
          <w:color w:val="000000"/>
          <w:spacing w:val="0"/>
          <w:sz w:val="32"/>
          <w:szCs w:val="32"/>
          <w:shd w:val="clear" w:color="auto" w:fill="FFFFFF"/>
        </w:rPr>
        <w:t>救助。</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黑体"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县级以上人民政府对</w:t>
      </w:r>
      <w:r>
        <w:rPr>
          <w:rFonts w:hint="default" w:ascii="宋体" w:hAnsi="宋体" w:eastAsia="仿宋_GB2312" w:cs="Times New Roman"/>
          <w:smallCaps w:val="0"/>
          <w:color w:val="000000"/>
          <w:spacing w:val="0"/>
          <w:sz w:val="32"/>
          <w:szCs w:val="32"/>
          <w:shd w:val="clear" w:color="auto" w:fill="FFFFFF"/>
          <w:lang w:val="en-US" w:eastAsia="zh-CN"/>
        </w:rPr>
        <w:t>因遭遇火灾、交通事故、突发重大疾病或其他特殊困难，暂时无法得到家庭支持，导致基本生活陷入困境的个人，</w:t>
      </w:r>
      <w:r>
        <w:rPr>
          <w:rFonts w:hint="default" w:ascii="宋体" w:hAnsi="宋体" w:eastAsia="仿宋_GB2312" w:cs="Times New Roman"/>
          <w:smallCaps w:val="0"/>
          <w:color w:val="000000"/>
          <w:spacing w:val="0"/>
          <w:sz w:val="32"/>
          <w:szCs w:val="32"/>
          <w:shd w:val="clear" w:color="auto" w:fill="FFFFFF"/>
        </w:rPr>
        <w:t>给予</w:t>
      </w:r>
      <w:r>
        <w:rPr>
          <w:rFonts w:hint="default" w:ascii="宋体" w:hAnsi="宋体" w:eastAsia="仿宋_GB2312" w:cs="Times New Roman"/>
          <w:smallCaps w:val="0"/>
          <w:color w:val="000000"/>
          <w:spacing w:val="0"/>
          <w:sz w:val="32"/>
          <w:szCs w:val="32"/>
          <w:shd w:val="clear" w:color="auto" w:fill="FFFFFF"/>
          <w:lang w:eastAsia="zh-CN"/>
        </w:rPr>
        <w:t>临时</w:t>
      </w:r>
      <w:r>
        <w:rPr>
          <w:rFonts w:hint="default" w:ascii="宋体" w:hAnsi="宋体" w:eastAsia="仿宋_GB2312" w:cs="Times New Roman"/>
          <w:smallCaps w:val="0"/>
          <w:color w:val="000000"/>
          <w:spacing w:val="0"/>
          <w:sz w:val="32"/>
          <w:szCs w:val="32"/>
          <w:shd w:val="clear" w:color="auto" w:fill="FFFFFF"/>
        </w:rPr>
        <w:t>救助。</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五十四</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黑体" w:cs="Times New Roman"/>
          <w:b w:val="0"/>
          <w:bCs w:val="0"/>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kern w:val="0"/>
          <w:sz w:val="32"/>
          <w:szCs w:val="32"/>
          <w:shd w:val="clear" w:color="auto" w:fill="FFFFFF"/>
          <w:lang w:val="en-US" w:eastAsia="zh-CN" w:bidi="ar-SA"/>
        </w:rPr>
        <w:t xml:space="preserve">对符合条件的救助对象，可以采取以下方式救助： </w:t>
      </w:r>
      <w:r>
        <w:rPr>
          <w:rFonts w:hint="default" w:ascii="宋体" w:hAnsi="宋体" w:eastAsia="仿宋_GB2312" w:cs="Times New Roman"/>
          <w:smallCaps w:val="0"/>
          <w:color w:val="000000"/>
          <w:spacing w:val="0"/>
          <w:kern w:val="0"/>
          <w:sz w:val="32"/>
          <w:szCs w:val="32"/>
          <w:shd w:val="clear" w:color="auto" w:fill="FFFFFF"/>
          <w:lang w:val="en-US" w:eastAsia="zh-CN" w:bidi="ar-SA"/>
        </w:rPr>
        <w:br/>
      </w:r>
      <w:r>
        <w:rPr>
          <w:rFonts w:hint="default" w:ascii="宋体" w:hAnsi="宋体" w:eastAsia="仿宋_GB2312" w:cs="Times New Roman"/>
          <w:smallCaps w:val="0"/>
          <w:color w:val="000000"/>
          <w:spacing w:val="0"/>
          <w:kern w:val="0"/>
          <w:sz w:val="32"/>
          <w:szCs w:val="32"/>
          <w:shd w:val="clear" w:color="auto" w:fill="FFFFFF"/>
          <w:lang w:val="en-US" w:eastAsia="zh-CN" w:bidi="ar-SA"/>
        </w:rPr>
        <w:t xml:space="preserve">　　（一）发放救助金； </w:t>
      </w:r>
      <w:r>
        <w:rPr>
          <w:rFonts w:hint="default" w:ascii="宋体" w:hAnsi="宋体" w:eastAsia="仿宋_GB2312" w:cs="Times New Roman"/>
          <w:smallCaps w:val="0"/>
          <w:color w:val="000000"/>
          <w:spacing w:val="0"/>
          <w:kern w:val="0"/>
          <w:sz w:val="32"/>
          <w:szCs w:val="32"/>
          <w:shd w:val="clear" w:color="auto" w:fill="FFFFFF"/>
          <w:lang w:val="en-US" w:eastAsia="zh-CN" w:bidi="ar-SA"/>
        </w:rPr>
        <w:br/>
      </w:r>
      <w:r>
        <w:rPr>
          <w:rFonts w:hint="default" w:ascii="宋体" w:hAnsi="宋体" w:eastAsia="仿宋_GB2312" w:cs="Times New Roman"/>
          <w:smallCaps w:val="0"/>
          <w:color w:val="000000"/>
          <w:spacing w:val="0"/>
          <w:kern w:val="0"/>
          <w:sz w:val="32"/>
          <w:szCs w:val="32"/>
          <w:shd w:val="clear" w:color="auto" w:fill="FFFFFF"/>
          <w:lang w:val="en-US" w:eastAsia="zh-CN" w:bidi="ar-SA"/>
        </w:rPr>
        <w:t xml:space="preserve">　　（二）发放衣物、食品、饮用水，提供临时住所。 </w:t>
      </w:r>
      <w:r>
        <w:rPr>
          <w:rFonts w:hint="default" w:ascii="宋体" w:hAnsi="宋体" w:eastAsia="仿宋_GB2312" w:cs="Times New Roman"/>
          <w:smallCaps w:val="0"/>
          <w:color w:val="000000"/>
          <w:spacing w:val="0"/>
          <w:kern w:val="0"/>
          <w:sz w:val="32"/>
          <w:szCs w:val="32"/>
          <w:shd w:val="clear" w:color="auto" w:fill="FFFFFF"/>
          <w:lang w:val="en-US" w:eastAsia="zh-CN" w:bidi="ar-SA"/>
        </w:rPr>
        <w:br/>
      </w:r>
      <w:r>
        <w:rPr>
          <w:rFonts w:hint="default" w:ascii="宋体" w:hAnsi="宋体" w:eastAsia="仿宋_GB2312" w:cs="Times New Roman"/>
          <w:smallCaps w:val="0"/>
          <w:color w:val="000000"/>
          <w:spacing w:val="0"/>
          <w:kern w:val="0"/>
          <w:sz w:val="32"/>
          <w:szCs w:val="32"/>
          <w:shd w:val="clear" w:color="auto" w:fill="FFFFFF"/>
          <w:lang w:val="en-US" w:eastAsia="zh-CN" w:bidi="ar-SA"/>
        </w:rPr>
        <w:t>　　</w:t>
      </w:r>
      <w:r>
        <w:rPr>
          <w:rFonts w:hint="eastAsia" w:ascii="宋体" w:hAnsi="宋体" w:cs="Times New Roman"/>
          <w:smallCaps w:val="0"/>
          <w:color w:val="000000"/>
          <w:spacing w:val="0"/>
          <w:kern w:val="0"/>
          <w:sz w:val="32"/>
          <w:szCs w:val="32"/>
          <w:shd w:val="clear" w:color="auto" w:fill="FFFFFF"/>
          <w:lang w:val="en-US" w:eastAsia="zh-CN" w:bidi="ar-SA"/>
        </w:rPr>
        <w:t>依照前款规定</w:t>
      </w:r>
      <w:r>
        <w:rPr>
          <w:rFonts w:hint="default" w:ascii="宋体" w:hAnsi="宋体" w:eastAsia="仿宋_GB2312" w:cs="Times New Roman"/>
          <w:smallCaps w:val="0"/>
          <w:color w:val="000000"/>
          <w:spacing w:val="0"/>
          <w:kern w:val="0"/>
          <w:sz w:val="32"/>
          <w:szCs w:val="32"/>
          <w:shd w:val="clear" w:color="auto" w:fill="FFFFFF"/>
          <w:lang w:val="en-US" w:eastAsia="zh-CN" w:bidi="ar-SA"/>
        </w:rPr>
        <w:t>给予临时救助仍不能解决临时救助对象困难的，可以协助符合最低生活保障或者医疗、教育、住房、就业等专项救助条件的救助对象</w:t>
      </w:r>
      <w:r>
        <w:rPr>
          <w:rFonts w:hint="default" w:ascii="宋体" w:hAnsi="宋体" w:cs="Times New Roman"/>
          <w:smallCaps w:val="0"/>
          <w:color w:val="000000"/>
          <w:spacing w:val="0"/>
          <w:kern w:val="0"/>
          <w:sz w:val="32"/>
          <w:szCs w:val="32"/>
          <w:shd w:val="clear" w:color="auto" w:fill="FFFFFF"/>
          <w:lang w:val="en-US" w:eastAsia="zh-CN" w:bidi="ar-SA"/>
        </w:rPr>
        <w:t>，</w:t>
      </w:r>
      <w:r>
        <w:rPr>
          <w:rFonts w:hint="default" w:ascii="宋体" w:hAnsi="宋体" w:eastAsia="仿宋_GB2312" w:cs="Times New Roman"/>
          <w:smallCaps w:val="0"/>
          <w:color w:val="000000"/>
          <w:spacing w:val="0"/>
          <w:kern w:val="0"/>
          <w:sz w:val="32"/>
          <w:szCs w:val="32"/>
          <w:shd w:val="clear" w:color="auto" w:fill="FFFFFF"/>
          <w:lang w:val="en-US" w:eastAsia="zh-CN" w:bidi="ar-SA"/>
        </w:rPr>
        <w:t>申请相应的专项救助；对不符合专项救助条件的救助对象，可以通过公益慈善组织、社会工作服务机构的慈善项目、社会募捐、专业服务、志愿服务等形式给予帮扶。</w:t>
      </w:r>
    </w:p>
    <w:p>
      <w:pPr>
        <w:widowControl w:val="0"/>
        <w:numPr>
          <w:numId w:val="0"/>
        </w:numPr>
        <w:shd w:val="clear" w:color="auto" w:fill="FFFFFF"/>
        <w:wordWrap/>
        <w:adjustRightInd w:val="0"/>
        <w:snapToGrid w:val="0"/>
        <w:spacing w:line="590" w:lineRule="exact"/>
        <w:ind w:left="0" w:leftChars="0" w:right="0" w:firstLine="632" w:firstLineChars="200"/>
        <w:jc w:val="both"/>
        <w:textAlignment w:val="auto"/>
        <w:outlineLvl w:val="9"/>
        <w:rPr>
          <w:rFonts w:hint="eastAsia" w:ascii="宋体" w:hAnsi="宋体" w:cs="Times New Roman"/>
          <w:smallCaps w:val="0"/>
          <w:color w:val="000000"/>
          <w:spacing w:val="0"/>
          <w:sz w:val="32"/>
          <w:szCs w:val="32"/>
          <w:u w:val="none"/>
          <w:lang w:val="en-US" w:eastAsia="zh-CN"/>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五十五</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smallCaps w:val="0"/>
          <w:color w:val="000000"/>
          <w:spacing w:val="0"/>
          <w:sz w:val="32"/>
          <w:szCs w:val="32"/>
          <w:shd w:val="clear" w:color="auto" w:fill="FFFFFF"/>
        </w:rPr>
        <w:t xml:space="preserve"> </w:t>
      </w:r>
      <w:r>
        <w:rPr>
          <w:rFonts w:hint="default" w:ascii="宋体" w:hAnsi="宋体" w:cs="Times New Roman"/>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u w:val="none"/>
        </w:rPr>
        <w:t>符合</w:t>
      </w:r>
      <w:r>
        <w:rPr>
          <w:rFonts w:hint="default" w:ascii="宋体" w:hAnsi="宋体" w:eastAsia="仿宋_GB2312" w:cs="Times New Roman"/>
          <w:smallCaps w:val="0"/>
          <w:color w:val="000000"/>
          <w:spacing w:val="0"/>
          <w:sz w:val="32"/>
          <w:szCs w:val="32"/>
          <w:u w:val="none"/>
          <w:lang w:eastAsia="zh-CN"/>
        </w:rPr>
        <w:t>临时</w:t>
      </w:r>
      <w:r>
        <w:rPr>
          <w:rFonts w:hint="default" w:ascii="宋体" w:hAnsi="宋体" w:eastAsia="仿宋_GB2312" w:cs="Times New Roman"/>
          <w:smallCaps w:val="0"/>
          <w:color w:val="000000"/>
          <w:spacing w:val="0"/>
          <w:sz w:val="32"/>
          <w:szCs w:val="32"/>
          <w:u w:val="none"/>
        </w:rPr>
        <w:t>救助条件的城乡居民家庭或</w:t>
      </w:r>
      <w:r>
        <w:rPr>
          <w:rFonts w:hint="default" w:ascii="宋体" w:hAnsi="宋体" w:eastAsia="仿宋_GB2312" w:cs="Times New Roman"/>
          <w:smallCaps w:val="0"/>
          <w:color w:val="000000"/>
          <w:spacing w:val="0"/>
          <w:sz w:val="32"/>
          <w:szCs w:val="32"/>
          <w:u w:val="none"/>
          <w:lang w:eastAsia="zh-CN"/>
        </w:rPr>
        <w:t>者</w:t>
      </w:r>
      <w:r>
        <w:rPr>
          <w:rFonts w:hint="default" w:ascii="宋体" w:hAnsi="宋体" w:eastAsia="仿宋_GB2312" w:cs="Times New Roman"/>
          <w:smallCaps w:val="0"/>
          <w:color w:val="000000"/>
          <w:spacing w:val="0"/>
          <w:sz w:val="32"/>
          <w:szCs w:val="32"/>
          <w:u w:val="none"/>
        </w:rPr>
        <w:t>个人可</w:t>
      </w:r>
      <w:r>
        <w:rPr>
          <w:rFonts w:hint="default" w:ascii="宋体" w:hAnsi="宋体" w:eastAsia="仿宋_GB2312" w:cs="Times New Roman"/>
          <w:smallCaps w:val="0"/>
          <w:color w:val="000000"/>
          <w:spacing w:val="0"/>
          <w:sz w:val="32"/>
          <w:szCs w:val="32"/>
          <w:u w:val="none"/>
          <w:lang w:eastAsia="zh-CN"/>
        </w:rPr>
        <w:t>以</w:t>
      </w:r>
      <w:r>
        <w:rPr>
          <w:rFonts w:hint="default" w:ascii="宋体" w:hAnsi="宋体" w:eastAsia="仿宋_GB2312" w:cs="Times New Roman"/>
          <w:smallCaps w:val="0"/>
          <w:color w:val="000000"/>
          <w:spacing w:val="0"/>
          <w:sz w:val="32"/>
          <w:szCs w:val="32"/>
          <w:u w:val="none"/>
        </w:rPr>
        <w:t>向</w:t>
      </w:r>
      <w:r>
        <w:rPr>
          <w:rFonts w:hint="default" w:ascii="宋体" w:hAnsi="宋体" w:eastAsia="仿宋_GB2312" w:cs="Times New Roman"/>
          <w:smallCaps w:val="0"/>
          <w:color w:val="000000"/>
          <w:spacing w:val="0"/>
          <w:sz w:val="32"/>
          <w:szCs w:val="32"/>
          <w:shd w:val="clear" w:color="auto" w:fill="FFFFFF"/>
          <w:lang w:eastAsia="zh-CN"/>
        </w:rPr>
        <w:t>户籍</w:t>
      </w:r>
      <w:r>
        <w:rPr>
          <w:rFonts w:hint="default" w:ascii="宋体" w:hAnsi="宋体" w:eastAsia="仿宋_GB2312" w:cs="Times New Roman"/>
          <w:smallCaps w:val="0"/>
          <w:color w:val="000000"/>
          <w:spacing w:val="0"/>
          <w:sz w:val="32"/>
          <w:szCs w:val="32"/>
          <w:shd w:val="clear" w:color="auto" w:fill="FFFFFF"/>
        </w:rPr>
        <w:t>所在地</w:t>
      </w:r>
      <w:r>
        <w:rPr>
          <w:rFonts w:hint="eastAsia" w:ascii="宋体" w:hAnsi="宋体" w:cs="Times New Roman"/>
          <w:smallCaps w:val="0"/>
          <w:color w:val="000000"/>
          <w:spacing w:val="0"/>
          <w:sz w:val="32"/>
          <w:szCs w:val="32"/>
          <w:shd w:val="clear" w:color="auto" w:fill="FFFFFF"/>
          <w:lang w:eastAsia="zh-CN"/>
        </w:rPr>
        <w:t>（</w:t>
      </w:r>
      <w:r>
        <w:rPr>
          <w:rFonts w:hint="default" w:ascii="宋体" w:hAnsi="宋体" w:eastAsia="仿宋_GB2312" w:cs="Times New Roman"/>
          <w:smallCaps w:val="0"/>
          <w:color w:val="000000"/>
          <w:spacing w:val="0"/>
          <w:sz w:val="32"/>
          <w:szCs w:val="32"/>
          <w:shd w:val="clear" w:color="auto" w:fill="FFFFFF"/>
        </w:rPr>
        <w:t>居住地</w:t>
      </w:r>
      <w:r>
        <w:rPr>
          <w:rFonts w:hint="eastAsia" w:ascii="宋体" w:hAnsi="宋体" w:cs="Times New Roman"/>
          <w:smallCaps w:val="0"/>
          <w:color w:val="000000"/>
          <w:spacing w:val="0"/>
          <w:sz w:val="32"/>
          <w:szCs w:val="32"/>
          <w:shd w:val="clear" w:color="auto" w:fill="FFFFFF"/>
          <w:lang w:eastAsia="zh-CN"/>
        </w:rPr>
        <w:t>）</w:t>
      </w:r>
      <w:r>
        <w:rPr>
          <w:rFonts w:hint="default" w:ascii="宋体" w:hAnsi="宋体" w:eastAsia="仿宋_GB2312" w:cs="Times New Roman"/>
          <w:smallCaps w:val="0"/>
          <w:color w:val="000000"/>
          <w:spacing w:val="0"/>
          <w:sz w:val="32"/>
          <w:szCs w:val="32"/>
          <w:shd w:val="clear" w:color="auto" w:fill="FFFFFF"/>
          <w:lang w:eastAsia="zh-CN"/>
        </w:rPr>
        <w:t>的</w:t>
      </w:r>
      <w:r>
        <w:rPr>
          <w:rFonts w:hint="default" w:ascii="宋体" w:hAnsi="宋体" w:eastAsia="仿宋_GB2312" w:cs="Times New Roman"/>
          <w:smallCaps w:val="0"/>
          <w:color w:val="000000"/>
          <w:spacing w:val="0"/>
          <w:sz w:val="32"/>
          <w:szCs w:val="32"/>
          <w:u w:val="none"/>
        </w:rPr>
        <w:t>乡镇人民政府</w:t>
      </w:r>
      <w:r>
        <w:rPr>
          <w:rFonts w:hint="default" w:ascii="宋体" w:hAnsi="宋体" w:eastAsia="仿宋_GB2312" w:cs="Times New Roman"/>
          <w:smallCaps w:val="0"/>
          <w:color w:val="000000"/>
          <w:spacing w:val="0"/>
          <w:sz w:val="32"/>
          <w:szCs w:val="32"/>
          <w:u w:val="none"/>
          <w:lang w:eastAsia="zh-CN"/>
        </w:rPr>
        <w:t>、</w:t>
      </w:r>
      <w:r>
        <w:rPr>
          <w:rFonts w:hint="default" w:ascii="宋体" w:hAnsi="宋体" w:eastAsia="仿宋_GB2312" w:cs="Times New Roman"/>
          <w:smallCaps w:val="0"/>
          <w:color w:val="000000"/>
          <w:spacing w:val="0"/>
          <w:sz w:val="32"/>
          <w:szCs w:val="32"/>
          <w:u w:val="none"/>
        </w:rPr>
        <w:t>街道办事处提出临时救助申请。</w:t>
      </w:r>
      <w:r>
        <w:rPr>
          <w:rFonts w:hint="eastAsia" w:ascii="宋体" w:hAnsi="宋体" w:cs="Times New Roman"/>
          <w:smallCaps w:val="0"/>
          <w:color w:val="000000"/>
          <w:spacing w:val="0"/>
          <w:sz w:val="32"/>
          <w:szCs w:val="32"/>
          <w:u w:val="none"/>
          <w:lang w:val="en-US" w:eastAsia="zh-CN"/>
        </w:rPr>
        <w:t xml:space="preserve"> </w:t>
      </w:r>
    </w:p>
    <w:p>
      <w:pPr>
        <w:widowControl w:val="0"/>
        <w:numPr>
          <w:numId w:val="0"/>
        </w:numPr>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u w:val="none"/>
        </w:rPr>
      </w:pPr>
      <w:r>
        <w:rPr>
          <w:rFonts w:hint="default" w:ascii="宋体" w:hAnsi="宋体" w:eastAsia="仿宋_GB2312" w:cs="Times New Roman"/>
          <w:smallCaps w:val="0"/>
          <w:color w:val="000000"/>
          <w:spacing w:val="0"/>
          <w:sz w:val="32"/>
          <w:szCs w:val="32"/>
          <w:u w:val="none"/>
        </w:rPr>
        <w:t>乡镇人民政府</w:t>
      </w:r>
      <w:r>
        <w:rPr>
          <w:rFonts w:hint="default" w:ascii="宋体" w:hAnsi="宋体" w:eastAsia="仿宋_GB2312" w:cs="Times New Roman"/>
          <w:smallCaps w:val="0"/>
          <w:color w:val="000000"/>
          <w:spacing w:val="0"/>
          <w:sz w:val="32"/>
          <w:szCs w:val="32"/>
          <w:u w:val="none"/>
          <w:lang w:eastAsia="zh-CN"/>
        </w:rPr>
        <w:t>、</w:t>
      </w:r>
      <w:r>
        <w:rPr>
          <w:rFonts w:hint="default" w:ascii="宋体" w:hAnsi="宋体" w:eastAsia="仿宋_GB2312" w:cs="Times New Roman"/>
          <w:smallCaps w:val="0"/>
          <w:color w:val="000000"/>
          <w:spacing w:val="0"/>
          <w:sz w:val="32"/>
          <w:szCs w:val="32"/>
          <w:u w:val="none"/>
        </w:rPr>
        <w:t>街道办事处应当在受理临时救助申请</w:t>
      </w:r>
      <w:r>
        <w:rPr>
          <w:rFonts w:hint="default" w:ascii="宋体" w:hAnsi="宋体" w:eastAsia="仿宋_GB2312" w:cs="Times New Roman"/>
          <w:smallCaps w:val="0"/>
          <w:color w:val="000000"/>
          <w:spacing w:val="0"/>
          <w:sz w:val="32"/>
          <w:szCs w:val="32"/>
          <w:u w:val="none"/>
          <w:lang w:eastAsia="zh-CN"/>
        </w:rPr>
        <w:t>的五</w:t>
      </w:r>
      <w:r>
        <w:rPr>
          <w:rFonts w:hint="default" w:ascii="宋体" w:hAnsi="宋体" w:eastAsia="仿宋_GB2312" w:cs="Times New Roman"/>
          <w:smallCaps w:val="0"/>
          <w:color w:val="000000"/>
          <w:spacing w:val="0"/>
          <w:sz w:val="32"/>
          <w:szCs w:val="32"/>
          <w:u w:val="none"/>
        </w:rPr>
        <w:t>个工作日内，对临时救助申请人的家庭</w:t>
      </w:r>
      <w:r>
        <w:rPr>
          <w:rFonts w:hint="default" w:ascii="宋体" w:hAnsi="宋体" w:eastAsia="仿宋_GB2312" w:cs="Times New Roman"/>
          <w:smallCaps w:val="0"/>
          <w:color w:val="000000"/>
          <w:spacing w:val="0"/>
          <w:sz w:val="32"/>
          <w:szCs w:val="32"/>
          <w:u w:val="none"/>
          <w:lang w:eastAsia="zh-CN"/>
        </w:rPr>
        <w:t>进行</w:t>
      </w:r>
      <w:r>
        <w:rPr>
          <w:rFonts w:hint="default" w:ascii="宋体" w:hAnsi="宋体" w:eastAsia="仿宋_GB2312" w:cs="Times New Roman"/>
          <w:smallCaps w:val="0"/>
          <w:color w:val="000000"/>
          <w:spacing w:val="0"/>
          <w:sz w:val="32"/>
          <w:szCs w:val="32"/>
          <w:u w:val="none"/>
        </w:rPr>
        <w:t>入户调查</w:t>
      </w:r>
      <w:r>
        <w:rPr>
          <w:rFonts w:hint="default" w:ascii="宋体" w:hAnsi="宋体" w:eastAsia="仿宋_GB2312" w:cs="Times New Roman"/>
          <w:smallCaps w:val="0"/>
          <w:color w:val="000000"/>
          <w:spacing w:val="0"/>
          <w:sz w:val="32"/>
          <w:szCs w:val="32"/>
          <w:u w:val="none"/>
          <w:lang w:eastAsia="zh-CN"/>
        </w:rPr>
        <w:t>核实</w:t>
      </w:r>
      <w:r>
        <w:rPr>
          <w:rFonts w:hint="default" w:ascii="宋体" w:hAnsi="宋体" w:eastAsia="仿宋_GB2312" w:cs="Times New Roman"/>
          <w:smallCaps w:val="0"/>
          <w:color w:val="000000"/>
          <w:spacing w:val="0"/>
          <w:sz w:val="32"/>
          <w:szCs w:val="32"/>
          <w:u w:val="none"/>
        </w:rPr>
        <w:t>，提出审核意见</w:t>
      </w:r>
      <w:r>
        <w:rPr>
          <w:rFonts w:hint="default" w:ascii="宋体" w:hAnsi="宋体" w:eastAsia="仿宋_GB2312" w:cs="Times New Roman"/>
          <w:smallCaps w:val="0"/>
          <w:color w:val="000000"/>
          <w:spacing w:val="0"/>
          <w:sz w:val="32"/>
          <w:szCs w:val="32"/>
          <w:u w:val="none"/>
          <w:lang w:eastAsia="zh-CN"/>
        </w:rPr>
        <w:t>，</w:t>
      </w:r>
      <w:r>
        <w:rPr>
          <w:rFonts w:hint="default" w:ascii="宋体" w:hAnsi="宋体" w:eastAsia="仿宋_GB2312" w:cs="Times New Roman"/>
          <w:smallCaps w:val="0"/>
          <w:color w:val="000000"/>
          <w:spacing w:val="0"/>
          <w:sz w:val="32"/>
          <w:szCs w:val="32"/>
          <w:u w:val="none"/>
        </w:rPr>
        <w:t>并</w:t>
      </w:r>
      <w:r>
        <w:rPr>
          <w:rFonts w:hint="default" w:ascii="宋体" w:hAnsi="宋体" w:eastAsia="仿宋_GB2312" w:cs="Times New Roman"/>
          <w:smallCaps w:val="0"/>
          <w:color w:val="000000"/>
          <w:spacing w:val="0"/>
          <w:sz w:val="32"/>
          <w:szCs w:val="32"/>
          <w:u w:val="none"/>
          <w:lang w:eastAsia="zh-CN"/>
        </w:rPr>
        <w:t>将相关内容进行</w:t>
      </w:r>
      <w:r>
        <w:rPr>
          <w:rFonts w:hint="default" w:ascii="宋体" w:hAnsi="宋体" w:eastAsia="仿宋_GB2312" w:cs="Times New Roman"/>
          <w:smallCaps w:val="0"/>
          <w:color w:val="000000"/>
          <w:spacing w:val="0"/>
          <w:sz w:val="32"/>
          <w:szCs w:val="32"/>
          <w:u w:val="none"/>
        </w:rPr>
        <w:t>公示，公示期为</w:t>
      </w:r>
      <w:r>
        <w:rPr>
          <w:rFonts w:hint="default" w:ascii="宋体" w:hAnsi="宋体" w:eastAsia="仿宋_GB2312" w:cs="Times New Roman"/>
          <w:smallCaps w:val="0"/>
          <w:color w:val="000000"/>
          <w:spacing w:val="0"/>
          <w:sz w:val="32"/>
          <w:szCs w:val="32"/>
          <w:u w:val="none"/>
          <w:lang w:eastAsia="zh-CN"/>
        </w:rPr>
        <w:t>三</w:t>
      </w:r>
      <w:r>
        <w:rPr>
          <w:rFonts w:hint="default" w:ascii="宋体" w:hAnsi="宋体" w:eastAsia="仿宋_GB2312" w:cs="Times New Roman"/>
          <w:smallCaps w:val="0"/>
          <w:color w:val="000000"/>
          <w:spacing w:val="0"/>
          <w:sz w:val="32"/>
          <w:szCs w:val="32"/>
          <w:u w:val="none"/>
        </w:rPr>
        <w:t>天。公示</w:t>
      </w:r>
      <w:r>
        <w:rPr>
          <w:rFonts w:hint="eastAsia" w:ascii="宋体" w:hAnsi="宋体" w:cs="Times New Roman"/>
          <w:smallCaps w:val="0"/>
          <w:color w:val="000000"/>
          <w:spacing w:val="0"/>
          <w:sz w:val="32"/>
          <w:szCs w:val="32"/>
          <w:u w:val="none"/>
          <w:lang w:val="en-US" w:eastAsia="zh-CN"/>
        </w:rPr>
        <w:t>期满</w:t>
      </w:r>
      <w:r>
        <w:rPr>
          <w:rFonts w:hint="default" w:ascii="宋体" w:hAnsi="宋体" w:eastAsia="仿宋_GB2312" w:cs="Times New Roman"/>
          <w:smallCaps w:val="0"/>
          <w:color w:val="000000"/>
          <w:spacing w:val="0"/>
          <w:sz w:val="32"/>
          <w:szCs w:val="32"/>
          <w:u w:val="none"/>
        </w:rPr>
        <w:t>后，乡镇人民政府</w:t>
      </w:r>
      <w:r>
        <w:rPr>
          <w:rFonts w:hint="default" w:ascii="宋体" w:hAnsi="宋体" w:eastAsia="仿宋_GB2312" w:cs="Times New Roman"/>
          <w:smallCaps w:val="0"/>
          <w:color w:val="000000"/>
          <w:spacing w:val="0"/>
          <w:sz w:val="32"/>
          <w:szCs w:val="32"/>
          <w:u w:val="none"/>
          <w:lang w:eastAsia="zh-CN"/>
        </w:rPr>
        <w:t>、</w:t>
      </w:r>
      <w:r>
        <w:rPr>
          <w:rFonts w:hint="default" w:ascii="宋体" w:hAnsi="宋体" w:eastAsia="仿宋_GB2312" w:cs="Times New Roman"/>
          <w:smallCaps w:val="0"/>
          <w:color w:val="000000"/>
          <w:spacing w:val="0"/>
          <w:sz w:val="32"/>
          <w:szCs w:val="32"/>
          <w:u w:val="none"/>
        </w:rPr>
        <w:t>街道办事处应当将申请材料、家庭经济状况调查材料报送县</w:t>
      </w:r>
      <w:r>
        <w:rPr>
          <w:rFonts w:hint="default" w:ascii="宋体" w:hAnsi="宋体" w:eastAsia="仿宋_GB2312" w:cs="Times New Roman"/>
          <w:smallCaps w:val="0"/>
          <w:color w:val="000000"/>
          <w:spacing w:val="0"/>
          <w:sz w:val="32"/>
          <w:szCs w:val="32"/>
          <w:u w:val="none"/>
          <w:lang w:eastAsia="zh-CN"/>
        </w:rPr>
        <w:t>级人民政府</w:t>
      </w:r>
      <w:r>
        <w:rPr>
          <w:rFonts w:hint="default" w:ascii="宋体" w:hAnsi="宋体" w:eastAsia="仿宋_GB2312" w:cs="Times New Roman"/>
          <w:smallCaps w:val="0"/>
          <w:color w:val="000000"/>
          <w:spacing w:val="0"/>
          <w:sz w:val="32"/>
          <w:szCs w:val="32"/>
          <w:u w:val="none"/>
        </w:rPr>
        <w:t xml:space="preserve">民政部门审批。 </w:t>
      </w:r>
      <w:r>
        <w:rPr>
          <w:rFonts w:hint="default" w:ascii="宋体" w:hAnsi="宋体" w:eastAsia="仿宋_GB2312" w:cs="Times New Roman"/>
          <w:smallCaps w:val="0"/>
          <w:color w:val="000000"/>
          <w:spacing w:val="0"/>
          <w:sz w:val="32"/>
          <w:szCs w:val="32"/>
          <w:u w:val="none"/>
        </w:rPr>
        <w:br/>
      </w:r>
      <w:r>
        <w:rPr>
          <w:rFonts w:hint="default" w:ascii="宋体" w:hAnsi="宋体" w:eastAsia="仿宋_GB2312" w:cs="Times New Roman"/>
          <w:smallCaps w:val="0"/>
          <w:color w:val="000000"/>
          <w:spacing w:val="0"/>
          <w:sz w:val="32"/>
          <w:szCs w:val="32"/>
          <w:u w:val="none"/>
        </w:rPr>
        <w:t>　　县</w:t>
      </w:r>
      <w:r>
        <w:rPr>
          <w:rFonts w:hint="default" w:ascii="宋体" w:hAnsi="宋体" w:eastAsia="仿宋_GB2312" w:cs="Times New Roman"/>
          <w:smallCaps w:val="0"/>
          <w:color w:val="000000"/>
          <w:spacing w:val="0"/>
          <w:sz w:val="32"/>
          <w:szCs w:val="32"/>
          <w:u w:val="none"/>
          <w:lang w:eastAsia="zh-CN"/>
        </w:rPr>
        <w:t>级人民政府</w:t>
      </w:r>
      <w:r>
        <w:rPr>
          <w:rFonts w:hint="default" w:ascii="宋体" w:hAnsi="宋体" w:eastAsia="仿宋_GB2312" w:cs="Times New Roman"/>
          <w:smallCaps w:val="0"/>
          <w:color w:val="000000"/>
          <w:spacing w:val="0"/>
          <w:sz w:val="32"/>
          <w:szCs w:val="32"/>
          <w:u w:val="none"/>
        </w:rPr>
        <w:t>民政部门应当自收到乡镇人民政府</w:t>
      </w:r>
      <w:r>
        <w:rPr>
          <w:rFonts w:hint="default" w:ascii="宋体" w:hAnsi="宋体" w:eastAsia="仿宋_GB2312" w:cs="Times New Roman"/>
          <w:smallCaps w:val="0"/>
          <w:color w:val="000000"/>
          <w:spacing w:val="0"/>
          <w:sz w:val="32"/>
          <w:szCs w:val="32"/>
          <w:u w:val="none"/>
          <w:lang w:eastAsia="zh-CN"/>
        </w:rPr>
        <w:t>、</w:t>
      </w:r>
      <w:r>
        <w:rPr>
          <w:rFonts w:hint="default" w:ascii="宋体" w:hAnsi="宋体" w:eastAsia="仿宋_GB2312" w:cs="Times New Roman"/>
          <w:smallCaps w:val="0"/>
          <w:color w:val="000000"/>
          <w:spacing w:val="0"/>
          <w:sz w:val="32"/>
          <w:szCs w:val="32"/>
          <w:u w:val="none"/>
        </w:rPr>
        <w:t>街道办事处审核意见和相关材料的</w:t>
      </w:r>
      <w:r>
        <w:rPr>
          <w:rFonts w:hint="default" w:ascii="宋体" w:hAnsi="宋体" w:eastAsia="仿宋_GB2312" w:cs="Times New Roman"/>
          <w:smallCaps w:val="0"/>
          <w:color w:val="000000"/>
          <w:spacing w:val="0"/>
          <w:sz w:val="32"/>
          <w:szCs w:val="32"/>
          <w:u w:val="none"/>
          <w:lang w:eastAsia="zh-CN"/>
        </w:rPr>
        <w:t>三</w:t>
      </w:r>
      <w:r>
        <w:rPr>
          <w:rFonts w:hint="default" w:ascii="宋体" w:hAnsi="宋体" w:eastAsia="仿宋_GB2312" w:cs="Times New Roman"/>
          <w:smallCaps w:val="0"/>
          <w:color w:val="000000"/>
          <w:spacing w:val="0"/>
          <w:sz w:val="32"/>
          <w:szCs w:val="32"/>
          <w:u w:val="none"/>
        </w:rPr>
        <w:t>个工作日内作出审批决定。批准给予临时救助的，应</w:t>
      </w:r>
      <w:r>
        <w:rPr>
          <w:rFonts w:hint="default" w:ascii="宋体" w:hAnsi="宋体" w:eastAsia="仿宋_GB2312" w:cs="Times New Roman"/>
          <w:smallCaps w:val="0"/>
          <w:color w:val="000000"/>
          <w:spacing w:val="0"/>
          <w:sz w:val="32"/>
          <w:szCs w:val="32"/>
          <w:u w:val="none"/>
          <w:lang w:eastAsia="zh-CN"/>
        </w:rPr>
        <w:t>当</w:t>
      </w:r>
      <w:r>
        <w:rPr>
          <w:rFonts w:hint="default" w:ascii="宋体" w:hAnsi="宋体" w:eastAsia="仿宋_GB2312" w:cs="Times New Roman"/>
          <w:smallCaps w:val="0"/>
          <w:color w:val="000000"/>
          <w:spacing w:val="0"/>
          <w:sz w:val="32"/>
          <w:szCs w:val="32"/>
          <w:u w:val="none"/>
        </w:rPr>
        <w:t>同时确定救助方式和金额；不予批准的，应</w:t>
      </w:r>
      <w:r>
        <w:rPr>
          <w:rFonts w:hint="default" w:ascii="宋体" w:hAnsi="宋体" w:eastAsia="仿宋_GB2312" w:cs="Times New Roman"/>
          <w:smallCaps w:val="0"/>
          <w:color w:val="000000"/>
          <w:spacing w:val="0"/>
          <w:sz w:val="32"/>
          <w:szCs w:val="32"/>
          <w:u w:val="none"/>
          <w:lang w:eastAsia="zh-CN"/>
        </w:rPr>
        <w:t>当</w:t>
      </w:r>
      <w:r>
        <w:rPr>
          <w:rFonts w:hint="default" w:ascii="宋体" w:hAnsi="宋体" w:eastAsia="仿宋_GB2312" w:cs="Times New Roman"/>
          <w:smallCaps w:val="0"/>
          <w:color w:val="000000"/>
          <w:spacing w:val="0"/>
          <w:sz w:val="32"/>
          <w:szCs w:val="32"/>
          <w:u w:val="none"/>
        </w:rPr>
        <w:t>在</w:t>
      </w:r>
      <w:r>
        <w:rPr>
          <w:rFonts w:hint="default" w:ascii="宋体" w:hAnsi="宋体" w:eastAsia="仿宋_GB2312" w:cs="Times New Roman"/>
          <w:smallCaps w:val="0"/>
          <w:color w:val="000000"/>
          <w:spacing w:val="0"/>
          <w:sz w:val="32"/>
          <w:szCs w:val="32"/>
          <w:u w:val="none"/>
          <w:lang w:eastAsia="zh-CN"/>
        </w:rPr>
        <w:t>三</w:t>
      </w:r>
      <w:r>
        <w:rPr>
          <w:rFonts w:hint="default" w:ascii="宋体" w:hAnsi="宋体" w:eastAsia="仿宋_GB2312" w:cs="Times New Roman"/>
          <w:smallCaps w:val="0"/>
          <w:color w:val="000000"/>
          <w:spacing w:val="0"/>
          <w:sz w:val="32"/>
          <w:szCs w:val="32"/>
          <w:u w:val="none"/>
        </w:rPr>
        <w:t>个工作日内，通过乡镇人民政府</w:t>
      </w:r>
      <w:r>
        <w:rPr>
          <w:rFonts w:hint="default" w:ascii="宋体" w:hAnsi="宋体" w:eastAsia="仿宋_GB2312" w:cs="Times New Roman"/>
          <w:smallCaps w:val="0"/>
          <w:color w:val="000000"/>
          <w:spacing w:val="0"/>
          <w:sz w:val="32"/>
          <w:szCs w:val="32"/>
          <w:u w:val="none"/>
          <w:lang w:eastAsia="zh-CN"/>
        </w:rPr>
        <w:t>、</w:t>
      </w:r>
      <w:r>
        <w:rPr>
          <w:rFonts w:hint="default" w:ascii="宋体" w:hAnsi="宋体" w:eastAsia="仿宋_GB2312" w:cs="Times New Roman"/>
          <w:smallCaps w:val="0"/>
          <w:color w:val="000000"/>
          <w:spacing w:val="0"/>
          <w:sz w:val="32"/>
          <w:szCs w:val="32"/>
          <w:u w:val="none"/>
        </w:rPr>
        <w:t>街道办事处书面告知申请人并说明理由。</w:t>
      </w:r>
    </w:p>
    <w:p>
      <w:pPr>
        <w:widowControl w:val="0"/>
        <w:numPr>
          <w:numId w:val="0"/>
        </w:numPr>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u w:val="none"/>
        </w:rPr>
      </w:pPr>
      <w:r>
        <w:rPr>
          <w:rFonts w:hint="default" w:ascii="宋体" w:hAnsi="宋体" w:eastAsia="仿宋_GB2312" w:cs="Times New Roman"/>
          <w:smallCaps w:val="0"/>
          <w:color w:val="000000"/>
          <w:spacing w:val="0"/>
          <w:sz w:val="32"/>
          <w:szCs w:val="32"/>
          <w:u w:val="none"/>
          <w:lang w:val="en-US" w:eastAsia="zh-CN"/>
        </w:rPr>
        <w:t>已经</w:t>
      </w:r>
      <w:r>
        <w:rPr>
          <w:rFonts w:hint="default" w:ascii="宋体" w:hAnsi="宋体" w:eastAsia="仿宋_GB2312" w:cs="Times New Roman"/>
          <w:smallCaps w:val="0"/>
          <w:color w:val="000000"/>
          <w:spacing w:val="0"/>
          <w:sz w:val="32"/>
          <w:szCs w:val="32"/>
          <w:u w:val="none"/>
        </w:rPr>
        <w:t>获得临时救助</w:t>
      </w:r>
      <w:r>
        <w:rPr>
          <w:rFonts w:hint="default" w:ascii="宋体" w:hAnsi="宋体" w:eastAsia="仿宋_GB2312" w:cs="Times New Roman"/>
          <w:smallCaps w:val="0"/>
          <w:color w:val="000000"/>
          <w:spacing w:val="0"/>
          <w:sz w:val="32"/>
          <w:szCs w:val="32"/>
          <w:u w:val="none"/>
          <w:lang w:eastAsia="zh-CN"/>
        </w:rPr>
        <w:t>的救助对象</w:t>
      </w:r>
      <w:r>
        <w:rPr>
          <w:rFonts w:hint="default" w:ascii="宋体" w:hAnsi="宋体" w:eastAsia="仿宋_GB2312" w:cs="Times New Roman"/>
          <w:smallCaps w:val="0"/>
          <w:color w:val="000000"/>
          <w:spacing w:val="0"/>
          <w:sz w:val="32"/>
          <w:szCs w:val="32"/>
          <w:u w:val="none"/>
        </w:rPr>
        <w:t>，应当在</w:t>
      </w:r>
      <w:r>
        <w:rPr>
          <w:rFonts w:hint="default" w:ascii="宋体" w:hAnsi="宋体" w:eastAsia="仿宋_GB2312" w:cs="Times New Roman"/>
          <w:smallCaps w:val="0"/>
          <w:color w:val="000000"/>
          <w:spacing w:val="0"/>
          <w:sz w:val="32"/>
          <w:szCs w:val="32"/>
          <w:u w:val="none"/>
          <w:lang w:eastAsia="zh-CN"/>
        </w:rPr>
        <w:t>其</w:t>
      </w:r>
      <w:r>
        <w:rPr>
          <w:rFonts w:hint="default" w:ascii="宋体" w:hAnsi="宋体" w:eastAsia="仿宋_GB2312" w:cs="Times New Roman"/>
          <w:smallCaps w:val="0"/>
          <w:color w:val="000000"/>
          <w:spacing w:val="0"/>
          <w:sz w:val="32"/>
          <w:szCs w:val="32"/>
          <w:u w:val="none"/>
        </w:rPr>
        <w:t>户籍所在地</w:t>
      </w:r>
      <w:r>
        <w:rPr>
          <w:rFonts w:hint="eastAsia" w:ascii="宋体" w:hAnsi="宋体" w:cs="Times New Roman"/>
          <w:smallCaps w:val="0"/>
          <w:color w:val="000000"/>
          <w:spacing w:val="0"/>
          <w:sz w:val="32"/>
          <w:szCs w:val="32"/>
          <w:u w:val="none"/>
          <w:lang w:eastAsia="zh-CN"/>
        </w:rPr>
        <w:t>（</w:t>
      </w:r>
      <w:r>
        <w:rPr>
          <w:rFonts w:hint="default" w:ascii="宋体" w:hAnsi="宋体" w:eastAsia="仿宋_GB2312" w:cs="Times New Roman"/>
          <w:smallCaps w:val="0"/>
          <w:color w:val="000000"/>
          <w:spacing w:val="0"/>
          <w:sz w:val="32"/>
          <w:szCs w:val="32"/>
          <w:u w:val="none"/>
        </w:rPr>
        <w:t>居住地</w:t>
      </w:r>
      <w:r>
        <w:rPr>
          <w:rFonts w:hint="eastAsia" w:ascii="宋体" w:hAnsi="宋体" w:cs="Times New Roman"/>
          <w:smallCaps w:val="0"/>
          <w:color w:val="000000"/>
          <w:spacing w:val="0"/>
          <w:sz w:val="32"/>
          <w:szCs w:val="32"/>
          <w:u w:val="none"/>
          <w:lang w:eastAsia="zh-CN"/>
        </w:rPr>
        <w:t>）</w:t>
      </w:r>
      <w:r>
        <w:rPr>
          <w:rFonts w:hint="default" w:ascii="宋体" w:hAnsi="宋体" w:eastAsia="仿宋_GB2312" w:cs="Times New Roman"/>
          <w:smallCaps w:val="0"/>
          <w:color w:val="000000"/>
          <w:spacing w:val="0"/>
          <w:sz w:val="32"/>
          <w:szCs w:val="32"/>
          <w:u w:val="none"/>
        </w:rPr>
        <w:t>的乡镇人民政府</w:t>
      </w:r>
      <w:r>
        <w:rPr>
          <w:rFonts w:hint="default" w:ascii="宋体" w:hAnsi="宋体" w:eastAsia="仿宋_GB2312" w:cs="Times New Roman"/>
          <w:smallCaps w:val="0"/>
          <w:color w:val="000000"/>
          <w:spacing w:val="0"/>
          <w:sz w:val="32"/>
          <w:szCs w:val="32"/>
          <w:u w:val="none"/>
          <w:lang w:eastAsia="zh-CN"/>
        </w:rPr>
        <w:t>、</w:t>
      </w:r>
      <w:r>
        <w:rPr>
          <w:rFonts w:hint="default" w:ascii="宋体" w:hAnsi="宋体" w:eastAsia="仿宋_GB2312" w:cs="Times New Roman"/>
          <w:smallCaps w:val="0"/>
          <w:color w:val="000000"/>
          <w:spacing w:val="0"/>
          <w:sz w:val="32"/>
          <w:szCs w:val="32"/>
          <w:u w:val="none"/>
        </w:rPr>
        <w:t>街道办事处</w:t>
      </w:r>
      <w:r>
        <w:rPr>
          <w:rFonts w:hint="default" w:ascii="宋体" w:hAnsi="宋体" w:eastAsia="仿宋_GB2312" w:cs="Times New Roman"/>
          <w:smallCaps w:val="0"/>
          <w:color w:val="000000"/>
          <w:spacing w:val="0"/>
          <w:sz w:val="32"/>
          <w:szCs w:val="32"/>
          <w:u w:val="none"/>
          <w:lang w:eastAsia="zh-CN"/>
        </w:rPr>
        <w:t>和</w:t>
      </w:r>
      <w:r>
        <w:rPr>
          <w:rFonts w:hint="default" w:ascii="宋体" w:hAnsi="宋体" w:eastAsia="仿宋_GB2312" w:cs="Times New Roman"/>
          <w:smallCaps w:val="0"/>
          <w:color w:val="000000"/>
          <w:spacing w:val="0"/>
          <w:sz w:val="32"/>
          <w:szCs w:val="32"/>
          <w:u w:val="none"/>
        </w:rPr>
        <w:t>村</w:t>
      </w:r>
      <w:r>
        <w:rPr>
          <w:rFonts w:hint="default" w:ascii="宋体" w:hAnsi="宋体" w:eastAsia="仿宋_GB2312" w:cs="Times New Roman"/>
          <w:smallCaps w:val="0"/>
          <w:color w:val="000000"/>
          <w:spacing w:val="0"/>
          <w:sz w:val="32"/>
          <w:szCs w:val="32"/>
          <w:u w:val="none"/>
          <w:lang w:eastAsia="zh-CN"/>
        </w:rPr>
        <w:t>民</w:t>
      </w:r>
      <w:r>
        <w:rPr>
          <w:rFonts w:hint="default" w:ascii="宋体" w:hAnsi="宋体" w:eastAsia="仿宋_GB2312" w:cs="Times New Roman"/>
          <w:smallCaps w:val="0"/>
          <w:color w:val="000000"/>
          <w:spacing w:val="0"/>
          <w:sz w:val="32"/>
          <w:szCs w:val="32"/>
          <w:u w:val="none"/>
        </w:rPr>
        <w:t>委</w:t>
      </w:r>
      <w:r>
        <w:rPr>
          <w:rFonts w:hint="default" w:ascii="宋体" w:hAnsi="宋体" w:eastAsia="仿宋_GB2312" w:cs="Times New Roman"/>
          <w:smallCaps w:val="0"/>
          <w:color w:val="000000"/>
          <w:spacing w:val="0"/>
          <w:sz w:val="32"/>
          <w:szCs w:val="32"/>
          <w:u w:val="none"/>
          <w:lang w:eastAsia="zh-CN"/>
        </w:rPr>
        <w:t>员</w:t>
      </w:r>
      <w:r>
        <w:rPr>
          <w:rFonts w:hint="default" w:ascii="宋体" w:hAnsi="宋体" w:eastAsia="仿宋_GB2312" w:cs="Times New Roman"/>
          <w:smallCaps w:val="0"/>
          <w:color w:val="000000"/>
          <w:spacing w:val="0"/>
          <w:sz w:val="32"/>
          <w:szCs w:val="32"/>
          <w:u w:val="none"/>
        </w:rPr>
        <w:t>会</w:t>
      </w:r>
      <w:r>
        <w:rPr>
          <w:rFonts w:hint="default" w:ascii="宋体" w:hAnsi="宋体" w:eastAsia="仿宋_GB2312" w:cs="Times New Roman"/>
          <w:smallCaps w:val="0"/>
          <w:color w:val="000000"/>
          <w:spacing w:val="0"/>
          <w:sz w:val="32"/>
          <w:szCs w:val="32"/>
          <w:u w:val="none"/>
          <w:lang w:eastAsia="zh-CN"/>
        </w:rPr>
        <w:t>、居民委员会</w:t>
      </w:r>
      <w:r>
        <w:rPr>
          <w:rFonts w:hint="default" w:ascii="宋体" w:hAnsi="宋体" w:eastAsia="仿宋_GB2312" w:cs="Times New Roman"/>
          <w:smallCaps w:val="0"/>
          <w:color w:val="000000"/>
          <w:spacing w:val="0"/>
          <w:sz w:val="32"/>
          <w:szCs w:val="32"/>
          <w:u w:val="none"/>
        </w:rPr>
        <w:t>进行公示</w:t>
      </w:r>
      <w:r>
        <w:rPr>
          <w:rFonts w:hint="default" w:ascii="宋体" w:hAnsi="宋体" w:eastAsia="仿宋_GB2312" w:cs="Times New Roman"/>
          <w:b w:val="0"/>
          <w:bCs w:val="0"/>
          <w:i w:val="0"/>
          <w:iCs w:val="0"/>
          <w:smallCaps w:val="0"/>
          <w:color w:val="000000"/>
          <w:spacing w:val="0"/>
          <w:sz w:val="32"/>
          <w:szCs w:val="32"/>
          <w:u w:val="none"/>
          <w:lang w:eastAsia="zh-CN"/>
        </w:rPr>
        <w:t>，公示期为</w:t>
      </w:r>
      <w:r>
        <w:rPr>
          <w:rFonts w:hint="default" w:ascii="宋体" w:hAnsi="宋体" w:eastAsia="仿宋_GB2312" w:cs="Times New Roman"/>
          <w:b w:val="0"/>
          <w:bCs w:val="0"/>
          <w:i w:val="0"/>
          <w:iCs w:val="0"/>
          <w:smallCaps w:val="0"/>
          <w:color w:val="000000"/>
          <w:spacing w:val="0"/>
          <w:sz w:val="32"/>
          <w:szCs w:val="32"/>
          <w:u w:val="none"/>
          <w:lang w:val="en-US" w:eastAsia="zh-CN"/>
        </w:rPr>
        <w:t>六个月</w:t>
      </w:r>
      <w:r>
        <w:rPr>
          <w:rFonts w:hint="default" w:ascii="宋体" w:hAnsi="宋体" w:eastAsia="仿宋_GB2312" w:cs="Times New Roman"/>
          <w:smallCaps w:val="0"/>
          <w:color w:val="000000"/>
          <w:spacing w:val="0"/>
          <w:sz w:val="32"/>
          <w:szCs w:val="32"/>
          <w:u w:val="none"/>
        </w:rPr>
        <w:t>。</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i w:val="0"/>
          <w:iCs w:val="0"/>
          <w:color w:val="000000"/>
          <w:spacing w:val="0"/>
          <w:sz w:val="32"/>
          <w:szCs w:val="32"/>
          <w:u w:val="none" w:color="auto"/>
        </w:rPr>
      </w:pPr>
      <w:r>
        <w:rPr>
          <w:rFonts w:hint="default" w:ascii="宋体" w:hAnsi="宋体" w:eastAsia="黑体" w:cs="Times New Roman"/>
          <w:i w:val="0"/>
          <w:iCs w:val="0"/>
          <w:smallCaps w:val="0"/>
          <w:color w:val="000000"/>
          <w:spacing w:val="0"/>
          <w:sz w:val="32"/>
          <w:szCs w:val="32"/>
          <w:u w:val="none" w:color="auto"/>
          <w:lang w:val="en-US" w:eastAsia="zh-CN"/>
        </w:rPr>
        <w:t>第五十六条</w:t>
      </w:r>
      <w:r>
        <w:rPr>
          <w:rFonts w:hint="eastAsia" w:ascii="宋体" w:hAnsi="宋体" w:eastAsia="黑体" w:cs="Times New Roman"/>
          <w:i w:val="0"/>
          <w:iCs w:val="0"/>
          <w:smallCaps w:val="0"/>
          <w:color w:val="000000"/>
          <w:spacing w:val="0"/>
          <w:sz w:val="32"/>
          <w:szCs w:val="32"/>
          <w:u w:val="none" w:color="auto"/>
          <w:lang w:val="en-US" w:eastAsia="zh-CN"/>
        </w:rPr>
        <w:t xml:space="preserve">  </w:t>
      </w:r>
      <w:r>
        <w:rPr>
          <w:rFonts w:hint="default" w:ascii="宋体" w:hAnsi="宋体" w:eastAsia="仿宋_GB2312" w:cs="Times New Roman"/>
          <w:i w:val="0"/>
          <w:iCs w:val="0"/>
          <w:smallCaps w:val="0"/>
          <w:color w:val="000000"/>
          <w:spacing w:val="0"/>
          <w:sz w:val="32"/>
          <w:szCs w:val="32"/>
          <w:u w:val="none" w:color="auto"/>
          <w:lang w:val="en-US" w:eastAsia="zh-CN"/>
        </w:rPr>
        <w:t>对于</w:t>
      </w:r>
      <w:r>
        <w:rPr>
          <w:rFonts w:hint="default" w:ascii="宋体" w:hAnsi="宋体" w:eastAsia="仿宋_GB2312" w:cs="Times New Roman"/>
          <w:i w:val="0"/>
          <w:iCs w:val="0"/>
          <w:smallCaps w:val="0"/>
          <w:color w:val="000000"/>
          <w:spacing w:val="0"/>
          <w:sz w:val="32"/>
          <w:szCs w:val="32"/>
          <w:u w:val="none" w:color="auto"/>
        </w:rPr>
        <w:t>非本地户籍且无法提供有效</w:t>
      </w:r>
      <w:r>
        <w:rPr>
          <w:rFonts w:hint="default" w:ascii="宋体" w:hAnsi="宋体" w:eastAsia="仿宋_GB2312" w:cs="Times New Roman"/>
          <w:i w:val="0"/>
          <w:iCs w:val="0"/>
          <w:smallCaps w:val="0"/>
          <w:color w:val="000000"/>
          <w:spacing w:val="0"/>
          <w:sz w:val="32"/>
          <w:szCs w:val="32"/>
          <w:u w:val="none" w:color="auto"/>
          <w:lang w:val="en-US" w:eastAsia="zh-CN"/>
        </w:rPr>
        <w:t>当地</w:t>
      </w:r>
      <w:r>
        <w:rPr>
          <w:rFonts w:hint="default" w:ascii="宋体" w:hAnsi="宋体" w:eastAsia="仿宋_GB2312" w:cs="Times New Roman"/>
          <w:i w:val="0"/>
          <w:iCs w:val="0"/>
          <w:smallCaps w:val="0"/>
          <w:color w:val="000000"/>
          <w:spacing w:val="0"/>
          <w:sz w:val="32"/>
          <w:szCs w:val="32"/>
          <w:u w:val="none" w:color="auto"/>
        </w:rPr>
        <w:t>居住证的临时救助申请人，</w:t>
      </w:r>
      <w:r>
        <w:rPr>
          <w:rFonts w:hint="default" w:ascii="宋体" w:hAnsi="宋体" w:eastAsia="仿宋_GB2312" w:cs="Times New Roman"/>
          <w:i w:val="0"/>
          <w:iCs w:val="0"/>
          <w:color w:val="000000"/>
          <w:spacing w:val="0"/>
          <w:sz w:val="32"/>
          <w:szCs w:val="32"/>
          <w:u w:val="none" w:color="auto"/>
        </w:rPr>
        <w:t>当地乡镇人民政府</w:t>
      </w:r>
      <w:r>
        <w:rPr>
          <w:rFonts w:hint="default" w:ascii="宋体" w:hAnsi="宋体" w:eastAsia="仿宋_GB2312" w:cs="Times New Roman"/>
          <w:i w:val="0"/>
          <w:iCs w:val="0"/>
          <w:color w:val="000000"/>
          <w:spacing w:val="0"/>
          <w:sz w:val="32"/>
          <w:szCs w:val="32"/>
          <w:u w:val="none" w:color="auto"/>
          <w:lang w:eastAsia="zh-CN"/>
        </w:rPr>
        <w:t>、</w:t>
      </w:r>
      <w:r>
        <w:rPr>
          <w:rFonts w:hint="default" w:ascii="宋体" w:hAnsi="宋体" w:eastAsia="仿宋_GB2312" w:cs="Times New Roman"/>
          <w:i w:val="0"/>
          <w:iCs w:val="0"/>
          <w:color w:val="000000"/>
          <w:spacing w:val="0"/>
          <w:sz w:val="32"/>
          <w:szCs w:val="32"/>
          <w:u w:val="none" w:color="auto"/>
        </w:rPr>
        <w:t>街道办事处应当协助其向县级人民政府设立的救助管理机构</w:t>
      </w:r>
      <w:r>
        <w:rPr>
          <w:rFonts w:hint="default" w:ascii="宋体" w:hAnsi="宋体" w:cs="Times New Roman"/>
          <w:i w:val="0"/>
          <w:iCs w:val="0"/>
          <w:color w:val="000000"/>
          <w:spacing w:val="0"/>
          <w:sz w:val="32"/>
          <w:szCs w:val="32"/>
          <w:u w:val="none" w:color="auto"/>
          <w:lang w:eastAsia="zh-CN"/>
        </w:rPr>
        <w:t>（</w:t>
      </w:r>
      <w:r>
        <w:rPr>
          <w:rFonts w:hint="default" w:ascii="宋体" w:hAnsi="宋体" w:eastAsia="仿宋_GB2312" w:cs="Times New Roman"/>
          <w:i w:val="0"/>
          <w:iCs w:val="0"/>
          <w:color w:val="000000"/>
          <w:spacing w:val="0"/>
          <w:sz w:val="32"/>
          <w:szCs w:val="32"/>
          <w:u w:val="none" w:color="auto"/>
          <w:lang w:val="en-US" w:eastAsia="zh-CN"/>
        </w:rPr>
        <w:t>包括</w:t>
      </w:r>
      <w:r>
        <w:rPr>
          <w:rFonts w:hint="default" w:ascii="宋体" w:hAnsi="宋体" w:eastAsia="仿宋_GB2312" w:cs="Times New Roman"/>
          <w:i w:val="0"/>
          <w:iCs w:val="0"/>
          <w:color w:val="000000"/>
          <w:spacing w:val="0"/>
          <w:sz w:val="32"/>
          <w:szCs w:val="32"/>
          <w:u w:val="none" w:color="auto"/>
        </w:rPr>
        <w:t>救助管理站、未成年人救助保护中心等）申请救助；当地县级人民政府没有设立救助管理机构的，乡镇人民政府</w:t>
      </w:r>
      <w:r>
        <w:rPr>
          <w:rFonts w:hint="default" w:ascii="宋体" w:hAnsi="宋体" w:eastAsia="仿宋_GB2312" w:cs="Times New Roman"/>
          <w:i w:val="0"/>
          <w:iCs w:val="0"/>
          <w:color w:val="000000"/>
          <w:spacing w:val="0"/>
          <w:sz w:val="32"/>
          <w:szCs w:val="32"/>
          <w:u w:val="none" w:color="auto"/>
          <w:lang w:eastAsia="zh-CN"/>
        </w:rPr>
        <w:t>、</w:t>
      </w:r>
      <w:r>
        <w:rPr>
          <w:rFonts w:hint="default" w:ascii="宋体" w:hAnsi="宋体" w:eastAsia="仿宋_GB2312" w:cs="Times New Roman"/>
          <w:i w:val="0"/>
          <w:iCs w:val="0"/>
          <w:color w:val="000000"/>
          <w:spacing w:val="0"/>
          <w:sz w:val="32"/>
          <w:szCs w:val="32"/>
          <w:u w:val="none" w:color="auto"/>
        </w:rPr>
        <w:t>街道办事处应当协助其向县级人民政府民政部门申请救助。</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i w:val="0"/>
          <w:iCs w:val="0"/>
          <w:smallCaps w:val="0"/>
          <w:color w:val="000000"/>
          <w:spacing w:val="0"/>
          <w:sz w:val="32"/>
          <w:szCs w:val="32"/>
          <w:u w:val="none" w:color="auto"/>
        </w:rPr>
      </w:pPr>
      <w:r>
        <w:rPr>
          <w:rFonts w:hint="default" w:ascii="宋体" w:hAnsi="宋体" w:eastAsia="仿宋_GB2312" w:cs="Times New Roman"/>
          <w:i w:val="0"/>
          <w:iCs w:val="0"/>
          <w:smallCaps w:val="0"/>
          <w:color w:val="000000"/>
          <w:spacing w:val="0"/>
          <w:sz w:val="32"/>
          <w:szCs w:val="32"/>
          <w:u w:val="none" w:color="auto"/>
        </w:rPr>
        <w:t>县</w:t>
      </w:r>
      <w:r>
        <w:rPr>
          <w:rFonts w:hint="default" w:ascii="宋体" w:hAnsi="宋体" w:eastAsia="仿宋_GB2312" w:cs="Times New Roman"/>
          <w:i w:val="0"/>
          <w:iCs w:val="0"/>
          <w:smallCaps w:val="0"/>
          <w:color w:val="000000"/>
          <w:spacing w:val="0"/>
          <w:sz w:val="32"/>
          <w:szCs w:val="32"/>
          <w:u w:val="none" w:color="auto"/>
          <w:lang w:val="en-US" w:eastAsia="zh-CN"/>
        </w:rPr>
        <w:t>级人民政府</w:t>
      </w:r>
      <w:r>
        <w:rPr>
          <w:rFonts w:hint="default" w:ascii="宋体" w:hAnsi="宋体" w:eastAsia="仿宋_GB2312" w:cs="Times New Roman"/>
          <w:i w:val="0"/>
          <w:iCs w:val="0"/>
          <w:smallCaps w:val="0"/>
          <w:color w:val="000000"/>
          <w:spacing w:val="0"/>
          <w:sz w:val="32"/>
          <w:szCs w:val="32"/>
          <w:u w:val="none" w:color="auto"/>
        </w:rPr>
        <w:t>民政部门、救助管理机构应按生活无着人员救助管理有关规定</w:t>
      </w:r>
      <w:r>
        <w:rPr>
          <w:rFonts w:hint="default" w:ascii="宋体" w:hAnsi="宋体" w:eastAsia="仿宋_GB2312" w:cs="Times New Roman"/>
          <w:i w:val="0"/>
          <w:iCs w:val="0"/>
          <w:smallCaps w:val="0"/>
          <w:color w:val="000000"/>
          <w:spacing w:val="0"/>
          <w:sz w:val="32"/>
          <w:szCs w:val="32"/>
          <w:u w:val="none" w:color="auto"/>
          <w:lang w:val="en-US" w:eastAsia="zh-CN"/>
        </w:rPr>
        <w:t>审核审批，</w:t>
      </w:r>
      <w:r>
        <w:rPr>
          <w:rFonts w:hint="default" w:ascii="宋体" w:hAnsi="宋体" w:eastAsia="仿宋_GB2312" w:cs="Times New Roman"/>
          <w:i w:val="0"/>
          <w:iCs w:val="0"/>
          <w:smallCaps w:val="0"/>
          <w:color w:val="000000"/>
          <w:spacing w:val="0"/>
          <w:sz w:val="32"/>
          <w:szCs w:val="32"/>
          <w:u w:val="none" w:color="auto"/>
        </w:rPr>
        <w:t>提供救助。</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五十七</w:t>
      </w:r>
      <w:r>
        <w:rPr>
          <w:rFonts w:hint="default" w:ascii="宋体" w:hAnsi="宋体" w:eastAsia="黑体" w:cs="Times New Roman"/>
          <w:b w:val="0"/>
          <w:bCs w:val="0"/>
          <w:smallCaps w:val="0"/>
          <w:color w:val="000000"/>
          <w:spacing w:val="0"/>
          <w:sz w:val="32"/>
          <w:szCs w:val="32"/>
          <w:shd w:val="clear" w:color="auto" w:fill="FFFFFF"/>
        </w:rPr>
        <w:t>条</w:t>
      </w:r>
      <w:r>
        <w:rPr>
          <w:rFonts w:hint="eastAsia" w:ascii="宋体" w:hAnsi="宋体" w:cs="Times New Roman"/>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shd w:val="clear" w:color="auto" w:fill="FFFFFF"/>
          <w:lang w:eastAsia="zh-CN"/>
        </w:rPr>
        <w:t>县级人民政府民政部门或者乡镇人民政府、街道办事处依申请或者</w:t>
      </w:r>
      <w:r>
        <w:rPr>
          <w:rFonts w:hint="default" w:ascii="宋体" w:hAnsi="宋体" w:eastAsia="仿宋_GB2312" w:cs="Times New Roman"/>
          <w:smallCaps w:val="0"/>
          <w:color w:val="000000"/>
          <w:spacing w:val="0"/>
          <w:sz w:val="32"/>
          <w:szCs w:val="32"/>
          <w:shd w:val="clear" w:color="auto" w:fill="FFFFFF"/>
        </w:rPr>
        <w:t>依有关部门、社会组织、公民个人的报告，</w:t>
      </w:r>
      <w:r>
        <w:rPr>
          <w:rFonts w:hint="default" w:ascii="宋体" w:hAnsi="宋体" w:eastAsia="仿宋_GB2312" w:cs="Times New Roman"/>
          <w:smallCaps w:val="0"/>
          <w:color w:val="000000"/>
          <w:spacing w:val="0"/>
          <w:sz w:val="32"/>
          <w:szCs w:val="32"/>
          <w:shd w:val="clear" w:color="auto" w:fill="FFFFFF"/>
          <w:lang w:eastAsia="zh-CN"/>
        </w:rPr>
        <w:t>可以</w:t>
      </w:r>
      <w:r>
        <w:rPr>
          <w:rFonts w:hint="default" w:ascii="宋体" w:hAnsi="宋体" w:eastAsia="仿宋_GB2312" w:cs="Times New Roman"/>
          <w:smallCaps w:val="0"/>
          <w:color w:val="000000"/>
          <w:spacing w:val="0"/>
          <w:sz w:val="32"/>
          <w:szCs w:val="32"/>
          <w:shd w:val="clear" w:color="auto" w:fill="FFFFFF"/>
        </w:rPr>
        <w:t>启动紧急程序</w:t>
      </w:r>
      <w:r>
        <w:rPr>
          <w:rFonts w:hint="default" w:ascii="宋体" w:hAnsi="宋体" w:eastAsia="仿宋_GB2312" w:cs="Times New Roman"/>
          <w:smallCaps w:val="0"/>
          <w:color w:val="000000"/>
          <w:spacing w:val="0"/>
          <w:sz w:val="32"/>
          <w:szCs w:val="32"/>
          <w:shd w:val="clear" w:color="auto" w:fill="FFFFFF"/>
          <w:lang w:eastAsia="zh-CN"/>
        </w:rPr>
        <w:t>，</w:t>
      </w:r>
      <w:r>
        <w:rPr>
          <w:rFonts w:hint="default" w:ascii="宋体" w:hAnsi="宋体" w:eastAsia="仿宋_GB2312" w:cs="Times New Roman"/>
          <w:smallCaps w:val="0"/>
          <w:color w:val="000000"/>
          <w:spacing w:val="0"/>
          <w:sz w:val="32"/>
          <w:szCs w:val="32"/>
          <w:shd w:val="clear" w:color="auto" w:fill="FFFFFF"/>
        </w:rPr>
        <w:t>实施先行救助。在救助后</w:t>
      </w:r>
      <w:r>
        <w:rPr>
          <w:rFonts w:hint="default" w:ascii="宋体" w:hAnsi="宋体" w:eastAsia="仿宋_GB2312" w:cs="Times New Roman"/>
          <w:smallCaps w:val="0"/>
          <w:color w:val="000000"/>
          <w:spacing w:val="0"/>
          <w:sz w:val="32"/>
          <w:szCs w:val="32"/>
          <w:shd w:val="clear" w:color="auto" w:fill="FFFFFF"/>
          <w:lang w:eastAsia="zh-CN"/>
        </w:rPr>
        <w:t>的十</w:t>
      </w:r>
      <w:r>
        <w:rPr>
          <w:rFonts w:hint="default" w:ascii="宋体" w:hAnsi="宋体" w:eastAsia="仿宋_GB2312" w:cs="Times New Roman"/>
          <w:smallCaps w:val="0"/>
          <w:color w:val="000000"/>
          <w:spacing w:val="0"/>
          <w:sz w:val="32"/>
          <w:szCs w:val="32"/>
          <w:shd w:val="clear" w:color="auto" w:fill="FFFFFF"/>
        </w:rPr>
        <w:t>个工作日内补办申请审批手续，救助情况在救助对象的户籍所在地</w:t>
      </w:r>
      <w:r>
        <w:rPr>
          <w:rFonts w:hint="eastAsia" w:ascii="宋体" w:hAnsi="宋体" w:cs="Times New Roman"/>
          <w:smallCaps w:val="0"/>
          <w:color w:val="000000"/>
          <w:spacing w:val="0"/>
          <w:sz w:val="32"/>
          <w:szCs w:val="32"/>
          <w:shd w:val="clear" w:color="auto" w:fill="FFFFFF"/>
          <w:lang w:eastAsia="zh-CN"/>
        </w:rPr>
        <w:t>（</w:t>
      </w:r>
      <w:r>
        <w:rPr>
          <w:rFonts w:hint="default" w:ascii="宋体" w:hAnsi="宋体" w:eastAsia="仿宋_GB2312" w:cs="Times New Roman"/>
          <w:smallCaps w:val="0"/>
          <w:color w:val="000000"/>
          <w:spacing w:val="0"/>
          <w:sz w:val="32"/>
          <w:szCs w:val="32"/>
          <w:shd w:val="clear" w:color="auto" w:fill="FFFFFF"/>
        </w:rPr>
        <w:t>居住地</w:t>
      </w:r>
      <w:r>
        <w:rPr>
          <w:rFonts w:hint="eastAsia" w:ascii="宋体" w:hAnsi="宋体" w:cs="Times New Roman"/>
          <w:smallCaps w:val="0"/>
          <w:color w:val="000000"/>
          <w:spacing w:val="0"/>
          <w:sz w:val="32"/>
          <w:szCs w:val="32"/>
          <w:shd w:val="clear" w:color="auto" w:fill="FFFFFF"/>
          <w:lang w:eastAsia="zh-CN"/>
        </w:rPr>
        <w:t>）</w:t>
      </w:r>
      <w:r>
        <w:rPr>
          <w:rFonts w:hint="default" w:ascii="宋体" w:hAnsi="宋体" w:eastAsia="仿宋_GB2312" w:cs="Times New Roman"/>
          <w:smallCaps w:val="0"/>
          <w:color w:val="000000"/>
          <w:spacing w:val="0"/>
          <w:sz w:val="32"/>
          <w:szCs w:val="32"/>
          <w:shd w:val="clear" w:color="auto" w:fill="FFFFFF"/>
        </w:rPr>
        <w:t>进行公示</w:t>
      </w:r>
      <w:r>
        <w:rPr>
          <w:rFonts w:hint="default" w:ascii="宋体" w:hAnsi="宋体" w:eastAsia="仿宋_GB2312" w:cs="Times New Roman"/>
          <w:smallCaps w:val="0"/>
          <w:color w:val="000000"/>
          <w:spacing w:val="0"/>
          <w:sz w:val="32"/>
          <w:szCs w:val="32"/>
          <w:u w:val="none"/>
          <w:lang w:eastAsia="zh-CN"/>
        </w:rPr>
        <w:t>，公示期为</w:t>
      </w:r>
      <w:r>
        <w:rPr>
          <w:rFonts w:hint="default" w:ascii="宋体" w:hAnsi="宋体" w:eastAsia="仿宋_GB2312" w:cs="Times New Roman"/>
          <w:smallCaps w:val="0"/>
          <w:color w:val="000000"/>
          <w:spacing w:val="0"/>
          <w:sz w:val="32"/>
          <w:szCs w:val="32"/>
          <w:shd w:val="clear" w:color="auto" w:fill="FFFFFF"/>
          <w:lang w:eastAsia="zh-CN"/>
        </w:rPr>
        <w:t>一</w:t>
      </w:r>
      <w:r>
        <w:rPr>
          <w:rFonts w:hint="default" w:ascii="宋体" w:hAnsi="宋体" w:eastAsia="仿宋_GB2312" w:cs="Times New Roman"/>
          <w:smallCaps w:val="0"/>
          <w:color w:val="000000"/>
          <w:spacing w:val="0"/>
          <w:sz w:val="32"/>
          <w:szCs w:val="32"/>
          <w:shd w:val="clear" w:color="auto" w:fill="FFFFFF"/>
        </w:rPr>
        <w:t>年。</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五十八</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cs="Times New Roman"/>
          <w:smallCaps w:val="0"/>
          <w:color w:val="000000"/>
          <w:spacing w:val="0"/>
          <w:sz w:val="32"/>
          <w:szCs w:val="32"/>
          <w:lang w:val="en-US" w:eastAsia="zh-CN"/>
        </w:rPr>
        <w:t xml:space="preserve"> </w:t>
      </w:r>
      <w:r>
        <w:rPr>
          <w:rFonts w:hint="eastAsia" w:ascii="宋体" w:hAnsi="宋体" w:cs="Times New Roman"/>
          <w:smallCaps w:val="0"/>
          <w:color w:val="000000"/>
          <w:spacing w:val="0"/>
          <w:sz w:val="32"/>
          <w:szCs w:val="32"/>
          <w:lang w:val="en-US" w:eastAsia="zh-CN"/>
        </w:rPr>
        <w:t xml:space="preserve"> </w:t>
      </w:r>
      <w:r>
        <w:rPr>
          <w:rFonts w:hint="default" w:ascii="宋体" w:hAnsi="宋体" w:eastAsia="仿宋_GB2312" w:cs="Times New Roman"/>
          <w:smallCaps w:val="0"/>
          <w:color w:val="000000"/>
          <w:spacing w:val="0"/>
          <w:sz w:val="32"/>
          <w:szCs w:val="32"/>
          <w:shd w:val="clear" w:color="auto" w:fill="FFFFFF"/>
        </w:rPr>
        <w:t>临时救助的具体标准，由县级以上人民政府根据当地经济社会发展水平、救助对象困难类型、困难程度</w:t>
      </w:r>
      <w:r>
        <w:rPr>
          <w:rFonts w:hint="default" w:ascii="宋体" w:hAnsi="宋体" w:cs="Times New Roman"/>
          <w:smallCaps w:val="0"/>
          <w:color w:val="000000"/>
          <w:spacing w:val="0"/>
          <w:sz w:val="32"/>
          <w:szCs w:val="32"/>
          <w:shd w:val="clear" w:color="auto" w:fill="FFFFFF"/>
          <w:lang w:eastAsia="zh-CN"/>
        </w:rPr>
        <w:t>，</w:t>
      </w:r>
      <w:r>
        <w:rPr>
          <w:rFonts w:hint="default" w:ascii="宋体" w:hAnsi="宋体" w:eastAsia="仿宋_GB2312" w:cs="Times New Roman"/>
          <w:smallCaps w:val="0"/>
          <w:color w:val="000000"/>
          <w:spacing w:val="0"/>
          <w:sz w:val="32"/>
          <w:szCs w:val="32"/>
          <w:shd w:val="clear" w:color="auto" w:fill="FFFFFF"/>
        </w:rPr>
        <w:t>合理确定</w:t>
      </w:r>
      <w:r>
        <w:rPr>
          <w:rFonts w:hint="default" w:ascii="宋体" w:hAnsi="宋体" w:eastAsia="仿宋_GB2312" w:cs="Times New Roman"/>
          <w:smallCaps w:val="0"/>
          <w:color w:val="000000"/>
          <w:spacing w:val="0"/>
          <w:sz w:val="32"/>
          <w:szCs w:val="32"/>
          <w:shd w:val="clear" w:color="auto" w:fill="FFFFFF"/>
          <w:lang w:eastAsia="zh-CN"/>
        </w:rPr>
        <w:t>、</w:t>
      </w:r>
      <w:r>
        <w:rPr>
          <w:rFonts w:hint="default" w:ascii="宋体" w:hAnsi="宋体" w:eastAsia="仿宋_GB2312" w:cs="Times New Roman"/>
          <w:smallCaps w:val="0"/>
          <w:color w:val="000000"/>
          <w:spacing w:val="0"/>
          <w:sz w:val="32"/>
          <w:szCs w:val="32"/>
          <w:shd w:val="clear" w:color="auto" w:fill="FFFFFF"/>
        </w:rPr>
        <w:t>公布，并适时调整。</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黑体"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auto"/>
          <w:lang w:eastAsia="zh-CN"/>
        </w:rPr>
        <w:t>个</w:t>
      </w:r>
      <w:r>
        <w:rPr>
          <w:rFonts w:hint="default" w:ascii="宋体" w:hAnsi="宋体" w:eastAsia="仿宋_GB2312" w:cs="Times New Roman"/>
          <w:smallCaps w:val="0"/>
          <w:color w:val="000000"/>
          <w:spacing w:val="0"/>
          <w:sz w:val="32"/>
          <w:szCs w:val="32"/>
          <w:shd w:val="clear" w:color="auto" w:fill="auto"/>
        </w:rPr>
        <w:t>人临时救助标准，原则上不低于当地</w:t>
      </w:r>
      <w:r>
        <w:rPr>
          <w:rFonts w:hint="default" w:ascii="宋体" w:hAnsi="宋体" w:eastAsia="仿宋_GB2312" w:cs="Times New Roman"/>
          <w:smallCaps w:val="0"/>
          <w:color w:val="000000"/>
          <w:spacing w:val="0"/>
          <w:sz w:val="32"/>
          <w:szCs w:val="32"/>
          <w:shd w:val="clear" w:color="auto" w:fill="auto"/>
          <w:lang w:eastAsia="zh-CN"/>
        </w:rPr>
        <w:t>两</w:t>
      </w:r>
      <w:r>
        <w:rPr>
          <w:rFonts w:hint="default" w:ascii="宋体" w:hAnsi="宋体" w:eastAsia="仿宋_GB2312" w:cs="Times New Roman"/>
          <w:smallCaps w:val="0"/>
          <w:color w:val="000000"/>
          <w:spacing w:val="0"/>
          <w:sz w:val="32"/>
          <w:szCs w:val="32"/>
          <w:shd w:val="clear" w:color="auto" w:fill="auto"/>
        </w:rPr>
        <w:t>个月城镇最低生活保障标准，以家庭为救助对象的，按</w:t>
      </w:r>
      <w:r>
        <w:rPr>
          <w:rFonts w:hint="default" w:ascii="宋体" w:hAnsi="宋体" w:eastAsia="仿宋_GB2312" w:cs="Times New Roman"/>
          <w:smallCaps w:val="0"/>
          <w:color w:val="000000"/>
          <w:spacing w:val="0"/>
          <w:sz w:val="32"/>
          <w:szCs w:val="32"/>
          <w:shd w:val="clear" w:color="auto" w:fill="auto"/>
          <w:lang w:eastAsia="zh-CN"/>
        </w:rPr>
        <w:t>照</w:t>
      </w:r>
      <w:r>
        <w:rPr>
          <w:rFonts w:hint="default" w:ascii="宋体" w:hAnsi="宋体" w:eastAsia="仿宋_GB2312" w:cs="Times New Roman"/>
          <w:smallCaps w:val="0"/>
          <w:color w:val="000000"/>
          <w:spacing w:val="0"/>
          <w:sz w:val="32"/>
          <w:szCs w:val="32"/>
          <w:shd w:val="clear" w:color="auto" w:fill="auto"/>
        </w:rPr>
        <w:t>人均计</w:t>
      </w:r>
      <w:r>
        <w:rPr>
          <w:rFonts w:hint="default" w:ascii="宋体" w:hAnsi="宋体" w:eastAsia="仿宋_GB2312" w:cs="Times New Roman"/>
          <w:smallCaps w:val="0"/>
          <w:color w:val="000000"/>
          <w:spacing w:val="0"/>
          <w:sz w:val="32"/>
          <w:szCs w:val="32"/>
          <w:shd w:val="clear" w:color="auto" w:fill="auto"/>
          <w:lang w:eastAsia="zh-CN"/>
        </w:rPr>
        <w:t>算</w:t>
      </w:r>
      <w:r>
        <w:rPr>
          <w:rFonts w:hint="default" w:ascii="宋体" w:hAnsi="宋体" w:eastAsia="仿宋_GB2312" w:cs="Times New Roman"/>
          <w:smallCaps w:val="0"/>
          <w:color w:val="000000"/>
          <w:spacing w:val="0"/>
          <w:sz w:val="32"/>
          <w:szCs w:val="32"/>
          <w:shd w:val="clear" w:color="auto" w:fill="auto"/>
        </w:rPr>
        <w:t>。</w:t>
      </w:r>
    </w:p>
    <w:p>
      <w:pPr>
        <w:widowControl w:val="0"/>
        <w:shd w:val="clear" w:color="auto" w:fill="FFFFFF"/>
        <w:wordWrap/>
        <w:adjustRightInd w:val="0"/>
        <w:snapToGrid w:val="0"/>
        <w:spacing w:line="590" w:lineRule="exact"/>
        <w:ind w:left="0" w:leftChars="0" w:right="0" w:firstLine="0" w:firstLineChars="0"/>
        <w:jc w:val="center"/>
        <w:textAlignment w:val="auto"/>
        <w:outlineLvl w:val="9"/>
        <w:rPr>
          <w:rFonts w:hint="default" w:ascii="宋体" w:hAnsi="宋体" w:eastAsia="黑体" w:cs="Times New Roman"/>
          <w:smallCaps w:val="0"/>
          <w:color w:val="000000"/>
          <w:spacing w:val="0"/>
          <w:sz w:val="32"/>
          <w:szCs w:val="32"/>
          <w:shd w:val="clear" w:color="auto" w:fill="FFFFFF"/>
        </w:rPr>
      </w:pPr>
    </w:p>
    <w:p>
      <w:pPr>
        <w:widowControl w:val="0"/>
        <w:shd w:val="clear" w:color="auto" w:fill="FFFFFF"/>
        <w:wordWrap/>
        <w:adjustRightInd w:val="0"/>
        <w:snapToGrid w:val="0"/>
        <w:spacing w:line="590" w:lineRule="exact"/>
        <w:ind w:left="0" w:leftChars="0" w:right="0" w:firstLine="0" w:firstLineChars="0"/>
        <w:jc w:val="center"/>
        <w:textAlignment w:val="auto"/>
        <w:outlineLvl w:val="9"/>
        <w:rPr>
          <w:rFonts w:hint="default" w:ascii="宋体" w:hAnsi="宋体" w:eastAsia="黑体" w:cs="Times New Roman"/>
          <w:color w:val="000000"/>
          <w:spacing w:val="0"/>
          <w:sz w:val="32"/>
          <w:szCs w:val="32"/>
        </w:rPr>
      </w:pPr>
      <w:r>
        <w:rPr>
          <w:rFonts w:hint="default" w:ascii="宋体" w:hAnsi="宋体" w:eastAsia="黑体" w:cs="Times New Roman"/>
          <w:smallCaps w:val="0"/>
          <w:color w:val="000000"/>
          <w:spacing w:val="0"/>
          <w:sz w:val="32"/>
          <w:szCs w:val="32"/>
          <w:shd w:val="clear" w:color="auto" w:fill="FFFFFF"/>
        </w:rPr>
        <w:t xml:space="preserve">第十章 </w:t>
      </w:r>
      <w:r>
        <w:rPr>
          <w:rFonts w:hint="default" w:ascii="宋体" w:hAnsi="宋体" w:eastAsia="黑体" w:cs="Times New Roman"/>
          <w:smallCaps w:val="0"/>
          <w:color w:val="000000"/>
          <w:spacing w:val="0"/>
          <w:sz w:val="32"/>
          <w:szCs w:val="32"/>
          <w:shd w:val="clear" w:color="auto" w:fill="FFFFFF"/>
          <w:lang w:val="en-US" w:eastAsia="zh-CN"/>
        </w:rPr>
        <w:t xml:space="preserve"> </w:t>
      </w:r>
      <w:r>
        <w:rPr>
          <w:rFonts w:hint="default" w:ascii="宋体" w:hAnsi="宋体" w:eastAsia="黑体" w:cs="Times New Roman"/>
          <w:color w:val="000000"/>
          <w:spacing w:val="0"/>
          <w:sz w:val="32"/>
          <w:szCs w:val="32"/>
        </w:rPr>
        <w:t>生活无着的流浪乞讨</w:t>
      </w:r>
      <w:r>
        <w:rPr>
          <w:rFonts w:hint="eastAsia" w:ascii="宋体" w:hAnsi="宋体" w:eastAsia="黑体" w:cs="Times New Roman"/>
          <w:color w:val="000000"/>
          <w:spacing w:val="0"/>
          <w:sz w:val="32"/>
          <w:szCs w:val="32"/>
          <w:lang w:val="en-US" w:eastAsia="zh-CN"/>
        </w:rPr>
        <w:t>及其</w:t>
      </w:r>
      <w:r>
        <w:rPr>
          <w:rFonts w:hint="default" w:ascii="宋体" w:hAnsi="宋体" w:eastAsia="黑体" w:cs="Times New Roman"/>
          <w:b w:val="0"/>
          <w:bCs w:val="0"/>
          <w:color w:val="000000"/>
          <w:spacing w:val="0"/>
          <w:sz w:val="32"/>
          <w:szCs w:val="32"/>
          <w:lang w:val="en-US" w:eastAsia="zh-CN"/>
        </w:rPr>
        <w:t>走失</w:t>
      </w:r>
      <w:r>
        <w:rPr>
          <w:rFonts w:hint="default" w:ascii="宋体" w:hAnsi="宋体" w:eastAsia="黑体" w:cs="Times New Roman"/>
          <w:color w:val="000000"/>
          <w:spacing w:val="0"/>
          <w:sz w:val="32"/>
          <w:szCs w:val="32"/>
        </w:rPr>
        <w:t>人员救助</w:t>
      </w:r>
    </w:p>
    <w:p>
      <w:pPr>
        <w:widowControl w:val="0"/>
        <w:shd w:val="clear" w:color="auto" w:fill="FFFFFF"/>
        <w:wordWrap/>
        <w:adjustRightInd w:val="0"/>
        <w:snapToGrid w:val="0"/>
        <w:spacing w:line="590" w:lineRule="exact"/>
        <w:ind w:left="0" w:leftChars="0" w:right="0" w:firstLine="0" w:firstLineChars="0"/>
        <w:jc w:val="center"/>
        <w:textAlignment w:val="auto"/>
        <w:outlineLvl w:val="9"/>
        <w:rPr>
          <w:rFonts w:hint="default" w:ascii="宋体" w:hAnsi="宋体" w:eastAsia="黑体" w:cs="Times New Roman"/>
          <w:color w:val="000000"/>
          <w:spacing w:val="0"/>
          <w:sz w:val="32"/>
          <w:szCs w:val="32"/>
          <w:lang w:eastAsia="zh-CN"/>
        </w:rPr>
      </w:pPr>
    </w:p>
    <w:p>
      <w:pPr>
        <w:widowControl w:val="0"/>
        <w:wordWrap/>
        <w:spacing w:line="590" w:lineRule="exact"/>
        <w:ind w:left="0" w:leftChars="0" w:right="0" w:firstLine="632" w:firstLineChars="200"/>
        <w:jc w:val="left"/>
        <w:textAlignment w:val="auto"/>
        <w:rPr>
          <w:rFonts w:hint="eastAsia" w:ascii="宋体" w:hAnsi="宋体" w:eastAsia="仿宋_GB2312" w:cs="仿宋_GB2312"/>
          <w:color w:val="000000"/>
          <w:spacing w:val="0"/>
          <w:sz w:val="32"/>
          <w:szCs w:val="32"/>
          <w:lang w:val="en-US" w:eastAsia="zh-CN"/>
        </w:rPr>
      </w:pPr>
      <w:r>
        <w:rPr>
          <w:rFonts w:hint="default" w:ascii="宋体" w:hAnsi="宋体" w:eastAsia="黑体" w:cs="Times New Roman"/>
          <w:color w:val="000000"/>
          <w:spacing w:val="0"/>
          <w:sz w:val="32"/>
          <w:szCs w:val="32"/>
          <w:lang w:eastAsia="zh-CN"/>
        </w:rPr>
        <w:t>第五十九条</w:t>
      </w:r>
      <w:r>
        <w:rPr>
          <w:rFonts w:hint="default" w:ascii="宋体" w:hAnsi="宋体" w:eastAsia="仿宋_GB2312" w:cs="Times New Roman"/>
          <w:smallCaps w:val="0"/>
          <w:color w:val="000000"/>
          <w:spacing w:val="0"/>
          <w:sz w:val="32"/>
          <w:szCs w:val="32"/>
          <w:lang w:val="zh-CN"/>
        </w:rPr>
        <w:t xml:space="preserve"> </w:t>
      </w:r>
      <w:r>
        <w:rPr>
          <w:rFonts w:hint="eastAsia" w:ascii="宋体" w:hAnsi="宋体" w:cs="Times New Roman"/>
          <w:smallCaps w:val="0"/>
          <w:color w:val="000000"/>
          <w:spacing w:val="0"/>
          <w:sz w:val="32"/>
          <w:szCs w:val="32"/>
          <w:lang w:val="en-US" w:eastAsia="zh-CN"/>
        </w:rPr>
        <w:t xml:space="preserve"> </w:t>
      </w:r>
      <w:r>
        <w:rPr>
          <w:rFonts w:hint="eastAsia" w:ascii="宋体" w:hAnsi="宋体" w:eastAsia="仿宋_GB2312" w:cs="仿宋_GB2312"/>
          <w:color w:val="000000"/>
          <w:spacing w:val="0"/>
          <w:sz w:val="32"/>
          <w:szCs w:val="32"/>
          <w:lang w:val="en-US" w:eastAsia="zh-CN"/>
        </w:rPr>
        <w:t>县级以上人民政府应当</w:t>
      </w:r>
      <w:r>
        <w:rPr>
          <w:rFonts w:hint="eastAsia" w:ascii="宋体" w:hAnsi="宋体" w:eastAsia="仿宋_GB2312" w:cs="仿宋_GB2312"/>
          <w:b w:val="0"/>
          <w:bCs w:val="0"/>
          <w:color w:val="000000"/>
          <w:spacing w:val="0"/>
          <w:sz w:val="32"/>
          <w:szCs w:val="32"/>
          <w:lang w:eastAsia="zh-CN"/>
        </w:rPr>
        <w:t>根据需要设立流浪、乞讨</w:t>
      </w:r>
      <w:r>
        <w:rPr>
          <w:rFonts w:hint="eastAsia" w:ascii="宋体" w:hAnsi="宋体" w:eastAsia="仿宋_GB2312" w:cs="仿宋_GB2312"/>
          <w:b w:val="0"/>
          <w:bCs w:val="0"/>
          <w:color w:val="000000"/>
          <w:spacing w:val="0"/>
          <w:sz w:val="32"/>
          <w:szCs w:val="32"/>
          <w:lang w:val="en-US" w:eastAsia="zh-CN"/>
        </w:rPr>
        <w:t>及其</w:t>
      </w:r>
      <w:r>
        <w:rPr>
          <w:rFonts w:hint="eastAsia" w:ascii="宋体" w:hAnsi="宋体" w:eastAsia="仿宋_GB2312" w:cs="仿宋_GB2312"/>
          <w:color w:val="000000"/>
          <w:spacing w:val="0"/>
          <w:sz w:val="32"/>
          <w:szCs w:val="32"/>
          <w:lang w:val="en-US" w:eastAsia="zh-CN"/>
        </w:rPr>
        <w:t>走失</w:t>
      </w:r>
      <w:r>
        <w:rPr>
          <w:rFonts w:hint="eastAsia" w:ascii="宋体" w:hAnsi="宋体" w:eastAsia="仿宋_GB2312" w:cs="仿宋_GB2312"/>
          <w:b w:val="0"/>
          <w:bCs w:val="0"/>
          <w:color w:val="000000"/>
          <w:spacing w:val="0"/>
          <w:sz w:val="32"/>
          <w:szCs w:val="32"/>
          <w:lang w:eastAsia="zh-CN"/>
        </w:rPr>
        <w:t>人员救助</w:t>
      </w:r>
      <w:r>
        <w:rPr>
          <w:rFonts w:hint="eastAsia" w:ascii="宋体" w:hAnsi="宋体" w:eastAsia="仿宋_GB2312" w:cs="仿宋_GB2312"/>
          <w:b w:val="0"/>
          <w:bCs w:val="0"/>
          <w:color w:val="000000"/>
          <w:spacing w:val="0"/>
          <w:sz w:val="32"/>
          <w:szCs w:val="32"/>
          <w:lang w:val="en-US" w:eastAsia="zh-CN"/>
        </w:rPr>
        <w:t>管理机构，</w:t>
      </w:r>
      <w:r>
        <w:rPr>
          <w:rFonts w:hint="eastAsia" w:ascii="宋体" w:hAnsi="宋体" w:eastAsia="仿宋_GB2312" w:cs="仿宋_GB2312"/>
          <w:color w:val="000000"/>
          <w:spacing w:val="0"/>
          <w:sz w:val="32"/>
          <w:szCs w:val="32"/>
          <w:lang w:val="en-US" w:eastAsia="zh-CN"/>
        </w:rPr>
        <w:t>采取积极措施，及时对生活无着的流浪、乞讨</w:t>
      </w:r>
      <w:r>
        <w:rPr>
          <w:rFonts w:hint="eastAsia" w:ascii="宋体" w:hAnsi="宋体" w:eastAsia="仿宋_GB2312" w:cs="仿宋_GB2312"/>
          <w:b w:val="0"/>
          <w:bCs w:val="0"/>
          <w:color w:val="000000"/>
          <w:spacing w:val="0"/>
          <w:sz w:val="32"/>
          <w:szCs w:val="32"/>
          <w:lang w:val="en-US" w:eastAsia="zh-CN"/>
        </w:rPr>
        <w:t>及其</w:t>
      </w:r>
      <w:r>
        <w:rPr>
          <w:rFonts w:hint="eastAsia" w:ascii="宋体" w:hAnsi="宋体" w:eastAsia="仿宋_GB2312" w:cs="仿宋_GB2312"/>
          <w:color w:val="000000"/>
          <w:spacing w:val="0"/>
          <w:sz w:val="32"/>
          <w:szCs w:val="32"/>
          <w:lang w:val="en-US" w:eastAsia="zh-CN"/>
        </w:rPr>
        <w:t>走失人员予以救助。</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sz w:val="32"/>
          <w:szCs w:val="32"/>
          <w:shd w:val="clear" w:color="auto" w:fill="FFFFFF"/>
          <w:lang w:val="en-US" w:eastAsia="zh-CN"/>
        </w:rPr>
      </w:pPr>
      <w:r>
        <w:rPr>
          <w:rFonts w:hint="eastAsia" w:ascii="宋体" w:hAnsi="宋体" w:eastAsia="仿宋_GB2312" w:cs="仿宋_GB2312"/>
          <w:smallCaps w:val="0"/>
          <w:color w:val="000000"/>
          <w:spacing w:val="0"/>
          <w:sz w:val="32"/>
          <w:szCs w:val="32"/>
          <w:shd w:val="clear" w:color="auto" w:fill="FFFFFF"/>
          <w:lang w:val="en-US" w:eastAsia="zh-CN"/>
        </w:rPr>
        <w:t>对流浪、乞讨</w:t>
      </w:r>
      <w:r>
        <w:rPr>
          <w:rFonts w:hint="eastAsia" w:ascii="宋体" w:hAnsi="宋体" w:eastAsia="仿宋_GB2312" w:cs="仿宋_GB2312"/>
          <w:b w:val="0"/>
          <w:bCs w:val="0"/>
          <w:color w:val="000000"/>
          <w:spacing w:val="0"/>
          <w:sz w:val="32"/>
          <w:szCs w:val="32"/>
          <w:lang w:val="en-US" w:eastAsia="zh-CN"/>
        </w:rPr>
        <w:t>及其</w:t>
      </w:r>
      <w:r>
        <w:rPr>
          <w:rFonts w:hint="eastAsia" w:ascii="宋体" w:hAnsi="宋体" w:eastAsia="仿宋_GB2312" w:cs="仿宋_GB2312"/>
          <w:smallCaps w:val="0"/>
          <w:color w:val="000000"/>
          <w:spacing w:val="0"/>
          <w:sz w:val="32"/>
          <w:szCs w:val="32"/>
          <w:shd w:val="clear" w:color="auto" w:fill="FFFFFF"/>
          <w:lang w:val="en-US" w:eastAsia="zh-CN"/>
        </w:rPr>
        <w:t>走失人员的救助</w:t>
      </w:r>
      <w:r>
        <w:rPr>
          <w:rFonts w:hint="eastAsia" w:ascii="宋体" w:hAnsi="宋体" w:eastAsia="仿宋_GB2312" w:cs="仿宋_GB2312"/>
          <w:i w:val="0"/>
          <w:iCs w:val="0"/>
          <w:smallCaps w:val="0"/>
          <w:color w:val="000000"/>
          <w:spacing w:val="0"/>
          <w:sz w:val="32"/>
          <w:szCs w:val="32"/>
          <w:u w:val="none" w:color="auto"/>
          <w:shd w:val="clear" w:color="auto" w:fill="FFFFFF"/>
          <w:lang w:val="en-US" w:eastAsia="zh-CN"/>
        </w:rPr>
        <w:t>实行属地管理，</w:t>
      </w:r>
      <w:r>
        <w:rPr>
          <w:rFonts w:hint="eastAsia" w:ascii="宋体" w:hAnsi="宋体" w:eastAsia="仿宋_GB2312" w:cs="仿宋_GB2312"/>
          <w:smallCaps w:val="0"/>
          <w:color w:val="000000"/>
          <w:spacing w:val="0"/>
          <w:sz w:val="32"/>
          <w:szCs w:val="32"/>
          <w:shd w:val="clear" w:color="auto" w:fill="FFFFFF"/>
          <w:lang w:val="en-US" w:eastAsia="zh-CN"/>
        </w:rPr>
        <w:t>由地级以上市内符合条件的机构提供</w:t>
      </w:r>
      <w:r>
        <w:rPr>
          <w:rFonts w:hint="eastAsia" w:ascii="宋体" w:hAnsi="宋体" w:eastAsia="仿宋_GB2312" w:cs="仿宋_GB2312"/>
          <w:i w:val="0"/>
          <w:iCs w:val="0"/>
          <w:smallCaps w:val="0"/>
          <w:color w:val="000000"/>
          <w:spacing w:val="0"/>
          <w:sz w:val="32"/>
          <w:szCs w:val="32"/>
          <w:u w:val="none" w:color="auto"/>
          <w:shd w:val="clear" w:color="auto" w:fill="FFFFFF"/>
          <w:lang w:val="en-US" w:eastAsia="zh-CN"/>
        </w:rPr>
        <w:t>救助服务</w:t>
      </w:r>
      <w:r>
        <w:rPr>
          <w:rFonts w:hint="eastAsia" w:ascii="宋体" w:hAnsi="宋体" w:eastAsia="仿宋_GB2312" w:cs="仿宋_GB2312"/>
          <w:smallCaps w:val="0"/>
          <w:color w:val="000000"/>
          <w:spacing w:val="0"/>
          <w:sz w:val="32"/>
          <w:szCs w:val="32"/>
          <w:shd w:val="clear" w:color="auto" w:fill="FFFFFF"/>
          <w:lang w:val="en-US" w:eastAsia="zh-CN"/>
        </w:rPr>
        <w:t>。具体办法由省人民政府制定。</w:t>
      </w:r>
    </w:p>
    <w:p>
      <w:pPr>
        <w:widowControl w:val="0"/>
        <w:numPr>
          <w:numId w:val="0"/>
        </w:numPr>
        <w:shd w:val="clear" w:color="auto" w:fill="FFFFFF"/>
        <w:wordWrap/>
        <w:adjustRightInd w:val="0"/>
        <w:snapToGrid w:val="0"/>
        <w:spacing w:line="590" w:lineRule="exact"/>
        <w:ind w:left="0" w:leftChars="0" w:right="0" w:firstLine="632" w:firstLineChars="200"/>
        <w:jc w:val="both"/>
        <w:textAlignment w:val="auto"/>
        <w:rPr>
          <w:rFonts w:hint="eastAsia" w:ascii="宋体" w:hAnsi="宋体" w:eastAsia="仿宋_GB2312" w:cs="仿宋_GB2312"/>
          <w:color w:val="000000"/>
          <w:spacing w:val="0"/>
          <w:sz w:val="32"/>
          <w:szCs w:val="32"/>
          <w:u w:val="none" w:color="auto"/>
          <w:lang w:val="en-US" w:eastAsia="zh-CN"/>
        </w:rPr>
      </w:pPr>
      <w:r>
        <w:rPr>
          <w:rFonts w:hint="eastAsia" w:ascii="宋体" w:hAnsi="宋体" w:eastAsia="仿宋_GB2312" w:cs="仿宋_GB2312"/>
          <w:color w:val="000000"/>
          <w:spacing w:val="0"/>
          <w:sz w:val="32"/>
          <w:szCs w:val="32"/>
          <w:lang w:val="en-US" w:eastAsia="zh-CN"/>
        </w:rPr>
        <w:t>县级以上人民政府</w:t>
      </w:r>
      <w:r>
        <w:rPr>
          <w:rFonts w:hint="eastAsia" w:ascii="宋体" w:hAnsi="宋体" w:eastAsia="仿宋_GB2312" w:cs="仿宋_GB2312"/>
          <w:b w:val="0"/>
          <w:bCs/>
          <w:color w:val="000000"/>
          <w:spacing w:val="0"/>
          <w:sz w:val="32"/>
          <w:szCs w:val="32"/>
          <w:lang w:val="en-US" w:eastAsia="zh-CN"/>
        </w:rPr>
        <w:t>应当为</w:t>
      </w:r>
      <w:r>
        <w:rPr>
          <w:rFonts w:hint="eastAsia" w:ascii="宋体" w:hAnsi="宋体" w:eastAsia="仿宋_GB2312" w:cs="仿宋_GB2312"/>
          <w:color w:val="000000"/>
          <w:spacing w:val="0"/>
          <w:sz w:val="32"/>
          <w:szCs w:val="32"/>
          <w:lang w:val="en-US" w:eastAsia="zh-CN"/>
        </w:rPr>
        <w:t>流浪、乞讨</w:t>
      </w:r>
      <w:r>
        <w:rPr>
          <w:rFonts w:hint="eastAsia" w:ascii="宋体" w:hAnsi="宋体" w:eastAsia="仿宋_GB2312" w:cs="仿宋_GB2312"/>
          <w:b w:val="0"/>
          <w:bCs w:val="0"/>
          <w:color w:val="000000"/>
          <w:spacing w:val="0"/>
          <w:sz w:val="32"/>
          <w:szCs w:val="32"/>
          <w:lang w:val="en-US" w:eastAsia="zh-CN"/>
        </w:rPr>
        <w:t>及其</w:t>
      </w:r>
      <w:r>
        <w:rPr>
          <w:rFonts w:hint="eastAsia" w:ascii="宋体" w:hAnsi="宋体" w:eastAsia="仿宋_GB2312" w:cs="仿宋_GB2312"/>
          <w:color w:val="000000"/>
          <w:spacing w:val="0"/>
          <w:sz w:val="32"/>
          <w:szCs w:val="32"/>
          <w:lang w:val="en-US" w:eastAsia="zh-CN"/>
        </w:rPr>
        <w:t>走失人员救助提供经费保障，</w:t>
      </w:r>
      <w:r>
        <w:rPr>
          <w:rFonts w:hint="eastAsia" w:ascii="宋体" w:hAnsi="宋体" w:eastAsia="仿宋_GB2312" w:cs="仿宋_GB2312"/>
          <w:b w:val="0"/>
          <w:bCs/>
          <w:color w:val="000000"/>
          <w:spacing w:val="0"/>
          <w:sz w:val="32"/>
          <w:szCs w:val="32"/>
          <w:lang w:val="en-US" w:eastAsia="zh-CN"/>
        </w:rPr>
        <w:t>明确</w:t>
      </w:r>
      <w:r>
        <w:rPr>
          <w:rFonts w:hint="eastAsia" w:ascii="宋体" w:hAnsi="宋体" w:eastAsia="仿宋_GB2312" w:cs="仿宋_GB2312"/>
          <w:b w:val="0"/>
          <w:bCs/>
          <w:color w:val="000000"/>
          <w:spacing w:val="0"/>
          <w:sz w:val="32"/>
          <w:szCs w:val="32"/>
          <w:u w:val="none" w:color="auto"/>
          <w:lang w:val="en-US" w:eastAsia="zh-CN"/>
        </w:rPr>
        <w:t>受助人员</w:t>
      </w:r>
      <w:r>
        <w:rPr>
          <w:rFonts w:hint="eastAsia" w:ascii="宋体" w:hAnsi="宋体" w:eastAsia="仿宋_GB2312" w:cs="仿宋_GB2312"/>
          <w:b w:val="0"/>
          <w:bCs/>
          <w:color w:val="000000"/>
          <w:spacing w:val="0"/>
          <w:sz w:val="32"/>
          <w:szCs w:val="32"/>
          <w:lang w:val="en-US" w:eastAsia="zh-CN"/>
        </w:rPr>
        <w:t>的日常救助</w:t>
      </w:r>
      <w:r>
        <w:rPr>
          <w:rFonts w:hint="eastAsia" w:ascii="宋体" w:hAnsi="宋体" w:eastAsia="仿宋_GB2312" w:cs="仿宋_GB2312"/>
          <w:b w:val="0"/>
          <w:bCs/>
          <w:color w:val="000000"/>
          <w:spacing w:val="0"/>
          <w:sz w:val="32"/>
          <w:szCs w:val="32"/>
          <w:u w:val="none" w:color="auto"/>
          <w:lang w:val="en-US" w:eastAsia="zh-CN"/>
        </w:rPr>
        <w:t>费用标准</w:t>
      </w:r>
      <w:r>
        <w:rPr>
          <w:rFonts w:hint="eastAsia" w:ascii="宋体" w:hAnsi="宋体" w:eastAsia="仿宋_GB2312" w:cs="仿宋_GB2312"/>
          <w:b w:val="0"/>
          <w:bCs/>
          <w:color w:val="000000"/>
          <w:spacing w:val="0"/>
          <w:sz w:val="32"/>
          <w:szCs w:val="32"/>
          <w:lang w:val="en-US" w:eastAsia="zh-CN"/>
        </w:rPr>
        <w:t>。受助人员的救助经费应当</w:t>
      </w:r>
      <w:r>
        <w:rPr>
          <w:rFonts w:hint="eastAsia" w:ascii="宋体" w:hAnsi="宋体" w:eastAsia="仿宋_GB2312" w:cs="仿宋_GB2312"/>
          <w:b w:val="0"/>
          <w:bCs/>
          <w:i w:val="0"/>
          <w:iCs w:val="0"/>
          <w:color w:val="000000"/>
          <w:spacing w:val="0"/>
          <w:sz w:val="32"/>
          <w:szCs w:val="32"/>
          <w:u w:val="none" w:color="auto"/>
          <w:lang w:val="en-US" w:eastAsia="zh-CN"/>
        </w:rPr>
        <w:t>与行政管理等其他经费分列</w:t>
      </w:r>
      <w:r>
        <w:rPr>
          <w:rFonts w:hint="eastAsia" w:ascii="宋体" w:hAnsi="宋体" w:eastAsia="仿宋_GB2312" w:cs="仿宋_GB2312"/>
          <w:b w:val="0"/>
          <w:bCs/>
          <w:color w:val="000000"/>
          <w:spacing w:val="0"/>
          <w:sz w:val="32"/>
          <w:szCs w:val="32"/>
          <w:lang w:val="en-US" w:eastAsia="zh-CN"/>
        </w:rPr>
        <w:t>，单独核算，专款专用。</w:t>
      </w:r>
    </w:p>
    <w:p>
      <w:pPr>
        <w:widowControl w:val="0"/>
        <w:numPr>
          <w:numId w:val="0"/>
        </w:numPr>
        <w:wordWrap/>
        <w:spacing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0"/>
          <w:sz w:val="32"/>
          <w:szCs w:val="32"/>
          <w:shd w:val="clear" w:color="auto" w:fill="FFFFFF"/>
          <w:lang w:val="en-US" w:eastAsia="zh-CN"/>
        </w:rPr>
      </w:pPr>
      <w:r>
        <w:rPr>
          <w:rFonts w:hint="eastAsia" w:ascii="宋体" w:hAnsi="宋体" w:eastAsia="仿宋_GB2312" w:cs="仿宋_GB2312"/>
          <w:color w:val="000000"/>
          <w:spacing w:val="0"/>
          <w:sz w:val="32"/>
          <w:szCs w:val="32"/>
          <w:lang w:val="en-US" w:eastAsia="zh-CN"/>
        </w:rPr>
        <w:t>地级以上市人民政府应当在其设立的</w:t>
      </w:r>
      <w:r>
        <w:rPr>
          <w:rFonts w:hint="eastAsia" w:ascii="宋体" w:hAnsi="宋体" w:eastAsia="仿宋_GB2312" w:cs="仿宋_GB2312"/>
          <w:color w:val="000000"/>
          <w:spacing w:val="0"/>
          <w:sz w:val="32"/>
          <w:szCs w:val="32"/>
          <w:u w:val="none" w:color="auto"/>
          <w:lang w:val="en-US" w:eastAsia="zh-CN"/>
        </w:rPr>
        <w:t>救助管理机构内</w:t>
      </w:r>
      <w:r>
        <w:rPr>
          <w:rFonts w:hint="eastAsia" w:ascii="宋体" w:hAnsi="宋体" w:eastAsia="仿宋_GB2312" w:cs="仿宋_GB2312"/>
          <w:color w:val="000000"/>
          <w:spacing w:val="0"/>
          <w:kern w:val="0"/>
          <w:sz w:val="32"/>
          <w:szCs w:val="32"/>
          <w:shd w:val="clear" w:color="auto" w:fill="FFFFFF"/>
          <w:lang w:val="en-US" w:eastAsia="zh-CN"/>
        </w:rPr>
        <w:t>设立警务室（点）、</w:t>
      </w:r>
      <w:r>
        <w:rPr>
          <w:rFonts w:hint="eastAsia" w:ascii="宋体" w:hAnsi="宋体" w:eastAsia="仿宋_GB2312" w:cs="仿宋_GB2312"/>
          <w:color w:val="000000"/>
          <w:spacing w:val="0"/>
          <w:sz w:val="32"/>
          <w:szCs w:val="32"/>
          <w:shd w:val="clear" w:color="auto" w:fill="FFFFFF"/>
        </w:rPr>
        <w:t>医务室</w:t>
      </w:r>
      <w:r>
        <w:rPr>
          <w:rFonts w:hint="eastAsia" w:ascii="宋体" w:hAnsi="宋体" w:eastAsia="仿宋_GB2312" w:cs="仿宋_GB2312"/>
          <w:color w:val="000000"/>
          <w:spacing w:val="0"/>
          <w:sz w:val="32"/>
          <w:szCs w:val="32"/>
          <w:shd w:val="clear" w:color="auto" w:fill="FFFFFF"/>
          <w:lang w:eastAsia="zh-CN"/>
        </w:rPr>
        <w:t>（点），</w:t>
      </w:r>
      <w:r>
        <w:rPr>
          <w:rFonts w:hint="eastAsia" w:ascii="宋体" w:hAnsi="宋体" w:eastAsia="仿宋_GB2312" w:cs="仿宋_GB2312"/>
          <w:color w:val="000000"/>
          <w:spacing w:val="0"/>
          <w:sz w:val="32"/>
          <w:szCs w:val="32"/>
          <w:shd w:val="clear" w:color="auto" w:fill="FFFFFF"/>
          <w:lang w:val="en-US" w:eastAsia="zh-CN"/>
        </w:rPr>
        <w:t>为</w:t>
      </w:r>
      <w:r>
        <w:rPr>
          <w:rFonts w:hint="eastAsia" w:ascii="宋体" w:hAnsi="宋体" w:eastAsia="仿宋_GB2312" w:cs="仿宋_GB2312"/>
          <w:color w:val="000000"/>
          <w:spacing w:val="0"/>
          <w:kern w:val="0"/>
          <w:sz w:val="32"/>
          <w:szCs w:val="32"/>
          <w:shd w:val="clear" w:color="auto" w:fill="FFFFFF"/>
          <w:lang w:val="en-US" w:eastAsia="zh-CN"/>
        </w:rPr>
        <w:t>安全防范和治疗</w:t>
      </w:r>
      <w:r>
        <w:rPr>
          <w:rFonts w:hint="eastAsia" w:ascii="宋体" w:hAnsi="宋体" w:eastAsia="仿宋_GB2312" w:cs="仿宋_GB2312"/>
          <w:color w:val="000000"/>
          <w:spacing w:val="0"/>
          <w:sz w:val="32"/>
          <w:szCs w:val="32"/>
          <w:shd w:val="clear" w:color="auto" w:fill="FFFFFF"/>
        </w:rPr>
        <w:t>防疫</w:t>
      </w:r>
      <w:r>
        <w:rPr>
          <w:rFonts w:hint="eastAsia" w:ascii="宋体" w:hAnsi="宋体" w:eastAsia="仿宋_GB2312" w:cs="仿宋_GB2312"/>
          <w:color w:val="000000"/>
          <w:spacing w:val="0"/>
          <w:kern w:val="0"/>
          <w:sz w:val="32"/>
          <w:szCs w:val="32"/>
          <w:shd w:val="clear" w:color="auto" w:fill="FFFFFF"/>
          <w:lang w:val="en-US" w:eastAsia="zh-CN"/>
        </w:rPr>
        <w:t>工作提供保障。</w:t>
      </w:r>
      <w:r>
        <w:rPr>
          <w:rFonts w:hint="eastAsia" w:ascii="宋体" w:hAnsi="宋体" w:eastAsia="仿宋_GB2312" w:cs="仿宋_GB2312"/>
          <w:b w:val="0"/>
          <w:bCs w:val="0"/>
          <w:color w:val="000000"/>
          <w:spacing w:val="0"/>
          <w:kern w:val="0"/>
          <w:sz w:val="32"/>
          <w:szCs w:val="32"/>
          <w:shd w:val="clear" w:color="auto" w:fill="FFFFFF"/>
          <w:lang w:val="en-US" w:eastAsia="zh-CN"/>
        </w:rPr>
        <w:t>有条件的县可以结合社区警务布点，在救助管理机构设立警务室或警务联络员。</w:t>
      </w:r>
    </w:p>
    <w:p>
      <w:pPr>
        <w:widowControl w:val="0"/>
        <w:wordWrap/>
        <w:spacing w:line="590" w:lineRule="exact"/>
        <w:ind w:left="0" w:leftChars="0" w:right="0" w:firstLine="632" w:firstLineChars="200"/>
        <w:jc w:val="left"/>
        <w:textAlignment w:val="auto"/>
        <w:rPr>
          <w:rFonts w:hint="eastAsia" w:ascii="宋体" w:hAnsi="宋体" w:eastAsia="仿宋_GB2312" w:cs="仿宋_GB2312"/>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eastAsia="zh-CN"/>
        </w:rPr>
        <w:t>六十</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黑体" w:cs="Times New Roman"/>
          <w:smallCaps w:val="0"/>
          <w:color w:val="000000"/>
          <w:spacing w:val="0"/>
          <w:sz w:val="32"/>
          <w:szCs w:val="32"/>
          <w:lang w:val="en-US" w:eastAsia="zh-CN"/>
        </w:rPr>
        <w:t xml:space="preserve"> </w:t>
      </w:r>
      <w:r>
        <w:rPr>
          <w:rFonts w:hint="eastAsia" w:ascii="宋体" w:hAnsi="宋体" w:eastAsia="黑体" w:cs="Times New Roman"/>
          <w:smallCaps w:val="0"/>
          <w:color w:val="000000"/>
          <w:spacing w:val="0"/>
          <w:sz w:val="32"/>
          <w:szCs w:val="32"/>
          <w:lang w:val="en-US" w:eastAsia="zh-CN"/>
        </w:rPr>
        <w:t xml:space="preserve"> </w:t>
      </w:r>
      <w:r>
        <w:rPr>
          <w:rFonts w:hint="eastAsia" w:ascii="宋体" w:hAnsi="宋体" w:eastAsia="仿宋_GB2312" w:cs="仿宋_GB2312"/>
          <w:smallCaps w:val="0"/>
          <w:color w:val="000000"/>
          <w:spacing w:val="0"/>
          <w:sz w:val="32"/>
          <w:szCs w:val="32"/>
          <w:shd w:val="clear" w:color="auto" w:fill="FFFFFF"/>
        </w:rPr>
        <w:t>公安机关</w:t>
      </w:r>
      <w:r>
        <w:rPr>
          <w:rFonts w:hint="eastAsia" w:ascii="宋体" w:hAnsi="宋体" w:eastAsia="仿宋_GB2312" w:cs="仿宋_GB2312"/>
          <w:smallCaps w:val="0"/>
          <w:color w:val="000000"/>
          <w:spacing w:val="0"/>
          <w:sz w:val="32"/>
          <w:szCs w:val="32"/>
          <w:shd w:val="clear" w:color="auto" w:fill="FFFFFF"/>
          <w:lang w:eastAsia="zh-CN"/>
        </w:rPr>
        <w:t>、</w:t>
      </w:r>
      <w:r>
        <w:rPr>
          <w:rFonts w:hint="eastAsia" w:ascii="宋体" w:hAnsi="宋体" w:eastAsia="仿宋_GB2312" w:cs="仿宋_GB2312"/>
          <w:i w:val="0"/>
          <w:iCs w:val="0"/>
          <w:smallCaps w:val="0"/>
          <w:color w:val="000000"/>
          <w:spacing w:val="0"/>
          <w:sz w:val="32"/>
          <w:szCs w:val="32"/>
          <w:u w:val="none"/>
          <w:shd w:val="clear" w:color="auto" w:fill="FFFFFF"/>
          <w:lang w:eastAsia="zh-CN"/>
        </w:rPr>
        <w:t>城市管理行政执法部门</w:t>
      </w:r>
      <w:r>
        <w:rPr>
          <w:rFonts w:hint="eastAsia" w:ascii="宋体" w:hAnsi="宋体" w:eastAsia="仿宋_GB2312" w:cs="仿宋_GB2312"/>
          <w:smallCaps w:val="0"/>
          <w:color w:val="000000"/>
          <w:spacing w:val="0"/>
          <w:sz w:val="32"/>
          <w:szCs w:val="32"/>
          <w:shd w:val="clear" w:color="auto" w:fill="FFFFFF"/>
        </w:rPr>
        <w:t>和其他有关行政机关的工作人</w:t>
      </w:r>
      <w:r>
        <w:rPr>
          <w:rFonts w:hint="eastAsia" w:ascii="宋体" w:hAnsi="宋体" w:eastAsia="仿宋_GB2312" w:cs="仿宋_GB2312"/>
          <w:smallCaps w:val="0"/>
          <w:color w:val="000000"/>
          <w:spacing w:val="0"/>
          <w:sz w:val="32"/>
          <w:szCs w:val="32"/>
          <w:shd w:val="clear" w:color="auto" w:fill="FFFFFF"/>
          <w:lang w:eastAsia="zh-CN"/>
        </w:rPr>
        <w:t>员</w:t>
      </w:r>
      <w:r>
        <w:rPr>
          <w:rFonts w:hint="eastAsia" w:ascii="宋体" w:hAnsi="宋体" w:eastAsia="仿宋_GB2312" w:cs="仿宋_GB2312"/>
          <w:smallCaps w:val="0"/>
          <w:color w:val="000000"/>
          <w:spacing w:val="0"/>
          <w:sz w:val="32"/>
          <w:szCs w:val="32"/>
          <w:shd w:val="clear" w:color="auto" w:fill="FFFFFF"/>
        </w:rPr>
        <w:t>在执行</w:t>
      </w:r>
      <w:r>
        <w:rPr>
          <w:rFonts w:hint="eastAsia" w:ascii="宋体" w:hAnsi="宋体" w:eastAsia="仿宋_GB2312" w:cs="仿宋_GB2312"/>
          <w:smallCaps w:val="0"/>
          <w:color w:val="000000"/>
          <w:spacing w:val="0"/>
          <w:sz w:val="32"/>
          <w:szCs w:val="32"/>
          <w:shd w:val="clear" w:color="auto" w:fill="FFFFFF"/>
          <w:lang w:eastAsia="zh-CN"/>
        </w:rPr>
        <w:t>公务</w:t>
      </w:r>
      <w:r>
        <w:rPr>
          <w:rFonts w:hint="eastAsia" w:ascii="宋体" w:hAnsi="宋体" w:eastAsia="仿宋_GB2312" w:cs="仿宋_GB2312"/>
          <w:smallCaps w:val="0"/>
          <w:color w:val="000000"/>
          <w:spacing w:val="0"/>
          <w:sz w:val="32"/>
          <w:szCs w:val="32"/>
          <w:shd w:val="clear" w:color="auto" w:fill="auto"/>
          <w:lang w:val="en-US" w:eastAsia="zh-CN"/>
        </w:rPr>
        <w:t>时</w:t>
      </w:r>
      <w:r>
        <w:rPr>
          <w:rFonts w:hint="eastAsia" w:ascii="宋体" w:hAnsi="宋体" w:eastAsia="仿宋_GB2312" w:cs="仿宋_GB2312"/>
          <w:smallCaps w:val="0"/>
          <w:color w:val="000000"/>
          <w:spacing w:val="0"/>
          <w:sz w:val="32"/>
          <w:szCs w:val="32"/>
          <w:shd w:val="clear" w:color="auto" w:fill="FFFFFF"/>
        </w:rPr>
        <w:t>发现流浪</w:t>
      </w:r>
      <w:r>
        <w:rPr>
          <w:rFonts w:hint="eastAsia" w:ascii="宋体" w:hAnsi="宋体" w:eastAsia="仿宋_GB2312" w:cs="仿宋_GB2312"/>
          <w:i w:val="0"/>
          <w:iCs w:val="0"/>
          <w:smallCaps w:val="0"/>
          <w:color w:val="000000"/>
          <w:spacing w:val="0"/>
          <w:sz w:val="32"/>
          <w:szCs w:val="32"/>
          <w:u w:val="none" w:color="auto"/>
          <w:shd w:val="clear" w:color="auto" w:fill="FFFFFF"/>
        </w:rPr>
        <w:t>、</w:t>
      </w:r>
      <w:r>
        <w:rPr>
          <w:rFonts w:hint="eastAsia" w:ascii="宋体" w:hAnsi="宋体" w:eastAsia="仿宋_GB2312" w:cs="仿宋_GB2312"/>
          <w:smallCaps w:val="0"/>
          <w:color w:val="000000"/>
          <w:spacing w:val="0"/>
          <w:sz w:val="32"/>
          <w:szCs w:val="32"/>
          <w:shd w:val="clear" w:color="auto" w:fill="FFFFFF"/>
        </w:rPr>
        <w:t>乞讨</w:t>
      </w:r>
      <w:r>
        <w:rPr>
          <w:rFonts w:hint="eastAsia" w:ascii="宋体" w:hAnsi="宋体" w:eastAsia="仿宋_GB2312" w:cs="仿宋_GB2312"/>
          <w:b w:val="0"/>
          <w:bCs w:val="0"/>
          <w:color w:val="000000"/>
          <w:spacing w:val="0"/>
          <w:sz w:val="32"/>
          <w:szCs w:val="32"/>
          <w:lang w:val="en-US" w:eastAsia="zh-CN"/>
        </w:rPr>
        <w:t>及其走失</w:t>
      </w:r>
      <w:r>
        <w:rPr>
          <w:rFonts w:hint="eastAsia" w:ascii="宋体" w:hAnsi="宋体" w:eastAsia="仿宋_GB2312" w:cs="仿宋_GB2312"/>
          <w:smallCaps w:val="0"/>
          <w:color w:val="000000"/>
          <w:spacing w:val="0"/>
          <w:sz w:val="32"/>
          <w:szCs w:val="32"/>
          <w:shd w:val="clear" w:color="auto" w:fill="FFFFFF"/>
        </w:rPr>
        <w:t>人员的，</w:t>
      </w:r>
      <w:r>
        <w:rPr>
          <w:rFonts w:hint="eastAsia" w:ascii="宋体" w:hAnsi="宋体" w:eastAsia="仿宋_GB2312" w:cs="仿宋_GB2312"/>
          <w:smallCaps w:val="0"/>
          <w:color w:val="000000"/>
          <w:spacing w:val="0"/>
          <w:sz w:val="32"/>
          <w:szCs w:val="32"/>
          <w:shd w:val="clear" w:color="auto" w:fill="FFFFFF"/>
          <w:lang w:eastAsia="zh-CN"/>
        </w:rPr>
        <w:t>应当</w:t>
      </w:r>
      <w:r>
        <w:rPr>
          <w:rFonts w:hint="eastAsia" w:ascii="宋体" w:hAnsi="宋体" w:eastAsia="仿宋_GB2312" w:cs="仿宋_GB2312"/>
          <w:smallCaps w:val="0"/>
          <w:color w:val="000000"/>
          <w:spacing w:val="0"/>
          <w:sz w:val="32"/>
          <w:szCs w:val="32"/>
          <w:shd w:val="clear" w:color="auto" w:fill="FFFFFF"/>
        </w:rPr>
        <w:t>告知其向救助管理机构求助。对其中的残疾人、未成年人、老年人和行动不便的其他人员，</w:t>
      </w:r>
      <w:r>
        <w:rPr>
          <w:rFonts w:hint="eastAsia" w:ascii="宋体" w:hAnsi="宋体" w:eastAsia="仿宋_GB2312" w:cs="仿宋_GB2312"/>
          <w:smallCaps w:val="0"/>
          <w:color w:val="000000"/>
          <w:spacing w:val="0"/>
          <w:sz w:val="32"/>
          <w:szCs w:val="32"/>
          <w:shd w:val="clear" w:color="auto" w:fill="FFFFFF"/>
          <w:lang w:eastAsia="zh-CN"/>
        </w:rPr>
        <w:t>应当</w:t>
      </w:r>
      <w:r>
        <w:rPr>
          <w:rFonts w:hint="eastAsia" w:ascii="宋体" w:hAnsi="宋体" w:eastAsia="仿宋_GB2312" w:cs="仿宋_GB2312"/>
          <w:smallCaps w:val="0"/>
          <w:color w:val="000000"/>
          <w:spacing w:val="0"/>
          <w:sz w:val="32"/>
          <w:szCs w:val="32"/>
          <w:shd w:val="clear" w:color="auto" w:fill="FFFFFF"/>
        </w:rPr>
        <w:t>引导、护送到救助管理机构；</w:t>
      </w:r>
      <w:r>
        <w:rPr>
          <w:rFonts w:hint="eastAsia" w:ascii="宋体" w:hAnsi="宋体" w:eastAsia="仿宋_GB2312" w:cs="仿宋_GB2312"/>
          <w:color w:val="000000"/>
          <w:spacing w:val="0"/>
          <w:sz w:val="32"/>
          <w:szCs w:val="32"/>
          <w:lang w:val="en-US" w:eastAsia="zh-CN"/>
        </w:rPr>
        <w:t>对</w:t>
      </w:r>
      <w:r>
        <w:rPr>
          <w:rFonts w:hint="eastAsia" w:ascii="宋体" w:hAnsi="宋体" w:eastAsia="仿宋_GB2312" w:cs="仿宋_GB2312"/>
          <w:smallCaps w:val="0"/>
          <w:color w:val="000000"/>
          <w:spacing w:val="0"/>
          <w:sz w:val="32"/>
          <w:szCs w:val="32"/>
          <w:shd w:val="clear" w:color="auto" w:fill="FFFFFF"/>
          <w:lang w:eastAsia="zh-CN"/>
        </w:rPr>
        <w:t>疑似</w:t>
      </w:r>
      <w:r>
        <w:rPr>
          <w:rFonts w:hint="eastAsia" w:ascii="宋体" w:hAnsi="宋体" w:eastAsia="仿宋_GB2312" w:cs="仿宋_GB2312"/>
          <w:color w:val="000000"/>
          <w:spacing w:val="0"/>
          <w:sz w:val="32"/>
          <w:szCs w:val="32"/>
          <w:lang w:val="en-US" w:eastAsia="zh-CN"/>
        </w:rPr>
        <w:t>患有精神障碍、传染病、危重病等疾病的，应当按规定送当地定点医院救治。</w:t>
      </w:r>
      <w:r>
        <w:rPr>
          <w:rFonts w:hint="eastAsia" w:ascii="宋体" w:hAnsi="宋体" w:eastAsia="仿宋_GB2312" w:cs="仿宋_GB2312"/>
          <w:smallCaps w:val="0"/>
          <w:color w:val="000000"/>
          <w:spacing w:val="0"/>
          <w:sz w:val="32"/>
          <w:szCs w:val="32"/>
          <w:shd w:val="clear" w:color="auto" w:fill="FFFFFF"/>
        </w:rPr>
        <w:t>对突发急病人员，</w:t>
      </w:r>
      <w:r>
        <w:rPr>
          <w:rFonts w:hint="eastAsia" w:ascii="宋体" w:hAnsi="宋体" w:eastAsia="仿宋_GB2312" w:cs="仿宋_GB2312"/>
          <w:smallCaps w:val="0"/>
          <w:color w:val="000000"/>
          <w:spacing w:val="0"/>
          <w:sz w:val="32"/>
          <w:szCs w:val="32"/>
          <w:shd w:val="clear" w:color="auto" w:fill="FFFFFF"/>
          <w:lang w:eastAsia="zh-CN"/>
        </w:rPr>
        <w:t>应当</w:t>
      </w:r>
      <w:r>
        <w:rPr>
          <w:rFonts w:hint="eastAsia" w:ascii="宋体" w:hAnsi="宋体" w:eastAsia="仿宋_GB2312" w:cs="仿宋_GB2312"/>
          <w:smallCaps w:val="0"/>
          <w:color w:val="000000"/>
          <w:spacing w:val="0"/>
          <w:sz w:val="32"/>
          <w:szCs w:val="32"/>
          <w:shd w:val="clear" w:color="auto" w:fill="FFFFFF"/>
        </w:rPr>
        <w:t>立即通知急救机构进行救治</w:t>
      </w:r>
      <w:r>
        <w:rPr>
          <w:rFonts w:hint="eastAsia" w:ascii="宋体" w:hAnsi="宋体" w:eastAsia="仿宋_GB2312" w:cs="仿宋_GB2312"/>
          <w:smallCaps w:val="0"/>
          <w:color w:val="000000"/>
          <w:spacing w:val="0"/>
          <w:sz w:val="32"/>
          <w:szCs w:val="32"/>
          <w:shd w:val="clear" w:color="auto" w:fill="FFFFFF"/>
          <w:lang w:eastAsia="zh-CN"/>
        </w:rPr>
        <w:t>。</w:t>
      </w:r>
    </w:p>
    <w:p>
      <w:pPr>
        <w:widowControl w:val="0"/>
        <w:wordWrap/>
        <w:spacing w:line="590" w:lineRule="exact"/>
        <w:ind w:left="0" w:leftChars="0" w:right="0" w:firstLine="632" w:firstLineChars="200"/>
        <w:jc w:val="left"/>
        <w:textAlignment w:val="auto"/>
        <w:rPr>
          <w:rFonts w:hint="eastAsia" w:ascii="宋体" w:hAnsi="宋体" w:eastAsia="仿宋_GB2312" w:cs="仿宋_GB2312"/>
          <w:color w:val="000000"/>
          <w:spacing w:val="0"/>
          <w:sz w:val="32"/>
          <w:szCs w:val="32"/>
          <w:lang w:val="en-US" w:eastAsia="zh-CN"/>
        </w:rPr>
      </w:pPr>
      <w:r>
        <w:rPr>
          <w:rFonts w:hint="eastAsia" w:ascii="宋体" w:hAnsi="宋体" w:eastAsia="仿宋_GB2312" w:cs="仿宋_GB2312"/>
          <w:color w:val="000000"/>
          <w:spacing w:val="0"/>
          <w:sz w:val="32"/>
          <w:szCs w:val="32"/>
          <w:lang w:val="en-US" w:eastAsia="zh-CN"/>
        </w:rPr>
        <w:t>单位和个人发现流浪、乞讨</w:t>
      </w:r>
      <w:r>
        <w:rPr>
          <w:rFonts w:hint="eastAsia" w:ascii="宋体" w:hAnsi="宋体" w:eastAsia="仿宋_GB2312" w:cs="仿宋_GB2312"/>
          <w:b w:val="0"/>
          <w:bCs w:val="0"/>
          <w:color w:val="000000"/>
          <w:spacing w:val="0"/>
          <w:sz w:val="32"/>
          <w:szCs w:val="32"/>
          <w:lang w:val="en-US" w:eastAsia="zh-CN"/>
        </w:rPr>
        <w:t>及其</w:t>
      </w:r>
      <w:r>
        <w:rPr>
          <w:rFonts w:hint="eastAsia" w:ascii="宋体" w:hAnsi="宋体" w:eastAsia="仿宋_GB2312" w:cs="仿宋_GB2312"/>
          <w:color w:val="000000"/>
          <w:spacing w:val="0"/>
          <w:sz w:val="32"/>
          <w:szCs w:val="32"/>
          <w:lang w:val="en-US" w:eastAsia="zh-CN"/>
        </w:rPr>
        <w:t>走失人员的，可以采取告知、</w:t>
      </w:r>
      <w:r>
        <w:rPr>
          <w:rFonts w:hint="eastAsia" w:ascii="宋体" w:hAnsi="宋体" w:eastAsia="仿宋_GB2312" w:cs="仿宋_GB2312"/>
          <w:smallCaps w:val="0"/>
          <w:color w:val="000000"/>
          <w:spacing w:val="0"/>
          <w:sz w:val="32"/>
          <w:szCs w:val="32"/>
          <w:shd w:val="clear" w:color="auto" w:fill="FFFFFF"/>
        </w:rPr>
        <w:t>引导、护送</w:t>
      </w:r>
      <w:r>
        <w:rPr>
          <w:rFonts w:hint="eastAsia" w:ascii="宋体" w:hAnsi="宋体" w:eastAsia="仿宋_GB2312" w:cs="仿宋_GB2312"/>
          <w:smallCaps w:val="0"/>
          <w:color w:val="000000"/>
          <w:spacing w:val="0"/>
          <w:sz w:val="32"/>
          <w:szCs w:val="32"/>
          <w:shd w:val="clear" w:color="auto" w:fill="FFFFFF"/>
          <w:lang w:eastAsia="zh-CN"/>
        </w:rPr>
        <w:t>等</w:t>
      </w:r>
      <w:r>
        <w:rPr>
          <w:rFonts w:hint="eastAsia" w:ascii="宋体" w:hAnsi="宋体" w:eastAsia="仿宋_GB2312" w:cs="仿宋_GB2312"/>
          <w:smallCaps w:val="0"/>
          <w:color w:val="000000"/>
          <w:spacing w:val="0"/>
          <w:sz w:val="32"/>
          <w:szCs w:val="32"/>
          <w:shd w:val="clear" w:color="auto" w:fill="FFFFFF"/>
          <w:lang w:val="en-US" w:eastAsia="zh-CN"/>
        </w:rPr>
        <w:t>方式帮助</w:t>
      </w:r>
      <w:r>
        <w:rPr>
          <w:rFonts w:hint="eastAsia" w:ascii="宋体" w:hAnsi="宋体" w:eastAsia="仿宋_GB2312" w:cs="仿宋_GB2312"/>
          <w:color w:val="000000"/>
          <w:spacing w:val="0"/>
          <w:sz w:val="32"/>
          <w:szCs w:val="32"/>
          <w:lang w:val="en-US" w:eastAsia="zh-CN"/>
        </w:rPr>
        <w:t>其向救助管理机构求助。</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color w:val="000000"/>
          <w:spacing w:val="0"/>
          <w:sz w:val="32"/>
          <w:szCs w:val="32"/>
          <w:lang w:val="en-US" w:eastAsia="zh-CN"/>
        </w:rPr>
      </w:pPr>
      <w:r>
        <w:rPr>
          <w:rFonts w:hint="default" w:ascii="宋体" w:hAnsi="宋体" w:eastAsia="黑体" w:cs="Times New Roman"/>
          <w:smallCaps w:val="0"/>
          <w:color w:val="000000"/>
          <w:spacing w:val="0"/>
          <w:sz w:val="32"/>
          <w:szCs w:val="32"/>
          <w:u w:val="none" w:color="auto"/>
          <w:lang w:val="en-US" w:eastAsia="zh-CN"/>
        </w:rPr>
        <w:t>第六十</w:t>
      </w:r>
      <w:r>
        <w:rPr>
          <w:rFonts w:hint="eastAsia" w:ascii="宋体" w:hAnsi="宋体" w:eastAsia="黑体" w:cs="Times New Roman"/>
          <w:smallCaps w:val="0"/>
          <w:color w:val="000000"/>
          <w:spacing w:val="0"/>
          <w:sz w:val="32"/>
          <w:szCs w:val="32"/>
          <w:u w:val="none" w:color="auto"/>
          <w:lang w:val="en-US" w:eastAsia="zh-CN"/>
        </w:rPr>
        <w:t>一</w:t>
      </w:r>
      <w:r>
        <w:rPr>
          <w:rFonts w:hint="default" w:ascii="宋体" w:hAnsi="宋体" w:eastAsia="黑体" w:cs="Times New Roman"/>
          <w:smallCaps w:val="0"/>
          <w:color w:val="000000"/>
          <w:spacing w:val="0"/>
          <w:sz w:val="32"/>
          <w:szCs w:val="32"/>
          <w:u w:val="none" w:color="auto"/>
          <w:lang w:val="en-US" w:eastAsia="zh-CN"/>
        </w:rPr>
        <w:t>条</w:t>
      </w:r>
      <w:r>
        <w:rPr>
          <w:rFonts w:hint="eastAsia" w:ascii="宋体" w:hAnsi="宋体" w:eastAsia="黑体" w:cs="Times New Roman"/>
          <w:b w:val="0"/>
          <w:bCs w:val="0"/>
          <w:smallCaps w:val="0"/>
          <w:color w:val="000000"/>
          <w:spacing w:val="0"/>
          <w:sz w:val="32"/>
          <w:szCs w:val="32"/>
          <w:u w:val="none" w:color="auto"/>
          <w:lang w:val="en-US" w:eastAsia="zh-CN"/>
        </w:rPr>
        <w:t xml:space="preserve">  </w:t>
      </w:r>
      <w:r>
        <w:rPr>
          <w:rFonts w:hint="eastAsia" w:ascii="宋体" w:hAnsi="宋体" w:eastAsia="仿宋_GB2312" w:cs="仿宋_GB2312"/>
          <w:smallCaps w:val="0"/>
          <w:color w:val="000000"/>
          <w:spacing w:val="0"/>
          <w:sz w:val="32"/>
          <w:szCs w:val="32"/>
          <w:shd w:val="clear" w:color="auto" w:fill="FFFFFF"/>
        </w:rPr>
        <w:t>公安机关</w:t>
      </w:r>
      <w:r>
        <w:rPr>
          <w:rFonts w:hint="eastAsia" w:ascii="宋体" w:hAnsi="宋体" w:eastAsia="仿宋_GB2312" w:cs="仿宋_GB2312"/>
          <w:smallCaps w:val="0"/>
          <w:color w:val="000000"/>
          <w:spacing w:val="0"/>
          <w:sz w:val="32"/>
          <w:szCs w:val="32"/>
          <w:shd w:val="clear" w:color="auto" w:fill="FFFFFF"/>
          <w:lang w:eastAsia="zh-CN"/>
        </w:rPr>
        <w:t>应当对疑似</w:t>
      </w:r>
      <w:r>
        <w:rPr>
          <w:rFonts w:hint="eastAsia" w:ascii="宋体" w:hAnsi="宋体" w:eastAsia="仿宋_GB2312" w:cs="仿宋_GB2312"/>
          <w:color w:val="000000"/>
          <w:spacing w:val="0"/>
          <w:sz w:val="32"/>
          <w:szCs w:val="32"/>
          <w:lang w:val="en-US" w:eastAsia="zh-CN"/>
        </w:rPr>
        <w:t>走失、被遗弃、被拐卖的人员，通过对比</w:t>
      </w:r>
      <w:r>
        <w:rPr>
          <w:rFonts w:hint="eastAsia" w:ascii="宋体" w:hAnsi="宋体" w:eastAsia="仿宋_GB2312" w:cs="仿宋_GB2312"/>
          <w:smallCaps w:val="0"/>
          <w:color w:val="000000"/>
          <w:spacing w:val="0"/>
          <w:sz w:val="32"/>
          <w:szCs w:val="32"/>
          <w:shd w:val="clear" w:color="auto" w:fill="FFFFFF"/>
        </w:rPr>
        <w:t>公安机关</w:t>
      </w:r>
      <w:r>
        <w:rPr>
          <w:rFonts w:hint="eastAsia" w:ascii="宋体" w:hAnsi="宋体" w:eastAsia="仿宋_GB2312" w:cs="仿宋_GB2312"/>
          <w:color w:val="000000"/>
          <w:spacing w:val="0"/>
          <w:sz w:val="32"/>
          <w:szCs w:val="32"/>
          <w:lang w:val="en-US" w:eastAsia="zh-CN"/>
        </w:rPr>
        <w:t>走失人口库和人口信息系统等多种方式，及时核查其身份信息，建立</w:t>
      </w:r>
      <w:r>
        <w:rPr>
          <w:rFonts w:hint="eastAsia" w:ascii="宋体" w:hAnsi="宋体" w:eastAsia="仿宋_GB2312" w:cs="仿宋_GB2312"/>
          <w:smallCaps w:val="0"/>
          <w:color w:val="000000"/>
          <w:spacing w:val="0"/>
          <w:sz w:val="32"/>
          <w:szCs w:val="32"/>
          <w:shd w:val="clear" w:color="auto" w:fill="FFFFFF"/>
          <w:lang w:eastAsia="zh-CN"/>
        </w:rPr>
        <w:t>入站前的</w:t>
      </w:r>
      <w:r>
        <w:rPr>
          <w:rFonts w:hint="eastAsia" w:ascii="宋体" w:hAnsi="宋体" w:eastAsia="仿宋_GB2312" w:cs="仿宋_GB2312"/>
          <w:color w:val="000000"/>
          <w:spacing w:val="0"/>
          <w:sz w:val="32"/>
          <w:szCs w:val="32"/>
          <w:lang w:val="en-US" w:eastAsia="zh-CN"/>
        </w:rPr>
        <w:t>身份快速查询机制。</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color w:val="000000"/>
          <w:spacing w:val="0"/>
          <w:sz w:val="32"/>
          <w:szCs w:val="32"/>
          <w:lang w:val="en-US" w:eastAsia="zh-CN"/>
        </w:rPr>
      </w:pPr>
      <w:r>
        <w:rPr>
          <w:rFonts w:hint="eastAsia" w:ascii="宋体" w:hAnsi="宋体" w:eastAsia="仿宋_GB2312" w:cs="仿宋_GB2312"/>
          <w:smallCaps w:val="0"/>
          <w:color w:val="000000"/>
          <w:spacing w:val="0"/>
          <w:sz w:val="32"/>
          <w:szCs w:val="32"/>
          <w:shd w:val="clear" w:color="auto" w:fill="FFFFFF"/>
        </w:rPr>
        <w:t>公安机关</w:t>
      </w:r>
      <w:r>
        <w:rPr>
          <w:rFonts w:hint="eastAsia" w:ascii="宋体" w:hAnsi="宋体" w:eastAsia="仿宋_GB2312" w:cs="仿宋_GB2312"/>
          <w:smallCaps w:val="0"/>
          <w:color w:val="000000"/>
          <w:spacing w:val="0"/>
          <w:sz w:val="32"/>
          <w:szCs w:val="32"/>
          <w:shd w:val="clear" w:color="auto" w:fill="FFFFFF"/>
          <w:lang w:eastAsia="zh-CN"/>
        </w:rPr>
        <w:t>接到</w:t>
      </w:r>
      <w:r>
        <w:rPr>
          <w:rFonts w:hint="eastAsia" w:ascii="宋体" w:hAnsi="宋体" w:eastAsia="仿宋_GB2312" w:cs="仿宋_GB2312"/>
          <w:color w:val="000000"/>
          <w:spacing w:val="0"/>
          <w:sz w:val="32"/>
          <w:szCs w:val="32"/>
          <w:lang w:val="en-US" w:eastAsia="zh-CN"/>
        </w:rPr>
        <w:t>走失人员家人的报案后，应当及时受理，发布内部协查通报，并告知救助管理机构。</w:t>
      </w:r>
    </w:p>
    <w:p>
      <w:pPr>
        <w:widowControl w:val="0"/>
        <w:wordWrap/>
        <w:adjustRightInd/>
        <w:snapToGrid/>
        <w:spacing w:line="590" w:lineRule="exact"/>
        <w:ind w:left="0" w:leftChars="0" w:right="0" w:firstLine="632" w:firstLineChars="200"/>
        <w:jc w:val="both"/>
        <w:textAlignment w:val="auto"/>
        <w:outlineLvl w:val="9"/>
        <w:rPr>
          <w:rFonts w:hint="eastAsia" w:ascii="宋体" w:hAnsi="宋体" w:eastAsia="仿宋_GB2312" w:cs="仿宋_GB2312"/>
          <w:color w:val="000000"/>
          <w:spacing w:val="0"/>
          <w:sz w:val="32"/>
          <w:szCs w:val="32"/>
          <w:lang w:val="en-US" w:eastAsia="zh-CN"/>
        </w:rPr>
      </w:pPr>
      <w:r>
        <w:rPr>
          <w:rFonts w:hint="default" w:ascii="宋体" w:hAnsi="宋体" w:eastAsia="黑体" w:cs="Times New Roman"/>
          <w:smallCaps w:val="0"/>
          <w:color w:val="000000"/>
          <w:spacing w:val="0"/>
          <w:sz w:val="32"/>
          <w:szCs w:val="32"/>
          <w:u w:val="none" w:color="auto"/>
          <w:lang w:val="en-US" w:eastAsia="zh-CN"/>
        </w:rPr>
        <w:t>第六十</w:t>
      </w:r>
      <w:r>
        <w:rPr>
          <w:rFonts w:hint="eastAsia" w:ascii="宋体" w:hAnsi="宋体" w:eastAsia="黑体" w:cs="Times New Roman"/>
          <w:smallCaps w:val="0"/>
          <w:color w:val="000000"/>
          <w:spacing w:val="0"/>
          <w:sz w:val="32"/>
          <w:szCs w:val="32"/>
          <w:u w:val="none" w:color="auto"/>
          <w:lang w:val="en-US" w:eastAsia="zh-CN"/>
        </w:rPr>
        <w:t>二</w:t>
      </w:r>
      <w:r>
        <w:rPr>
          <w:rFonts w:hint="default" w:ascii="宋体" w:hAnsi="宋体" w:eastAsia="黑体" w:cs="Times New Roman"/>
          <w:smallCaps w:val="0"/>
          <w:color w:val="000000"/>
          <w:spacing w:val="0"/>
          <w:sz w:val="32"/>
          <w:szCs w:val="32"/>
          <w:u w:val="none" w:color="auto"/>
          <w:lang w:val="en-US" w:eastAsia="zh-CN"/>
        </w:rPr>
        <w:t>条</w:t>
      </w:r>
      <w:r>
        <w:rPr>
          <w:rFonts w:hint="default" w:ascii="宋体" w:hAnsi="宋体" w:eastAsia="黑体" w:cs="Times New Roman"/>
          <w:b w:val="0"/>
          <w:bCs w:val="0"/>
          <w:smallCaps w:val="0"/>
          <w:color w:val="000000"/>
          <w:spacing w:val="0"/>
          <w:sz w:val="32"/>
          <w:szCs w:val="32"/>
          <w:u w:val="none" w:color="auto"/>
          <w:lang w:val="en-US" w:eastAsia="zh-CN"/>
        </w:rPr>
        <w:t xml:space="preserve"> </w:t>
      </w:r>
      <w:r>
        <w:rPr>
          <w:rFonts w:hint="eastAsia" w:ascii="宋体" w:hAnsi="宋体" w:eastAsia="黑体" w:cs="Times New Roman"/>
          <w:b w:val="0"/>
          <w:bCs w:val="0"/>
          <w:smallCaps w:val="0"/>
          <w:color w:val="000000"/>
          <w:spacing w:val="0"/>
          <w:sz w:val="32"/>
          <w:szCs w:val="32"/>
          <w:u w:val="none" w:color="auto"/>
          <w:lang w:val="en-US" w:eastAsia="zh-CN"/>
        </w:rPr>
        <w:t xml:space="preserve"> </w:t>
      </w:r>
      <w:r>
        <w:rPr>
          <w:rFonts w:hint="eastAsia" w:ascii="宋体" w:hAnsi="宋体" w:eastAsia="仿宋_GB2312" w:cs="仿宋_GB2312"/>
          <w:b w:val="0"/>
          <w:bCs/>
          <w:color w:val="000000"/>
          <w:spacing w:val="0"/>
          <w:sz w:val="32"/>
          <w:szCs w:val="32"/>
        </w:rPr>
        <w:t>救助管理</w:t>
      </w:r>
      <w:r>
        <w:rPr>
          <w:rFonts w:hint="eastAsia" w:ascii="宋体" w:hAnsi="宋体" w:eastAsia="仿宋_GB2312" w:cs="仿宋_GB2312"/>
          <w:b w:val="0"/>
          <w:bCs/>
          <w:color w:val="000000"/>
          <w:spacing w:val="0"/>
          <w:sz w:val="32"/>
          <w:szCs w:val="32"/>
          <w:lang w:val="en-US" w:eastAsia="zh-CN"/>
        </w:rPr>
        <w:t>机构</w:t>
      </w:r>
      <w:r>
        <w:rPr>
          <w:rFonts w:hint="eastAsia" w:ascii="宋体" w:hAnsi="宋体" w:eastAsia="仿宋_GB2312" w:cs="仿宋_GB2312"/>
          <w:color w:val="000000"/>
          <w:spacing w:val="0"/>
          <w:sz w:val="32"/>
          <w:szCs w:val="32"/>
          <w:lang w:val="en-US" w:eastAsia="zh-CN"/>
        </w:rPr>
        <w:t>对首次入站的</w:t>
      </w:r>
      <w:r>
        <w:rPr>
          <w:rFonts w:hint="eastAsia" w:ascii="宋体" w:hAnsi="宋体" w:eastAsia="仿宋_GB2312" w:cs="仿宋_GB2312"/>
          <w:b w:val="0"/>
          <w:bCs w:val="0"/>
          <w:color w:val="000000"/>
          <w:spacing w:val="0"/>
          <w:sz w:val="32"/>
          <w:szCs w:val="32"/>
          <w:lang w:val="en-US" w:eastAsia="zh-CN"/>
        </w:rPr>
        <w:t>流浪、乞讨及其走失人员，应当</w:t>
      </w:r>
      <w:r>
        <w:rPr>
          <w:rFonts w:hint="eastAsia" w:ascii="宋体" w:hAnsi="宋体" w:eastAsia="仿宋_GB2312" w:cs="仿宋_GB2312"/>
          <w:color w:val="000000"/>
          <w:spacing w:val="0"/>
          <w:sz w:val="32"/>
          <w:szCs w:val="32"/>
          <w:lang w:val="en-US" w:eastAsia="zh-CN"/>
        </w:rPr>
        <w:t>询问了解其年龄、性别、户籍地、离家原因等情况，建立受助人员</w:t>
      </w:r>
      <w:r>
        <w:rPr>
          <w:rFonts w:hint="eastAsia" w:ascii="宋体" w:hAnsi="宋体" w:eastAsia="仿宋_GB2312" w:cs="仿宋_GB2312"/>
          <w:color w:val="000000"/>
          <w:spacing w:val="0"/>
          <w:sz w:val="32"/>
          <w:szCs w:val="32"/>
          <w:u w:val="none" w:color="auto"/>
          <w:lang w:val="en-US" w:eastAsia="zh-CN"/>
        </w:rPr>
        <w:t>个人信息档案，</w:t>
      </w:r>
      <w:r>
        <w:rPr>
          <w:rFonts w:hint="eastAsia" w:ascii="宋体" w:hAnsi="宋体" w:eastAsia="仿宋_GB2312" w:cs="仿宋_GB2312"/>
          <w:color w:val="000000"/>
          <w:spacing w:val="0"/>
          <w:sz w:val="32"/>
          <w:szCs w:val="32"/>
          <w:lang w:val="en-US" w:eastAsia="zh-CN"/>
        </w:rPr>
        <w:t>安排医务人员对其进行健康检查，并根据</w:t>
      </w:r>
      <w:r>
        <w:rPr>
          <w:rFonts w:hint="eastAsia" w:ascii="宋体" w:hAnsi="宋体" w:eastAsia="仿宋_GB2312" w:cs="仿宋_GB2312"/>
          <w:color w:val="000000"/>
          <w:spacing w:val="0"/>
          <w:sz w:val="32"/>
          <w:szCs w:val="32"/>
          <w:u w:val="none" w:color="auto"/>
          <w:lang w:val="en-US" w:eastAsia="zh-CN"/>
        </w:rPr>
        <w:t>性别、年龄、智力、心理、身体状况实行分类分区管理</w:t>
      </w:r>
      <w:r>
        <w:rPr>
          <w:rFonts w:hint="eastAsia" w:ascii="宋体" w:hAnsi="宋体" w:eastAsia="仿宋_GB2312" w:cs="仿宋_GB2312"/>
          <w:color w:val="000000"/>
          <w:spacing w:val="0"/>
          <w:sz w:val="32"/>
          <w:szCs w:val="32"/>
          <w:lang w:val="en-US" w:eastAsia="zh-CN"/>
        </w:rPr>
        <w:t>。</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b w:val="0"/>
          <w:bCs w:val="0"/>
          <w:color w:val="000000"/>
          <w:spacing w:val="0"/>
          <w:sz w:val="32"/>
          <w:szCs w:val="32"/>
          <w:lang w:val="en-US" w:eastAsia="zh-CN"/>
        </w:rPr>
      </w:pPr>
      <w:r>
        <w:rPr>
          <w:rFonts w:hint="default" w:ascii="宋体" w:hAnsi="宋体" w:eastAsia="黑体" w:cs="Times New Roman"/>
          <w:smallCaps w:val="0"/>
          <w:color w:val="000000"/>
          <w:spacing w:val="0"/>
          <w:sz w:val="32"/>
          <w:szCs w:val="32"/>
          <w:u w:val="none" w:color="auto"/>
          <w:lang w:val="en-US" w:eastAsia="zh-CN"/>
        </w:rPr>
        <w:t>第</w:t>
      </w:r>
      <w:r>
        <w:rPr>
          <w:rFonts w:hint="eastAsia" w:ascii="宋体" w:hAnsi="宋体" w:eastAsia="黑体" w:cs="Times New Roman"/>
          <w:smallCaps w:val="0"/>
          <w:color w:val="000000"/>
          <w:spacing w:val="0"/>
          <w:sz w:val="32"/>
          <w:szCs w:val="32"/>
          <w:u w:val="none" w:color="auto"/>
          <w:lang w:val="en-US" w:eastAsia="zh-CN"/>
        </w:rPr>
        <w:t>六十三</w:t>
      </w:r>
      <w:r>
        <w:rPr>
          <w:rFonts w:hint="default" w:ascii="宋体" w:hAnsi="宋体" w:eastAsia="黑体" w:cs="Times New Roman"/>
          <w:smallCaps w:val="0"/>
          <w:color w:val="000000"/>
          <w:spacing w:val="0"/>
          <w:sz w:val="32"/>
          <w:szCs w:val="32"/>
          <w:u w:val="none" w:color="auto"/>
          <w:lang w:val="en-US" w:eastAsia="zh-CN"/>
        </w:rPr>
        <w:t>条</w:t>
      </w:r>
      <w:r>
        <w:rPr>
          <w:rFonts w:hint="eastAsia" w:ascii="宋体" w:hAnsi="宋体" w:eastAsia="黑体" w:cs="Times New Roman"/>
          <w:b w:val="0"/>
          <w:bCs w:val="0"/>
          <w:smallCaps w:val="0"/>
          <w:color w:val="000000"/>
          <w:spacing w:val="0"/>
          <w:sz w:val="32"/>
          <w:szCs w:val="32"/>
          <w:u w:val="none" w:color="auto"/>
          <w:lang w:val="en-US" w:eastAsia="zh-CN"/>
        </w:rPr>
        <w:t xml:space="preserve">  </w:t>
      </w:r>
      <w:r>
        <w:rPr>
          <w:rFonts w:hint="eastAsia" w:ascii="宋体" w:hAnsi="宋体" w:eastAsia="仿宋_GB2312" w:cs="仿宋_GB2312"/>
          <w:b w:val="0"/>
          <w:bCs w:val="0"/>
          <w:smallCaps w:val="0"/>
          <w:color w:val="000000"/>
          <w:spacing w:val="0"/>
          <w:sz w:val="32"/>
          <w:szCs w:val="32"/>
          <w:u w:val="none" w:color="auto"/>
          <w:lang w:val="en-US" w:eastAsia="zh-CN"/>
        </w:rPr>
        <w:t>民政、公安、卫生计生、城管、新闻宣传等有关部门和单位应当建立</w:t>
      </w:r>
      <w:r>
        <w:rPr>
          <w:rFonts w:hint="eastAsia" w:ascii="宋体" w:hAnsi="宋体" w:eastAsia="仿宋_GB2312" w:cs="仿宋_GB2312"/>
          <w:b w:val="0"/>
          <w:bCs w:val="0"/>
          <w:color w:val="000000"/>
          <w:spacing w:val="0"/>
          <w:sz w:val="32"/>
          <w:szCs w:val="32"/>
          <w:lang w:val="en-US" w:eastAsia="zh-CN"/>
        </w:rPr>
        <w:t>流浪、乞讨及其走失人员的</w:t>
      </w:r>
      <w:r>
        <w:rPr>
          <w:rFonts w:hint="eastAsia" w:ascii="宋体" w:hAnsi="宋体" w:eastAsia="仿宋_GB2312" w:cs="仿宋_GB2312"/>
          <w:b w:val="0"/>
          <w:bCs w:val="0"/>
          <w:smallCaps w:val="0"/>
          <w:color w:val="000000"/>
          <w:spacing w:val="0"/>
          <w:sz w:val="32"/>
          <w:szCs w:val="32"/>
          <w:u w:val="none" w:color="auto"/>
          <w:lang w:val="en-US" w:eastAsia="zh-CN"/>
        </w:rPr>
        <w:t>寻亲救助信息共享机制，做好</w:t>
      </w:r>
      <w:r>
        <w:rPr>
          <w:rFonts w:hint="eastAsia" w:ascii="宋体" w:hAnsi="宋体" w:eastAsia="仿宋_GB2312" w:cs="仿宋_GB2312"/>
          <w:b w:val="0"/>
          <w:bCs w:val="0"/>
          <w:color w:val="000000"/>
          <w:spacing w:val="0"/>
          <w:sz w:val="32"/>
          <w:szCs w:val="32"/>
          <w:lang w:val="en-US" w:eastAsia="zh-CN"/>
        </w:rPr>
        <w:t>流浪、乞讨及其走失人员的寻亲工作，为受助人员寻亲提供帮助。</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eastAsia" w:ascii="宋体" w:hAnsi="宋体" w:cs="仿宋_GB2312"/>
          <w:b w:val="0"/>
          <w:bCs w:val="0"/>
          <w:smallCaps w:val="0"/>
          <w:color w:val="000000"/>
          <w:spacing w:val="0"/>
          <w:sz w:val="32"/>
          <w:szCs w:val="32"/>
          <w:u w:val="none" w:color="auto"/>
          <w:lang w:val="en-US" w:eastAsia="zh-CN"/>
        </w:rPr>
      </w:pPr>
      <w:r>
        <w:rPr>
          <w:rFonts w:hint="eastAsia" w:ascii="宋体" w:hAnsi="宋体" w:eastAsia="仿宋_GB2312" w:cs="仿宋_GB2312"/>
          <w:b w:val="0"/>
          <w:bCs w:val="0"/>
          <w:color w:val="000000"/>
          <w:spacing w:val="0"/>
          <w:sz w:val="32"/>
          <w:szCs w:val="32"/>
          <w:lang w:val="en-US" w:eastAsia="zh-CN"/>
        </w:rPr>
        <w:t>发挥社会力量</w:t>
      </w:r>
      <w:r>
        <w:rPr>
          <w:rFonts w:hint="eastAsia" w:ascii="宋体" w:hAnsi="宋体" w:cs="仿宋_GB2312"/>
          <w:b w:val="0"/>
          <w:bCs w:val="0"/>
          <w:color w:val="000000"/>
          <w:spacing w:val="0"/>
          <w:sz w:val="32"/>
          <w:szCs w:val="32"/>
          <w:lang w:val="en-US" w:eastAsia="zh-CN"/>
        </w:rPr>
        <w:t>帮助</w:t>
      </w:r>
      <w:r>
        <w:rPr>
          <w:rFonts w:hint="eastAsia" w:ascii="宋体" w:hAnsi="宋体" w:eastAsia="仿宋_GB2312" w:cs="仿宋_GB2312"/>
          <w:b w:val="0"/>
          <w:bCs w:val="0"/>
          <w:color w:val="000000"/>
          <w:spacing w:val="0"/>
          <w:sz w:val="32"/>
          <w:szCs w:val="32"/>
          <w:lang w:val="en-US" w:eastAsia="zh-CN"/>
        </w:rPr>
        <w:t>流浪、乞讨及其走失人员</w:t>
      </w:r>
      <w:r>
        <w:rPr>
          <w:rFonts w:hint="eastAsia" w:ascii="宋体" w:hAnsi="宋体" w:eastAsia="仿宋_GB2312" w:cs="仿宋_GB2312"/>
          <w:b w:val="0"/>
          <w:bCs w:val="0"/>
          <w:smallCaps w:val="0"/>
          <w:color w:val="000000"/>
          <w:spacing w:val="0"/>
          <w:sz w:val="32"/>
          <w:szCs w:val="32"/>
          <w:u w:val="none" w:color="auto"/>
          <w:lang w:val="en-US" w:eastAsia="zh-CN"/>
        </w:rPr>
        <w:t>寻亲</w:t>
      </w:r>
      <w:r>
        <w:rPr>
          <w:rFonts w:hint="eastAsia" w:ascii="宋体" w:hAnsi="宋体" w:cs="仿宋_GB2312"/>
          <w:b w:val="0"/>
          <w:bCs w:val="0"/>
          <w:smallCaps w:val="0"/>
          <w:color w:val="000000"/>
          <w:spacing w:val="0"/>
          <w:sz w:val="32"/>
          <w:szCs w:val="32"/>
          <w:u w:val="none" w:color="auto"/>
          <w:lang w:val="en-US" w:eastAsia="zh-CN"/>
        </w:rPr>
        <w:t>。</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sz w:val="32"/>
          <w:szCs w:val="32"/>
          <w:shd w:val="clear" w:color="auto" w:fill="FFFFFF"/>
          <w:lang w:eastAsia="zh-CN"/>
        </w:rPr>
      </w:pPr>
      <w:r>
        <w:rPr>
          <w:rFonts w:hint="default" w:ascii="宋体" w:hAnsi="宋体" w:eastAsia="黑体" w:cs="Times New Roman"/>
          <w:smallCaps w:val="0"/>
          <w:color w:val="000000"/>
          <w:spacing w:val="0"/>
          <w:sz w:val="32"/>
          <w:szCs w:val="32"/>
          <w:u w:val="none" w:color="auto"/>
          <w:lang w:val="en-US" w:eastAsia="zh-CN"/>
        </w:rPr>
        <w:t>第六十四条</w:t>
      </w:r>
      <w:r>
        <w:rPr>
          <w:rFonts w:hint="eastAsia" w:ascii="宋体" w:hAnsi="宋体" w:eastAsia="黑体" w:cs="Times New Roman"/>
          <w:b w:val="0"/>
          <w:bCs w:val="0"/>
          <w:smallCaps w:val="0"/>
          <w:color w:val="000000"/>
          <w:spacing w:val="0"/>
          <w:sz w:val="32"/>
          <w:szCs w:val="32"/>
          <w:u w:val="none" w:color="auto"/>
          <w:lang w:val="en-US" w:eastAsia="zh-CN"/>
        </w:rPr>
        <w:t xml:space="preserve">  </w:t>
      </w:r>
      <w:r>
        <w:rPr>
          <w:rFonts w:hint="eastAsia" w:ascii="宋体" w:hAnsi="宋体" w:eastAsia="仿宋_GB2312" w:cs="仿宋_GB2312"/>
          <w:color w:val="000000"/>
          <w:spacing w:val="0"/>
          <w:sz w:val="32"/>
          <w:szCs w:val="32"/>
          <w:lang w:val="en-US" w:eastAsia="zh-CN"/>
        </w:rPr>
        <w:t>救助管理机构对入站后无法提供个人信息的</w:t>
      </w:r>
      <w:r>
        <w:rPr>
          <w:rFonts w:hint="eastAsia" w:ascii="宋体" w:hAnsi="宋体" w:eastAsia="仿宋_GB2312" w:cs="仿宋_GB2312"/>
          <w:smallCaps w:val="0"/>
          <w:color w:val="000000"/>
          <w:spacing w:val="0"/>
          <w:sz w:val="32"/>
          <w:szCs w:val="32"/>
          <w:shd w:val="clear" w:color="auto" w:fill="FFFFFF"/>
          <w:lang w:eastAsia="zh-CN"/>
        </w:rPr>
        <w:t>受助人员，应当通过受助人员指纹、体貌特征等线索，及时查询比对</w:t>
      </w:r>
      <w:r>
        <w:rPr>
          <w:rFonts w:hint="eastAsia" w:ascii="宋体" w:hAnsi="宋体" w:eastAsia="仿宋_GB2312" w:cs="仿宋_GB2312"/>
          <w:color w:val="000000"/>
          <w:spacing w:val="0"/>
          <w:sz w:val="32"/>
          <w:szCs w:val="32"/>
          <w:u w:val="none" w:color="auto"/>
          <w:lang w:val="en-US" w:eastAsia="zh-CN"/>
        </w:rPr>
        <w:t>全国救助管理信息系统中的救助信息和寻亲信息。</w:t>
      </w:r>
      <w:r>
        <w:rPr>
          <w:rFonts w:hint="eastAsia" w:ascii="宋体" w:hAnsi="宋体" w:eastAsia="仿宋_GB2312" w:cs="仿宋_GB2312"/>
          <w:color w:val="000000"/>
          <w:spacing w:val="0"/>
          <w:sz w:val="32"/>
          <w:szCs w:val="32"/>
          <w:lang w:val="en-US" w:eastAsia="zh-CN"/>
        </w:rPr>
        <w:t>发现</w:t>
      </w:r>
      <w:r>
        <w:rPr>
          <w:rFonts w:hint="eastAsia" w:ascii="宋体" w:hAnsi="宋体" w:eastAsia="仿宋_GB2312" w:cs="仿宋_GB2312"/>
          <w:smallCaps w:val="0"/>
          <w:color w:val="000000"/>
          <w:spacing w:val="0"/>
          <w:sz w:val="32"/>
          <w:szCs w:val="32"/>
          <w:shd w:val="clear" w:color="auto" w:fill="FFFFFF"/>
          <w:lang w:eastAsia="zh-CN"/>
        </w:rPr>
        <w:t>疑似</w:t>
      </w:r>
      <w:r>
        <w:rPr>
          <w:rFonts w:hint="eastAsia" w:ascii="宋体" w:hAnsi="宋体" w:eastAsia="仿宋_GB2312" w:cs="仿宋_GB2312"/>
          <w:color w:val="000000"/>
          <w:spacing w:val="0"/>
          <w:sz w:val="32"/>
          <w:szCs w:val="32"/>
          <w:lang w:val="en-US" w:eastAsia="zh-CN"/>
        </w:rPr>
        <w:t>走失、被遗弃、被拐卖情形的，应当及时报请</w:t>
      </w:r>
      <w:r>
        <w:rPr>
          <w:rFonts w:hint="eastAsia" w:ascii="宋体" w:hAnsi="宋体" w:eastAsia="仿宋_GB2312" w:cs="仿宋_GB2312"/>
          <w:smallCaps w:val="0"/>
          <w:color w:val="000000"/>
          <w:spacing w:val="0"/>
          <w:sz w:val="32"/>
          <w:szCs w:val="32"/>
          <w:shd w:val="clear" w:color="auto" w:fill="FFFFFF"/>
        </w:rPr>
        <w:t>公安机关</w:t>
      </w:r>
      <w:r>
        <w:rPr>
          <w:rFonts w:hint="eastAsia" w:ascii="宋体" w:hAnsi="宋体" w:eastAsia="仿宋_GB2312" w:cs="仿宋_GB2312"/>
          <w:smallCaps w:val="0"/>
          <w:color w:val="000000"/>
          <w:spacing w:val="0"/>
          <w:sz w:val="32"/>
          <w:szCs w:val="32"/>
          <w:shd w:val="clear" w:color="auto" w:fill="FFFFFF"/>
          <w:lang w:eastAsia="zh-CN"/>
        </w:rPr>
        <w:t>协查受助人员</w:t>
      </w:r>
      <w:r>
        <w:rPr>
          <w:rFonts w:hint="eastAsia" w:ascii="宋体" w:hAnsi="宋体" w:eastAsia="仿宋_GB2312" w:cs="仿宋_GB2312"/>
          <w:color w:val="000000"/>
          <w:spacing w:val="0"/>
          <w:sz w:val="32"/>
          <w:szCs w:val="32"/>
          <w:lang w:val="en-US" w:eastAsia="zh-CN"/>
        </w:rPr>
        <w:t>身份信息</w:t>
      </w:r>
      <w:r>
        <w:rPr>
          <w:rFonts w:hint="eastAsia" w:ascii="宋体" w:hAnsi="宋体" w:eastAsia="仿宋_GB2312" w:cs="仿宋_GB2312"/>
          <w:smallCaps w:val="0"/>
          <w:color w:val="000000"/>
          <w:spacing w:val="0"/>
          <w:sz w:val="32"/>
          <w:szCs w:val="32"/>
          <w:shd w:val="clear" w:color="auto" w:fill="FFFFFF"/>
          <w:lang w:eastAsia="zh-CN"/>
        </w:rPr>
        <w:t>，</w:t>
      </w:r>
      <w:r>
        <w:rPr>
          <w:rFonts w:hint="eastAsia" w:ascii="宋体" w:hAnsi="宋体" w:eastAsia="仿宋_GB2312" w:cs="仿宋_GB2312"/>
          <w:smallCaps w:val="0"/>
          <w:color w:val="000000"/>
          <w:spacing w:val="0"/>
          <w:sz w:val="32"/>
          <w:szCs w:val="32"/>
          <w:shd w:val="clear" w:color="auto" w:fill="FFFFFF"/>
        </w:rPr>
        <w:t>公安机关</w:t>
      </w:r>
      <w:r>
        <w:rPr>
          <w:rFonts w:hint="eastAsia" w:ascii="宋体" w:hAnsi="宋体" w:eastAsia="仿宋_GB2312" w:cs="仿宋_GB2312"/>
          <w:smallCaps w:val="0"/>
          <w:color w:val="000000"/>
          <w:spacing w:val="0"/>
          <w:sz w:val="32"/>
          <w:szCs w:val="32"/>
          <w:shd w:val="clear" w:color="auto" w:fill="FFFFFF"/>
          <w:lang w:eastAsia="zh-CN"/>
        </w:rPr>
        <w:t>应当及时受理、答复。</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color w:val="000000"/>
          <w:spacing w:val="0"/>
          <w:sz w:val="32"/>
          <w:szCs w:val="32"/>
          <w:lang w:val="en-US" w:eastAsia="zh-CN"/>
        </w:rPr>
      </w:pPr>
      <w:r>
        <w:rPr>
          <w:rFonts w:hint="eastAsia" w:ascii="宋体" w:hAnsi="宋体" w:eastAsia="仿宋_GB2312" w:cs="仿宋_GB2312"/>
          <w:color w:val="000000"/>
          <w:spacing w:val="0"/>
          <w:sz w:val="32"/>
          <w:szCs w:val="32"/>
          <w:lang w:val="en-US" w:eastAsia="zh-CN"/>
        </w:rPr>
        <w:t>救助管理机构应当在</w:t>
      </w:r>
      <w:r>
        <w:rPr>
          <w:rFonts w:hint="eastAsia" w:ascii="宋体" w:hAnsi="宋体" w:eastAsia="仿宋_GB2312" w:cs="仿宋_GB2312"/>
          <w:color w:val="000000"/>
          <w:spacing w:val="0"/>
          <w:sz w:val="32"/>
          <w:szCs w:val="32"/>
          <w:u w:val="none" w:color="auto"/>
          <w:lang w:val="en-US" w:eastAsia="zh-CN"/>
        </w:rPr>
        <w:t>流浪、乞讨</w:t>
      </w:r>
      <w:r>
        <w:rPr>
          <w:rFonts w:hint="eastAsia" w:ascii="宋体" w:hAnsi="宋体" w:eastAsia="仿宋_GB2312" w:cs="仿宋_GB2312"/>
          <w:b w:val="0"/>
          <w:bCs w:val="0"/>
          <w:color w:val="000000"/>
          <w:spacing w:val="0"/>
          <w:sz w:val="32"/>
          <w:szCs w:val="32"/>
          <w:lang w:val="en-US" w:eastAsia="zh-CN"/>
        </w:rPr>
        <w:t>及其</w:t>
      </w:r>
      <w:r>
        <w:rPr>
          <w:rFonts w:hint="eastAsia" w:ascii="宋体" w:hAnsi="宋体" w:eastAsia="仿宋_GB2312" w:cs="仿宋_GB2312"/>
          <w:color w:val="000000"/>
          <w:spacing w:val="0"/>
          <w:sz w:val="32"/>
          <w:szCs w:val="32"/>
          <w:u w:val="none" w:color="auto"/>
          <w:lang w:val="en-US" w:eastAsia="zh-CN"/>
        </w:rPr>
        <w:t>走失人员入站后的二十四小时内，通过全国救助管理信息系统、全国救助寻亲网发布寻亲公告，公布受助人员照片等信息，还可以通过广播、电视、报纸等方式公开寻亲</w:t>
      </w:r>
      <w:r>
        <w:rPr>
          <w:rFonts w:hint="eastAsia" w:ascii="宋体" w:hAnsi="宋体" w:eastAsia="仿宋_GB2312" w:cs="仿宋_GB2312"/>
          <w:color w:val="000000"/>
          <w:spacing w:val="0"/>
          <w:sz w:val="32"/>
          <w:szCs w:val="32"/>
          <w:lang w:val="en-US" w:eastAsia="zh-CN"/>
        </w:rPr>
        <w:t>。</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color w:val="000000"/>
          <w:spacing w:val="0"/>
          <w:sz w:val="32"/>
          <w:szCs w:val="32"/>
          <w:u w:val="none" w:color="auto"/>
          <w:lang w:val="en-US" w:eastAsia="zh-CN"/>
        </w:rPr>
      </w:pPr>
      <w:r>
        <w:rPr>
          <w:rFonts w:hint="eastAsia" w:ascii="宋体" w:hAnsi="宋体" w:eastAsia="仿宋_GB2312" w:cs="仿宋_GB2312"/>
          <w:color w:val="000000"/>
          <w:spacing w:val="0"/>
          <w:sz w:val="32"/>
          <w:szCs w:val="32"/>
          <w:lang w:val="en-US" w:eastAsia="zh-CN"/>
        </w:rPr>
        <w:t>救助管理机构应当在</w:t>
      </w:r>
      <w:r>
        <w:rPr>
          <w:rFonts w:hint="eastAsia" w:ascii="宋体" w:hAnsi="宋体" w:eastAsia="仿宋_GB2312" w:cs="仿宋_GB2312"/>
          <w:color w:val="000000"/>
          <w:spacing w:val="0"/>
          <w:sz w:val="32"/>
          <w:szCs w:val="32"/>
          <w:u w:val="none" w:color="auto"/>
          <w:lang w:val="en-US" w:eastAsia="zh-CN"/>
        </w:rPr>
        <w:t>流浪、乞讨</w:t>
      </w:r>
      <w:r>
        <w:rPr>
          <w:rFonts w:hint="eastAsia" w:ascii="宋体" w:hAnsi="宋体" w:eastAsia="仿宋_GB2312" w:cs="仿宋_GB2312"/>
          <w:b w:val="0"/>
          <w:bCs w:val="0"/>
          <w:color w:val="000000"/>
          <w:spacing w:val="0"/>
          <w:sz w:val="32"/>
          <w:szCs w:val="32"/>
          <w:lang w:val="en-US" w:eastAsia="zh-CN"/>
        </w:rPr>
        <w:t>及其</w:t>
      </w:r>
      <w:r>
        <w:rPr>
          <w:rFonts w:hint="eastAsia" w:ascii="宋体" w:hAnsi="宋体" w:eastAsia="仿宋_GB2312" w:cs="仿宋_GB2312"/>
          <w:color w:val="000000"/>
          <w:spacing w:val="0"/>
          <w:sz w:val="32"/>
          <w:szCs w:val="32"/>
          <w:u w:val="none" w:color="auto"/>
          <w:lang w:val="en-US" w:eastAsia="zh-CN"/>
        </w:rPr>
        <w:t>走失人员入站后七个工作日内，报请公安机关采集DNA数据</w:t>
      </w:r>
      <w:r>
        <w:rPr>
          <w:rFonts w:hint="eastAsia" w:ascii="宋体" w:hAnsi="宋体" w:eastAsia="仿宋_GB2312" w:cs="仿宋_GB2312"/>
          <w:color w:val="000000"/>
          <w:spacing w:val="0"/>
          <w:sz w:val="32"/>
          <w:szCs w:val="32"/>
          <w:lang w:val="en-US" w:eastAsia="zh-CN"/>
        </w:rPr>
        <w:t>。</w:t>
      </w:r>
      <w:r>
        <w:rPr>
          <w:rFonts w:hint="eastAsia" w:ascii="宋体" w:hAnsi="宋体" w:eastAsia="仿宋_GB2312" w:cs="仿宋_GB2312"/>
          <w:color w:val="000000"/>
          <w:spacing w:val="0"/>
          <w:sz w:val="32"/>
          <w:szCs w:val="32"/>
          <w:u w:val="none" w:color="auto"/>
          <w:lang w:val="en-US" w:eastAsia="zh-CN"/>
        </w:rPr>
        <w:t>公安机关应当在收到报告后一个月内免费采集、录入全国打拐DNA信息库，并将比对结果反馈救助管理机构。</w:t>
      </w:r>
    </w:p>
    <w:p>
      <w:pPr>
        <w:widowControl w:val="0"/>
        <w:wordWrap/>
        <w:spacing w:line="590" w:lineRule="exact"/>
        <w:ind w:left="0" w:leftChars="0" w:right="0" w:firstLine="632" w:firstLineChars="200"/>
        <w:jc w:val="left"/>
        <w:textAlignment w:val="auto"/>
        <w:rPr>
          <w:rFonts w:hint="eastAsia" w:ascii="宋体" w:hAnsi="宋体" w:eastAsia="仿宋_GB2312" w:cs="仿宋_GB2312"/>
          <w:b w:val="0"/>
          <w:bCs w:val="0"/>
          <w:color w:val="000000"/>
          <w:spacing w:val="0"/>
          <w:sz w:val="32"/>
          <w:szCs w:val="32"/>
          <w:lang w:val="en-US" w:eastAsia="zh-CN"/>
        </w:rPr>
      </w:pPr>
      <w:r>
        <w:rPr>
          <w:rFonts w:hint="default" w:ascii="宋体" w:hAnsi="宋体" w:eastAsia="黑体" w:cs="Times New Roman"/>
          <w:smallCaps w:val="0"/>
          <w:color w:val="000000"/>
          <w:spacing w:val="0"/>
          <w:sz w:val="32"/>
          <w:szCs w:val="32"/>
          <w:u w:val="none" w:color="auto"/>
          <w:lang w:val="en-US" w:eastAsia="zh-CN"/>
        </w:rPr>
        <w:t>第六十五条</w:t>
      </w:r>
      <w:r>
        <w:rPr>
          <w:rFonts w:hint="eastAsia" w:ascii="宋体" w:hAnsi="宋体" w:eastAsia="黑体" w:cs="Times New Roman"/>
          <w:b w:val="0"/>
          <w:bCs w:val="0"/>
          <w:smallCaps w:val="0"/>
          <w:color w:val="000000"/>
          <w:spacing w:val="0"/>
          <w:sz w:val="32"/>
          <w:szCs w:val="32"/>
          <w:u w:val="none" w:color="auto"/>
          <w:lang w:val="en-US" w:eastAsia="zh-CN"/>
        </w:rPr>
        <w:t xml:space="preserve">  </w:t>
      </w:r>
      <w:r>
        <w:rPr>
          <w:rFonts w:hint="eastAsia" w:ascii="宋体" w:hAnsi="宋体" w:eastAsia="仿宋_GB2312" w:cs="仿宋_GB2312"/>
          <w:b w:val="0"/>
          <w:bCs/>
          <w:color w:val="000000"/>
          <w:spacing w:val="0"/>
          <w:sz w:val="32"/>
          <w:szCs w:val="32"/>
        </w:rPr>
        <w:t>救助管理</w:t>
      </w:r>
      <w:r>
        <w:rPr>
          <w:rFonts w:hint="eastAsia" w:ascii="宋体" w:hAnsi="宋体" w:eastAsia="仿宋_GB2312" w:cs="仿宋_GB2312"/>
          <w:b w:val="0"/>
          <w:bCs/>
          <w:color w:val="000000"/>
          <w:spacing w:val="0"/>
          <w:sz w:val="32"/>
          <w:szCs w:val="32"/>
          <w:lang w:val="en-US" w:eastAsia="zh-CN"/>
        </w:rPr>
        <w:t>机构对在</w:t>
      </w:r>
      <w:r>
        <w:rPr>
          <w:rFonts w:hint="eastAsia" w:ascii="宋体" w:hAnsi="宋体" w:eastAsia="仿宋_GB2312" w:cs="仿宋_GB2312"/>
          <w:color w:val="000000"/>
          <w:spacing w:val="0"/>
          <w:sz w:val="32"/>
          <w:szCs w:val="32"/>
          <w:lang w:val="en-US" w:eastAsia="zh-CN"/>
        </w:rPr>
        <w:t>站的</w:t>
      </w:r>
      <w:r>
        <w:rPr>
          <w:rFonts w:hint="eastAsia" w:ascii="宋体" w:hAnsi="宋体" w:eastAsia="仿宋_GB2312" w:cs="仿宋_GB2312"/>
          <w:b w:val="0"/>
          <w:bCs w:val="0"/>
          <w:color w:val="000000"/>
          <w:spacing w:val="0"/>
          <w:sz w:val="32"/>
          <w:szCs w:val="32"/>
          <w:lang w:val="en-US" w:eastAsia="zh-CN"/>
        </w:rPr>
        <w:t>流浪、乞讨及其走失人员，查明其身份和住址的，</w:t>
      </w:r>
      <w:r>
        <w:rPr>
          <w:rFonts w:hint="eastAsia" w:ascii="宋体" w:hAnsi="宋体" w:eastAsia="仿宋_GB2312" w:cs="仿宋_GB2312"/>
          <w:color w:val="000000"/>
          <w:spacing w:val="0"/>
          <w:sz w:val="32"/>
          <w:szCs w:val="32"/>
          <w:lang w:val="en-US" w:eastAsia="zh-CN"/>
        </w:rPr>
        <w:t>应当及时告知其亲属</w:t>
      </w:r>
      <w:r>
        <w:rPr>
          <w:rFonts w:hint="eastAsia" w:ascii="宋体" w:hAnsi="宋体" w:eastAsia="仿宋_GB2312" w:cs="仿宋_GB2312"/>
          <w:b w:val="0"/>
          <w:bCs w:val="0"/>
          <w:color w:val="000000"/>
          <w:spacing w:val="0"/>
          <w:sz w:val="32"/>
          <w:szCs w:val="32"/>
          <w:lang w:val="en-US" w:eastAsia="zh-CN"/>
        </w:rPr>
        <w:t>或者户籍所在地人民政府民政部门，并为其</w:t>
      </w:r>
      <w:r>
        <w:rPr>
          <w:rFonts w:hint="eastAsia" w:ascii="宋体" w:hAnsi="宋体" w:eastAsia="仿宋_GB2312" w:cs="仿宋_GB2312"/>
          <w:color w:val="000000"/>
          <w:spacing w:val="0"/>
          <w:sz w:val="32"/>
          <w:szCs w:val="32"/>
          <w:u w:val="none" w:color="auto"/>
          <w:lang w:val="en-US" w:eastAsia="zh-CN"/>
        </w:rPr>
        <w:t>提供乘车凭证或购买车、船票，协助其返回，交通运输部门应当予以配合，</w:t>
      </w:r>
      <w:r>
        <w:rPr>
          <w:rFonts w:hint="eastAsia" w:ascii="宋体" w:hAnsi="宋体" w:eastAsia="仿宋_GB2312" w:cs="仿宋_GB2312"/>
          <w:smallCaps w:val="0"/>
          <w:color w:val="000000"/>
          <w:spacing w:val="0"/>
          <w:sz w:val="32"/>
          <w:szCs w:val="32"/>
          <w:shd w:val="clear" w:color="auto" w:fill="FFFFFF"/>
          <w:lang w:val="en-US" w:eastAsia="zh-CN"/>
        </w:rPr>
        <w:t>提供交通便利</w:t>
      </w:r>
      <w:r>
        <w:rPr>
          <w:rFonts w:hint="eastAsia" w:ascii="宋体" w:hAnsi="宋体" w:eastAsia="仿宋_GB2312" w:cs="仿宋_GB2312"/>
          <w:color w:val="000000"/>
          <w:spacing w:val="0"/>
          <w:sz w:val="32"/>
          <w:szCs w:val="32"/>
          <w:lang w:val="en-US" w:eastAsia="zh-CN"/>
        </w:rPr>
        <w:t>。</w:t>
      </w:r>
    </w:p>
    <w:p>
      <w:pPr>
        <w:widowControl w:val="0"/>
        <w:wordWrap/>
        <w:spacing w:line="590" w:lineRule="exact"/>
        <w:ind w:left="0" w:leftChars="0" w:right="0" w:firstLine="632" w:firstLineChars="200"/>
        <w:jc w:val="left"/>
        <w:textAlignment w:val="auto"/>
        <w:rPr>
          <w:rFonts w:hint="eastAsia" w:ascii="宋体" w:hAnsi="宋体" w:eastAsia="仿宋_GB2312" w:cs="仿宋_GB2312"/>
          <w:b w:val="0"/>
          <w:bCs/>
          <w:color w:val="000000"/>
          <w:spacing w:val="0"/>
          <w:sz w:val="32"/>
          <w:szCs w:val="32"/>
          <w:lang w:val="en-US" w:eastAsia="zh-CN"/>
        </w:rPr>
      </w:pPr>
      <w:r>
        <w:rPr>
          <w:rFonts w:hint="eastAsia" w:ascii="宋体" w:hAnsi="宋体" w:eastAsia="仿宋_GB2312" w:cs="仿宋_GB2312"/>
          <w:b w:val="0"/>
          <w:bCs w:val="0"/>
          <w:color w:val="000000"/>
          <w:spacing w:val="0"/>
          <w:sz w:val="32"/>
          <w:szCs w:val="32"/>
          <w:lang w:val="en-US" w:eastAsia="zh-CN"/>
        </w:rPr>
        <w:t>对不满16周岁的未成年人、行动不便残疾人和其他特殊困难受助人员，应当由其亲属领回；亲属不能领回的，</w:t>
      </w:r>
      <w:r>
        <w:rPr>
          <w:rFonts w:hint="eastAsia" w:ascii="宋体" w:hAnsi="宋体" w:eastAsia="仿宋_GB2312" w:cs="仿宋_GB2312"/>
          <w:b w:val="0"/>
          <w:bCs/>
          <w:color w:val="000000"/>
          <w:spacing w:val="0"/>
          <w:sz w:val="32"/>
          <w:szCs w:val="32"/>
        </w:rPr>
        <w:t>救助管理</w:t>
      </w:r>
      <w:r>
        <w:rPr>
          <w:rFonts w:hint="eastAsia" w:ascii="宋体" w:hAnsi="宋体" w:eastAsia="仿宋_GB2312" w:cs="仿宋_GB2312"/>
          <w:b w:val="0"/>
          <w:bCs/>
          <w:color w:val="000000"/>
          <w:spacing w:val="0"/>
          <w:sz w:val="32"/>
          <w:szCs w:val="32"/>
          <w:lang w:val="en-US" w:eastAsia="zh-CN"/>
        </w:rPr>
        <w:t>机构应当核实情况后安排安全接送返回。</w:t>
      </w:r>
    </w:p>
    <w:p>
      <w:pPr>
        <w:widowControl w:val="0"/>
        <w:wordWrap/>
        <w:adjustRightInd/>
        <w:snapToGrid/>
        <w:spacing w:line="590" w:lineRule="exact"/>
        <w:ind w:left="0" w:leftChars="0" w:right="0" w:firstLine="632" w:firstLineChars="200"/>
        <w:jc w:val="both"/>
        <w:textAlignment w:val="auto"/>
        <w:outlineLvl w:val="9"/>
        <w:rPr>
          <w:rFonts w:hint="eastAsia" w:ascii="宋体" w:hAnsi="宋体" w:eastAsia="仿宋_GB2312" w:cs="仿宋_GB2312"/>
          <w:bCs/>
          <w:color w:val="000000"/>
          <w:spacing w:val="0"/>
          <w:sz w:val="32"/>
          <w:szCs w:val="32"/>
          <w:shd w:val="clear" w:color="auto" w:fill="auto"/>
          <w:lang w:val="en-US" w:eastAsia="zh-CN"/>
        </w:rPr>
      </w:pPr>
      <w:r>
        <w:rPr>
          <w:rFonts w:hint="eastAsia" w:ascii="宋体" w:hAnsi="宋体" w:eastAsia="仿宋_GB2312" w:cs="仿宋_GB2312"/>
          <w:b w:val="0"/>
          <w:bCs/>
          <w:color w:val="000000"/>
          <w:spacing w:val="0"/>
          <w:sz w:val="32"/>
          <w:szCs w:val="32"/>
          <w:lang w:val="en-US" w:eastAsia="zh-CN"/>
        </w:rPr>
        <w:t>对送返</w:t>
      </w:r>
      <w:r>
        <w:rPr>
          <w:rFonts w:hint="eastAsia" w:ascii="宋体" w:hAnsi="宋体" w:eastAsia="仿宋_GB2312" w:cs="仿宋_GB2312"/>
          <w:color w:val="000000"/>
          <w:spacing w:val="0"/>
          <w:sz w:val="32"/>
          <w:szCs w:val="32"/>
          <w:lang w:val="en-US" w:eastAsia="zh-CN"/>
        </w:rPr>
        <w:t>的</w:t>
      </w:r>
      <w:r>
        <w:rPr>
          <w:rFonts w:hint="eastAsia" w:ascii="宋体" w:hAnsi="宋体" w:eastAsia="仿宋_GB2312" w:cs="仿宋_GB2312"/>
          <w:b w:val="0"/>
          <w:bCs w:val="0"/>
          <w:color w:val="000000"/>
          <w:spacing w:val="0"/>
          <w:sz w:val="32"/>
          <w:szCs w:val="32"/>
          <w:lang w:val="en-US" w:eastAsia="zh-CN"/>
        </w:rPr>
        <w:t>流浪、乞讨及其走失人员，其监护人应当妥善安置，不得拒绝</w:t>
      </w:r>
      <w:r>
        <w:rPr>
          <w:rFonts w:hint="eastAsia" w:ascii="宋体" w:hAnsi="宋体" w:cs="仿宋_GB2312"/>
          <w:b w:val="0"/>
          <w:bCs w:val="0"/>
          <w:color w:val="000000"/>
          <w:spacing w:val="0"/>
          <w:sz w:val="32"/>
          <w:szCs w:val="32"/>
          <w:lang w:val="en-US" w:eastAsia="zh-CN"/>
        </w:rPr>
        <w:t>。</w:t>
      </w:r>
      <w:r>
        <w:rPr>
          <w:rFonts w:hint="eastAsia" w:ascii="宋体" w:hAnsi="宋体" w:eastAsia="仿宋_GB2312" w:cs="仿宋_GB2312"/>
          <w:bCs/>
          <w:color w:val="000000"/>
          <w:spacing w:val="0"/>
          <w:sz w:val="32"/>
          <w:szCs w:val="32"/>
          <w:shd w:val="clear" w:color="auto" w:fill="auto"/>
        </w:rPr>
        <w:t>流出地救助管理机构</w:t>
      </w:r>
      <w:r>
        <w:rPr>
          <w:rFonts w:hint="eastAsia" w:ascii="宋体" w:hAnsi="宋体" w:eastAsia="仿宋_GB2312" w:cs="仿宋_GB2312"/>
          <w:bCs/>
          <w:color w:val="000000"/>
          <w:spacing w:val="0"/>
          <w:sz w:val="32"/>
          <w:szCs w:val="32"/>
          <w:shd w:val="clear" w:color="auto" w:fill="auto"/>
          <w:lang w:val="en-US" w:eastAsia="zh-CN"/>
        </w:rPr>
        <w:t>应当按照国家规定对送返的</w:t>
      </w:r>
      <w:r>
        <w:rPr>
          <w:rFonts w:hint="eastAsia" w:ascii="宋体" w:hAnsi="宋体" w:eastAsia="仿宋_GB2312" w:cs="仿宋_GB2312"/>
          <w:b w:val="0"/>
          <w:bCs/>
          <w:color w:val="000000"/>
          <w:spacing w:val="0"/>
          <w:sz w:val="32"/>
          <w:szCs w:val="32"/>
          <w:lang w:val="en-US" w:eastAsia="zh-CN"/>
        </w:rPr>
        <w:t>流浪、乞讨及其走失人员予以</w:t>
      </w:r>
      <w:r>
        <w:rPr>
          <w:rFonts w:hint="eastAsia" w:ascii="宋体" w:hAnsi="宋体" w:eastAsia="仿宋_GB2312" w:cs="仿宋_GB2312"/>
          <w:bCs/>
          <w:color w:val="000000"/>
          <w:spacing w:val="0"/>
          <w:sz w:val="32"/>
          <w:szCs w:val="32"/>
          <w:shd w:val="clear" w:color="auto" w:fill="auto"/>
          <w:lang w:val="en-US" w:eastAsia="zh-CN"/>
        </w:rPr>
        <w:t>妥善</w:t>
      </w:r>
      <w:r>
        <w:rPr>
          <w:rFonts w:hint="eastAsia" w:ascii="宋体" w:hAnsi="宋体" w:eastAsia="仿宋_GB2312" w:cs="仿宋_GB2312"/>
          <w:bCs/>
          <w:color w:val="000000"/>
          <w:spacing w:val="0"/>
          <w:sz w:val="32"/>
          <w:szCs w:val="32"/>
          <w:shd w:val="clear" w:color="auto" w:fill="auto"/>
          <w:lang w:eastAsia="zh-CN"/>
        </w:rPr>
        <w:t>安置</w:t>
      </w:r>
      <w:r>
        <w:rPr>
          <w:rFonts w:hint="eastAsia" w:ascii="宋体" w:hAnsi="宋体" w:eastAsia="仿宋_GB2312" w:cs="仿宋_GB2312"/>
          <w:bCs/>
          <w:color w:val="000000"/>
          <w:spacing w:val="0"/>
          <w:sz w:val="32"/>
          <w:szCs w:val="32"/>
          <w:shd w:val="clear" w:color="auto" w:fill="auto"/>
          <w:lang w:val="en-US" w:eastAsia="zh-CN"/>
        </w:rPr>
        <w:t>。</w:t>
      </w:r>
    </w:p>
    <w:p>
      <w:pPr>
        <w:pStyle w:val="7"/>
        <w:widowControl w:val="0"/>
        <w:numPr>
          <w:numId w:val="0"/>
        </w:numPr>
        <w:wordWrap/>
        <w:adjustRightInd w:val="0"/>
        <w:snapToGrid/>
        <w:spacing w:before="0" w:beforeLines="0" w:beforeAutospacing="0" w:after="0" w:afterLines="0" w:afterAutospacing="0" w:line="590" w:lineRule="exact"/>
        <w:ind w:left="0" w:leftChars="0" w:right="0"/>
        <w:jc w:val="both"/>
        <w:textAlignment w:val="auto"/>
        <w:rPr>
          <w:rFonts w:hint="eastAsia" w:ascii="宋体" w:hAnsi="宋体" w:eastAsia="仿宋_GB2312" w:cs="仿宋_GB2312"/>
          <w:color w:val="000000"/>
          <w:spacing w:val="0"/>
          <w:sz w:val="32"/>
          <w:szCs w:val="32"/>
          <w:shd w:val="clear" w:color="auto" w:fill="FFFFFF"/>
        </w:rPr>
      </w:pPr>
      <w:r>
        <w:rPr>
          <w:rFonts w:hint="eastAsia" w:ascii="宋体" w:hAnsi="宋体" w:eastAsia="黑体" w:cs="Times New Roman"/>
          <w:color w:val="000000"/>
          <w:spacing w:val="0"/>
          <w:sz w:val="32"/>
          <w:szCs w:val="32"/>
          <w:u w:val="none" w:color="auto"/>
          <w:lang w:val="en-US" w:eastAsia="zh-CN"/>
        </w:rPr>
        <w:t xml:space="preserve">    </w:t>
      </w:r>
      <w:r>
        <w:rPr>
          <w:rFonts w:hint="default" w:ascii="宋体" w:hAnsi="宋体" w:eastAsia="黑体" w:cs="Times New Roman"/>
          <w:color w:val="000000"/>
          <w:spacing w:val="0"/>
          <w:sz w:val="32"/>
          <w:szCs w:val="32"/>
          <w:u w:val="none" w:color="auto"/>
          <w:lang w:val="en-US" w:eastAsia="zh-CN"/>
        </w:rPr>
        <w:t>第六十六条</w:t>
      </w:r>
      <w:r>
        <w:rPr>
          <w:rFonts w:hint="eastAsia" w:ascii="宋体" w:hAnsi="宋体" w:eastAsia="黑体" w:cs="Times New Roman"/>
          <w:color w:val="000000"/>
          <w:spacing w:val="0"/>
          <w:sz w:val="32"/>
          <w:szCs w:val="32"/>
          <w:u w:val="none" w:color="auto"/>
          <w:lang w:val="en-US" w:eastAsia="zh-CN"/>
        </w:rPr>
        <w:t xml:space="preserve"> </w:t>
      </w:r>
      <w:r>
        <w:rPr>
          <w:rFonts w:hint="eastAsia" w:ascii="宋体" w:hAnsi="宋体" w:eastAsia="黑体" w:cs="Times New Roman"/>
          <w:b w:val="0"/>
          <w:bCs w:val="0"/>
          <w:smallCaps w:val="0"/>
          <w:color w:val="000000"/>
          <w:spacing w:val="0"/>
          <w:sz w:val="32"/>
          <w:szCs w:val="32"/>
          <w:shd w:val="clear" w:color="auto" w:fill="FFFFFF"/>
          <w:lang w:val="en-US" w:eastAsia="zh-CN"/>
        </w:rPr>
        <w:t xml:space="preserve"> </w:t>
      </w:r>
      <w:r>
        <w:rPr>
          <w:rFonts w:hint="eastAsia" w:ascii="宋体" w:hAnsi="宋体" w:eastAsia="仿宋_GB2312" w:cs="仿宋_GB2312"/>
          <w:color w:val="000000"/>
          <w:spacing w:val="0"/>
          <w:sz w:val="32"/>
          <w:szCs w:val="32"/>
          <w:u w:val="none" w:color="auto"/>
          <w:lang w:val="en-US" w:eastAsia="zh-CN"/>
        </w:rPr>
        <w:t>救助管理机构对滞留的流浪、乞讨</w:t>
      </w:r>
      <w:r>
        <w:rPr>
          <w:rFonts w:hint="eastAsia" w:ascii="宋体" w:hAnsi="宋体" w:eastAsia="仿宋_GB2312" w:cs="仿宋_GB2312"/>
          <w:b w:val="0"/>
          <w:bCs w:val="0"/>
          <w:color w:val="000000"/>
          <w:spacing w:val="0"/>
          <w:sz w:val="32"/>
          <w:szCs w:val="32"/>
          <w:lang w:val="en-US" w:eastAsia="zh-CN"/>
        </w:rPr>
        <w:t>及其</w:t>
      </w:r>
      <w:r>
        <w:rPr>
          <w:rFonts w:hint="eastAsia" w:ascii="宋体" w:hAnsi="宋体" w:eastAsia="仿宋_GB2312" w:cs="仿宋_GB2312"/>
          <w:color w:val="000000"/>
          <w:spacing w:val="0"/>
          <w:sz w:val="32"/>
          <w:szCs w:val="32"/>
          <w:u w:val="none" w:color="auto"/>
          <w:lang w:val="en-US" w:eastAsia="zh-CN"/>
        </w:rPr>
        <w:t>走失人员，应当会同教育、卫生计生等部门，根据其年龄、智力、心理、身体状况，在站内开展疾病治疗</w:t>
      </w:r>
      <w:r>
        <w:rPr>
          <w:rFonts w:hint="eastAsia" w:ascii="宋体" w:hAnsi="宋体" w:eastAsia="仿宋_GB2312" w:cs="仿宋_GB2312"/>
          <w:color w:val="000000"/>
          <w:spacing w:val="0"/>
          <w:sz w:val="32"/>
          <w:szCs w:val="32"/>
          <w:shd w:val="clear" w:color="auto" w:fill="FFFFFF"/>
          <w:lang w:eastAsia="zh-CN"/>
        </w:rPr>
        <w:t>、</w:t>
      </w:r>
      <w:r>
        <w:rPr>
          <w:rFonts w:hint="eastAsia" w:ascii="宋体" w:hAnsi="宋体" w:eastAsia="仿宋_GB2312" w:cs="仿宋_GB2312"/>
          <w:color w:val="000000"/>
          <w:spacing w:val="0"/>
          <w:sz w:val="32"/>
          <w:szCs w:val="32"/>
          <w:shd w:val="clear" w:color="auto" w:fill="FFFFFF"/>
        </w:rPr>
        <w:t>行为矫治</w:t>
      </w:r>
      <w:r>
        <w:rPr>
          <w:rFonts w:hint="eastAsia" w:ascii="宋体" w:hAnsi="宋体" w:eastAsia="仿宋_GB2312" w:cs="仿宋_GB2312"/>
          <w:color w:val="000000"/>
          <w:spacing w:val="0"/>
          <w:sz w:val="32"/>
          <w:szCs w:val="32"/>
          <w:shd w:val="clear" w:color="auto" w:fill="FFFFFF"/>
          <w:lang w:val="en-US" w:eastAsia="zh-CN"/>
        </w:rPr>
        <w:t>等基本</w:t>
      </w:r>
      <w:r>
        <w:rPr>
          <w:rFonts w:hint="eastAsia" w:ascii="宋体" w:hAnsi="宋体" w:eastAsia="仿宋_GB2312" w:cs="仿宋_GB2312"/>
          <w:color w:val="000000"/>
          <w:spacing w:val="0"/>
          <w:sz w:val="32"/>
          <w:szCs w:val="32"/>
          <w:u w:val="none" w:color="auto"/>
          <w:lang w:val="en-US" w:eastAsia="zh-CN"/>
        </w:rPr>
        <w:t>照料服务；</w:t>
      </w:r>
      <w:r>
        <w:rPr>
          <w:rFonts w:hint="eastAsia" w:ascii="宋体" w:hAnsi="宋体" w:eastAsia="仿宋_GB2312" w:cs="仿宋_GB2312"/>
          <w:color w:val="000000"/>
          <w:spacing w:val="0"/>
          <w:kern w:val="0"/>
          <w:sz w:val="32"/>
          <w:szCs w:val="32"/>
          <w:shd w:val="clear" w:color="auto" w:fill="FFFFFF"/>
          <w:lang w:val="en-US" w:eastAsia="zh-CN"/>
        </w:rPr>
        <w:t xml:space="preserve">对其中的精神障碍患者、传染病人、危重病人等受助人员，应当按规定将其送当地定点医院救治、康复。 </w:t>
      </w:r>
    </w:p>
    <w:p>
      <w:pPr>
        <w:widowControl w:val="0"/>
        <w:numPr>
          <w:numId w:val="0"/>
        </w:numPr>
        <w:wordWrap/>
        <w:spacing w:line="590" w:lineRule="exact"/>
        <w:ind w:left="0" w:leftChars="0" w:right="0"/>
        <w:jc w:val="left"/>
        <w:textAlignment w:val="auto"/>
        <w:rPr>
          <w:rFonts w:hint="eastAsia" w:ascii="宋体" w:hAnsi="宋体" w:eastAsia="仿宋_GB2312" w:cs="仿宋_GB2312"/>
          <w:color w:val="000000"/>
          <w:spacing w:val="0"/>
          <w:sz w:val="32"/>
          <w:szCs w:val="32"/>
          <w:u w:val="none" w:color="auto"/>
          <w:lang w:val="en-US" w:eastAsia="zh-CN"/>
        </w:rPr>
      </w:pPr>
      <w:r>
        <w:rPr>
          <w:rFonts w:hint="default" w:ascii="宋体" w:hAnsi="宋体" w:eastAsia="仿宋_GB2312" w:cs="Times New Roman"/>
          <w:color w:val="000000"/>
          <w:spacing w:val="0"/>
          <w:sz w:val="32"/>
          <w:szCs w:val="32"/>
          <w:u w:val="none" w:color="auto"/>
          <w:lang w:val="en-US" w:eastAsia="zh-CN"/>
        </w:rPr>
        <w:t xml:space="preserve">    </w:t>
      </w:r>
      <w:r>
        <w:rPr>
          <w:rFonts w:hint="default" w:ascii="宋体" w:hAnsi="宋体" w:eastAsia="黑体" w:cs="Times New Roman"/>
          <w:color w:val="000000"/>
          <w:spacing w:val="0"/>
          <w:sz w:val="32"/>
          <w:szCs w:val="32"/>
          <w:u w:val="none" w:color="auto"/>
          <w:lang w:val="en-US" w:eastAsia="zh-CN"/>
        </w:rPr>
        <w:t>第六十七条</w:t>
      </w:r>
      <w:r>
        <w:rPr>
          <w:rFonts w:hint="eastAsia" w:ascii="宋体" w:hAnsi="宋体" w:eastAsia="黑体" w:cs="Times New Roman"/>
          <w:color w:val="000000"/>
          <w:spacing w:val="0"/>
          <w:sz w:val="32"/>
          <w:szCs w:val="32"/>
          <w:lang w:val="en-US" w:eastAsia="zh-CN"/>
        </w:rPr>
        <w:t xml:space="preserve">  </w:t>
      </w:r>
      <w:r>
        <w:rPr>
          <w:rFonts w:hint="eastAsia" w:ascii="宋体" w:hAnsi="宋体" w:eastAsia="仿宋_GB2312" w:cs="仿宋_GB2312"/>
          <w:color w:val="000000"/>
          <w:spacing w:val="0"/>
          <w:sz w:val="32"/>
          <w:szCs w:val="32"/>
          <w:u w:val="none" w:color="auto"/>
          <w:lang w:val="en-US" w:eastAsia="zh-CN"/>
        </w:rPr>
        <w:t>救助管理机构因救助场地和设施设备不足、无法提供站内照料服务的，可以根据滞留人员的年龄、智力、心理、身体状况，委托符合条件的机构提供生活照料等具体服务。</w:t>
      </w:r>
    </w:p>
    <w:p>
      <w:pPr>
        <w:widowControl w:val="0"/>
        <w:numPr>
          <w:numId w:val="0"/>
        </w:numPr>
        <w:wordWrap/>
        <w:spacing w:line="590" w:lineRule="exact"/>
        <w:ind w:left="0" w:leftChars="0" w:right="0" w:firstLine="632" w:firstLineChars="200"/>
        <w:jc w:val="left"/>
        <w:textAlignment w:val="auto"/>
        <w:rPr>
          <w:rFonts w:hint="eastAsia" w:ascii="宋体" w:hAnsi="宋体" w:eastAsia="仿宋_GB2312" w:cs="仿宋_GB2312"/>
          <w:color w:val="000000"/>
          <w:spacing w:val="0"/>
          <w:sz w:val="32"/>
          <w:szCs w:val="32"/>
          <w:u w:val="none" w:color="auto"/>
          <w:lang w:val="en-US" w:eastAsia="zh-CN"/>
        </w:rPr>
      </w:pPr>
      <w:r>
        <w:rPr>
          <w:rFonts w:hint="eastAsia" w:ascii="宋体" w:hAnsi="宋体" w:eastAsia="仿宋_GB2312" w:cs="仿宋_GB2312"/>
          <w:color w:val="000000"/>
          <w:spacing w:val="0"/>
          <w:sz w:val="32"/>
          <w:szCs w:val="32"/>
          <w:u w:val="none" w:color="auto"/>
          <w:lang w:val="en-US" w:eastAsia="zh-CN"/>
        </w:rPr>
        <w:t>对传染病患者、精神病患者在本市治疗确有困难的，可以报请省人民政府民政部门会同省人民政府卫生计生部门，统筹安排在符合条件的其他机构治疗。</w:t>
      </w:r>
    </w:p>
    <w:p>
      <w:pPr>
        <w:widowControl w:val="0"/>
        <w:numPr>
          <w:numId w:val="0"/>
        </w:numPr>
        <w:wordWrap/>
        <w:spacing w:line="590" w:lineRule="exact"/>
        <w:ind w:left="0" w:leftChars="0" w:right="0" w:firstLine="632" w:firstLineChars="200"/>
        <w:jc w:val="left"/>
        <w:textAlignment w:val="auto"/>
        <w:rPr>
          <w:rFonts w:hint="eastAsia" w:ascii="宋体" w:hAnsi="宋体" w:eastAsia="仿宋_GB2312" w:cs="仿宋_GB2312"/>
          <w:color w:val="000000"/>
          <w:spacing w:val="0"/>
          <w:sz w:val="32"/>
          <w:szCs w:val="32"/>
          <w:u w:val="none" w:color="auto"/>
          <w:lang w:val="en-US" w:eastAsia="zh-CN"/>
        </w:rPr>
      </w:pPr>
      <w:r>
        <w:rPr>
          <w:rFonts w:hint="eastAsia" w:ascii="宋体" w:hAnsi="宋体" w:eastAsia="仿宋_GB2312" w:cs="仿宋_GB2312"/>
          <w:color w:val="000000"/>
          <w:spacing w:val="0"/>
          <w:sz w:val="32"/>
          <w:szCs w:val="32"/>
          <w:u w:val="none" w:color="auto"/>
          <w:lang w:val="en-US" w:eastAsia="zh-CN"/>
        </w:rPr>
        <w:t>实行站外托养的，应当签订托养协议，明确生活照料、疾病治疗、寻亲服务、档案保管等基本托养服务要求，以及托养费用、违约责任。医疗救治费用由委托的救助管理机构负担。托养协议应当报送民政部门备案。</w:t>
      </w:r>
    </w:p>
    <w:p>
      <w:pPr>
        <w:widowControl w:val="0"/>
        <w:numPr>
          <w:numId w:val="0"/>
        </w:numPr>
        <w:wordWrap/>
        <w:spacing w:line="590" w:lineRule="exact"/>
        <w:ind w:left="0" w:leftChars="0" w:right="0" w:firstLine="632" w:firstLineChars="200"/>
        <w:jc w:val="left"/>
        <w:textAlignment w:val="auto"/>
        <w:rPr>
          <w:rFonts w:hint="default" w:ascii="宋体" w:hAnsi="宋体" w:eastAsia="楷体_GB2312" w:cs="Times New Roman"/>
          <w:b w:val="0"/>
          <w:bCs w:val="0"/>
          <w:color w:val="000000"/>
          <w:spacing w:val="0"/>
          <w:kern w:val="0"/>
          <w:sz w:val="32"/>
          <w:szCs w:val="32"/>
          <w:shd w:val="clear" w:color="auto" w:fill="FFFFFF"/>
          <w:lang w:val="en-US" w:eastAsia="zh-CN"/>
        </w:rPr>
      </w:pPr>
      <w:r>
        <w:rPr>
          <w:rFonts w:hint="eastAsia" w:ascii="宋体" w:hAnsi="宋体" w:eastAsia="仿宋_GB2312" w:cs="仿宋_GB2312"/>
          <w:color w:val="000000"/>
          <w:spacing w:val="0"/>
          <w:sz w:val="32"/>
          <w:szCs w:val="32"/>
          <w:u w:val="none" w:color="auto"/>
          <w:lang w:val="en-US" w:eastAsia="zh-CN"/>
        </w:rPr>
        <w:t>救助管理机构应当</w:t>
      </w:r>
      <w:r>
        <w:rPr>
          <w:rFonts w:hint="eastAsia" w:ascii="宋体" w:hAnsi="宋体" w:eastAsia="仿宋_GB2312" w:cs="仿宋_GB2312"/>
          <w:b w:val="0"/>
          <w:bCs w:val="0"/>
          <w:i w:val="0"/>
          <w:iCs w:val="0"/>
          <w:color w:val="000000"/>
          <w:spacing w:val="0"/>
          <w:kern w:val="0"/>
          <w:sz w:val="32"/>
          <w:szCs w:val="32"/>
          <w:highlight w:val="none"/>
          <w:u w:val="none" w:color="auto"/>
          <w:shd w:val="clear" w:color="auto" w:fill="FFFFFF"/>
          <w:lang w:val="en-US" w:eastAsia="zh-CN"/>
        </w:rPr>
        <w:t>对站外托养的经费保障和监督管理负责，对</w:t>
      </w:r>
      <w:r>
        <w:rPr>
          <w:rFonts w:hint="eastAsia" w:ascii="宋体" w:hAnsi="宋体" w:eastAsia="仿宋_GB2312" w:cs="仿宋_GB2312"/>
          <w:color w:val="000000"/>
          <w:spacing w:val="0"/>
          <w:kern w:val="0"/>
          <w:sz w:val="32"/>
          <w:szCs w:val="32"/>
          <w:shd w:val="clear" w:color="auto" w:fill="FFFFFF"/>
          <w:lang w:val="en-US" w:eastAsia="zh-CN"/>
        </w:rPr>
        <w:t xml:space="preserve">托养机构的服务质量、安全管理等情况及时进行了解。发现问题的，要及时指出并要求改正；对不适宜继续开展托养服务的，要及时终止托养协议。 </w:t>
      </w:r>
    </w:p>
    <w:p>
      <w:pPr>
        <w:pStyle w:val="4"/>
        <w:widowControl w:val="0"/>
        <w:pBdr>
          <w:top w:val="none" w:color="auto" w:sz="0" w:space="0"/>
          <w:left w:val="none" w:color="auto" w:sz="0" w:space="0"/>
          <w:bottom w:val="none" w:color="auto" w:sz="0" w:space="0"/>
          <w:right w:val="none" w:color="auto" w:sz="0" w:space="0"/>
        </w:pBdr>
        <w:wordWrap/>
        <w:snapToGrid/>
        <w:spacing w:before="0" w:beforeLines="0" w:beforeAutospacing="0" w:after="0" w:afterLines="0" w:afterAutospacing="0" w:line="590" w:lineRule="exact"/>
        <w:ind w:left="0" w:leftChars="0" w:right="0"/>
        <w:jc w:val="both"/>
        <w:textAlignment w:val="auto"/>
        <w:rPr>
          <w:rFonts w:hint="eastAsia" w:ascii="宋体" w:hAnsi="宋体" w:eastAsia="仿宋_GB2312" w:cs="仿宋_GB2312"/>
          <w:b w:val="0"/>
          <w:bCs/>
          <w:color w:val="000000"/>
          <w:spacing w:val="0"/>
          <w:kern w:val="0"/>
          <w:sz w:val="32"/>
          <w:szCs w:val="32"/>
          <w:shd w:val="clear" w:color="auto" w:fill="FFFFFF"/>
          <w:lang w:val="en-US" w:eastAsia="zh-CN"/>
        </w:rPr>
      </w:pPr>
      <w:r>
        <w:rPr>
          <w:rFonts w:hint="eastAsia" w:ascii="宋体" w:hAnsi="宋体" w:eastAsia="仿宋_GB2312" w:cs="仿宋"/>
          <w:color w:val="000000"/>
          <w:spacing w:val="0"/>
          <w:kern w:val="0"/>
          <w:sz w:val="32"/>
          <w:szCs w:val="32"/>
          <w:shd w:val="clear" w:color="auto" w:fill="FFFFFF"/>
          <w:lang w:val="en-US" w:eastAsia="zh-CN"/>
        </w:rPr>
        <w:t xml:space="preserve">   </w:t>
      </w:r>
      <w:r>
        <w:rPr>
          <w:rFonts w:hint="eastAsia" w:ascii="宋体" w:hAnsi="宋体" w:eastAsia="黑体" w:cs="黑体"/>
          <w:b w:val="0"/>
          <w:bCs/>
          <w:color w:val="000000"/>
          <w:spacing w:val="0"/>
          <w:kern w:val="0"/>
          <w:sz w:val="32"/>
          <w:szCs w:val="32"/>
          <w:shd w:val="clear" w:color="auto" w:fill="FFFFFF"/>
          <w:lang w:val="en-US" w:eastAsia="zh-CN"/>
        </w:rPr>
        <w:t xml:space="preserve"> </w:t>
      </w:r>
      <w:r>
        <w:rPr>
          <w:rFonts w:hint="default" w:ascii="宋体" w:hAnsi="宋体" w:eastAsia="黑体" w:cs="Times New Roman"/>
          <w:b w:val="0"/>
          <w:bCs/>
          <w:color w:val="000000"/>
          <w:spacing w:val="0"/>
          <w:sz w:val="32"/>
          <w:szCs w:val="32"/>
          <w:u w:val="none" w:color="auto"/>
          <w:lang w:val="en-US" w:eastAsia="zh-CN"/>
        </w:rPr>
        <w:t>第六十八条</w:t>
      </w:r>
      <w:r>
        <w:rPr>
          <w:rFonts w:hint="default" w:ascii="宋体" w:hAnsi="宋体" w:eastAsia="黑体" w:cs="Times New Roman"/>
          <w:b w:val="0"/>
          <w:bCs/>
          <w:smallCaps w:val="0"/>
          <w:color w:val="000000"/>
          <w:spacing w:val="0"/>
          <w:sz w:val="32"/>
          <w:szCs w:val="32"/>
          <w:shd w:val="clear" w:color="auto" w:fill="FFFFFF"/>
          <w:lang w:val="en-US" w:eastAsia="zh-CN"/>
        </w:rPr>
        <w:t xml:space="preserve"> </w:t>
      </w:r>
      <w:r>
        <w:rPr>
          <w:rFonts w:hint="eastAsia" w:ascii="宋体" w:hAnsi="宋体" w:eastAsia="黑体" w:cs="Times New Roman"/>
          <w:b w:val="0"/>
          <w:bCs/>
          <w:smallCaps w:val="0"/>
          <w:color w:val="000000"/>
          <w:spacing w:val="0"/>
          <w:sz w:val="32"/>
          <w:szCs w:val="32"/>
          <w:shd w:val="clear" w:color="auto" w:fill="FFFFFF"/>
          <w:lang w:val="en-US" w:eastAsia="zh-CN"/>
        </w:rPr>
        <w:t xml:space="preserve"> </w:t>
      </w:r>
      <w:r>
        <w:rPr>
          <w:rFonts w:hint="eastAsia" w:ascii="宋体" w:hAnsi="宋体" w:eastAsia="仿宋_GB2312" w:cs="仿宋_GB2312"/>
          <w:b w:val="0"/>
          <w:bCs/>
          <w:color w:val="000000"/>
          <w:spacing w:val="0"/>
          <w:sz w:val="32"/>
          <w:szCs w:val="32"/>
          <w:u w:val="none" w:color="auto"/>
          <w:lang w:val="en-US" w:eastAsia="zh-CN"/>
        </w:rPr>
        <w:t>对超过规定期限滞留的流浪、乞讨</w:t>
      </w:r>
      <w:r>
        <w:rPr>
          <w:rFonts w:hint="eastAsia" w:ascii="宋体" w:hAnsi="宋体" w:eastAsia="仿宋_GB2312" w:cs="仿宋_GB2312"/>
          <w:b w:val="0"/>
          <w:bCs w:val="0"/>
          <w:color w:val="000000"/>
          <w:spacing w:val="0"/>
          <w:sz w:val="32"/>
          <w:szCs w:val="32"/>
          <w:lang w:val="en-US" w:eastAsia="zh-CN"/>
        </w:rPr>
        <w:t>及其</w:t>
      </w:r>
      <w:r>
        <w:rPr>
          <w:rFonts w:hint="eastAsia" w:ascii="宋体" w:hAnsi="宋体" w:eastAsia="仿宋_GB2312" w:cs="仿宋_GB2312"/>
          <w:b w:val="0"/>
          <w:bCs/>
          <w:color w:val="000000"/>
          <w:spacing w:val="0"/>
          <w:sz w:val="32"/>
          <w:szCs w:val="32"/>
          <w:u w:val="none" w:color="auto"/>
          <w:lang w:val="en-US" w:eastAsia="zh-CN"/>
        </w:rPr>
        <w:t>走失人员，</w:t>
      </w:r>
      <w:r>
        <w:rPr>
          <w:rFonts w:hint="eastAsia" w:ascii="宋体" w:hAnsi="宋体" w:eastAsia="仿宋_GB2312" w:cs="仿宋_GB2312"/>
          <w:b w:val="0"/>
          <w:bCs/>
          <w:color w:val="000000"/>
          <w:spacing w:val="0"/>
          <w:kern w:val="0"/>
          <w:sz w:val="32"/>
          <w:szCs w:val="32"/>
          <w:shd w:val="clear" w:color="auto" w:fill="FFFFFF"/>
          <w:lang w:val="en-US" w:eastAsia="zh-CN"/>
        </w:rPr>
        <w:t>救助管理机构应当及时向所属民政部门提出安置申请，由民政部门提出安置方案，报同级人民政府予以安置。</w:t>
      </w:r>
    </w:p>
    <w:p>
      <w:pPr>
        <w:widowControl w:val="0"/>
        <w:wordWrap/>
        <w:spacing w:line="590" w:lineRule="exact"/>
        <w:ind w:left="0" w:leftChars="0" w:right="0"/>
        <w:textAlignment w:val="auto"/>
        <w:rPr>
          <w:rFonts w:hint="default" w:ascii="宋体" w:hAnsi="宋体" w:eastAsia="楷体_GB2312" w:cs="Times New Roman"/>
          <w:b w:val="0"/>
          <w:bCs w:val="0"/>
          <w:color w:val="000000"/>
          <w:spacing w:val="0"/>
          <w:kern w:val="0"/>
          <w:sz w:val="32"/>
          <w:szCs w:val="32"/>
          <w:shd w:val="clear" w:color="auto" w:fill="FFFFFF"/>
          <w:lang w:val="en-US" w:eastAsia="zh-CN"/>
        </w:rPr>
      </w:pP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b w:val="0"/>
          <w:bCs/>
          <w:color w:val="000000"/>
          <w:spacing w:val="0"/>
          <w:kern w:val="2"/>
          <w:sz w:val="32"/>
          <w:szCs w:val="32"/>
          <w:u w:val="none" w:color="auto"/>
          <w:lang w:val="en-US" w:eastAsia="zh-CN" w:bidi="ar-SA"/>
        </w:rPr>
        <w:t>对经过二年以上仍查找不到</w:t>
      </w:r>
      <w:r>
        <w:rPr>
          <w:rFonts w:hint="eastAsia" w:ascii="宋体" w:hAnsi="宋体" w:cs="仿宋_GB2312"/>
          <w:b w:val="0"/>
          <w:bCs/>
          <w:color w:val="000000"/>
          <w:spacing w:val="0"/>
          <w:kern w:val="2"/>
          <w:sz w:val="32"/>
          <w:szCs w:val="32"/>
          <w:u w:val="none" w:color="auto"/>
          <w:lang w:val="en-US" w:eastAsia="zh-CN" w:bidi="ar-SA"/>
        </w:rPr>
        <w:t>其</w:t>
      </w:r>
      <w:r>
        <w:rPr>
          <w:rFonts w:hint="eastAsia" w:ascii="宋体" w:hAnsi="宋体" w:eastAsia="仿宋_GB2312" w:cs="仿宋_GB2312"/>
          <w:b w:val="0"/>
          <w:bCs/>
          <w:color w:val="000000"/>
          <w:spacing w:val="0"/>
          <w:kern w:val="2"/>
          <w:sz w:val="32"/>
          <w:szCs w:val="32"/>
          <w:u w:val="none" w:color="auto"/>
          <w:lang w:val="en-US" w:eastAsia="zh-CN" w:bidi="ar-SA"/>
        </w:rPr>
        <w:t>父母或其他监护人的</w:t>
      </w:r>
      <w:r>
        <w:rPr>
          <w:rFonts w:hint="eastAsia" w:ascii="宋体" w:hAnsi="宋体" w:eastAsia="仿宋_GB2312" w:cs="仿宋_GB2312"/>
          <w:b w:val="0"/>
          <w:bCs/>
          <w:color w:val="000000"/>
          <w:spacing w:val="0"/>
          <w:sz w:val="32"/>
          <w:szCs w:val="32"/>
          <w:u w:val="none" w:color="auto"/>
          <w:lang w:val="en-US" w:eastAsia="zh-CN"/>
        </w:rPr>
        <w:t>流浪</w:t>
      </w:r>
      <w:r>
        <w:rPr>
          <w:rFonts w:hint="eastAsia" w:ascii="宋体" w:hAnsi="宋体" w:eastAsia="仿宋_GB2312" w:cs="仿宋_GB2312"/>
          <w:color w:val="000000"/>
          <w:spacing w:val="0"/>
          <w:sz w:val="32"/>
          <w:szCs w:val="32"/>
        </w:rPr>
        <w:t>未成年人</w:t>
      </w:r>
      <w:r>
        <w:rPr>
          <w:rFonts w:hint="eastAsia" w:ascii="宋体" w:hAnsi="宋体" w:eastAsia="仿宋_GB2312" w:cs="仿宋_GB2312"/>
          <w:b w:val="0"/>
          <w:bCs/>
          <w:color w:val="000000"/>
          <w:spacing w:val="0"/>
          <w:kern w:val="2"/>
          <w:sz w:val="32"/>
          <w:szCs w:val="32"/>
          <w:u w:val="none" w:color="auto"/>
          <w:lang w:val="en-US" w:eastAsia="zh-CN" w:bidi="ar-SA"/>
        </w:rPr>
        <w:t>，公安机关应当按照户籍管理的有关规定，为其办理户口登记手续，便</w:t>
      </w:r>
      <w:r>
        <w:rPr>
          <w:rFonts w:hint="eastAsia" w:ascii="宋体" w:hAnsi="宋体" w:cs="仿宋_GB2312"/>
          <w:b w:val="0"/>
          <w:bCs/>
          <w:color w:val="000000"/>
          <w:spacing w:val="0"/>
          <w:kern w:val="2"/>
          <w:sz w:val="32"/>
          <w:szCs w:val="32"/>
          <w:u w:val="none" w:color="auto"/>
          <w:lang w:val="en-US" w:eastAsia="zh-CN" w:bidi="ar-SA"/>
        </w:rPr>
        <w:t>于</w:t>
      </w:r>
      <w:r>
        <w:rPr>
          <w:rFonts w:hint="eastAsia" w:ascii="宋体" w:hAnsi="宋体" w:eastAsia="仿宋_GB2312" w:cs="仿宋_GB2312"/>
          <w:b w:val="0"/>
          <w:bCs/>
          <w:color w:val="000000"/>
          <w:spacing w:val="0"/>
          <w:kern w:val="2"/>
          <w:sz w:val="32"/>
          <w:szCs w:val="32"/>
          <w:u w:val="none" w:color="auto"/>
          <w:lang w:val="en-US" w:eastAsia="zh-CN" w:bidi="ar-SA"/>
        </w:rPr>
        <w:t>其就学、就业等正常生活。</w:t>
      </w:r>
    </w:p>
    <w:p>
      <w:pPr>
        <w:pStyle w:val="7"/>
        <w:widowControl w:val="0"/>
        <w:wordWrap/>
        <w:adjustRightInd w:val="0"/>
        <w:snapToGrid/>
        <w:spacing w:before="0" w:beforeLines="0" w:beforeAutospacing="0" w:after="0" w:afterLines="0" w:afterAutospacing="0" w:line="590" w:lineRule="exact"/>
        <w:ind w:left="0" w:leftChars="0" w:right="0" w:firstLine="632" w:firstLineChars="200"/>
        <w:jc w:val="both"/>
        <w:textAlignment w:val="auto"/>
        <w:rPr>
          <w:rFonts w:hint="eastAsia" w:ascii="仿宋_GB2312" w:hAnsi="仿宋_GB2312" w:eastAsia="仿宋_GB2312" w:cs="仿宋_GB2312"/>
          <w:b w:val="0"/>
          <w:bCs w:val="0"/>
          <w:color w:val="000000"/>
          <w:spacing w:val="0"/>
          <w:sz w:val="32"/>
          <w:szCs w:val="32"/>
          <w:lang w:val="en-US" w:eastAsia="zh-CN"/>
        </w:rPr>
      </w:pPr>
      <w:r>
        <w:rPr>
          <w:rFonts w:hint="default" w:ascii="宋体" w:hAnsi="宋体" w:eastAsia="黑体" w:cs="Times New Roman"/>
          <w:color w:val="000000"/>
          <w:spacing w:val="0"/>
          <w:sz w:val="32"/>
          <w:szCs w:val="32"/>
          <w:u w:val="none" w:color="auto"/>
          <w:lang w:val="en-US" w:eastAsia="zh-CN"/>
        </w:rPr>
        <w:t>第</w:t>
      </w:r>
      <w:r>
        <w:rPr>
          <w:rFonts w:hint="eastAsia" w:ascii="宋体" w:hAnsi="宋体" w:eastAsia="黑体" w:cs="Times New Roman"/>
          <w:color w:val="000000"/>
          <w:spacing w:val="0"/>
          <w:sz w:val="32"/>
          <w:szCs w:val="32"/>
          <w:u w:val="none" w:color="auto"/>
          <w:lang w:val="en-US" w:eastAsia="zh-CN"/>
        </w:rPr>
        <w:t>六十九</w:t>
      </w:r>
      <w:r>
        <w:rPr>
          <w:rFonts w:hint="default" w:ascii="宋体" w:hAnsi="宋体" w:eastAsia="黑体" w:cs="Times New Roman"/>
          <w:color w:val="000000"/>
          <w:spacing w:val="0"/>
          <w:sz w:val="32"/>
          <w:szCs w:val="32"/>
          <w:u w:val="none" w:color="auto"/>
          <w:lang w:val="en-US" w:eastAsia="zh-CN"/>
        </w:rPr>
        <w:t>条</w:t>
      </w:r>
      <w:r>
        <w:rPr>
          <w:rFonts w:hint="eastAsia" w:ascii="宋体" w:hAnsi="宋体" w:eastAsia="黑体" w:cs="Times New Roman"/>
          <w:color w:val="000000"/>
          <w:spacing w:val="0"/>
          <w:sz w:val="32"/>
          <w:szCs w:val="32"/>
          <w:lang w:val="en-US" w:eastAsia="zh-CN"/>
        </w:rPr>
        <w:t xml:space="preserve">  </w:t>
      </w:r>
      <w:r>
        <w:rPr>
          <w:rFonts w:hint="eastAsia" w:ascii="宋体" w:hAnsi="宋体" w:eastAsia="仿宋_GB2312" w:cs="仿宋_GB2312"/>
          <w:b w:val="0"/>
          <w:bCs w:val="0"/>
          <w:smallCaps w:val="0"/>
          <w:color w:val="000000"/>
          <w:spacing w:val="0"/>
          <w:sz w:val="32"/>
          <w:szCs w:val="32"/>
          <w:shd w:val="clear" w:color="auto" w:fill="FFFFFF"/>
        </w:rPr>
        <w:t>县级以上人民政府</w:t>
      </w:r>
      <w:r>
        <w:rPr>
          <w:rFonts w:hint="eastAsia" w:ascii="宋体" w:hAnsi="宋体" w:eastAsia="仿宋_GB2312" w:cs="仿宋_GB2312"/>
          <w:b w:val="0"/>
          <w:bCs w:val="0"/>
          <w:smallCaps w:val="0"/>
          <w:color w:val="000000"/>
          <w:spacing w:val="0"/>
          <w:sz w:val="32"/>
          <w:szCs w:val="32"/>
          <w:shd w:val="clear" w:color="auto" w:fill="FFFFFF"/>
          <w:lang w:val="en-US" w:eastAsia="zh-CN"/>
        </w:rPr>
        <w:t>民政部门应当会同</w:t>
      </w:r>
      <w:r>
        <w:rPr>
          <w:rFonts w:hint="eastAsia" w:ascii="宋体" w:hAnsi="宋体" w:eastAsia="仿宋_GB2312" w:cs="仿宋_GB2312"/>
          <w:b w:val="0"/>
          <w:bCs w:val="0"/>
          <w:color w:val="000000"/>
          <w:spacing w:val="0"/>
          <w:sz w:val="32"/>
          <w:szCs w:val="32"/>
          <w:lang w:val="en-US" w:eastAsia="zh-CN"/>
        </w:rPr>
        <w:t>公安、城管、卫生计生等部门</w:t>
      </w:r>
      <w:r>
        <w:rPr>
          <w:rFonts w:hint="eastAsia" w:ascii="仿宋_GB2312" w:hAnsi="仿宋_GB2312" w:eastAsia="仿宋_GB2312" w:cs="仿宋_GB2312"/>
          <w:b w:val="0"/>
          <w:bCs w:val="0"/>
          <w:color w:val="000000"/>
          <w:spacing w:val="0"/>
          <w:sz w:val="32"/>
          <w:szCs w:val="32"/>
          <w:lang w:val="en-US" w:eastAsia="zh-CN"/>
        </w:rPr>
        <w:t>加强对街面的日常救助巡查。</w:t>
      </w:r>
    </w:p>
    <w:p>
      <w:pPr>
        <w:pStyle w:val="7"/>
        <w:widowControl w:val="0"/>
        <w:wordWrap/>
        <w:adjustRightInd w:val="0"/>
        <w:snapToGrid/>
        <w:spacing w:before="0" w:beforeLines="0" w:beforeAutospacing="0" w:after="0" w:afterLines="0" w:afterAutospacing="0" w:line="590" w:lineRule="exact"/>
        <w:ind w:left="0" w:leftChars="0" w:right="0" w:firstLine="632" w:firstLineChars="200"/>
        <w:jc w:val="both"/>
        <w:textAlignment w:val="auto"/>
        <w:rPr>
          <w:rFonts w:hint="eastAsia" w:ascii="宋体" w:hAnsi="宋体" w:eastAsia="仿宋_GB2312" w:cs="仿宋_GB2312"/>
          <w:color w:val="000000"/>
          <w:spacing w:val="0"/>
          <w:sz w:val="32"/>
          <w:szCs w:val="32"/>
        </w:rPr>
      </w:pPr>
      <w:r>
        <w:rPr>
          <w:rFonts w:hint="eastAsia" w:ascii="宋体" w:hAnsi="宋体" w:eastAsia="仿宋_GB2312" w:cs="仿宋_GB2312"/>
          <w:b w:val="0"/>
          <w:bCs w:val="0"/>
          <w:color w:val="000000"/>
          <w:spacing w:val="0"/>
          <w:sz w:val="32"/>
          <w:szCs w:val="32"/>
          <w:lang w:val="en-US" w:eastAsia="zh-CN"/>
        </w:rPr>
        <w:t>救助管理机构在极端天气或遭受自然灾害情况下，可以开设临时避寒、避暑或庇护场所，简化救助流程，为求助人员提供饭菜和住宿等基本服务</w:t>
      </w:r>
      <w:r>
        <w:rPr>
          <w:rFonts w:hint="eastAsia" w:ascii="宋体" w:hAnsi="宋体" w:eastAsia="仿宋_GB2312" w:cs="仿宋_GB2312"/>
          <w:color w:val="000000"/>
          <w:spacing w:val="0"/>
          <w:sz w:val="32"/>
          <w:szCs w:val="32"/>
          <w:shd w:val="clear" w:color="auto" w:fill="FFFFFF"/>
        </w:rPr>
        <w:t>。</w:t>
      </w:r>
    </w:p>
    <w:p>
      <w:pPr>
        <w:widowControl w:val="0"/>
        <w:wordWrap/>
        <w:adjustRightInd/>
        <w:snapToGrid/>
        <w:spacing w:line="590" w:lineRule="exact"/>
        <w:ind w:left="0" w:leftChars="0" w:right="0" w:firstLine="632" w:firstLineChars="200"/>
        <w:jc w:val="both"/>
        <w:textAlignment w:val="auto"/>
        <w:outlineLvl w:val="9"/>
        <w:rPr>
          <w:rFonts w:hint="eastAsia" w:ascii="宋体" w:hAnsi="宋体" w:eastAsia="仿宋_GB2312" w:cs="仿宋_GB2312"/>
          <w:b w:val="0"/>
          <w:bCs w:val="0"/>
          <w:color w:val="000000"/>
          <w:spacing w:val="0"/>
          <w:sz w:val="32"/>
          <w:szCs w:val="32"/>
          <w:lang w:val="en-US" w:eastAsia="zh-CN"/>
        </w:rPr>
      </w:pPr>
      <w:r>
        <w:rPr>
          <w:rFonts w:hint="default" w:ascii="宋体" w:hAnsi="宋体" w:eastAsia="黑体" w:cs="Times New Roman"/>
          <w:color w:val="000000"/>
          <w:spacing w:val="0"/>
          <w:sz w:val="32"/>
          <w:szCs w:val="32"/>
          <w:u w:val="none" w:color="auto"/>
          <w:lang w:val="en-US" w:eastAsia="zh-CN"/>
        </w:rPr>
        <w:t>第</w:t>
      </w:r>
      <w:r>
        <w:rPr>
          <w:rFonts w:hint="eastAsia" w:ascii="宋体" w:hAnsi="宋体" w:eastAsia="黑体" w:cs="Times New Roman"/>
          <w:color w:val="000000"/>
          <w:spacing w:val="0"/>
          <w:sz w:val="32"/>
          <w:szCs w:val="32"/>
          <w:u w:val="none" w:color="auto"/>
          <w:lang w:val="en-US" w:eastAsia="zh-CN"/>
        </w:rPr>
        <w:t>七十</w:t>
      </w:r>
      <w:r>
        <w:rPr>
          <w:rFonts w:hint="default" w:ascii="宋体" w:hAnsi="宋体" w:eastAsia="黑体" w:cs="Times New Roman"/>
          <w:color w:val="000000"/>
          <w:spacing w:val="0"/>
          <w:sz w:val="32"/>
          <w:szCs w:val="32"/>
          <w:u w:val="none" w:color="auto"/>
          <w:lang w:val="en-US" w:eastAsia="zh-CN"/>
        </w:rPr>
        <w:t>条</w:t>
      </w:r>
      <w:r>
        <w:rPr>
          <w:rFonts w:hint="eastAsia" w:ascii="宋体" w:hAnsi="宋体" w:eastAsia="黑体" w:cs="Times New Roman"/>
          <w:color w:val="000000"/>
          <w:spacing w:val="0"/>
          <w:sz w:val="32"/>
          <w:szCs w:val="32"/>
          <w:lang w:val="en-US" w:eastAsia="zh-CN"/>
        </w:rPr>
        <w:t xml:space="preserve">  </w:t>
      </w:r>
      <w:r>
        <w:rPr>
          <w:rFonts w:hint="eastAsia" w:ascii="宋体" w:hAnsi="宋体" w:eastAsia="仿宋_GB2312" w:cs="仿宋_GB2312"/>
          <w:color w:val="000000"/>
          <w:spacing w:val="0"/>
          <w:sz w:val="32"/>
          <w:szCs w:val="32"/>
          <w:u w:val="none" w:color="auto"/>
          <w:lang w:val="en-US" w:eastAsia="zh-CN"/>
        </w:rPr>
        <w:t>救助管理机构</w:t>
      </w:r>
      <w:r>
        <w:rPr>
          <w:rFonts w:hint="eastAsia" w:ascii="宋体" w:hAnsi="宋体" w:eastAsia="仿宋_GB2312" w:cs="仿宋_GB2312"/>
          <w:color w:val="000000"/>
          <w:spacing w:val="0"/>
          <w:sz w:val="32"/>
          <w:szCs w:val="32"/>
          <w:lang w:val="en-US" w:eastAsia="zh-CN"/>
        </w:rPr>
        <w:t>对</w:t>
      </w:r>
      <w:r>
        <w:rPr>
          <w:rFonts w:hint="eastAsia" w:ascii="宋体" w:hAnsi="宋体" w:eastAsia="仿宋_GB2312" w:cs="仿宋_GB2312"/>
          <w:color w:val="000000"/>
          <w:spacing w:val="0"/>
          <w:sz w:val="32"/>
          <w:szCs w:val="32"/>
          <w:shd w:val="clear" w:color="auto" w:fill="FFFFFF"/>
        </w:rPr>
        <w:t>受助人员违法违纪、扰乱救助管理秩序</w:t>
      </w:r>
      <w:r>
        <w:rPr>
          <w:rFonts w:hint="eastAsia" w:ascii="宋体" w:hAnsi="宋体" w:eastAsia="仿宋_GB2312" w:cs="仿宋_GB2312"/>
          <w:color w:val="000000"/>
          <w:spacing w:val="0"/>
          <w:sz w:val="32"/>
          <w:szCs w:val="32"/>
          <w:shd w:val="clear" w:color="auto" w:fill="FFFFFF"/>
          <w:lang w:val="en-US" w:eastAsia="zh-CN"/>
        </w:rPr>
        <w:t>的</w:t>
      </w:r>
      <w:r>
        <w:rPr>
          <w:rFonts w:hint="eastAsia" w:ascii="宋体" w:hAnsi="宋体" w:cs="仿宋_GB2312"/>
          <w:color w:val="000000"/>
          <w:spacing w:val="0"/>
          <w:sz w:val="32"/>
          <w:szCs w:val="32"/>
          <w:shd w:val="clear" w:color="auto" w:fill="FFFFFF"/>
          <w:lang w:val="en-US" w:eastAsia="zh-CN"/>
        </w:rPr>
        <w:t>，以及</w:t>
      </w:r>
      <w:r>
        <w:rPr>
          <w:rFonts w:hint="eastAsia" w:ascii="宋体" w:hAnsi="宋体" w:eastAsia="仿宋_GB2312" w:cs="仿宋_GB2312"/>
          <w:color w:val="000000"/>
          <w:spacing w:val="0"/>
          <w:sz w:val="32"/>
          <w:szCs w:val="32"/>
          <w:shd w:val="clear" w:color="auto" w:fill="FFFFFF"/>
        </w:rPr>
        <w:t>求助人员</w:t>
      </w:r>
      <w:r>
        <w:rPr>
          <w:rFonts w:hint="eastAsia" w:ascii="宋体" w:hAnsi="宋体" w:eastAsia="仿宋_GB2312" w:cs="仿宋_GB2312"/>
          <w:b w:val="0"/>
          <w:bCs w:val="0"/>
          <w:smallCaps w:val="0"/>
          <w:color w:val="000000"/>
          <w:spacing w:val="0"/>
          <w:sz w:val="32"/>
          <w:szCs w:val="32"/>
          <w:shd w:val="clear" w:color="auto" w:fill="FFFFFF"/>
          <w:lang w:val="en-US" w:eastAsia="zh-CN"/>
        </w:rPr>
        <w:t>以跑站闹站等形式骗取救助、无理取闹</w:t>
      </w:r>
      <w:r>
        <w:rPr>
          <w:rFonts w:hint="eastAsia" w:ascii="宋体" w:hAnsi="宋体" w:cs="仿宋_GB2312"/>
          <w:b w:val="0"/>
          <w:bCs w:val="0"/>
          <w:smallCaps w:val="0"/>
          <w:color w:val="000000"/>
          <w:spacing w:val="0"/>
          <w:sz w:val="32"/>
          <w:szCs w:val="32"/>
          <w:shd w:val="clear" w:color="auto" w:fill="FFFFFF"/>
          <w:lang w:val="en-US" w:eastAsia="zh-CN"/>
        </w:rPr>
        <w:t>的，</w:t>
      </w:r>
      <w:r>
        <w:rPr>
          <w:rFonts w:hint="eastAsia" w:ascii="宋体" w:hAnsi="宋体" w:eastAsia="仿宋_GB2312" w:cs="仿宋_GB2312"/>
          <w:b w:val="0"/>
          <w:bCs w:val="0"/>
          <w:smallCaps w:val="0"/>
          <w:color w:val="000000"/>
          <w:spacing w:val="0"/>
          <w:sz w:val="32"/>
          <w:szCs w:val="32"/>
          <w:shd w:val="clear" w:color="auto" w:fill="FFFFFF"/>
          <w:lang w:val="en-US" w:eastAsia="zh-CN"/>
        </w:rPr>
        <w:t>应当</w:t>
      </w:r>
      <w:r>
        <w:rPr>
          <w:rFonts w:hint="eastAsia" w:ascii="宋体" w:hAnsi="宋体" w:eastAsia="仿宋_GB2312" w:cs="仿宋_GB2312"/>
          <w:color w:val="000000"/>
          <w:spacing w:val="0"/>
          <w:sz w:val="32"/>
          <w:szCs w:val="32"/>
          <w:shd w:val="clear" w:color="auto" w:fill="FFFFFF"/>
        </w:rPr>
        <w:t>报请公安机关到场处置</w:t>
      </w:r>
      <w:r>
        <w:rPr>
          <w:rFonts w:hint="eastAsia" w:ascii="宋体" w:hAnsi="宋体" w:eastAsia="仿宋_GB2312" w:cs="仿宋_GB2312"/>
          <w:b w:val="0"/>
          <w:bCs w:val="0"/>
          <w:color w:val="000000"/>
          <w:spacing w:val="0"/>
          <w:sz w:val="32"/>
          <w:szCs w:val="32"/>
          <w:lang w:val="en-US" w:eastAsia="zh-CN"/>
        </w:rPr>
        <w:t>。</w:t>
      </w:r>
    </w:p>
    <w:p>
      <w:pPr>
        <w:widowControl w:val="0"/>
        <w:numPr>
          <w:numId w:val="0"/>
        </w:numPr>
        <w:wordWrap/>
        <w:spacing w:line="590" w:lineRule="exact"/>
        <w:ind w:left="0" w:leftChars="0" w:right="0" w:firstLine="632" w:firstLineChars="200"/>
        <w:jc w:val="both"/>
        <w:textAlignment w:val="auto"/>
        <w:outlineLvl w:val="9"/>
        <w:rPr>
          <w:rFonts w:hint="eastAsia" w:ascii="宋体" w:hAnsi="宋体" w:eastAsia="仿宋_GB2312" w:cs="仿宋_GB2312"/>
          <w:color w:val="000000"/>
          <w:spacing w:val="0"/>
          <w:sz w:val="32"/>
          <w:szCs w:val="32"/>
          <w:lang w:val="en-US" w:eastAsia="zh-CN"/>
        </w:rPr>
      </w:pPr>
      <w:r>
        <w:rPr>
          <w:rFonts w:hint="default" w:ascii="宋体" w:hAnsi="宋体" w:eastAsia="黑体" w:cs="Times New Roman"/>
          <w:color w:val="000000"/>
          <w:spacing w:val="0"/>
          <w:sz w:val="32"/>
          <w:szCs w:val="32"/>
          <w:u w:val="none" w:color="auto"/>
          <w:lang w:val="en-US" w:eastAsia="zh-CN"/>
        </w:rPr>
        <w:t>第</w:t>
      </w:r>
      <w:r>
        <w:rPr>
          <w:rFonts w:hint="eastAsia" w:ascii="宋体" w:hAnsi="宋体" w:eastAsia="黑体" w:cs="Times New Roman"/>
          <w:color w:val="000000"/>
          <w:spacing w:val="0"/>
          <w:sz w:val="32"/>
          <w:szCs w:val="32"/>
          <w:u w:val="none" w:color="auto"/>
          <w:lang w:val="en-US" w:eastAsia="zh-CN"/>
        </w:rPr>
        <w:t>七十一</w:t>
      </w:r>
      <w:r>
        <w:rPr>
          <w:rFonts w:hint="default" w:ascii="宋体" w:hAnsi="宋体" w:eastAsia="黑体" w:cs="Times New Roman"/>
          <w:color w:val="000000"/>
          <w:spacing w:val="0"/>
          <w:sz w:val="32"/>
          <w:szCs w:val="32"/>
          <w:u w:val="none" w:color="auto"/>
          <w:lang w:val="en-US" w:eastAsia="zh-CN"/>
        </w:rPr>
        <w:t>条</w:t>
      </w:r>
      <w:r>
        <w:rPr>
          <w:rFonts w:hint="eastAsia" w:ascii="宋体" w:hAnsi="宋体" w:eastAsia="黑体" w:cs="Times New Roman"/>
          <w:color w:val="000000"/>
          <w:spacing w:val="0"/>
          <w:sz w:val="32"/>
          <w:szCs w:val="32"/>
          <w:lang w:val="en-US" w:eastAsia="zh-CN"/>
        </w:rPr>
        <w:t xml:space="preserve">  </w:t>
      </w:r>
      <w:r>
        <w:rPr>
          <w:rFonts w:hint="eastAsia" w:ascii="宋体" w:hAnsi="宋体" w:eastAsia="仿宋_GB2312" w:cs="仿宋_GB2312"/>
          <w:color w:val="000000"/>
          <w:spacing w:val="0"/>
          <w:sz w:val="32"/>
          <w:szCs w:val="32"/>
          <w:lang w:val="en-US" w:eastAsia="zh-CN"/>
        </w:rPr>
        <w:t>鼓励</w:t>
      </w:r>
      <w:r>
        <w:rPr>
          <w:rFonts w:hint="eastAsia" w:ascii="宋体" w:hAnsi="宋体" w:eastAsia="仿宋_GB2312" w:cs="仿宋_GB2312"/>
          <w:color w:val="000000"/>
          <w:spacing w:val="0"/>
          <w:sz w:val="32"/>
          <w:szCs w:val="32"/>
          <w:shd w:val="clear" w:color="auto" w:fill="FFFFFF"/>
          <w:lang w:val="en-US" w:eastAsia="zh-CN"/>
        </w:rPr>
        <w:t>慈善组织、志愿者等</w:t>
      </w:r>
      <w:r>
        <w:rPr>
          <w:rFonts w:hint="eastAsia" w:ascii="宋体" w:hAnsi="宋体" w:eastAsia="仿宋_GB2312" w:cs="仿宋_GB2312"/>
          <w:color w:val="000000"/>
          <w:spacing w:val="0"/>
          <w:sz w:val="32"/>
          <w:szCs w:val="32"/>
          <w:u w:val="none" w:color="auto"/>
          <w:lang w:val="en-US" w:eastAsia="zh-CN"/>
        </w:rPr>
        <w:t>社会力量</w:t>
      </w:r>
      <w:r>
        <w:rPr>
          <w:rFonts w:hint="eastAsia" w:ascii="宋体" w:hAnsi="宋体" w:eastAsia="仿宋_GB2312" w:cs="仿宋_GB2312"/>
          <w:color w:val="000000"/>
          <w:spacing w:val="0"/>
          <w:kern w:val="0"/>
          <w:sz w:val="32"/>
          <w:szCs w:val="32"/>
          <w:shd w:val="clear" w:color="auto" w:fill="FFFFFF"/>
          <w:lang w:val="en-US" w:eastAsia="zh-CN"/>
        </w:rPr>
        <w:t>参与对</w:t>
      </w:r>
      <w:r>
        <w:rPr>
          <w:rFonts w:hint="eastAsia" w:ascii="宋体" w:hAnsi="宋体" w:eastAsia="仿宋_GB2312" w:cs="仿宋_GB2312"/>
          <w:b w:val="0"/>
          <w:bCs w:val="0"/>
          <w:color w:val="000000"/>
          <w:spacing w:val="0"/>
          <w:sz w:val="32"/>
          <w:szCs w:val="32"/>
          <w:lang w:val="en-US" w:eastAsia="zh-CN"/>
        </w:rPr>
        <w:t>流浪、乞讨及其走失人员的生</w:t>
      </w:r>
      <w:r>
        <w:rPr>
          <w:rFonts w:hint="eastAsia" w:ascii="宋体" w:hAnsi="宋体" w:eastAsia="仿宋_GB2312" w:cs="仿宋_GB2312"/>
          <w:color w:val="000000"/>
          <w:spacing w:val="0"/>
          <w:sz w:val="32"/>
          <w:szCs w:val="32"/>
          <w:u w:val="none" w:color="auto"/>
          <w:lang w:val="en-US" w:eastAsia="zh-CN"/>
        </w:rPr>
        <w:t>活照料、日常护理、医疗救治、心理辅导等</w:t>
      </w:r>
      <w:r>
        <w:rPr>
          <w:rFonts w:hint="eastAsia" w:ascii="宋体" w:hAnsi="宋体" w:eastAsia="仿宋_GB2312" w:cs="仿宋_GB2312"/>
          <w:color w:val="000000"/>
          <w:spacing w:val="0"/>
          <w:kern w:val="0"/>
          <w:sz w:val="32"/>
          <w:szCs w:val="32"/>
          <w:shd w:val="clear" w:color="auto" w:fill="FFFFFF"/>
          <w:lang w:val="en-US" w:eastAsia="zh-CN"/>
        </w:rPr>
        <w:t>救助服务。</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黑体" w:cs="Times New Roman"/>
          <w:smallCaps w:val="0"/>
          <w:color w:val="000000"/>
          <w:spacing w:val="0"/>
          <w:sz w:val="44"/>
          <w:szCs w:val="44"/>
          <w:shd w:val="clear" w:color="auto" w:fill="FFFFFF"/>
        </w:rPr>
      </w:pPr>
      <w:r>
        <w:rPr>
          <w:rFonts w:hint="eastAsia" w:ascii="宋体" w:hAnsi="宋体" w:eastAsia="仿宋_GB2312" w:cs="仿宋_GB2312"/>
          <w:color w:val="000000"/>
          <w:spacing w:val="0"/>
          <w:sz w:val="32"/>
          <w:szCs w:val="32"/>
          <w:u w:val="none" w:color="auto"/>
          <w:lang w:val="en-US" w:eastAsia="zh-CN"/>
        </w:rPr>
        <w:t>救助管理机构应当设立社会力量帮扶点，为</w:t>
      </w:r>
      <w:r>
        <w:rPr>
          <w:rFonts w:hint="eastAsia" w:ascii="宋体" w:hAnsi="宋体" w:eastAsia="仿宋_GB2312" w:cs="仿宋_GB2312"/>
          <w:color w:val="000000"/>
          <w:spacing w:val="0"/>
          <w:sz w:val="32"/>
          <w:szCs w:val="32"/>
          <w:shd w:val="clear" w:color="auto" w:fill="FFFFFF"/>
          <w:lang w:val="en-US" w:eastAsia="zh-CN"/>
        </w:rPr>
        <w:t>慈善组织、志愿者等</w:t>
      </w:r>
      <w:r>
        <w:rPr>
          <w:rFonts w:hint="eastAsia" w:ascii="宋体" w:hAnsi="宋体" w:eastAsia="仿宋_GB2312" w:cs="仿宋_GB2312"/>
          <w:color w:val="000000"/>
          <w:spacing w:val="0"/>
          <w:sz w:val="32"/>
          <w:szCs w:val="32"/>
          <w:u w:val="none" w:color="auto"/>
          <w:lang w:val="en-US" w:eastAsia="zh-CN"/>
        </w:rPr>
        <w:t>社会力量</w:t>
      </w:r>
      <w:r>
        <w:rPr>
          <w:rFonts w:hint="eastAsia" w:ascii="宋体" w:hAnsi="宋体" w:eastAsia="仿宋_GB2312" w:cs="仿宋_GB2312"/>
          <w:color w:val="000000"/>
          <w:spacing w:val="0"/>
          <w:kern w:val="0"/>
          <w:sz w:val="32"/>
          <w:szCs w:val="32"/>
          <w:shd w:val="clear" w:color="auto" w:fill="FFFFFF"/>
          <w:lang w:val="en-US" w:eastAsia="zh-CN"/>
        </w:rPr>
        <w:t>参与救助服务</w:t>
      </w:r>
      <w:r>
        <w:rPr>
          <w:rFonts w:hint="eastAsia" w:ascii="宋体" w:hAnsi="宋体" w:eastAsia="仿宋_GB2312" w:cs="仿宋_GB2312"/>
          <w:color w:val="000000"/>
          <w:spacing w:val="0"/>
          <w:sz w:val="32"/>
          <w:szCs w:val="32"/>
          <w:u w:val="none" w:color="auto"/>
          <w:lang w:val="en-US" w:eastAsia="zh-CN"/>
        </w:rPr>
        <w:t>提供便利。</w:t>
      </w:r>
      <w:r>
        <w:rPr>
          <w:rFonts w:hint="default" w:ascii="宋体" w:hAnsi="宋体" w:eastAsia="黑体" w:cs="Times New Roman"/>
          <w:smallCaps w:val="0"/>
          <w:color w:val="000000"/>
          <w:spacing w:val="0"/>
          <w:sz w:val="32"/>
          <w:szCs w:val="32"/>
          <w:shd w:val="clear" w:color="auto" w:fill="FFFFFF"/>
          <w:lang w:val="en-US" w:eastAsia="zh-CN"/>
        </w:rPr>
        <w:t xml:space="preserve">   </w:t>
      </w:r>
    </w:p>
    <w:p>
      <w:pPr>
        <w:widowControl w:val="0"/>
        <w:shd w:val="clear" w:color="auto" w:fill="FFFFFF"/>
        <w:wordWrap/>
        <w:adjustRightInd w:val="0"/>
        <w:snapToGrid w:val="0"/>
        <w:spacing w:line="590" w:lineRule="exact"/>
        <w:ind w:left="0" w:leftChars="0" w:right="0" w:firstLine="0" w:firstLineChars="0"/>
        <w:jc w:val="center"/>
        <w:textAlignment w:val="auto"/>
        <w:outlineLvl w:val="9"/>
        <w:rPr>
          <w:rFonts w:hint="default" w:ascii="宋体" w:hAnsi="宋体" w:eastAsia="黑体" w:cs="Times New Roman"/>
          <w:smallCaps w:val="0"/>
          <w:color w:val="000000"/>
          <w:spacing w:val="0"/>
          <w:sz w:val="32"/>
          <w:szCs w:val="32"/>
          <w:shd w:val="clear" w:color="auto" w:fill="FFFFFF"/>
        </w:rPr>
      </w:pPr>
    </w:p>
    <w:p>
      <w:pPr>
        <w:widowControl w:val="0"/>
        <w:shd w:val="clear" w:color="auto" w:fill="FFFFFF"/>
        <w:wordWrap/>
        <w:adjustRightInd w:val="0"/>
        <w:snapToGrid w:val="0"/>
        <w:spacing w:line="590" w:lineRule="exact"/>
        <w:ind w:left="0" w:leftChars="0" w:right="0" w:firstLine="0" w:firstLineChars="0"/>
        <w:jc w:val="center"/>
        <w:textAlignment w:val="auto"/>
        <w:outlineLvl w:val="9"/>
        <w:rPr>
          <w:rFonts w:hint="default" w:ascii="宋体" w:hAnsi="宋体" w:eastAsia="黑体" w:cs="Times New Roman"/>
          <w:smallCaps w:val="0"/>
          <w:color w:val="000000"/>
          <w:spacing w:val="0"/>
          <w:sz w:val="32"/>
          <w:szCs w:val="32"/>
          <w:shd w:val="clear" w:color="auto" w:fill="FFFFFF"/>
        </w:rPr>
      </w:pPr>
      <w:r>
        <w:rPr>
          <w:rFonts w:hint="default" w:ascii="宋体" w:hAnsi="宋体" w:eastAsia="黑体" w:cs="Times New Roman"/>
          <w:smallCaps w:val="0"/>
          <w:color w:val="000000"/>
          <w:spacing w:val="0"/>
          <w:sz w:val="32"/>
          <w:szCs w:val="32"/>
          <w:shd w:val="clear" w:color="auto" w:fill="FFFFFF"/>
        </w:rPr>
        <w:t>第</w:t>
      </w:r>
      <w:r>
        <w:rPr>
          <w:rFonts w:hint="default" w:ascii="宋体" w:hAnsi="宋体" w:eastAsia="黑体" w:cs="Times New Roman"/>
          <w:smallCaps w:val="0"/>
          <w:color w:val="000000"/>
          <w:spacing w:val="0"/>
          <w:sz w:val="32"/>
          <w:szCs w:val="32"/>
          <w:shd w:val="clear" w:color="auto" w:fill="FFFFFF"/>
          <w:lang w:val="en-US" w:eastAsia="zh-CN"/>
        </w:rPr>
        <w:t>十一</w:t>
      </w:r>
      <w:r>
        <w:rPr>
          <w:rFonts w:hint="default" w:ascii="宋体" w:hAnsi="宋体" w:eastAsia="黑体" w:cs="Times New Roman"/>
          <w:smallCaps w:val="0"/>
          <w:color w:val="000000"/>
          <w:spacing w:val="0"/>
          <w:sz w:val="32"/>
          <w:szCs w:val="32"/>
          <w:shd w:val="clear" w:color="auto" w:fill="FFFFFF"/>
        </w:rPr>
        <w:t>章  社会力量参与</w:t>
      </w:r>
    </w:p>
    <w:p>
      <w:pPr>
        <w:widowControl w:val="0"/>
        <w:shd w:val="clear" w:color="auto" w:fill="FFFFFF"/>
        <w:wordWrap/>
        <w:adjustRightInd w:val="0"/>
        <w:snapToGrid w:val="0"/>
        <w:spacing w:line="590" w:lineRule="exact"/>
        <w:ind w:left="0" w:leftChars="0" w:right="0" w:firstLine="0" w:firstLineChars="0"/>
        <w:jc w:val="center"/>
        <w:textAlignment w:val="auto"/>
        <w:outlineLvl w:val="9"/>
        <w:rPr>
          <w:rFonts w:hint="default" w:ascii="宋体" w:hAnsi="宋体" w:eastAsia="仿宋_GB2312" w:cs="Times New Roman"/>
          <w:smallCaps w:val="0"/>
          <w:color w:val="000000"/>
          <w:spacing w:val="0"/>
          <w:sz w:val="28"/>
          <w:szCs w:val="28"/>
          <w:shd w:val="clear" w:color="auto" w:fill="FFFFFF"/>
          <w:lang w:eastAsia="zh-CN"/>
        </w:rPr>
      </w:pPr>
    </w:p>
    <w:p>
      <w:pPr>
        <w:widowControl w:val="0"/>
        <w:shd w:val="clear" w:color="auto" w:fill="auto"/>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spacing w:val="0"/>
          <w:kern w:val="2"/>
          <w:sz w:val="32"/>
          <w:szCs w:val="32"/>
          <w:lang w:val="en-US" w:eastAsia="zh-CN" w:bidi="ar-SA"/>
        </w:rPr>
      </w:pPr>
      <w:r>
        <w:rPr>
          <w:rFonts w:hint="default" w:ascii="宋体" w:hAnsi="宋体" w:eastAsia="黑体" w:cs="Times New Roman"/>
          <w:b w:val="0"/>
          <w:bCs w:val="0"/>
          <w:smallCaps w:val="0"/>
          <w:color w:val="000000"/>
          <w:spacing w:val="0"/>
          <w:sz w:val="32"/>
          <w:szCs w:val="32"/>
          <w:shd w:val="clear" w:color="auto" w:fill="FFFFFF"/>
        </w:rPr>
        <w:t>第</w:t>
      </w:r>
      <w:r>
        <w:rPr>
          <w:rFonts w:hint="eastAsia" w:ascii="宋体" w:hAnsi="宋体" w:eastAsia="黑体" w:cs="Times New Roman"/>
          <w:b w:val="0"/>
          <w:bCs w:val="0"/>
          <w:smallCaps w:val="0"/>
          <w:color w:val="000000"/>
          <w:spacing w:val="0"/>
          <w:sz w:val="32"/>
          <w:szCs w:val="32"/>
          <w:shd w:val="clear" w:color="auto" w:fill="FFFFFF"/>
          <w:lang w:val="en-US" w:eastAsia="zh-CN"/>
        </w:rPr>
        <w:t>七十二</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b/>
          <w:bCs/>
          <w:smallCaps w:val="0"/>
          <w:color w:val="000000"/>
          <w:spacing w:val="0"/>
          <w:sz w:val="32"/>
          <w:szCs w:val="32"/>
          <w:shd w:val="clear" w:color="auto" w:fill="FFFFFF"/>
        </w:rPr>
        <w:t xml:space="preserve"> </w:t>
      </w:r>
      <w:r>
        <w:rPr>
          <w:rFonts w:hint="eastAsia" w:ascii="宋体" w:hAnsi="宋体" w:cs="Times New Roman"/>
          <w:b/>
          <w:bCs/>
          <w:smallCaps w:val="0"/>
          <w:color w:val="000000"/>
          <w:spacing w:val="0"/>
          <w:sz w:val="32"/>
          <w:szCs w:val="32"/>
          <w:shd w:val="clear" w:color="auto" w:fill="FFFFFF"/>
          <w:lang w:val="en-US" w:eastAsia="zh-CN"/>
        </w:rPr>
        <w:t xml:space="preserve"> </w:t>
      </w:r>
      <w:r>
        <w:rPr>
          <w:rFonts w:hint="default" w:ascii="宋体" w:hAnsi="宋体" w:eastAsia="仿宋_GB2312" w:cs="Times New Roman"/>
          <w:b w:val="0"/>
          <w:bCs w:val="0"/>
          <w:color w:val="000000"/>
          <w:spacing w:val="0"/>
          <w:kern w:val="2"/>
          <w:sz w:val="32"/>
          <w:szCs w:val="32"/>
          <w:lang w:val="en-US" w:eastAsia="zh-CN" w:bidi="ar-SA"/>
        </w:rPr>
        <w:t>鼓励依法设立的慈善组织</w:t>
      </w:r>
      <w:r>
        <w:rPr>
          <w:rFonts w:hint="default" w:ascii="宋体" w:hAnsi="宋体" w:eastAsia="仿宋_GB2312" w:cs="Times New Roman"/>
          <w:color w:val="000000"/>
          <w:spacing w:val="0"/>
          <w:kern w:val="0"/>
          <w:sz w:val="32"/>
          <w:szCs w:val="32"/>
          <w:lang w:val="en-US" w:eastAsia="zh-CN" w:bidi="ar-SA"/>
        </w:rPr>
        <w:t>根据法律法规以及章程的规定</w:t>
      </w:r>
      <w:r>
        <w:rPr>
          <w:rFonts w:hint="default" w:ascii="宋体" w:hAnsi="宋体" w:eastAsia="仿宋_GB2312" w:cs="Times New Roman"/>
          <w:b w:val="0"/>
          <w:bCs w:val="0"/>
          <w:color w:val="000000"/>
          <w:spacing w:val="0"/>
          <w:kern w:val="2"/>
          <w:sz w:val="32"/>
          <w:szCs w:val="32"/>
          <w:lang w:val="en-US" w:eastAsia="zh-CN" w:bidi="ar-SA"/>
        </w:rPr>
        <w:t>参与社会救助。</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七十</w:t>
      </w:r>
      <w:r>
        <w:rPr>
          <w:rFonts w:hint="eastAsia" w:ascii="宋体" w:hAnsi="宋体" w:eastAsia="黑体" w:cs="Times New Roman"/>
          <w:b w:val="0"/>
          <w:bCs w:val="0"/>
          <w:smallCaps w:val="0"/>
          <w:color w:val="000000"/>
          <w:spacing w:val="0"/>
          <w:sz w:val="32"/>
          <w:szCs w:val="32"/>
          <w:shd w:val="clear" w:color="auto" w:fill="FFFFFF"/>
          <w:lang w:val="en-US" w:eastAsia="zh-CN"/>
        </w:rPr>
        <w:t>三</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b/>
          <w:bCs/>
          <w:smallCaps w:val="0"/>
          <w:color w:val="000000"/>
          <w:spacing w:val="0"/>
          <w:sz w:val="32"/>
          <w:szCs w:val="32"/>
          <w:shd w:val="clear" w:color="auto" w:fill="FFFFFF"/>
        </w:rPr>
        <w:t xml:space="preserve"> </w:t>
      </w:r>
      <w:r>
        <w:rPr>
          <w:rFonts w:hint="eastAsia" w:ascii="宋体" w:hAnsi="宋体" w:cs="Times New Roman"/>
          <w:b/>
          <w:bCs/>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shd w:val="clear" w:color="auto" w:fill="FFFFFF"/>
        </w:rPr>
        <w:t>鼓励单位和个人通过</w:t>
      </w:r>
      <w:r>
        <w:rPr>
          <w:rFonts w:hint="default" w:ascii="宋体" w:hAnsi="宋体" w:eastAsia="仿宋_GB2312" w:cs="Times New Roman"/>
          <w:b w:val="0"/>
          <w:bCs w:val="0"/>
          <w:color w:val="000000"/>
          <w:spacing w:val="0"/>
          <w:kern w:val="2"/>
          <w:sz w:val="32"/>
          <w:szCs w:val="32"/>
          <w:lang w:val="en-US" w:eastAsia="zh-CN" w:bidi="ar-SA"/>
        </w:rPr>
        <w:t>设立、主办、承办、协办、冠名帮扶项目，或者</w:t>
      </w:r>
      <w:r>
        <w:rPr>
          <w:rFonts w:hint="default" w:ascii="宋体" w:hAnsi="宋体" w:eastAsia="仿宋_GB2312" w:cs="Times New Roman"/>
          <w:smallCaps w:val="0"/>
          <w:color w:val="000000"/>
          <w:spacing w:val="0"/>
          <w:sz w:val="32"/>
          <w:szCs w:val="32"/>
          <w:shd w:val="clear" w:color="auto" w:fill="FFFFFF"/>
        </w:rPr>
        <w:t>捐赠、创办服务机构</w:t>
      </w:r>
      <w:r>
        <w:rPr>
          <w:rFonts w:hint="default" w:ascii="宋体" w:hAnsi="宋体" w:eastAsia="仿宋_GB2312" w:cs="Times New Roman"/>
          <w:smallCaps w:val="0"/>
          <w:color w:val="000000"/>
          <w:spacing w:val="0"/>
          <w:sz w:val="32"/>
          <w:szCs w:val="32"/>
          <w:shd w:val="clear" w:color="auto" w:fill="FFFFFF"/>
          <w:lang w:eastAsia="zh-CN"/>
        </w:rPr>
        <w:t>，</w:t>
      </w:r>
      <w:r>
        <w:rPr>
          <w:rFonts w:hint="default" w:ascii="宋体" w:hAnsi="宋体" w:eastAsia="仿宋_GB2312" w:cs="Times New Roman"/>
          <w:smallCaps w:val="0"/>
          <w:color w:val="000000"/>
          <w:spacing w:val="0"/>
          <w:sz w:val="32"/>
          <w:szCs w:val="32"/>
          <w:shd w:val="clear" w:color="auto" w:fill="FFFFFF"/>
        </w:rPr>
        <w:t>提供志愿服务等方式，参与社会救助。</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color w:val="000000"/>
          <w:spacing w:val="0"/>
          <w:kern w:val="0"/>
          <w:sz w:val="32"/>
          <w:szCs w:val="32"/>
          <w:lang w:val="en-US" w:eastAsia="zh-CN" w:bidi="ar-SA"/>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七十</w:t>
      </w:r>
      <w:r>
        <w:rPr>
          <w:rFonts w:hint="eastAsia" w:ascii="宋体" w:hAnsi="宋体" w:eastAsia="黑体" w:cs="Times New Roman"/>
          <w:b w:val="0"/>
          <w:bCs w:val="0"/>
          <w:smallCaps w:val="0"/>
          <w:color w:val="000000"/>
          <w:spacing w:val="0"/>
          <w:sz w:val="32"/>
          <w:szCs w:val="32"/>
          <w:shd w:val="clear" w:color="auto" w:fill="FFFFFF"/>
          <w:lang w:val="en-US" w:eastAsia="zh-CN"/>
        </w:rPr>
        <w:t>四</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b/>
          <w:bCs/>
          <w:smallCaps w:val="0"/>
          <w:color w:val="000000"/>
          <w:spacing w:val="0"/>
          <w:sz w:val="32"/>
          <w:szCs w:val="32"/>
          <w:shd w:val="clear" w:color="auto" w:fill="FFFFFF"/>
        </w:rPr>
        <w:t xml:space="preserve"> </w:t>
      </w:r>
      <w:r>
        <w:rPr>
          <w:rFonts w:hint="default" w:ascii="宋体" w:hAnsi="宋体" w:cs="Times New Roman"/>
          <w:b/>
          <w:bCs/>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shd w:val="clear" w:color="auto" w:fill="FFFFFF"/>
        </w:rPr>
        <w:t>社会力量参与社会救助，按照国家和省有关规定享受财政补贴、税收优惠、费用减免等政策。</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七十</w:t>
      </w:r>
      <w:r>
        <w:rPr>
          <w:rFonts w:hint="eastAsia" w:ascii="宋体" w:hAnsi="宋体" w:eastAsia="黑体" w:cs="Times New Roman"/>
          <w:b w:val="0"/>
          <w:bCs w:val="0"/>
          <w:smallCaps w:val="0"/>
          <w:color w:val="000000"/>
          <w:spacing w:val="0"/>
          <w:sz w:val="32"/>
          <w:szCs w:val="32"/>
          <w:shd w:val="clear" w:color="auto" w:fill="FFFFFF"/>
          <w:lang w:val="en-US" w:eastAsia="zh-CN"/>
        </w:rPr>
        <w:t>五</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cs="Times New Roman"/>
          <w:b/>
          <w:bCs/>
          <w:smallCaps w:val="0"/>
          <w:color w:val="000000"/>
          <w:spacing w:val="0"/>
          <w:sz w:val="32"/>
          <w:szCs w:val="32"/>
          <w:shd w:val="clear" w:color="auto" w:fill="FFFFFF"/>
          <w:lang w:val="en-US" w:eastAsia="zh-CN"/>
        </w:rPr>
        <w:t xml:space="preserve"> </w:t>
      </w:r>
      <w:r>
        <w:rPr>
          <w:rFonts w:hint="eastAsia" w:ascii="宋体" w:hAnsi="宋体" w:cs="Times New Roman"/>
          <w:b/>
          <w:bCs/>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shd w:val="clear" w:color="auto" w:fill="FFFFFF"/>
        </w:rPr>
        <w:t>县级以上人民政府可以将社会救助中的具体服务事项通过委托、承包、采购等方式，向社会力量购买服务。</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u w:val="none"/>
          <w:lang w:eastAsia="zh-CN"/>
        </w:rPr>
        <w:t>社会救助管理部门</w:t>
      </w:r>
      <w:r>
        <w:rPr>
          <w:rFonts w:hint="default" w:ascii="宋体" w:hAnsi="宋体" w:eastAsia="仿宋_GB2312" w:cs="Times New Roman"/>
          <w:smallCaps w:val="0"/>
          <w:color w:val="000000"/>
          <w:spacing w:val="0"/>
          <w:sz w:val="32"/>
          <w:szCs w:val="32"/>
          <w:u w:val="none"/>
        </w:rPr>
        <w:t>应</w:t>
      </w:r>
      <w:r>
        <w:rPr>
          <w:rFonts w:hint="default" w:ascii="宋体" w:hAnsi="宋体" w:eastAsia="仿宋_GB2312" w:cs="Times New Roman"/>
          <w:smallCaps w:val="0"/>
          <w:color w:val="000000"/>
          <w:spacing w:val="0"/>
          <w:sz w:val="32"/>
          <w:szCs w:val="32"/>
          <w:u w:val="none"/>
          <w:lang w:eastAsia="zh-CN"/>
        </w:rPr>
        <w:t>当</w:t>
      </w:r>
      <w:r>
        <w:rPr>
          <w:rFonts w:hint="default" w:ascii="宋体" w:hAnsi="宋体" w:eastAsia="仿宋_GB2312" w:cs="Times New Roman"/>
          <w:smallCaps w:val="0"/>
          <w:color w:val="000000"/>
          <w:spacing w:val="0"/>
          <w:sz w:val="32"/>
          <w:szCs w:val="32"/>
          <w:u w:val="none"/>
        </w:rPr>
        <w:t>依据</w:t>
      </w:r>
      <w:r>
        <w:rPr>
          <w:rFonts w:hint="default" w:ascii="宋体" w:hAnsi="宋体" w:eastAsia="仿宋_GB2312" w:cs="Times New Roman"/>
          <w:smallCaps w:val="0"/>
          <w:color w:val="000000"/>
          <w:spacing w:val="0"/>
          <w:sz w:val="32"/>
          <w:szCs w:val="32"/>
          <w:u w:val="none"/>
          <w:lang w:eastAsia="zh-CN"/>
        </w:rPr>
        <w:t>本级政府</w:t>
      </w:r>
      <w:r>
        <w:rPr>
          <w:rFonts w:hint="default" w:ascii="宋体" w:hAnsi="宋体" w:eastAsia="仿宋_GB2312" w:cs="Times New Roman"/>
          <w:smallCaps w:val="0"/>
          <w:color w:val="000000"/>
          <w:spacing w:val="0"/>
          <w:sz w:val="32"/>
          <w:szCs w:val="32"/>
          <w:shd w:val="clear" w:color="auto" w:fill="FFFFFF"/>
          <w:lang w:eastAsia="zh-CN"/>
        </w:rPr>
        <w:t>向社会力量</w:t>
      </w:r>
      <w:r>
        <w:rPr>
          <w:rFonts w:hint="default" w:ascii="宋体" w:hAnsi="宋体" w:eastAsia="仿宋_GB2312" w:cs="Times New Roman"/>
          <w:smallCaps w:val="0"/>
          <w:color w:val="000000"/>
          <w:spacing w:val="0"/>
          <w:sz w:val="32"/>
          <w:szCs w:val="32"/>
          <w:u w:val="none"/>
          <w:lang w:eastAsia="zh-CN"/>
        </w:rPr>
        <w:t>购买服务</w:t>
      </w:r>
      <w:r>
        <w:rPr>
          <w:rFonts w:hint="default" w:ascii="宋体" w:hAnsi="宋体" w:eastAsia="仿宋_GB2312" w:cs="Times New Roman"/>
          <w:smallCaps w:val="0"/>
          <w:color w:val="000000"/>
          <w:spacing w:val="0"/>
          <w:sz w:val="32"/>
          <w:szCs w:val="32"/>
          <w:u w:val="none"/>
        </w:rPr>
        <w:t>指导目录</w:t>
      </w:r>
      <w:r>
        <w:rPr>
          <w:rFonts w:hint="default" w:ascii="宋体" w:hAnsi="宋体" w:eastAsia="仿宋_GB2312" w:cs="Times New Roman"/>
          <w:smallCaps w:val="0"/>
          <w:color w:val="000000"/>
          <w:spacing w:val="0"/>
          <w:sz w:val="32"/>
          <w:szCs w:val="32"/>
          <w:u w:val="none"/>
          <w:lang w:eastAsia="zh-CN"/>
        </w:rPr>
        <w:t>，</w:t>
      </w:r>
      <w:r>
        <w:rPr>
          <w:rFonts w:hint="default" w:ascii="宋体" w:hAnsi="宋体" w:eastAsia="仿宋_GB2312" w:cs="Times New Roman"/>
          <w:smallCaps w:val="0"/>
          <w:color w:val="000000"/>
          <w:spacing w:val="0"/>
          <w:sz w:val="32"/>
          <w:szCs w:val="32"/>
          <w:u w:val="none"/>
        </w:rPr>
        <w:t xml:space="preserve">及时确定并公布本部门向社会力量购买服务具体项目目录。 </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七十</w:t>
      </w:r>
      <w:r>
        <w:rPr>
          <w:rFonts w:hint="eastAsia" w:ascii="宋体" w:hAnsi="宋体" w:eastAsia="黑体" w:cs="Times New Roman"/>
          <w:b w:val="0"/>
          <w:bCs w:val="0"/>
          <w:smallCaps w:val="0"/>
          <w:color w:val="000000"/>
          <w:spacing w:val="0"/>
          <w:sz w:val="32"/>
          <w:szCs w:val="32"/>
          <w:shd w:val="clear" w:color="auto" w:fill="FFFFFF"/>
          <w:lang w:val="en-US" w:eastAsia="zh-CN"/>
        </w:rPr>
        <w:t>六</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b/>
          <w:bCs/>
          <w:smallCaps w:val="0"/>
          <w:color w:val="000000"/>
          <w:spacing w:val="0"/>
          <w:sz w:val="32"/>
          <w:szCs w:val="32"/>
          <w:shd w:val="clear" w:color="auto" w:fill="FFFFFF"/>
        </w:rPr>
        <w:t xml:space="preserve"> </w:t>
      </w:r>
      <w:r>
        <w:rPr>
          <w:rFonts w:hint="eastAsia" w:ascii="宋体" w:hAnsi="宋体" w:cs="Times New Roman"/>
          <w:b/>
          <w:bCs/>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shd w:val="clear" w:color="auto" w:fill="FFFFFF"/>
        </w:rPr>
        <w:t>社会救助管理部门及相关机构</w:t>
      </w:r>
      <w:r>
        <w:rPr>
          <w:rFonts w:hint="default" w:ascii="宋体" w:hAnsi="宋体" w:eastAsia="仿宋_GB2312" w:cs="Times New Roman"/>
          <w:smallCaps w:val="0"/>
          <w:color w:val="000000"/>
          <w:spacing w:val="0"/>
          <w:sz w:val="32"/>
          <w:szCs w:val="32"/>
          <w:shd w:val="clear" w:color="auto" w:fill="FFFFFF"/>
          <w:lang w:eastAsia="zh-CN"/>
        </w:rPr>
        <w:t>应当</w:t>
      </w:r>
      <w:r>
        <w:rPr>
          <w:rFonts w:hint="default" w:ascii="宋体" w:hAnsi="宋体" w:eastAsia="仿宋_GB2312" w:cs="Times New Roman"/>
          <w:smallCaps w:val="0"/>
          <w:color w:val="000000"/>
          <w:spacing w:val="0"/>
          <w:sz w:val="32"/>
          <w:szCs w:val="32"/>
          <w:shd w:val="clear" w:color="auto" w:fill="FFFFFF"/>
        </w:rPr>
        <w:t>建立社会力量参与社会救助的机制和渠道，提供社会救助项目、需求信息，为社会力量参与社会救助创造条件、提供便利。</w:t>
      </w:r>
    </w:p>
    <w:p>
      <w:pPr>
        <w:widowControl w:val="0"/>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社会救助管理部门</w:t>
      </w:r>
      <w:r>
        <w:rPr>
          <w:rFonts w:hint="default" w:ascii="宋体" w:hAnsi="宋体" w:eastAsia="仿宋_GB2312" w:cs="Times New Roman"/>
          <w:smallCaps w:val="0"/>
          <w:color w:val="000000"/>
          <w:spacing w:val="0"/>
          <w:sz w:val="32"/>
          <w:szCs w:val="32"/>
          <w:shd w:val="clear" w:color="auto" w:fill="FFFFFF"/>
          <w:lang w:eastAsia="zh-CN"/>
        </w:rPr>
        <w:t>、</w:t>
      </w:r>
      <w:r>
        <w:rPr>
          <w:rFonts w:hint="default" w:ascii="宋体" w:hAnsi="宋体" w:eastAsia="仿宋_GB2312" w:cs="Times New Roman"/>
          <w:smallCaps w:val="0"/>
          <w:color w:val="000000"/>
          <w:spacing w:val="0"/>
          <w:sz w:val="32"/>
          <w:szCs w:val="32"/>
          <w:shd w:val="clear" w:color="auto" w:fill="FFFFFF"/>
        </w:rPr>
        <w:t>社会救助经办机构</w:t>
      </w:r>
      <w:r>
        <w:rPr>
          <w:rFonts w:hint="default" w:ascii="宋体" w:hAnsi="宋体" w:eastAsia="仿宋_GB2312" w:cs="Times New Roman"/>
          <w:smallCaps w:val="0"/>
          <w:color w:val="000000"/>
          <w:spacing w:val="0"/>
          <w:sz w:val="32"/>
          <w:szCs w:val="32"/>
          <w:shd w:val="clear" w:color="auto" w:fill="FFFFFF"/>
          <w:lang w:eastAsia="zh-CN"/>
        </w:rPr>
        <w:t>应当</w:t>
      </w:r>
      <w:r>
        <w:rPr>
          <w:rFonts w:hint="default" w:ascii="宋体" w:hAnsi="宋体" w:eastAsia="仿宋_GB2312" w:cs="Times New Roman"/>
          <w:smallCaps w:val="0"/>
          <w:color w:val="000000"/>
          <w:spacing w:val="0"/>
          <w:sz w:val="32"/>
          <w:szCs w:val="32"/>
          <w:shd w:val="clear" w:color="auto" w:fill="FFFFFF"/>
        </w:rPr>
        <w:t>加强与工会、</w:t>
      </w:r>
      <w:r>
        <w:rPr>
          <w:rFonts w:hint="default" w:ascii="宋体" w:hAnsi="宋体" w:eastAsia="仿宋_GB2312" w:cs="Times New Roman"/>
          <w:smallCaps w:val="0"/>
          <w:color w:val="000000"/>
          <w:spacing w:val="0"/>
          <w:sz w:val="32"/>
          <w:szCs w:val="32"/>
          <w:shd w:val="clear" w:color="auto" w:fill="FFFFFF"/>
          <w:lang w:eastAsia="zh-CN"/>
        </w:rPr>
        <w:t>共青团</w:t>
      </w:r>
      <w:r>
        <w:rPr>
          <w:rFonts w:hint="default" w:ascii="宋体" w:hAnsi="宋体" w:eastAsia="仿宋_GB2312" w:cs="Times New Roman"/>
          <w:smallCaps w:val="0"/>
          <w:color w:val="000000"/>
          <w:spacing w:val="0"/>
          <w:sz w:val="32"/>
          <w:szCs w:val="32"/>
          <w:shd w:val="clear" w:color="auto" w:fill="FFFFFF"/>
        </w:rPr>
        <w:t>、妇联、残联</w:t>
      </w:r>
      <w:r>
        <w:rPr>
          <w:rFonts w:hint="default" w:ascii="宋体" w:hAnsi="宋体" w:cs="Times New Roman"/>
          <w:smallCaps w:val="0"/>
          <w:color w:val="000000"/>
          <w:spacing w:val="0"/>
          <w:sz w:val="32"/>
          <w:szCs w:val="32"/>
          <w:shd w:val="clear" w:color="auto" w:fill="FFFFFF"/>
          <w:lang w:eastAsia="zh-CN"/>
        </w:rPr>
        <w:t>、</w:t>
      </w:r>
      <w:r>
        <w:rPr>
          <w:rFonts w:hint="default" w:ascii="宋体" w:hAnsi="宋体" w:eastAsia="仿宋_GB2312" w:cs="Times New Roman"/>
          <w:smallCaps w:val="0"/>
          <w:color w:val="000000"/>
          <w:spacing w:val="0"/>
          <w:sz w:val="32"/>
          <w:szCs w:val="32"/>
          <w:shd w:val="clear" w:color="auto" w:fill="FFFFFF"/>
        </w:rPr>
        <w:t>红十字会</w:t>
      </w:r>
      <w:r>
        <w:rPr>
          <w:rFonts w:hint="default" w:ascii="宋体" w:hAnsi="宋体" w:cs="Times New Roman"/>
          <w:smallCaps w:val="0"/>
          <w:color w:val="000000"/>
          <w:spacing w:val="0"/>
          <w:sz w:val="32"/>
          <w:szCs w:val="32"/>
          <w:shd w:val="clear" w:color="auto" w:fill="FFFFFF"/>
          <w:lang w:eastAsia="zh-CN"/>
        </w:rPr>
        <w:t>等</w:t>
      </w:r>
      <w:r>
        <w:rPr>
          <w:rFonts w:hint="default" w:ascii="宋体" w:hAnsi="宋体" w:eastAsia="仿宋_GB2312" w:cs="Times New Roman"/>
          <w:smallCaps w:val="0"/>
          <w:color w:val="000000"/>
          <w:spacing w:val="0"/>
          <w:sz w:val="32"/>
          <w:szCs w:val="32"/>
          <w:shd w:val="clear" w:color="auto" w:fill="FFFFFF"/>
        </w:rPr>
        <w:t>的沟通</w:t>
      </w:r>
      <w:r>
        <w:rPr>
          <w:rFonts w:hint="default" w:ascii="宋体" w:hAnsi="宋体" w:eastAsia="仿宋_GB2312" w:cs="Times New Roman"/>
          <w:smallCaps w:val="0"/>
          <w:color w:val="000000"/>
          <w:spacing w:val="0"/>
          <w:sz w:val="32"/>
          <w:szCs w:val="32"/>
          <w:shd w:val="clear" w:color="auto" w:fill="FFFFFF"/>
          <w:lang w:eastAsia="zh-CN"/>
        </w:rPr>
        <w:t>协作</w:t>
      </w:r>
      <w:r>
        <w:rPr>
          <w:rFonts w:hint="default" w:ascii="宋体" w:hAnsi="宋体" w:eastAsia="仿宋_GB2312" w:cs="Times New Roman"/>
          <w:smallCaps w:val="0"/>
          <w:color w:val="000000"/>
          <w:spacing w:val="0"/>
          <w:sz w:val="32"/>
          <w:szCs w:val="32"/>
          <w:shd w:val="clear" w:color="auto" w:fill="FFFFFF"/>
        </w:rPr>
        <w:t xml:space="preserve">，互通信息。 </w:t>
      </w:r>
    </w:p>
    <w:p>
      <w:pPr>
        <w:widowControl w:val="0"/>
        <w:shd w:val="clear" w:color="auto" w:fill="auto"/>
        <w:wordWrap/>
        <w:adjustRightInd w:val="0"/>
        <w:snapToGrid w:val="0"/>
        <w:spacing w:line="590" w:lineRule="exact"/>
        <w:ind w:left="0" w:leftChars="0" w:right="0" w:firstLine="632" w:firstLineChars="200"/>
        <w:jc w:val="both"/>
        <w:textAlignment w:val="auto"/>
        <w:outlineLvl w:val="9"/>
        <w:rPr>
          <w:rFonts w:hint="default" w:ascii="宋体" w:hAnsi="宋体" w:eastAsia="黑体"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七十</w:t>
      </w:r>
      <w:r>
        <w:rPr>
          <w:rFonts w:hint="eastAsia" w:ascii="宋体" w:hAnsi="宋体" w:eastAsia="黑体" w:cs="Times New Roman"/>
          <w:b w:val="0"/>
          <w:bCs w:val="0"/>
          <w:smallCaps w:val="0"/>
          <w:color w:val="000000"/>
          <w:spacing w:val="0"/>
          <w:sz w:val="32"/>
          <w:szCs w:val="32"/>
          <w:shd w:val="clear" w:color="auto" w:fill="FFFFFF"/>
          <w:lang w:val="en-US" w:eastAsia="zh-CN"/>
        </w:rPr>
        <w:t>七</w:t>
      </w:r>
      <w:r>
        <w:rPr>
          <w:rFonts w:hint="default" w:ascii="宋体" w:hAnsi="宋体" w:eastAsia="黑体" w:cs="Times New Roman"/>
          <w:b w:val="0"/>
          <w:bCs w:val="0"/>
          <w:smallCaps w:val="0"/>
          <w:color w:val="000000"/>
          <w:spacing w:val="0"/>
          <w:sz w:val="32"/>
          <w:szCs w:val="32"/>
          <w:shd w:val="clear" w:color="auto" w:fill="FFFFFF"/>
        </w:rPr>
        <w:t>条</w:t>
      </w:r>
      <w:r>
        <w:rPr>
          <w:rFonts w:hint="eastAsia" w:ascii="宋体" w:hAnsi="宋体" w:eastAsia="黑体" w:cs="Times New Roman"/>
          <w:b w:val="0"/>
          <w:bCs w:val="0"/>
          <w:smallCaps w:val="0"/>
          <w:color w:val="000000"/>
          <w:spacing w:val="0"/>
          <w:sz w:val="32"/>
          <w:szCs w:val="32"/>
          <w:shd w:val="clear" w:color="auto" w:fill="FFFFFF"/>
          <w:lang w:val="en-US" w:eastAsia="zh-CN"/>
        </w:rPr>
        <w:t xml:space="preserve">  </w:t>
      </w:r>
      <w:r>
        <w:rPr>
          <w:rFonts w:hint="eastAsia" w:ascii="宋体" w:hAnsi="宋体" w:eastAsia="仿宋_GB2312" w:cs="仿宋_GB2312"/>
          <w:smallCaps w:val="0"/>
          <w:color w:val="000000"/>
          <w:spacing w:val="0"/>
          <w:sz w:val="32"/>
          <w:szCs w:val="32"/>
          <w:shd w:val="clear" w:color="auto" w:fill="FFFFFF"/>
        </w:rPr>
        <w:t>县级以上人民政府</w:t>
      </w:r>
      <w:r>
        <w:rPr>
          <w:rFonts w:hint="eastAsia" w:ascii="宋体" w:hAnsi="宋体" w:eastAsia="仿宋_GB2312" w:cs="仿宋_GB2312"/>
          <w:smallCaps w:val="0"/>
          <w:color w:val="000000"/>
          <w:spacing w:val="0"/>
          <w:sz w:val="32"/>
          <w:szCs w:val="32"/>
          <w:shd w:val="clear" w:color="auto" w:fill="FFFFFF"/>
          <w:lang w:val="en-US" w:eastAsia="zh-CN"/>
        </w:rPr>
        <w:t>民政部门</w:t>
      </w:r>
      <w:r>
        <w:rPr>
          <w:rFonts w:hint="eastAsia" w:ascii="宋体" w:hAnsi="宋体" w:eastAsia="仿宋_GB2312" w:cs="仿宋_GB2312"/>
          <w:smallCaps w:val="0"/>
          <w:color w:val="000000"/>
          <w:spacing w:val="0"/>
          <w:sz w:val="32"/>
          <w:szCs w:val="32"/>
          <w:shd w:val="clear" w:color="auto" w:fill="FFFFFF"/>
          <w:lang w:eastAsia="zh-CN"/>
        </w:rPr>
        <w:t>应当</w:t>
      </w:r>
      <w:r>
        <w:rPr>
          <w:rFonts w:hint="eastAsia" w:ascii="宋体" w:hAnsi="宋体" w:eastAsia="仿宋_GB2312" w:cs="仿宋_GB2312"/>
          <w:smallCaps w:val="0"/>
          <w:color w:val="000000"/>
          <w:spacing w:val="0"/>
          <w:sz w:val="32"/>
          <w:szCs w:val="32"/>
          <w:shd w:val="clear" w:color="auto" w:fill="FFFFFF"/>
        </w:rPr>
        <w:t>建立</w:t>
      </w:r>
      <w:r>
        <w:rPr>
          <w:rFonts w:hint="eastAsia" w:ascii="宋体" w:hAnsi="宋体" w:eastAsia="仿宋_GB2312" w:cs="仿宋_GB2312"/>
          <w:smallCaps w:val="0"/>
          <w:color w:val="000000"/>
          <w:spacing w:val="0"/>
          <w:sz w:val="32"/>
          <w:szCs w:val="32"/>
          <w:shd w:val="clear" w:color="auto" w:fill="FFFFFF"/>
          <w:lang w:val="en-US" w:eastAsia="zh-CN"/>
        </w:rPr>
        <w:t>求</w:t>
      </w:r>
      <w:r>
        <w:rPr>
          <w:rFonts w:hint="eastAsia" w:ascii="宋体" w:hAnsi="宋体" w:eastAsia="仿宋_GB2312" w:cs="仿宋_GB2312"/>
          <w:b w:val="0"/>
          <w:bCs w:val="0"/>
          <w:smallCaps w:val="0"/>
          <w:color w:val="000000"/>
          <w:spacing w:val="0"/>
          <w:sz w:val="32"/>
          <w:szCs w:val="32"/>
          <w:shd w:val="clear" w:color="auto" w:fill="FFFFFF"/>
          <w:lang w:val="en-US" w:eastAsia="zh-CN"/>
        </w:rPr>
        <w:t>助人员</w:t>
      </w:r>
      <w:r>
        <w:rPr>
          <w:rFonts w:hint="eastAsia" w:ascii="宋体" w:hAnsi="宋体" w:eastAsia="仿宋_GB2312" w:cs="仿宋_GB2312"/>
          <w:smallCaps w:val="0"/>
          <w:color w:val="000000"/>
          <w:spacing w:val="0"/>
          <w:sz w:val="32"/>
          <w:szCs w:val="32"/>
          <w:shd w:val="clear" w:color="auto" w:fill="FFFFFF"/>
          <w:lang w:val="en-US" w:eastAsia="zh-CN"/>
        </w:rPr>
        <w:t>信息清单，并公布</w:t>
      </w:r>
      <w:r>
        <w:rPr>
          <w:rFonts w:hint="eastAsia" w:ascii="宋体" w:hAnsi="宋体" w:eastAsia="仿宋_GB2312" w:cs="仿宋_GB2312"/>
          <w:smallCaps w:val="0"/>
          <w:color w:val="000000"/>
          <w:spacing w:val="0"/>
          <w:sz w:val="32"/>
          <w:szCs w:val="32"/>
          <w:shd w:val="clear" w:color="auto" w:fill="FFFFFF"/>
        </w:rPr>
        <w:t>电话、电子邮箱</w:t>
      </w:r>
      <w:r>
        <w:rPr>
          <w:rFonts w:hint="eastAsia" w:ascii="宋体" w:hAnsi="宋体" w:eastAsia="仿宋_GB2312" w:cs="仿宋_GB2312"/>
          <w:smallCaps w:val="0"/>
          <w:color w:val="000000"/>
          <w:spacing w:val="0"/>
          <w:sz w:val="32"/>
          <w:szCs w:val="32"/>
          <w:shd w:val="clear" w:color="auto" w:fill="FFFFFF"/>
          <w:lang w:val="en-US" w:eastAsia="zh-CN"/>
        </w:rPr>
        <w:t>等联系方式，</w:t>
      </w:r>
      <w:r>
        <w:rPr>
          <w:rFonts w:hint="eastAsia" w:ascii="宋体" w:hAnsi="宋体" w:eastAsia="仿宋_GB2312" w:cs="仿宋_GB2312"/>
          <w:b w:val="0"/>
          <w:bCs w:val="0"/>
          <w:color w:val="000000"/>
          <w:spacing w:val="0"/>
          <w:kern w:val="2"/>
          <w:sz w:val="32"/>
          <w:szCs w:val="32"/>
          <w:lang w:val="en-US" w:eastAsia="zh-CN" w:bidi="ar-SA"/>
        </w:rPr>
        <w:t>为慈善组织和其他社会力量开展</w:t>
      </w:r>
      <w:r>
        <w:rPr>
          <w:rFonts w:hint="eastAsia" w:ascii="宋体" w:hAnsi="宋体" w:eastAsia="仿宋_GB2312" w:cs="仿宋_GB2312"/>
          <w:i w:val="0"/>
          <w:iCs w:val="0"/>
          <w:smallCaps w:val="0"/>
          <w:color w:val="000000"/>
          <w:spacing w:val="0"/>
          <w:sz w:val="32"/>
          <w:szCs w:val="32"/>
          <w:u w:val="none"/>
          <w:shd w:val="clear" w:color="auto" w:fill="FFFFFF"/>
          <w:lang w:val="en-US" w:eastAsia="zh-CN"/>
        </w:rPr>
        <w:t>救助提供便利</w:t>
      </w:r>
      <w:r>
        <w:rPr>
          <w:rFonts w:hint="eastAsia" w:ascii="宋体" w:hAnsi="宋体" w:eastAsia="仿宋_GB2312" w:cs="仿宋_GB2312"/>
          <w:smallCaps w:val="0"/>
          <w:color w:val="000000"/>
          <w:spacing w:val="0"/>
          <w:sz w:val="32"/>
          <w:szCs w:val="32"/>
          <w:shd w:val="clear" w:color="auto" w:fill="FFFFFF"/>
          <w:lang w:val="en-US" w:eastAsia="zh-CN"/>
        </w:rPr>
        <w:t>。</w:t>
      </w:r>
    </w:p>
    <w:p>
      <w:pPr>
        <w:widowControl w:val="0"/>
        <w:shd w:val="clear" w:color="auto" w:fill="FFFFFF"/>
        <w:wordWrap/>
        <w:adjustRightInd w:val="0"/>
        <w:snapToGrid w:val="0"/>
        <w:spacing w:line="590" w:lineRule="exact"/>
        <w:ind w:left="0" w:leftChars="0" w:right="0" w:firstLine="0" w:firstLineChars="0"/>
        <w:jc w:val="center"/>
        <w:textAlignment w:val="auto"/>
        <w:outlineLvl w:val="9"/>
        <w:rPr>
          <w:rFonts w:hint="default" w:ascii="宋体" w:hAnsi="宋体" w:eastAsia="黑体" w:cs="Times New Roman"/>
          <w:smallCaps w:val="0"/>
          <w:color w:val="000000"/>
          <w:spacing w:val="0"/>
          <w:sz w:val="32"/>
          <w:szCs w:val="32"/>
          <w:shd w:val="clear" w:color="auto" w:fill="FFFFFF"/>
        </w:rPr>
      </w:pPr>
    </w:p>
    <w:p>
      <w:pPr>
        <w:widowControl w:val="0"/>
        <w:shd w:val="clear" w:color="auto" w:fill="FFFFFF"/>
        <w:wordWrap/>
        <w:adjustRightInd w:val="0"/>
        <w:snapToGrid w:val="0"/>
        <w:spacing w:line="590" w:lineRule="exact"/>
        <w:ind w:left="0" w:leftChars="0" w:right="0" w:firstLine="0" w:firstLineChars="0"/>
        <w:jc w:val="center"/>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smallCaps w:val="0"/>
          <w:color w:val="000000"/>
          <w:spacing w:val="0"/>
          <w:sz w:val="32"/>
          <w:szCs w:val="32"/>
          <w:shd w:val="clear" w:color="auto" w:fill="FFFFFF"/>
        </w:rPr>
        <w:t>第</w:t>
      </w:r>
      <w:r>
        <w:rPr>
          <w:rFonts w:hint="default" w:ascii="宋体" w:hAnsi="宋体" w:eastAsia="黑体" w:cs="Times New Roman"/>
          <w:smallCaps w:val="0"/>
          <w:color w:val="000000"/>
          <w:spacing w:val="0"/>
          <w:sz w:val="32"/>
          <w:szCs w:val="32"/>
          <w:shd w:val="clear" w:color="auto" w:fill="FFFFFF"/>
          <w:lang w:val="en-US" w:eastAsia="zh-CN"/>
        </w:rPr>
        <w:t>十二</w:t>
      </w:r>
      <w:r>
        <w:rPr>
          <w:rFonts w:hint="default" w:ascii="宋体" w:hAnsi="宋体" w:eastAsia="黑体" w:cs="Times New Roman"/>
          <w:smallCaps w:val="0"/>
          <w:color w:val="000000"/>
          <w:spacing w:val="0"/>
          <w:sz w:val="32"/>
          <w:szCs w:val="32"/>
          <w:shd w:val="clear" w:color="auto" w:fill="FFFFFF"/>
        </w:rPr>
        <w:t>章</w:t>
      </w:r>
      <w:r>
        <w:rPr>
          <w:rFonts w:hint="default" w:ascii="宋体" w:hAnsi="宋体" w:eastAsia="黑体" w:cs="Times New Roman"/>
          <w:smallCaps w:val="0"/>
          <w:color w:val="000000"/>
          <w:spacing w:val="0"/>
          <w:sz w:val="32"/>
          <w:szCs w:val="32"/>
          <w:shd w:val="clear" w:color="auto" w:fill="FFFFFF"/>
          <w:lang w:val="en-US" w:eastAsia="zh-CN"/>
        </w:rPr>
        <w:t xml:space="preserve">  </w:t>
      </w:r>
      <w:r>
        <w:rPr>
          <w:rFonts w:hint="default" w:ascii="宋体" w:hAnsi="宋体" w:eastAsia="黑体" w:cs="Times New Roman"/>
          <w:smallCaps w:val="0"/>
          <w:color w:val="000000"/>
          <w:spacing w:val="0"/>
          <w:sz w:val="32"/>
          <w:szCs w:val="32"/>
          <w:shd w:val="clear" w:color="auto" w:fill="FFFFFF"/>
        </w:rPr>
        <w:t>监督管理</w:t>
      </w:r>
      <w:r>
        <w:rPr>
          <w:rFonts w:hint="default" w:ascii="宋体" w:hAnsi="宋体" w:eastAsia="仿宋_GB2312" w:cs="Times New Roman"/>
          <w:smallCaps w:val="0"/>
          <w:color w:val="000000"/>
          <w:spacing w:val="0"/>
          <w:sz w:val="32"/>
          <w:szCs w:val="32"/>
          <w:shd w:val="clear" w:color="auto" w:fill="FFFFFF"/>
        </w:rPr>
        <w:t xml:space="preserve"> </w:t>
      </w:r>
    </w:p>
    <w:p>
      <w:pPr>
        <w:widowControl w:val="0"/>
        <w:shd w:val="clear" w:color="auto" w:fill="FFFFFF"/>
        <w:wordWrap/>
        <w:adjustRightInd w:val="0"/>
        <w:snapToGrid w:val="0"/>
        <w:spacing w:line="590" w:lineRule="exact"/>
        <w:ind w:left="0" w:leftChars="0" w:right="0" w:firstLine="0" w:firstLineChars="0"/>
        <w:jc w:val="center"/>
        <w:textAlignment w:val="auto"/>
        <w:outlineLvl w:val="9"/>
        <w:rPr>
          <w:rFonts w:hint="default" w:ascii="宋体" w:hAnsi="宋体" w:eastAsia="仿宋_GB2312" w:cs="Times New Roman"/>
          <w:smallCaps w:val="0"/>
          <w:color w:val="000000"/>
          <w:spacing w:val="0"/>
          <w:sz w:val="32"/>
          <w:szCs w:val="32"/>
          <w:shd w:val="clear" w:color="auto" w:fill="FFFFFF"/>
        </w:rPr>
      </w:pP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黑体"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七十</w:t>
      </w:r>
      <w:r>
        <w:rPr>
          <w:rFonts w:hint="eastAsia" w:ascii="宋体" w:hAnsi="宋体" w:eastAsia="黑体" w:cs="Times New Roman"/>
          <w:b w:val="0"/>
          <w:bCs w:val="0"/>
          <w:smallCaps w:val="0"/>
          <w:color w:val="000000"/>
          <w:spacing w:val="0"/>
          <w:sz w:val="32"/>
          <w:szCs w:val="32"/>
          <w:shd w:val="clear" w:color="auto" w:fill="FFFFFF"/>
          <w:lang w:val="en-US" w:eastAsia="zh-CN"/>
        </w:rPr>
        <w:t>八条</w:t>
      </w:r>
      <w:r>
        <w:rPr>
          <w:rFonts w:hint="default" w:ascii="宋体" w:hAnsi="宋体" w:eastAsia="仿宋_GB2312" w:cs="Times New Roman"/>
          <w:b/>
          <w:bCs/>
          <w:smallCaps w:val="0"/>
          <w:color w:val="000000"/>
          <w:spacing w:val="0"/>
          <w:sz w:val="32"/>
          <w:szCs w:val="32"/>
          <w:lang w:val="en-US" w:eastAsia="zh-CN"/>
        </w:rPr>
        <w:t xml:space="preserve"> </w:t>
      </w:r>
      <w:r>
        <w:rPr>
          <w:rFonts w:hint="eastAsia" w:ascii="宋体" w:hAnsi="宋体" w:cs="Times New Roman"/>
          <w:b/>
          <w:bCs/>
          <w:smallCaps w:val="0"/>
          <w:color w:val="000000"/>
          <w:spacing w:val="0"/>
          <w:sz w:val="32"/>
          <w:szCs w:val="32"/>
          <w:lang w:val="en-US" w:eastAsia="zh-CN"/>
        </w:rPr>
        <w:t xml:space="preserve"> </w:t>
      </w:r>
      <w:r>
        <w:rPr>
          <w:rFonts w:hint="default" w:ascii="宋体" w:hAnsi="宋体" w:eastAsia="仿宋_GB2312" w:cs="Times New Roman"/>
          <w:smallCaps w:val="0"/>
          <w:color w:val="000000"/>
          <w:spacing w:val="0"/>
          <w:sz w:val="32"/>
          <w:szCs w:val="32"/>
          <w:shd w:val="clear" w:color="auto" w:fill="FFFFFF"/>
        </w:rPr>
        <w:t>县级以上人民政府及其社会救助管理部门</w:t>
      </w:r>
      <w:r>
        <w:rPr>
          <w:rFonts w:hint="default" w:ascii="宋体" w:hAnsi="宋体" w:eastAsia="仿宋_GB2312" w:cs="Times New Roman"/>
          <w:smallCaps w:val="0"/>
          <w:color w:val="000000"/>
          <w:spacing w:val="0"/>
          <w:sz w:val="32"/>
          <w:szCs w:val="32"/>
          <w:shd w:val="clear" w:color="auto" w:fill="FFFFFF"/>
          <w:lang w:eastAsia="zh-CN"/>
        </w:rPr>
        <w:t>应当</w:t>
      </w:r>
      <w:r>
        <w:rPr>
          <w:rFonts w:hint="default" w:ascii="宋体" w:hAnsi="宋体" w:eastAsia="仿宋_GB2312" w:cs="Times New Roman"/>
          <w:smallCaps w:val="0"/>
          <w:color w:val="000000"/>
          <w:spacing w:val="0"/>
          <w:sz w:val="32"/>
          <w:szCs w:val="32"/>
          <w:shd w:val="clear" w:color="auto" w:fill="FFFFFF"/>
        </w:rPr>
        <w:t>加强对社会救助</w:t>
      </w:r>
      <w:r>
        <w:rPr>
          <w:rFonts w:hint="default" w:ascii="宋体" w:hAnsi="宋体" w:eastAsia="仿宋_GB2312" w:cs="Times New Roman"/>
          <w:i w:val="0"/>
          <w:iCs w:val="0"/>
          <w:smallCaps w:val="0"/>
          <w:color w:val="000000"/>
          <w:spacing w:val="0"/>
          <w:sz w:val="32"/>
          <w:szCs w:val="32"/>
          <w:u w:val="none" w:color="auto"/>
          <w:shd w:val="clear" w:color="auto" w:fill="FFFFFF"/>
        </w:rPr>
        <w:t>工作</w:t>
      </w:r>
      <w:r>
        <w:rPr>
          <w:rFonts w:hint="default" w:ascii="宋体" w:hAnsi="宋体" w:eastAsia="仿宋_GB2312" w:cs="Times New Roman"/>
          <w:smallCaps w:val="0"/>
          <w:color w:val="000000"/>
          <w:spacing w:val="0"/>
          <w:sz w:val="32"/>
          <w:szCs w:val="32"/>
          <w:shd w:val="clear" w:color="auto" w:fill="FFFFFF"/>
        </w:rPr>
        <w:t>的监督检查，完善相关监督管理制度</w:t>
      </w:r>
      <w:r>
        <w:rPr>
          <w:rFonts w:hint="default" w:ascii="宋体" w:hAnsi="宋体" w:eastAsia="黑体" w:cs="Times New Roman"/>
          <w:smallCaps w:val="0"/>
          <w:color w:val="000000"/>
          <w:spacing w:val="0"/>
          <w:sz w:val="32"/>
          <w:szCs w:val="32"/>
          <w:shd w:val="clear" w:color="auto" w:fill="FFFFFF"/>
        </w:rPr>
        <w:t>。</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lang w:val="en-US" w:eastAsia="zh-CN"/>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七十</w:t>
      </w:r>
      <w:r>
        <w:rPr>
          <w:rFonts w:hint="eastAsia" w:ascii="宋体" w:hAnsi="宋体" w:eastAsia="黑体" w:cs="Times New Roman"/>
          <w:b w:val="0"/>
          <w:bCs w:val="0"/>
          <w:smallCaps w:val="0"/>
          <w:color w:val="000000"/>
          <w:spacing w:val="0"/>
          <w:sz w:val="32"/>
          <w:szCs w:val="32"/>
          <w:shd w:val="clear" w:color="auto" w:fill="FFFFFF"/>
          <w:lang w:val="en-US" w:eastAsia="zh-CN"/>
        </w:rPr>
        <w:t>九</w:t>
      </w:r>
      <w:r>
        <w:rPr>
          <w:rFonts w:hint="default" w:ascii="宋体" w:hAnsi="宋体" w:eastAsia="黑体" w:cs="Times New Roman"/>
          <w:b w:val="0"/>
          <w:bCs w:val="0"/>
          <w:i w:val="0"/>
          <w:iCs w:val="0"/>
          <w:smallCaps w:val="0"/>
          <w:color w:val="000000"/>
          <w:spacing w:val="0"/>
          <w:sz w:val="32"/>
          <w:szCs w:val="32"/>
          <w:u w:val="none" w:color="auto"/>
          <w:shd w:val="clear" w:color="auto" w:fill="FFFFFF"/>
        </w:rPr>
        <w:t>条</w:t>
      </w:r>
      <w:r>
        <w:rPr>
          <w:rFonts w:hint="eastAsia" w:ascii="宋体" w:hAnsi="宋体" w:eastAsia="黑体" w:cs="Times New Roman"/>
          <w:b w:val="0"/>
          <w:bCs w:val="0"/>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shd w:val="clear" w:color="auto" w:fill="FFFFFF"/>
        </w:rPr>
        <w:t>县级以上人民政府及其社会救助管理部门</w:t>
      </w:r>
      <w:r>
        <w:rPr>
          <w:rFonts w:hint="default" w:ascii="宋体" w:hAnsi="宋体" w:eastAsia="仿宋_GB2312" w:cs="Times New Roman"/>
          <w:smallCaps w:val="0"/>
          <w:color w:val="000000"/>
          <w:spacing w:val="0"/>
          <w:sz w:val="32"/>
          <w:szCs w:val="32"/>
          <w:shd w:val="clear" w:color="auto" w:fill="FFFFFF"/>
          <w:lang w:eastAsia="zh-CN"/>
        </w:rPr>
        <w:t>应当</w:t>
      </w:r>
      <w:r>
        <w:rPr>
          <w:rFonts w:hint="default" w:ascii="宋体" w:hAnsi="宋体" w:eastAsia="仿宋_GB2312" w:cs="Times New Roman"/>
          <w:smallCaps w:val="0"/>
          <w:color w:val="000000"/>
          <w:spacing w:val="0"/>
          <w:sz w:val="32"/>
          <w:szCs w:val="32"/>
          <w:shd w:val="clear" w:color="auto" w:fill="FFFFFF"/>
        </w:rPr>
        <w:t>加强对救助</w:t>
      </w:r>
      <w:r>
        <w:rPr>
          <w:rFonts w:hint="default" w:ascii="宋体" w:hAnsi="宋体" w:eastAsia="仿宋_GB2312" w:cs="Times New Roman"/>
          <w:smallCaps w:val="0"/>
          <w:color w:val="000000"/>
          <w:spacing w:val="0"/>
          <w:sz w:val="32"/>
          <w:szCs w:val="32"/>
          <w:shd w:val="clear" w:color="auto" w:fill="FFFFFF"/>
          <w:lang w:val="en-US" w:eastAsia="zh-CN"/>
        </w:rPr>
        <w:t>管理机构、</w:t>
      </w:r>
      <w:r>
        <w:rPr>
          <w:rFonts w:hint="default" w:ascii="宋体" w:hAnsi="宋体" w:eastAsia="仿宋_GB2312" w:cs="Times New Roman"/>
          <w:smallCaps w:val="0"/>
          <w:color w:val="000000"/>
          <w:spacing w:val="0"/>
          <w:sz w:val="32"/>
          <w:szCs w:val="32"/>
          <w:shd w:val="clear" w:color="auto" w:fill="FFFFFF"/>
        </w:rPr>
        <w:t>供养服务机构</w:t>
      </w:r>
      <w:r>
        <w:rPr>
          <w:rFonts w:hint="default" w:ascii="宋体" w:hAnsi="宋体" w:eastAsia="仿宋_GB2312" w:cs="Times New Roman"/>
          <w:smallCaps w:val="0"/>
          <w:color w:val="000000"/>
          <w:spacing w:val="0"/>
          <w:sz w:val="32"/>
          <w:szCs w:val="32"/>
          <w:shd w:val="clear" w:color="auto" w:fill="FFFFFF"/>
          <w:lang w:eastAsia="zh-CN"/>
        </w:rPr>
        <w:t>、</w:t>
      </w:r>
      <w:r>
        <w:rPr>
          <w:rFonts w:hint="default" w:ascii="宋体" w:hAnsi="宋体" w:eastAsia="仿宋_GB2312" w:cs="Times New Roman"/>
          <w:smallCaps w:val="0"/>
          <w:color w:val="000000"/>
          <w:spacing w:val="0"/>
          <w:sz w:val="32"/>
          <w:szCs w:val="32"/>
          <w:shd w:val="clear" w:color="auto" w:fill="FFFFFF"/>
          <w:lang w:val="en-US" w:eastAsia="zh-CN"/>
        </w:rPr>
        <w:t>托养机构的监督管理，定期组织专项检查，重点检查救助经费保障、受助人员安置和权益保护等政策措施的落实。</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eastAsia" w:ascii="宋体" w:hAnsi="宋体" w:eastAsia="黑体" w:cs="Times New Roman"/>
          <w:b w:val="0"/>
          <w:bCs w:val="0"/>
          <w:smallCaps w:val="0"/>
          <w:color w:val="000000"/>
          <w:spacing w:val="0"/>
          <w:sz w:val="32"/>
          <w:szCs w:val="32"/>
          <w:shd w:val="clear" w:color="auto" w:fill="FFFFFF"/>
          <w:lang w:val="en-US" w:eastAsia="zh-CN"/>
        </w:rPr>
        <w:t>八十</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黑体" w:cs="Times New Roman"/>
          <w:b w:val="0"/>
          <w:bCs w:val="0"/>
          <w:smallCaps w:val="0"/>
          <w:color w:val="000000"/>
          <w:spacing w:val="0"/>
          <w:sz w:val="32"/>
          <w:szCs w:val="32"/>
          <w:shd w:val="clear" w:color="auto" w:fill="FFFFFF"/>
          <w:lang w:val="en-US" w:eastAsia="zh-CN"/>
        </w:rPr>
        <w:t xml:space="preserve"> </w:t>
      </w:r>
      <w:r>
        <w:rPr>
          <w:rFonts w:hint="eastAsia" w:ascii="宋体" w:hAnsi="宋体" w:eastAsia="黑体" w:cs="Times New Roman"/>
          <w:b w:val="0"/>
          <w:bCs w:val="0"/>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shd w:val="clear" w:color="auto" w:fill="FFFFFF"/>
        </w:rPr>
        <w:t>申请</w:t>
      </w:r>
      <w:r>
        <w:rPr>
          <w:rFonts w:hint="default" w:ascii="宋体" w:hAnsi="宋体" w:eastAsia="仿宋_GB2312" w:cs="Times New Roman"/>
          <w:smallCaps w:val="0"/>
          <w:color w:val="000000"/>
          <w:spacing w:val="0"/>
          <w:sz w:val="32"/>
          <w:szCs w:val="32"/>
          <w:shd w:val="clear" w:color="auto" w:fill="FFFFFF"/>
          <w:lang w:eastAsia="zh-CN"/>
        </w:rPr>
        <w:t>或者</w:t>
      </w:r>
      <w:r>
        <w:rPr>
          <w:rFonts w:hint="default" w:ascii="宋体" w:hAnsi="宋体" w:eastAsia="仿宋_GB2312" w:cs="Times New Roman"/>
          <w:smallCaps w:val="0"/>
          <w:color w:val="000000"/>
          <w:spacing w:val="0"/>
          <w:sz w:val="32"/>
          <w:szCs w:val="32"/>
          <w:shd w:val="clear" w:color="auto" w:fill="FFFFFF"/>
        </w:rPr>
        <w:t>已获得社会救助的家庭</w:t>
      </w:r>
      <w:r>
        <w:rPr>
          <w:rFonts w:hint="default" w:ascii="宋体" w:hAnsi="宋体" w:eastAsia="仿宋_GB2312" w:cs="Times New Roman"/>
          <w:smallCaps w:val="0"/>
          <w:color w:val="000000"/>
          <w:spacing w:val="0"/>
          <w:sz w:val="32"/>
          <w:szCs w:val="32"/>
          <w:shd w:val="clear" w:color="auto" w:fill="FFFFFF"/>
          <w:lang w:eastAsia="zh-CN"/>
        </w:rPr>
        <w:t>（人员）</w:t>
      </w:r>
      <w:r>
        <w:rPr>
          <w:rFonts w:hint="default" w:ascii="宋体" w:hAnsi="宋体" w:eastAsia="仿宋_GB2312" w:cs="Times New Roman"/>
          <w:smallCaps w:val="0"/>
          <w:color w:val="000000"/>
          <w:spacing w:val="0"/>
          <w:sz w:val="32"/>
          <w:szCs w:val="32"/>
          <w:shd w:val="clear" w:color="auto" w:fill="FFFFFF"/>
        </w:rPr>
        <w:t>，</w:t>
      </w:r>
      <w:r>
        <w:rPr>
          <w:rFonts w:hint="default" w:ascii="宋体" w:hAnsi="宋体" w:eastAsia="仿宋_GB2312" w:cs="Times New Roman"/>
          <w:smallCaps w:val="0"/>
          <w:color w:val="000000"/>
          <w:spacing w:val="0"/>
          <w:sz w:val="32"/>
          <w:szCs w:val="32"/>
          <w:shd w:val="clear" w:color="auto" w:fill="FFFFFF"/>
          <w:lang w:eastAsia="zh-CN"/>
        </w:rPr>
        <w:t>应当按照所申请或者已获得的社会救助的相关规定，</w:t>
      </w:r>
      <w:r>
        <w:rPr>
          <w:rFonts w:hint="default" w:ascii="宋体" w:hAnsi="宋体" w:eastAsia="仿宋_GB2312" w:cs="Times New Roman"/>
          <w:smallCaps w:val="0"/>
          <w:color w:val="000000"/>
          <w:spacing w:val="0"/>
          <w:sz w:val="32"/>
          <w:szCs w:val="32"/>
          <w:shd w:val="clear" w:color="auto" w:fill="FFFFFF"/>
        </w:rPr>
        <w:t>如实申报家庭</w:t>
      </w:r>
      <w:r>
        <w:rPr>
          <w:rFonts w:hint="default" w:ascii="宋体" w:hAnsi="宋体" w:eastAsia="仿宋_GB2312" w:cs="Times New Roman"/>
          <w:smallCaps w:val="0"/>
          <w:color w:val="000000"/>
          <w:spacing w:val="0"/>
          <w:sz w:val="32"/>
          <w:szCs w:val="32"/>
          <w:shd w:val="clear" w:color="auto" w:fill="FFFFFF"/>
          <w:lang w:eastAsia="zh-CN"/>
        </w:rPr>
        <w:t>（人员）人口状况、</w:t>
      </w:r>
      <w:r>
        <w:rPr>
          <w:rFonts w:hint="default" w:ascii="宋体" w:hAnsi="宋体" w:eastAsia="仿宋_GB2312" w:cs="Times New Roman"/>
          <w:smallCaps w:val="0"/>
          <w:color w:val="000000"/>
          <w:spacing w:val="0"/>
          <w:sz w:val="32"/>
          <w:szCs w:val="32"/>
          <w:shd w:val="clear" w:color="auto" w:fill="FFFFFF"/>
        </w:rPr>
        <w:t>收入状况、财产状况，主动配合社会救助管理部门和社会救助经办机构开展家庭经济状况核查。</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rPr>
      </w:pPr>
      <w:r>
        <w:rPr>
          <w:rFonts w:hint="default" w:ascii="宋体" w:hAnsi="宋体" w:eastAsia="仿宋_GB2312" w:cs="Times New Roman"/>
          <w:smallCaps w:val="0"/>
          <w:color w:val="000000"/>
          <w:spacing w:val="0"/>
          <w:sz w:val="32"/>
          <w:szCs w:val="32"/>
          <w:shd w:val="clear" w:color="auto" w:fill="FFFFFF"/>
        </w:rPr>
        <w:t>县级以上人民政府及其社会救助管理部门</w:t>
      </w:r>
      <w:r>
        <w:rPr>
          <w:rFonts w:hint="default" w:ascii="宋体" w:hAnsi="宋体" w:eastAsia="仿宋_GB2312" w:cs="Times New Roman"/>
          <w:smallCaps w:val="0"/>
          <w:color w:val="000000"/>
          <w:spacing w:val="0"/>
          <w:sz w:val="32"/>
          <w:szCs w:val="32"/>
          <w:shd w:val="clear" w:color="auto" w:fill="FFFFFF"/>
          <w:lang w:eastAsia="zh-CN"/>
        </w:rPr>
        <w:t>应当</w:t>
      </w:r>
      <w:r>
        <w:rPr>
          <w:rFonts w:hint="default" w:ascii="宋体" w:hAnsi="宋体" w:eastAsia="仿宋_GB2312" w:cs="Times New Roman"/>
          <w:smallCaps w:val="0"/>
          <w:color w:val="000000"/>
          <w:spacing w:val="0"/>
          <w:sz w:val="32"/>
          <w:szCs w:val="32"/>
          <w:highlight w:val="none"/>
          <w:shd w:val="clear" w:color="auto" w:fill="FFFFFF"/>
        </w:rPr>
        <w:t>建立健全社会救助诚信制度，健全</w:t>
      </w:r>
      <w:r>
        <w:rPr>
          <w:rFonts w:hint="default" w:ascii="宋体" w:hAnsi="宋体" w:eastAsia="仿宋_GB2312" w:cs="Times New Roman"/>
          <w:smallCaps w:val="0"/>
          <w:color w:val="000000"/>
          <w:spacing w:val="0"/>
          <w:sz w:val="32"/>
          <w:szCs w:val="32"/>
          <w:highlight w:val="none"/>
          <w:shd w:val="clear" w:color="auto" w:fill="FFFFFF"/>
          <w:lang w:eastAsia="zh-CN"/>
        </w:rPr>
        <w:t>申请或者已</w:t>
      </w:r>
      <w:r>
        <w:rPr>
          <w:rFonts w:hint="default" w:ascii="宋体" w:hAnsi="宋体" w:eastAsia="仿宋_GB2312" w:cs="Times New Roman"/>
          <w:smallCaps w:val="0"/>
          <w:color w:val="000000"/>
          <w:spacing w:val="0"/>
          <w:sz w:val="32"/>
          <w:szCs w:val="32"/>
          <w:highlight w:val="none"/>
          <w:shd w:val="clear" w:color="auto" w:fill="FFFFFF"/>
        </w:rPr>
        <w:t>获得社会救助的家庭</w:t>
      </w:r>
      <w:r>
        <w:rPr>
          <w:rFonts w:hint="default" w:ascii="宋体" w:hAnsi="宋体" w:eastAsia="仿宋_GB2312" w:cs="Times New Roman"/>
          <w:smallCaps w:val="0"/>
          <w:color w:val="000000"/>
          <w:spacing w:val="0"/>
          <w:sz w:val="32"/>
          <w:szCs w:val="32"/>
          <w:shd w:val="clear" w:color="auto" w:fill="FFFFFF"/>
          <w:lang w:eastAsia="zh-CN"/>
        </w:rPr>
        <w:t>（人员）</w:t>
      </w:r>
      <w:r>
        <w:rPr>
          <w:rFonts w:hint="default" w:ascii="宋体" w:hAnsi="宋体" w:eastAsia="仿宋_GB2312" w:cs="Times New Roman"/>
          <w:smallCaps w:val="0"/>
          <w:color w:val="000000"/>
          <w:spacing w:val="0"/>
          <w:sz w:val="32"/>
          <w:szCs w:val="32"/>
          <w:highlight w:val="none"/>
          <w:shd w:val="clear" w:color="auto" w:fill="FFFFFF"/>
        </w:rPr>
        <w:t>信用承诺制度，</w:t>
      </w:r>
      <w:r>
        <w:rPr>
          <w:rFonts w:hint="default" w:ascii="宋体" w:hAnsi="宋体" w:eastAsia="仿宋_GB2312" w:cs="Times New Roman"/>
          <w:smallCaps w:val="0"/>
          <w:color w:val="000000"/>
          <w:spacing w:val="0"/>
          <w:sz w:val="32"/>
          <w:szCs w:val="32"/>
          <w:highlight w:val="none"/>
          <w:shd w:val="clear" w:color="auto" w:fill="FFFFFF"/>
        </w:rPr>
        <w:t>对</w:t>
      </w:r>
      <w:r>
        <w:rPr>
          <w:rFonts w:hint="default" w:ascii="宋体" w:hAnsi="宋体" w:eastAsia="仿宋_GB2312" w:cs="Times New Roman"/>
          <w:smallCaps w:val="0"/>
          <w:color w:val="000000"/>
          <w:spacing w:val="0"/>
          <w:sz w:val="32"/>
          <w:szCs w:val="32"/>
          <w:highlight w:val="none"/>
          <w:shd w:val="clear" w:color="auto" w:fill="FFFFFF"/>
          <w:lang w:eastAsia="zh-CN"/>
        </w:rPr>
        <w:t>通过</w:t>
      </w:r>
      <w:r>
        <w:rPr>
          <w:rFonts w:hint="default" w:ascii="宋体" w:hAnsi="宋体" w:eastAsia="仿宋_GB2312" w:cs="Times New Roman"/>
          <w:smallCaps w:val="0"/>
          <w:color w:val="000000"/>
          <w:spacing w:val="0"/>
          <w:sz w:val="32"/>
          <w:szCs w:val="32"/>
          <w:shd w:val="clear" w:color="auto" w:fill="FFFFFF"/>
        </w:rPr>
        <w:t>虚报、隐瞒、伪造等手段骗取社会救助资金、物资</w:t>
      </w:r>
      <w:r>
        <w:rPr>
          <w:rFonts w:hint="default" w:ascii="宋体" w:hAnsi="宋体" w:eastAsia="仿宋_GB2312" w:cs="Times New Roman"/>
          <w:smallCaps w:val="0"/>
          <w:color w:val="000000"/>
          <w:spacing w:val="0"/>
          <w:sz w:val="32"/>
          <w:szCs w:val="32"/>
          <w:shd w:val="clear" w:color="auto" w:fill="FFFFFF"/>
          <w:lang w:eastAsia="zh-CN"/>
        </w:rPr>
        <w:t>或者</w:t>
      </w:r>
      <w:r>
        <w:rPr>
          <w:rFonts w:hint="default" w:ascii="宋体" w:hAnsi="宋体" w:eastAsia="仿宋_GB2312" w:cs="Times New Roman"/>
          <w:smallCaps w:val="0"/>
          <w:color w:val="000000"/>
          <w:spacing w:val="0"/>
          <w:sz w:val="32"/>
          <w:szCs w:val="32"/>
          <w:shd w:val="clear" w:color="auto" w:fill="FFFFFF"/>
        </w:rPr>
        <w:t>服务</w:t>
      </w:r>
      <w:r>
        <w:rPr>
          <w:rFonts w:hint="default" w:ascii="宋体" w:hAnsi="宋体" w:eastAsia="仿宋_GB2312" w:cs="Times New Roman"/>
          <w:smallCaps w:val="0"/>
          <w:color w:val="000000"/>
          <w:spacing w:val="0"/>
          <w:sz w:val="32"/>
          <w:szCs w:val="32"/>
          <w:shd w:val="clear" w:color="auto" w:fill="FFFFFF"/>
          <w:lang w:eastAsia="zh-CN"/>
        </w:rPr>
        <w:t>的</w:t>
      </w:r>
      <w:r>
        <w:rPr>
          <w:rFonts w:hint="default" w:ascii="宋体" w:hAnsi="宋体" w:eastAsia="仿宋_GB2312" w:cs="Times New Roman"/>
          <w:smallCaps w:val="0"/>
          <w:color w:val="000000"/>
          <w:spacing w:val="0"/>
          <w:sz w:val="32"/>
          <w:szCs w:val="32"/>
          <w:highlight w:val="none"/>
          <w:shd w:val="clear" w:color="auto" w:fill="FFFFFF"/>
        </w:rPr>
        <w:t>违法失信行为</w:t>
      </w:r>
      <w:r>
        <w:rPr>
          <w:rFonts w:hint="default" w:ascii="宋体" w:hAnsi="宋体" w:cs="Times New Roman"/>
          <w:smallCaps w:val="0"/>
          <w:color w:val="000000"/>
          <w:spacing w:val="0"/>
          <w:sz w:val="32"/>
          <w:szCs w:val="32"/>
          <w:highlight w:val="none"/>
          <w:shd w:val="clear" w:color="auto" w:fill="FFFFFF"/>
          <w:lang w:val="en-US" w:eastAsia="zh-CN"/>
        </w:rPr>
        <w:t>予以</w:t>
      </w:r>
      <w:r>
        <w:rPr>
          <w:rFonts w:hint="default" w:ascii="宋体" w:hAnsi="宋体" w:eastAsia="仿宋_GB2312" w:cs="Times New Roman"/>
          <w:smallCaps w:val="0"/>
          <w:color w:val="000000"/>
          <w:spacing w:val="0"/>
          <w:sz w:val="32"/>
          <w:szCs w:val="32"/>
          <w:highlight w:val="none"/>
          <w:shd w:val="clear" w:color="auto" w:fill="FFFFFF"/>
        </w:rPr>
        <w:t>记录，</w:t>
      </w:r>
      <w:r>
        <w:rPr>
          <w:rFonts w:hint="default" w:ascii="宋体" w:hAnsi="宋体" w:cs="Times New Roman"/>
          <w:smallCaps w:val="0"/>
          <w:color w:val="000000"/>
          <w:spacing w:val="0"/>
          <w:sz w:val="32"/>
          <w:szCs w:val="32"/>
          <w:highlight w:val="none"/>
          <w:shd w:val="clear" w:color="auto" w:fill="FFFFFF"/>
          <w:lang w:val="en-US" w:eastAsia="zh-CN"/>
        </w:rPr>
        <w:t>并</w:t>
      </w:r>
      <w:r>
        <w:rPr>
          <w:rFonts w:hint="default" w:ascii="宋体" w:hAnsi="宋体" w:eastAsia="仿宋_GB2312" w:cs="Times New Roman"/>
          <w:smallCaps w:val="0"/>
          <w:color w:val="000000"/>
          <w:spacing w:val="0"/>
          <w:sz w:val="32"/>
          <w:szCs w:val="32"/>
          <w:highlight w:val="none"/>
          <w:shd w:val="clear" w:color="auto" w:fill="FFFFFF"/>
          <w:lang w:eastAsia="zh-CN"/>
        </w:rPr>
        <w:t>纳</w:t>
      </w:r>
      <w:r>
        <w:rPr>
          <w:rFonts w:hint="default" w:ascii="宋体" w:hAnsi="宋体" w:eastAsia="仿宋_GB2312" w:cs="Times New Roman"/>
          <w:smallCaps w:val="0"/>
          <w:color w:val="000000"/>
          <w:spacing w:val="0"/>
          <w:sz w:val="32"/>
          <w:szCs w:val="32"/>
          <w:highlight w:val="none"/>
          <w:shd w:val="clear" w:color="auto" w:fill="FFFFFF"/>
        </w:rPr>
        <w:t>入全省统一的信用信息平台，</w:t>
      </w:r>
      <w:r>
        <w:rPr>
          <w:rFonts w:hint="default" w:ascii="宋体" w:hAnsi="宋体" w:eastAsia="仿宋_GB2312" w:cs="Times New Roman"/>
          <w:smallCaps w:val="0"/>
          <w:color w:val="000000"/>
          <w:spacing w:val="0"/>
          <w:sz w:val="32"/>
          <w:szCs w:val="32"/>
          <w:highlight w:val="none"/>
          <w:shd w:val="clear" w:color="auto" w:fill="FFFFFF"/>
          <w:lang w:eastAsia="zh-CN"/>
        </w:rPr>
        <w:t>向社会公布</w:t>
      </w:r>
      <w:r>
        <w:rPr>
          <w:rFonts w:hint="default" w:ascii="宋体" w:hAnsi="宋体" w:eastAsia="仿宋_GB2312" w:cs="Times New Roman"/>
          <w:smallCaps w:val="0"/>
          <w:color w:val="000000"/>
          <w:spacing w:val="0"/>
          <w:sz w:val="32"/>
          <w:szCs w:val="32"/>
          <w:highlight w:val="none"/>
        </w:rPr>
        <w:t>。</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eastAsia" w:ascii="宋体" w:hAnsi="宋体" w:eastAsia="黑体" w:cs="Times New Roman"/>
          <w:b w:val="0"/>
          <w:bCs w:val="0"/>
          <w:smallCaps w:val="0"/>
          <w:color w:val="000000"/>
          <w:spacing w:val="0"/>
          <w:sz w:val="32"/>
          <w:szCs w:val="32"/>
          <w:shd w:val="clear" w:color="auto" w:fill="FFFFFF"/>
          <w:lang w:val="en-US" w:eastAsia="zh-CN"/>
        </w:rPr>
        <w:t>八十一</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cs="Times New Roman"/>
          <w:smallCaps w:val="0"/>
          <w:color w:val="000000"/>
          <w:spacing w:val="0"/>
          <w:sz w:val="32"/>
          <w:szCs w:val="32"/>
          <w:lang w:val="en-US" w:eastAsia="zh-CN"/>
        </w:rPr>
        <w:t xml:space="preserve"> </w:t>
      </w:r>
      <w:r>
        <w:rPr>
          <w:rFonts w:hint="eastAsia" w:ascii="宋体" w:hAnsi="宋体" w:cs="Times New Roman"/>
          <w:smallCaps w:val="0"/>
          <w:color w:val="000000"/>
          <w:spacing w:val="0"/>
          <w:sz w:val="32"/>
          <w:szCs w:val="32"/>
          <w:lang w:val="en-US" w:eastAsia="zh-CN"/>
        </w:rPr>
        <w:t xml:space="preserve"> </w:t>
      </w:r>
      <w:r>
        <w:rPr>
          <w:rFonts w:hint="default" w:ascii="宋体" w:hAnsi="宋体" w:eastAsia="仿宋_GB2312" w:cs="Times New Roman"/>
          <w:smallCaps w:val="0"/>
          <w:color w:val="000000"/>
          <w:spacing w:val="0"/>
          <w:sz w:val="32"/>
          <w:szCs w:val="32"/>
          <w:shd w:val="clear" w:color="auto" w:fill="FFFFFF"/>
        </w:rPr>
        <w:t>县级</w:t>
      </w:r>
      <w:r>
        <w:rPr>
          <w:rFonts w:hint="default" w:ascii="宋体" w:hAnsi="宋体" w:eastAsia="仿宋_GB2312" w:cs="Times New Roman"/>
          <w:smallCaps w:val="0"/>
          <w:color w:val="000000"/>
          <w:spacing w:val="0"/>
          <w:sz w:val="32"/>
          <w:szCs w:val="32"/>
          <w:shd w:val="clear" w:color="auto" w:fill="FFFFFF"/>
          <w:lang w:eastAsia="zh-CN"/>
        </w:rPr>
        <w:t>以上</w:t>
      </w:r>
      <w:r>
        <w:rPr>
          <w:rFonts w:hint="default" w:ascii="宋体" w:hAnsi="宋体" w:eastAsia="仿宋_GB2312" w:cs="Times New Roman"/>
          <w:smallCaps w:val="0"/>
          <w:color w:val="000000"/>
          <w:spacing w:val="0"/>
          <w:sz w:val="32"/>
          <w:szCs w:val="32"/>
          <w:shd w:val="clear" w:color="auto" w:fill="FFFFFF"/>
        </w:rPr>
        <w:t>人民政府民政部门</w:t>
      </w:r>
      <w:r>
        <w:rPr>
          <w:rFonts w:hint="default" w:ascii="宋体" w:hAnsi="宋体" w:eastAsia="仿宋_GB2312" w:cs="Times New Roman"/>
          <w:smallCaps w:val="0"/>
          <w:color w:val="000000"/>
          <w:spacing w:val="0"/>
          <w:sz w:val="32"/>
          <w:szCs w:val="32"/>
          <w:shd w:val="clear" w:color="auto" w:fill="FFFFFF"/>
          <w:lang w:eastAsia="zh-CN"/>
        </w:rPr>
        <w:t>和其他</w:t>
      </w:r>
      <w:r>
        <w:rPr>
          <w:rFonts w:hint="default" w:ascii="宋体" w:hAnsi="宋体" w:eastAsia="仿宋_GB2312" w:cs="Times New Roman"/>
          <w:smallCaps w:val="0"/>
          <w:color w:val="000000"/>
          <w:spacing w:val="0"/>
          <w:sz w:val="32"/>
          <w:szCs w:val="32"/>
          <w:shd w:val="clear" w:color="auto" w:fill="FFFFFF"/>
        </w:rPr>
        <w:t>社会救助管理部门</w:t>
      </w:r>
      <w:r>
        <w:rPr>
          <w:rFonts w:hint="default" w:ascii="宋体" w:hAnsi="宋体" w:eastAsia="仿宋_GB2312" w:cs="Times New Roman"/>
          <w:smallCaps w:val="0"/>
          <w:color w:val="000000"/>
          <w:spacing w:val="0"/>
          <w:sz w:val="32"/>
          <w:szCs w:val="32"/>
          <w:shd w:val="clear" w:color="auto" w:fill="FFFFFF"/>
          <w:lang w:eastAsia="zh-CN"/>
        </w:rPr>
        <w:t>根据</w:t>
      </w:r>
      <w:r>
        <w:rPr>
          <w:rFonts w:hint="default" w:ascii="宋体" w:hAnsi="宋体" w:eastAsia="仿宋_GB2312" w:cs="Times New Roman"/>
          <w:smallCaps w:val="0"/>
          <w:color w:val="000000"/>
          <w:spacing w:val="0"/>
          <w:sz w:val="32"/>
          <w:szCs w:val="32"/>
          <w:shd w:val="clear" w:color="auto" w:fill="FFFFFF"/>
        </w:rPr>
        <w:t>申请</w:t>
      </w:r>
      <w:r>
        <w:rPr>
          <w:rFonts w:hint="default" w:ascii="宋体" w:hAnsi="宋体" w:eastAsia="仿宋_GB2312" w:cs="Times New Roman"/>
          <w:smallCaps w:val="0"/>
          <w:color w:val="000000"/>
          <w:spacing w:val="0"/>
          <w:sz w:val="32"/>
          <w:szCs w:val="32"/>
          <w:shd w:val="clear" w:color="auto" w:fill="FFFFFF"/>
          <w:lang w:eastAsia="zh-CN"/>
        </w:rPr>
        <w:t>或者</w:t>
      </w:r>
      <w:r>
        <w:rPr>
          <w:rFonts w:hint="default" w:ascii="宋体" w:hAnsi="宋体" w:eastAsia="仿宋_GB2312" w:cs="Times New Roman"/>
          <w:smallCaps w:val="0"/>
          <w:color w:val="000000"/>
          <w:spacing w:val="0"/>
          <w:sz w:val="32"/>
          <w:szCs w:val="32"/>
          <w:shd w:val="clear" w:color="auto" w:fill="FFFFFF"/>
        </w:rPr>
        <w:t>已获得社会救助家庭</w:t>
      </w:r>
      <w:r>
        <w:rPr>
          <w:rFonts w:hint="default" w:ascii="宋体" w:hAnsi="宋体" w:eastAsia="仿宋_GB2312" w:cs="Times New Roman"/>
          <w:smallCaps w:val="0"/>
          <w:color w:val="000000"/>
          <w:spacing w:val="0"/>
          <w:sz w:val="32"/>
          <w:szCs w:val="32"/>
          <w:shd w:val="clear" w:color="auto" w:fill="FFFFFF"/>
          <w:lang w:eastAsia="zh-CN"/>
        </w:rPr>
        <w:t>（人员）</w:t>
      </w:r>
      <w:r>
        <w:rPr>
          <w:rFonts w:hint="default" w:ascii="宋体" w:hAnsi="宋体" w:eastAsia="仿宋_GB2312" w:cs="Times New Roman"/>
          <w:smallCaps w:val="0"/>
          <w:color w:val="000000"/>
          <w:spacing w:val="0"/>
          <w:sz w:val="32"/>
          <w:szCs w:val="32"/>
          <w:shd w:val="clear" w:color="auto" w:fill="FFFFFF"/>
        </w:rPr>
        <w:t>的请求、委托，</w:t>
      </w:r>
      <w:r>
        <w:rPr>
          <w:rFonts w:hint="default" w:ascii="宋体" w:hAnsi="宋体" w:eastAsia="仿宋_GB2312" w:cs="Times New Roman"/>
          <w:smallCaps w:val="0"/>
          <w:color w:val="000000"/>
          <w:spacing w:val="0"/>
          <w:sz w:val="32"/>
          <w:szCs w:val="32"/>
          <w:shd w:val="clear" w:color="auto" w:fill="FFFFFF"/>
          <w:lang w:eastAsia="zh-CN"/>
        </w:rPr>
        <w:t>可以</w:t>
      </w:r>
      <w:r>
        <w:rPr>
          <w:rFonts w:hint="default" w:ascii="宋体" w:hAnsi="宋体" w:eastAsia="仿宋_GB2312" w:cs="Times New Roman"/>
          <w:smallCaps w:val="0"/>
          <w:color w:val="000000"/>
          <w:spacing w:val="0"/>
          <w:sz w:val="32"/>
          <w:szCs w:val="32"/>
          <w:shd w:val="clear" w:color="auto" w:fill="FFFFFF"/>
        </w:rPr>
        <w:t>通过户籍管理、教育、税务、社会保险、不动产登记、工商登记、住房公积金管理、车船管理、服刑人员管理等单位和银行、保险、证券等金融机构，代为查询、核对</w:t>
      </w:r>
      <w:r>
        <w:rPr>
          <w:rFonts w:hint="default" w:ascii="宋体" w:hAnsi="宋体" w:eastAsia="仿宋_GB2312" w:cs="Times New Roman"/>
          <w:smallCaps w:val="0"/>
          <w:color w:val="000000"/>
          <w:spacing w:val="0"/>
          <w:sz w:val="32"/>
          <w:szCs w:val="32"/>
          <w:shd w:val="clear" w:color="auto" w:fill="FFFFFF"/>
          <w:lang w:eastAsia="zh-CN"/>
        </w:rPr>
        <w:t>申请人的</w:t>
      </w:r>
      <w:r>
        <w:rPr>
          <w:rFonts w:hint="default" w:ascii="宋体" w:hAnsi="宋体" w:eastAsia="仿宋_GB2312" w:cs="Times New Roman"/>
          <w:smallCaps w:val="0"/>
          <w:color w:val="000000"/>
          <w:spacing w:val="0"/>
          <w:sz w:val="32"/>
          <w:szCs w:val="32"/>
          <w:shd w:val="clear" w:color="auto" w:fill="FFFFFF"/>
        </w:rPr>
        <w:t>家庭</w:t>
      </w:r>
      <w:r>
        <w:rPr>
          <w:rFonts w:hint="default" w:ascii="宋体" w:hAnsi="宋体" w:eastAsia="仿宋_GB2312" w:cs="Times New Roman"/>
          <w:smallCaps w:val="0"/>
          <w:color w:val="000000"/>
          <w:spacing w:val="0"/>
          <w:sz w:val="32"/>
          <w:szCs w:val="32"/>
          <w:shd w:val="clear" w:color="auto" w:fill="FFFFFF"/>
          <w:lang w:eastAsia="zh-CN"/>
        </w:rPr>
        <w:t>（人员）人口状况、</w:t>
      </w:r>
      <w:r>
        <w:rPr>
          <w:rFonts w:hint="default" w:ascii="宋体" w:hAnsi="宋体" w:eastAsia="仿宋_GB2312" w:cs="Times New Roman"/>
          <w:smallCaps w:val="0"/>
          <w:color w:val="000000"/>
          <w:spacing w:val="0"/>
          <w:sz w:val="32"/>
          <w:szCs w:val="32"/>
          <w:shd w:val="clear" w:color="auto" w:fill="FFFFFF"/>
        </w:rPr>
        <w:t>收入状况</w:t>
      </w:r>
      <w:r>
        <w:rPr>
          <w:rFonts w:hint="default" w:ascii="宋体" w:hAnsi="宋体" w:eastAsia="仿宋_GB2312" w:cs="Times New Roman"/>
          <w:smallCaps w:val="0"/>
          <w:color w:val="000000"/>
          <w:spacing w:val="0"/>
          <w:sz w:val="32"/>
          <w:szCs w:val="32"/>
          <w:shd w:val="clear" w:color="auto" w:fill="FFFFFF"/>
          <w:lang w:eastAsia="zh-CN"/>
        </w:rPr>
        <w:t>、</w:t>
      </w:r>
      <w:r>
        <w:rPr>
          <w:rFonts w:hint="default" w:ascii="宋体" w:hAnsi="宋体" w:eastAsia="仿宋_GB2312" w:cs="Times New Roman"/>
          <w:smallCaps w:val="0"/>
          <w:color w:val="000000"/>
          <w:spacing w:val="0"/>
          <w:sz w:val="32"/>
          <w:szCs w:val="32"/>
          <w:shd w:val="clear" w:color="auto" w:fill="FFFFFF"/>
        </w:rPr>
        <w:t>财产状况</w:t>
      </w:r>
      <w:r>
        <w:rPr>
          <w:rFonts w:hint="default" w:ascii="宋体" w:hAnsi="宋体" w:eastAsia="仿宋_GB2312" w:cs="Times New Roman"/>
          <w:smallCaps w:val="0"/>
          <w:color w:val="000000"/>
          <w:spacing w:val="0"/>
          <w:sz w:val="32"/>
          <w:szCs w:val="32"/>
          <w:shd w:val="clear" w:color="auto" w:fill="FFFFFF"/>
          <w:lang w:eastAsia="zh-CN"/>
        </w:rPr>
        <w:t>等</w:t>
      </w:r>
      <w:r>
        <w:rPr>
          <w:rFonts w:hint="default" w:ascii="宋体" w:hAnsi="宋体" w:eastAsia="仿宋_GB2312" w:cs="Times New Roman"/>
          <w:i w:val="0"/>
          <w:iCs w:val="0"/>
          <w:smallCaps w:val="0"/>
          <w:color w:val="000000"/>
          <w:spacing w:val="0"/>
          <w:sz w:val="32"/>
          <w:szCs w:val="32"/>
          <w:u w:val="none"/>
          <w:shd w:val="clear" w:color="auto" w:fill="FFFFFF"/>
          <w:lang w:val="en-US" w:eastAsia="zh-CN"/>
        </w:rPr>
        <w:t>有关</w:t>
      </w:r>
      <w:r>
        <w:rPr>
          <w:rFonts w:hint="default" w:ascii="宋体" w:hAnsi="宋体" w:eastAsia="仿宋_GB2312" w:cs="Times New Roman"/>
          <w:i w:val="0"/>
          <w:iCs w:val="0"/>
          <w:smallCaps w:val="0"/>
          <w:color w:val="000000"/>
          <w:spacing w:val="0"/>
          <w:sz w:val="32"/>
          <w:szCs w:val="32"/>
          <w:u w:val="none"/>
          <w:shd w:val="clear" w:color="auto" w:fill="FFFFFF"/>
          <w:lang w:eastAsia="zh-CN"/>
        </w:rPr>
        <w:t>获得</w:t>
      </w:r>
      <w:r>
        <w:rPr>
          <w:rFonts w:hint="default" w:ascii="宋体" w:hAnsi="宋体" w:eastAsia="仿宋_GB2312" w:cs="Times New Roman"/>
          <w:smallCaps w:val="0"/>
          <w:color w:val="000000"/>
          <w:spacing w:val="0"/>
          <w:sz w:val="32"/>
          <w:szCs w:val="32"/>
          <w:shd w:val="clear" w:color="auto" w:fill="FFFFFF"/>
          <w:lang w:eastAsia="zh-CN"/>
        </w:rPr>
        <w:t>社会救助的信息</w:t>
      </w:r>
      <w:r>
        <w:rPr>
          <w:rFonts w:hint="default" w:ascii="宋体" w:hAnsi="宋体" w:eastAsia="仿宋_GB2312" w:cs="Times New Roman"/>
          <w:smallCaps w:val="0"/>
          <w:color w:val="000000"/>
          <w:spacing w:val="0"/>
          <w:sz w:val="32"/>
          <w:szCs w:val="32"/>
          <w:shd w:val="clear" w:color="auto" w:fill="FFFFFF"/>
        </w:rPr>
        <w:t>；有关单位和金融机构</w:t>
      </w:r>
      <w:r>
        <w:rPr>
          <w:rFonts w:hint="default" w:ascii="宋体" w:hAnsi="宋体" w:eastAsia="仿宋_GB2312" w:cs="Times New Roman"/>
          <w:smallCaps w:val="0"/>
          <w:color w:val="000000"/>
          <w:spacing w:val="0"/>
          <w:sz w:val="32"/>
          <w:szCs w:val="32"/>
          <w:shd w:val="clear" w:color="auto" w:fill="FFFFFF"/>
          <w:lang w:eastAsia="zh-CN"/>
        </w:rPr>
        <w:t>应当</w:t>
      </w:r>
      <w:r>
        <w:rPr>
          <w:rFonts w:hint="default" w:ascii="宋体" w:hAnsi="宋体" w:eastAsia="仿宋_GB2312" w:cs="Times New Roman"/>
          <w:smallCaps w:val="0"/>
          <w:color w:val="000000"/>
          <w:spacing w:val="0"/>
          <w:sz w:val="32"/>
          <w:szCs w:val="32"/>
          <w:shd w:val="clear" w:color="auto" w:fill="FFFFFF"/>
        </w:rPr>
        <w:t>予以配合。</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省</w:t>
      </w:r>
      <w:r>
        <w:rPr>
          <w:rFonts w:hint="default" w:ascii="宋体" w:hAnsi="宋体" w:eastAsia="仿宋_GB2312" w:cs="Times New Roman"/>
          <w:smallCaps w:val="0"/>
          <w:color w:val="000000"/>
          <w:spacing w:val="0"/>
          <w:sz w:val="32"/>
          <w:szCs w:val="32"/>
          <w:shd w:val="clear" w:color="auto" w:fill="FFFFFF"/>
          <w:lang w:eastAsia="zh-CN"/>
        </w:rPr>
        <w:t>人民政府</w:t>
      </w:r>
      <w:r>
        <w:rPr>
          <w:rFonts w:hint="default" w:ascii="宋体" w:hAnsi="宋体" w:eastAsia="仿宋_GB2312" w:cs="Times New Roman"/>
          <w:smallCaps w:val="0"/>
          <w:color w:val="000000"/>
          <w:spacing w:val="0"/>
          <w:sz w:val="32"/>
          <w:szCs w:val="32"/>
          <w:shd w:val="clear" w:color="auto" w:fill="FFFFFF"/>
        </w:rPr>
        <w:t>民政</w:t>
      </w:r>
      <w:r>
        <w:rPr>
          <w:rFonts w:hint="default" w:ascii="宋体" w:hAnsi="宋体" w:eastAsia="仿宋_GB2312" w:cs="Times New Roman"/>
          <w:smallCaps w:val="0"/>
          <w:color w:val="000000"/>
          <w:spacing w:val="0"/>
          <w:sz w:val="32"/>
          <w:szCs w:val="32"/>
          <w:shd w:val="clear" w:color="auto" w:fill="FFFFFF"/>
          <w:lang w:eastAsia="zh-CN"/>
        </w:rPr>
        <w:t>部门</w:t>
      </w:r>
      <w:r>
        <w:rPr>
          <w:rFonts w:hint="default" w:ascii="宋体" w:hAnsi="宋体" w:eastAsia="仿宋_GB2312" w:cs="Times New Roman"/>
          <w:smallCaps w:val="0"/>
          <w:color w:val="000000"/>
          <w:spacing w:val="0"/>
          <w:sz w:val="32"/>
          <w:szCs w:val="32"/>
          <w:shd w:val="clear" w:color="auto" w:fill="FFFFFF"/>
        </w:rPr>
        <w:t>负责统筹建立</w:t>
      </w:r>
      <w:r>
        <w:rPr>
          <w:rFonts w:hint="default" w:ascii="宋体" w:hAnsi="宋体" w:eastAsia="仿宋_GB2312" w:cs="Times New Roman"/>
          <w:smallCaps w:val="0"/>
          <w:color w:val="000000"/>
          <w:spacing w:val="0"/>
          <w:sz w:val="32"/>
          <w:szCs w:val="32"/>
          <w:highlight w:val="none"/>
          <w:u w:val="none" w:color="auto"/>
          <w:shd w:val="clear" w:color="auto" w:fill="FFFFFF"/>
          <w:lang w:eastAsia="zh-CN"/>
        </w:rPr>
        <w:t>申请和已获得社会救助家庭经济状况信息核对平台</w:t>
      </w:r>
      <w:r>
        <w:rPr>
          <w:rFonts w:hint="default" w:ascii="宋体" w:hAnsi="宋体" w:eastAsia="仿宋_GB2312" w:cs="Times New Roman"/>
          <w:smallCaps w:val="0"/>
          <w:color w:val="000000"/>
          <w:spacing w:val="0"/>
          <w:sz w:val="32"/>
          <w:szCs w:val="32"/>
          <w:shd w:val="clear" w:color="auto" w:fill="FFFFFF"/>
        </w:rPr>
        <w:t>，为社会救助对象的审核认定和定期核查提供依据</w:t>
      </w:r>
      <w:r>
        <w:rPr>
          <w:rFonts w:hint="default" w:ascii="宋体" w:hAnsi="宋体" w:eastAsia="仿宋_GB2312" w:cs="Times New Roman"/>
          <w:smallCaps w:val="0"/>
          <w:color w:val="000000"/>
          <w:spacing w:val="0"/>
          <w:sz w:val="32"/>
          <w:szCs w:val="32"/>
          <w:shd w:val="clear" w:color="auto" w:fill="FFFFFF"/>
          <w:lang w:eastAsia="zh-CN"/>
        </w:rPr>
        <w:t>。地级市人民政府和</w:t>
      </w:r>
      <w:r>
        <w:rPr>
          <w:rFonts w:hint="default" w:ascii="宋体" w:hAnsi="宋体" w:eastAsia="仿宋_GB2312" w:cs="Times New Roman"/>
          <w:smallCaps w:val="0"/>
          <w:color w:val="000000"/>
          <w:spacing w:val="0"/>
          <w:sz w:val="32"/>
          <w:szCs w:val="32"/>
          <w:shd w:val="clear" w:color="auto" w:fill="FFFFFF"/>
        </w:rPr>
        <w:t>县级人民政府民政部门</w:t>
      </w:r>
      <w:r>
        <w:rPr>
          <w:rFonts w:hint="default" w:ascii="宋体" w:hAnsi="宋体" w:eastAsia="仿宋_GB2312" w:cs="Times New Roman"/>
          <w:smallCaps w:val="0"/>
          <w:color w:val="000000"/>
          <w:spacing w:val="0"/>
          <w:sz w:val="32"/>
          <w:szCs w:val="32"/>
          <w:shd w:val="clear" w:color="auto" w:fill="FFFFFF"/>
          <w:lang w:eastAsia="zh-CN"/>
        </w:rPr>
        <w:t>应当明确相应</w:t>
      </w:r>
      <w:r>
        <w:rPr>
          <w:rFonts w:hint="default" w:ascii="宋体" w:hAnsi="宋体" w:eastAsia="仿宋_GB2312" w:cs="Times New Roman"/>
          <w:smallCaps w:val="0"/>
          <w:color w:val="000000"/>
          <w:spacing w:val="0"/>
          <w:sz w:val="32"/>
          <w:szCs w:val="32"/>
          <w:shd w:val="clear" w:color="auto" w:fill="FFFFFF"/>
        </w:rPr>
        <w:t>工作机构</w:t>
      </w:r>
      <w:r>
        <w:rPr>
          <w:rFonts w:hint="default" w:ascii="宋体" w:hAnsi="宋体" w:eastAsia="仿宋_GB2312" w:cs="Times New Roman"/>
          <w:smallCaps w:val="0"/>
          <w:color w:val="000000"/>
          <w:spacing w:val="0"/>
          <w:sz w:val="32"/>
          <w:szCs w:val="32"/>
          <w:shd w:val="clear" w:color="auto" w:fill="FFFFFF"/>
          <w:lang w:eastAsia="zh-CN"/>
        </w:rPr>
        <w:t>和</w:t>
      </w:r>
      <w:r>
        <w:rPr>
          <w:rFonts w:hint="default" w:ascii="宋体" w:hAnsi="宋体" w:eastAsia="仿宋_GB2312" w:cs="Times New Roman"/>
          <w:smallCaps w:val="0"/>
          <w:color w:val="000000"/>
          <w:spacing w:val="0"/>
          <w:sz w:val="32"/>
          <w:szCs w:val="32"/>
          <w:shd w:val="clear" w:color="auto" w:fill="FFFFFF"/>
        </w:rPr>
        <w:t>工作人员，通过</w:t>
      </w:r>
      <w:r>
        <w:rPr>
          <w:rFonts w:hint="default" w:ascii="宋体" w:hAnsi="宋体" w:eastAsia="仿宋_GB2312" w:cs="Times New Roman"/>
          <w:smallCaps w:val="0"/>
          <w:color w:val="000000"/>
          <w:spacing w:val="0"/>
          <w:sz w:val="32"/>
          <w:szCs w:val="32"/>
          <w:highlight w:val="none"/>
          <w:u w:val="none" w:color="auto"/>
          <w:shd w:val="clear" w:color="auto" w:fill="FFFFFF"/>
          <w:lang w:eastAsia="zh-CN"/>
        </w:rPr>
        <w:t>信息</w:t>
      </w:r>
      <w:r>
        <w:rPr>
          <w:rFonts w:hint="default" w:ascii="宋体" w:hAnsi="宋体" w:eastAsia="仿宋_GB2312" w:cs="Times New Roman"/>
          <w:smallCaps w:val="0"/>
          <w:color w:val="000000"/>
          <w:spacing w:val="0"/>
          <w:sz w:val="32"/>
          <w:szCs w:val="32"/>
          <w:highlight w:val="none"/>
          <w:u w:val="none"/>
          <w:shd w:val="clear" w:color="auto" w:fill="FFFFFF"/>
          <w:lang w:eastAsia="zh-CN"/>
        </w:rPr>
        <w:t>核对平台</w:t>
      </w:r>
      <w:r>
        <w:rPr>
          <w:rFonts w:hint="default" w:ascii="宋体" w:hAnsi="宋体" w:eastAsia="仿宋_GB2312" w:cs="Times New Roman"/>
          <w:smallCaps w:val="0"/>
          <w:color w:val="000000"/>
          <w:spacing w:val="0"/>
          <w:sz w:val="32"/>
          <w:szCs w:val="32"/>
          <w:shd w:val="clear" w:color="auto" w:fill="FFFFFF"/>
        </w:rPr>
        <w:t>规范开展核对工作。</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lang w:val="en-US" w:eastAsia="zh-CN"/>
        </w:rPr>
      </w:pPr>
      <w:r>
        <w:rPr>
          <w:rFonts w:hint="default" w:ascii="宋体" w:hAnsi="宋体" w:eastAsia="黑体" w:cs="Times New Roman"/>
          <w:b w:val="0"/>
          <w:bCs w:val="0"/>
          <w:smallCaps w:val="0"/>
          <w:color w:val="000000"/>
          <w:spacing w:val="0"/>
          <w:sz w:val="32"/>
          <w:szCs w:val="32"/>
          <w:shd w:val="clear" w:color="auto" w:fill="FFFFFF"/>
        </w:rPr>
        <w:t>第</w:t>
      </w:r>
      <w:r>
        <w:rPr>
          <w:rFonts w:hint="eastAsia" w:ascii="宋体" w:hAnsi="宋体" w:eastAsia="黑体" w:cs="Times New Roman"/>
          <w:b w:val="0"/>
          <w:bCs w:val="0"/>
          <w:smallCaps w:val="0"/>
          <w:color w:val="000000"/>
          <w:spacing w:val="0"/>
          <w:sz w:val="32"/>
          <w:szCs w:val="32"/>
          <w:shd w:val="clear" w:color="auto" w:fill="FFFFFF"/>
          <w:lang w:val="en-US" w:eastAsia="zh-CN"/>
        </w:rPr>
        <w:t>八十二</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cs="Times New Roman"/>
          <w:smallCaps w:val="0"/>
          <w:color w:val="000000"/>
          <w:spacing w:val="0"/>
          <w:sz w:val="32"/>
          <w:szCs w:val="32"/>
          <w:lang w:val="en-US" w:eastAsia="zh-CN"/>
        </w:rPr>
        <w:t xml:space="preserve"> </w:t>
      </w:r>
      <w:r>
        <w:rPr>
          <w:rFonts w:hint="eastAsia" w:ascii="宋体" w:hAnsi="宋体" w:cs="Times New Roman"/>
          <w:smallCaps w:val="0"/>
          <w:color w:val="000000"/>
          <w:spacing w:val="0"/>
          <w:sz w:val="32"/>
          <w:szCs w:val="32"/>
          <w:lang w:val="en-US" w:eastAsia="zh-CN"/>
        </w:rPr>
        <w:t xml:space="preserve"> </w:t>
      </w:r>
      <w:r>
        <w:rPr>
          <w:rFonts w:hint="default" w:ascii="宋体" w:hAnsi="宋体" w:eastAsia="仿宋_GB2312" w:cs="Times New Roman"/>
          <w:smallCaps w:val="0"/>
          <w:color w:val="000000"/>
          <w:spacing w:val="0"/>
          <w:sz w:val="32"/>
          <w:szCs w:val="32"/>
          <w:lang w:val="en-US" w:eastAsia="zh-CN"/>
        </w:rPr>
        <w:t>乡镇人民政府、街道办事处</w:t>
      </w:r>
      <w:r>
        <w:rPr>
          <w:rFonts w:hint="default" w:ascii="宋体" w:hAnsi="宋体" w:eastAsia="仿宋_GB2312" w:cs="Times New Roman"/>
          <w:smallCaps w:val="0"/>
          <w:color w:val="000000"/>
          <w:spacing w:val="0"/>
          <w:sz w:val="32"/>
          <w:szCs w:val="32"/>
          <w:shd w:val="clear" w:color="auto" w:fill="FFFFFF"/>
          <w:lang w:eastAsia="zh-CN"/>
        </w:rPr>
        <w:t>应当</w:t>
      </w:r>
      <w:r>
        <w:rPr>
          <w:rFonts w:hint="default" w:ascii="宋体" w:hAnsi="宋体" w:eastAsia="仿宋_GB2312" w:cs="Times New Roman"/>
          <w:smallCaps w:val="0"/>
          <w:color w:val="000000"/>
          <w:spacing w:val="0"/>
          <w:sz w:val="32"/>
          <w:szCs w:val="32"/>
          <w:shd w:val="clear" w:color="auto" w:fill="FFFFFF"/>
        </w:rPr>
        <w:t>建立统一</w:t>
      </w:r>
      <w:r>
        <w:rPr>
          <w:rFonts w:hint="default" w:ascii="宋体" w:hAnsi="宋体" w:eastAsia="仿宋_GB2312" w:cs="Times New Roman"/>
          <w:smallCaps w:val="0"/>
          <w:color w:val="000000"/>
          <w:spacing w:val="0"/>
          <w:sz w:val="32"/>
          <w:szCs w:val="32"/>
          <w:shd w:val="clear" w:color="auto" w:fill="FFFFFF"/>
          <w:lang w:eastAsia="zh-CN"/>
        </w:rPr>
        <w:t>的</w:t>
      </w:r>
      <w:r>
        <w:rPr>
          <w:rFonts w:hint="default" w:ascii="宋体" w:hAnsi="宋体" w:eastAsia="仿宋_GB2312" w:cs="Times New Roman"/>
          <w:smallCaps w:val="0"/>
          <w:color w:val="000000"/>
          <w:spacing w:val="0"/>
          <w:sz w:val="32"/>
          <w:szCs w:val="32"/>
          <w:shd w:val="clear" w:color="auto" w:fill="FFFFFF"/>
        </w:rPr>
        <w:t>社会救助</w:t>
      </w:r>
      <w:r>
        <w:rPr>
          <w:rFonts w:hint="default" w:ascii="宋体" w:hAnsi="宋体" w:eastAsia="仿宋_GB2312" w:cs="Times New Roman"/>
          <w:smallCaps w:val="0"/>
          <w:color w:val="000000"/>
          <w:spacing w:val="0"/>
          <w:sz w:val="32"/>
          <w:szCs w:val="32"/>
          <w:shd w:val="clear" w:color="auto" w:fill="FFFFFF"/>
          <w:lang w:eastAsia="zh-CN"/>
        </w:rPr>
        <w:t>工作</w:t>
      </w:r>
      <w:r>
        <w:rPr>
          <w:rFonts w:hint="default" w:ascii="宋体" w:hAnsi="宋体" w:cs="Times New Roman"/>
          <w:smallCaps w:val="0"/>
          <w:color w:val="000000"/>
          <w:spacing w:val="0"/>
          <w:sz w:val="32"/>
          <w:szCs w:val="32"/>
          <w:shd w:val="clear" w:color="auto" w:fill="FFFFFF"/>
          <w:lang w:val="en-US" w:eastAsia="zh-CN"/>
        </w:rPr>
        <w:t>窗口</w:t>
      </w:r>
      <w:r>
        <w:rPr>
          <w:rFonts w:hint="default" w:ascii="宋体" w:hAnsi="宋体" w:eastAsia="仿宋_GB2312" w:cs="Times New Roman"/>
          <w:smallCaps w:val="0"/>
          <w:color w:val="000000"/>
          <w:spacing w:val="0"/>
          <w:sz w:val="32"/>
          <w:szCs w:val="32"/>
          <w:shd w:val="clear" w:color="auto" w:fill="FFFFFF"/>
        </w:rPr>
        <w:t>，及时受理、转办申请事项</w:t>
      </w:r>
      <w:r>
        <w:rPr>
          <w:rFonts w:hint="default" w:ascii="宋体" w:hAnsi="宋体" w:eastAsia="仿宋_GB2312" w:cs="Times New Roman"/>
          <w:smallCaps w:val="0"/>
          <w:color w:val="000000"/>
          <w:spacing w:val="0"/>
          <w:sz w:val="32"/>
          <w:szCs w:val="32"/>
          <w:shd w:val="clear" w:color="auto" w:fill="FFFFFF"/>
          <w:lang w:eastAsia="zh-CN"/>
        </w:rPr>
        <w:t>，并</w:t>
      </w:r>
      <w:r>
        <w:rPr>
          <w:rFonts w:hint="default" w:ascii="宋体" w:hAnsi="宋体" w:eastAsia="仿宋_GB2312" w:cs="Times New Roman"/>
          <w:smallCaps w:val="0"/>
          <w:color w:val="000000"/>
          <w:spacing w:val="0"/>
          <w:sz w:val="32"/>
          <w:szCs w:val="32"/>
          <w:lang w:val="en-US" w:eastAsia="zh-CN"/>
        </w:rPr>
        <w:t>通过社会救助管理信息系统，逐步实现申请人向全省范围内任一社会救助经办机构提交申请材料，由系统转交申请人户籍所在地或者居住地乡镇人民政府、街道办事处进行受理、调查核实的工作</w:t>
      </w:r>
      <w:r>
        <w:rPr>
          <w:rFonts w:hint="default" w:ascii="宋体" w:hAnsi="宋体" w:eastAsia="仿宋_GB2312" w:cs="Times New Roman"/>
          <w:smallCaps w:val="0"/>
          <w:color w:val="000000"/>
          <w:spacing w:val="0"/>
          <w:sz w:val="32"/>
          <w:szCs w:val="32"/>
          <w:highlight w:val="none"/>
          <w:lang w:val="en-US" w:eastAsia="zh-CN"/>
        </w:rPr>
        <w:t>机制</w:t>
      </w:r>
      <w:r>
        <w:rPr>
          <w:rFonts w:hint="default" w:ascii="宋体" w:hAnsi="宋体" w:eastAsia="仿宋_GB2312" w:cs="Times New Roman"/>
          <w:smallCaps w:val="0"/>
          <w:color w:val="000000"/>
          <w:spacing w:val="0"/>
          <w:sz w:val="32"/>
          <w:szCs w:val="32"/>
          <w:lang w:val="en-US" w:eastAsia="zh-CN"/>
        </w:rPr>
        <w:t>。</w:t>
      </w:r>
    </w:p>
    <w:p>
      <w:pPr>
        <w:widowControl w:val="0"/>
        <w:wordWrap/>
        <w:adjustRightInd/>
        <w:snapToGrid/>
        <w:spacing w:line="590" w:lineRule="exact"/>
        <w:ind w:left="0" w:leftChars="0" w:right="0" w:firstLine="632" w:firstLineChars="200"/>
        <w:textAlignment w:val="auto"/>
        <w:rPr>
          <w:rFonts w:hint="default" w:ascii="宋体" w:hAnsi="宋体" w:eastAsia="仿宋_GB2312" w:cs="Times New Roman"/>
          <w:b w:val="0"/>
          <w:bCs w:val="0"/>
          <w:color w:val="000000"/>
          <w:spacing w:val="0"/>
          <w:kern w:val="2"/>
          <w:sz w:val="32"/>
          <w:szCs w:val="32"/>
          <w:lang w:val="en-US" w:eastAsia="zh-CN" w:bidi="ar-SA"/>
        </w:rPr>
      </w:pPr>
      <w:r>
        <w:rPr>
          <w:rFonts w:hint="default" w:ascii="宋体" w:hAnsi="宋体" w:eastAsia="黑体" w:cs="Times New Roman"/>
          <w:b w:val="0"/>
          <w:bCs w:val="0"/>
          <w:color w:val="000000"/>
          <w:spacing w:val="0"/>
          <w:kern w:val="2"/>
          <w:sz w:val="32"/>
          <w:szCs w:val="32"/>
          <w:lang w:val="en-US" w:eastAsia="zh-CN" w:bidi="ar-SA"/>
        </w:rPr>
        <w:t>第八十</w:t>
      </w:r>
      <w:r>
        <w:rPr>
          <w:rFonts w:hint="eastAsia" w:ascii="宋体" w:hAnsi="宋体" w:eastAsia="黑体" w:cs="Times New Roman"/>
          <w:b w:val="0"/>
          <w:bCs w:val="0"/>
          <w:color w:val="000000"/>
          <w:spacing w:val="0"/>
          <w:kern w:val="2"/>
          <w:sz w:val="32"/>
          <w:szCs w:val="32"/>
          <w:lang w:val="en-US" w:eastAsia="zh-CN" w:bidi="ar-SA"/>
        </w:rPr>
        <w:t>三</w:t>
      </w:r>
      <w:r>
        <w:rPr>
          <w:rFonts w:hint="default" w:ascii="宋体" w:hAnsi="宋体" w:eastAsia="黑体" w:cs="Times New Roman"/>
          <w:b w:val="0"/>
          <w:bCs w:val="0"/>
          <w:color w:val="000000"/>
          <w:spacing w:val="0"/>
          <w:kern w:val="2"/>
          <w:sz w:val="32"/>
          <w:szCs w:val="32"/>
          <w:lang w:val="en-US" w:eastAsia="zh-CN" w:bidi="ar-SA"/>
        </w:rPr>
        <w:t>条　</w:t>
      </w:r>
      <w:r>
        <w:rPr>
          <w:rFonts w:hint="default" w:ascii="宋体" w:hAnsi="宋体" w:eastAsia="仿宋_GB2312" w:cs="Times New Roman"/>
          <w:b w:val="0"/>
          <w:bCs w:val="0"/>
          <w:color w:val="000000"/>
          <w:spacing w:val="0"/>
          <w:kern w:val="2"/>
          <w:sz w:val="32"/>
          <w:szCs w:val="32"/>
          <w:lang w:val="en-US" w:eastAsia="zh-CN" w:bidi="ar-SA"/>
        </w:rPr>
        <w:t>乡镇人民政府、街道办事处应当主动了解本行政区域居民的生活状况，发现需要救助的困难家庭和个人，及时组织救助。</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u w:val="none"/>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八十</w:t>
      </w:r>
      <w:r>
        <w:rPr>
          <w:rFonts w:hint="eastAsia" w:ascii="宋体" w:hAnsi="宋体" w:eastAsia="黑体" w:cs="Times New Roman"/>
          <w:b w:val="0"/>
          <w:bCs w:val="0"/>
          <w:smallCaps w:val="0"/>
          <w:color w:val="000000"/>
          <w:spacing w:val="0"/>
          <w:sz w:val="32"/>
          <w:szCs w:val="32"/>
          <w:shd w:val="clear" w:color="auto" w:fill="FFFFFF"/>
          <w:lang w:val="en-US" w:eastAsia="zh-CN"/>
        </w:rPr>
        <w:t>四</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cs="Times New Roman"/>
          <w:smallCaps w:val="0"/>
          <w:color w:val="000000"/>
          <w:spacing w:val="0"/>
          <w:sz w:val="32"/>
          <w:szCs w:val="32"/>
          <w:lang w:val="en-US" w:eastAsia="zh-CN"/>
        </w:rPr>
        <w:t xml:space="preserve"> </w:t>
      </w:r>
      <w:r>
        <w:rPr>
          <w:rFonts w:hint="eastAsia" w:ascii="宋体" w:hAnsi="宋体" w:cs="Times New Roman"/>
          <w:smallCaps w:val="0"/>
          <w:color w:val="000000"/>
          <w:spacing w:val="0"/>
          <w:sz w:val="32"/>
          <w:szCs w:val="32"/>
          <w:lang w:val="en-US" w:eastAsia="zh-CN"/>
        </w:rPr>
        <w:t xml:space="preserve"> </w:t>
      </w:r>
      <w:r>
        <w:rPr>
          <w:rFonts w:hint="default" w:ascii="宋体" w:hAnsi="宋体" w:eastAsia="仿宋_GB2312" w:cs="Times New Roman"/>
          <w:smallCaps w:val="0"/>
          <w:color w:val="000000"/>
          <w:spacing w:val="0"/>
          <w:sz w:val="32"/>
          <w:szCs w:val="32"/>
          <w:shd w:val="clear" w:color="auto" w:fill="FFFFFF"/>
        </w:rPr>
        <w:t>履行社会救助职责的工作人员对在社会救助工作中知悉的公民个人信息，除按照规定</w:t>
      </w:r>
      <w:r>
        <w:rPr>
          <w:rFonts w:hint="default" w:ascii="宋体" w:hAnsi="宋体" w:eastAsia="仿宋_GB2312" w:cs="Times New Roman"/>
          <w:smallCaps w:val="0"/>
          <w:color w:val="000000"/>
          <w:spacing w:val="0"/>
          <w:sz w:val="32"/>
          <w:szCs w:val="32"/>
          <w:shd w:val="clear" w:color="auto" w:fill="FFFFFF"/>
          <w:lang w:eastAsia="zh-CN"/>
        </w:rPr>
        <w:t>应当</w:t>
      </w:r>
      <w:r>
        <w:rPr>
          <w:rFonts w:hint="default" w:ascii="宋体" w:hAnsi="宋体" w:eastAsia="仿宋_GB2312" w:cs="Times New Roman"/>
          <w:smallCaps w:val="0"/>
          <w:color w:val="000000"/>
          <w:spacing w:val="0"/>
          <w:sz w:val="32"/>
          <w:szCs w:val="32"/>
          <w:shd w:val="clear" w:color="auto" w:fill="FFFFFF"/>
        </w:rPr>
        <w:t>公示外，</w:t>
      </w:r>
      <w:r>
        <w:rPr>
          <w:rFonts w:hint="default" w:ascii="宋体" w:hAnsi="宋体" w:eastAsia="仿宋_GB2312" w:cs="Times New Roman"/>
          <w:smallCaps w:val="0"/>
          <w:color w:val="000000"/>
          <w:spacing w:val="0"/>
          <w:sz w:val="32"/>
          <w:szCs w:val="32"/>
          <w:shd w:val="clear" w:color="auto" w:fill="FFFFFF"/>
          <w:lang w:eastAsia="zh-CN"/>
        </w:rPr>
        <w:t>应当</w:t>
      </w:r>
      <w:r>
        <w:rPr>
          <w:rFonts w:hint="default" w:ascii="宋体" w:hAnsi="宋体" w:eastAsia="仿宋_GB2312" w:cs="Times New Roman"/>
          <w:smallCaps w:val="0"/>
          <w:color w:val="000000"/>
          <w:spacing w:val="0"/>
          <w:sz w:val="32"/>
          <w:szCs w:val="32"/>
          <w:shd w:val="clear" w:color="auto" w:fill="FFFFFF"/>
        </w:rPr>
        <w:t>予以保密</w:t>
      </w:r>
      <w:r>
        <w:rPr>
          <w:rFonts w:hint="default" w:ascii="宋体" w:hAnsi="宋体" w:eastAsia="仿宋_GB2312" w:cs="Times New Roman"/>
          <w:smallCaps w:val="0"/>
          <w:color w:val="000000"/>
          <w:spacing w:val="0"/>
          <w:sz w:val="32"/>
          <w:szCs w:val="32"/>
          <w:u w:val="none"/>
          <w:shd w:val="clear" w:color="auto" w:fill="FFFFFF"/>
        </w:rPr>
        <w:t>，不得公开与</w:t>
      </w:r>
      <w:r>
        <w:rPr>
          <w:rFonts w:hint="default" w:ascii="宋体" w:hAnsi="宋体" w:eastAsia="仿宋_GB2312" w:cs="Times New Roman"/>
          <w:smallCaps w:val="0"/>
          <w:color w:val="000000"/>
          <w:spacing w:val="0"/>
          <w:sz w:val="32"/>
          <w:szCs w:val="32"/>
          <w:u w:val="none"/>
          <w:shd w:val="clear" w:color="auto" w:fill="FFFFFF"/>
          <w:lang w:eastAsia="zh-CN"/>
        </w:rPr>
        <w:t>社会</w:t>
      </w:r>
      <w:r>
        <w:rPr>
          <w:rFonts w:hint="default" w:ascii="宋体" w:hAnsi="宋体" w:eastAsia="仿宋_GB2312" w:cs="Times New Roman"/>
          <w:smallCaps w:val="0"/>
          <w:color w:val="000000"/>
          <w:spacing w:val="0"/>
          <w:sz w:val="32"/>
          <w:szCs w:val="32"/>
          <w:u w:val="none"/>
          <w:shd w:val="clear" w:color="auto" w:fill="FFFFFF"/>
        </w:rPr>
        <w:t>救助无关的信息。</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信息公示涉及未成年人的，</w:t>
      </w:r>
      <w:r>
        <w:rPr>
          <w:rFonts w:hint="default" w:ascii="宋体" w:hAnsi="宋体" w:eastAsia="仿宋_GB2312" w:cs="Times New Roman"/>
          <w:smallCaps w:val="0"/>
          <w:color w:val="000000"/>
          <w:spacing w:val="0"/>
          <w:sz w:val="32"/>
          <w:szCs w:val="32"/>
          <w:shd w:val="clear" w:color="auto" w:fill="FFFFFF"/>
          <w:lang w:eastAsia="zh-CN"/>
        </w:rPr>
        <w:t>应当做好对</w:t>
      </w:r>
      <w:r>
        <w:rPr>
          <w:rFonts w:hint="default" w:ascii="宋体" w:hAnsi="宋体" w:eastAsia="仿宋_GB2312" w:cs="Times New Roman"/>
          <w:smallCaps w:val="0"/>
          <w:color w:val="000000"/>
          <w:spacing w:val="0"/>
          <w:sz w:val="32"/>
          <w:szCs w:val="32"/>
          <w:shd w:val="clear" w:color="auto" w:fill="FFFFFF"/>
        </w:rPr>
        <w:t>未成年人的保护</w:t>
      </w:r>
      <w:r>
        <w:rPr>
          <w:rFonts w:hint="default" w:ascii="宋体" w:hAnsi="宋体" w:eastAsia="仿宋_GB2312" w:cs="Times New Roman"/>
          <w:smallCaps w:val="0"/>
          <w:color w:val="000000"/>
          <w:spacing w:val="0"/>
          <w:sz w:val="32"/>
          <w:szCs w:val="32"/>
          <w:shd w:val="clear" w:color="auto" w:fill="FFFFFF"/>
          <w:lang w:eastAsia="zh-CN"/>
        </w:rPr>
        <w:t>工作</w:t>
      </w:r>
      <w:r>
        <w:rPr>
          <w:rFonts w:hint="default" w:ascii="宋体" w:hAnsi="宋体" w:eastAsia="仿宋_GB2312" w:cs="Times New Roman"/>
          <w:smallCaps w:val="0"/>
          <w:color w:val="000000"/>
          <w:spacing w:val="0"/>
          <w:sz w:val="32"/>
          <w:szCs w:val="32"/>
          <w:shd w:val="clear" w:color="auto" w:fill="FFFFFF"/>
        </w:rPr>
        <w:t>。</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i w:val="0"/>
          <w:iCs w:val="0"/>
          <w:smallCaps w:val="0"/>
          <w:color w:val="000000"/>
          <w:spacing w:val="0"/>
          <w:sz w:val="32"/>
          <w:szCs w:val="32"/>
          <w:u w:val="none"/>
          <w:shd w:val="clear" w:color="auto" w:fill="FFFFFF"/>
        </w:rPr>
      </w:pPr>
      <w:r>
        <w:rPr>
          <w:rFonts w:hint="default" w:ascii="宋体" w:hAnsi="宋体" w:eastAsia="黑体" w:cs="Times New Roman"/>
          <w:b w:val="0"/>
          <w:bCs w:val="0"/>
          <w:i w:val="0"/>
          <w:iCs w:val="0"/>
          <w:smallCaps w:val="0"/>
          <w:color w:val="000000"/>
          <w:spacing w:val="0"/>
          <w:sz w:val="32"/>
          <w:szCs w:val="32"/>
          <w:u w:val="none"/>
          <w:shd w:val="clear" w:color="auto" w:fill="FFFFFF"/>
        </w:rPr>
        <w:t>第</w:t>
      </w:r>
      <w:r>
        <w:rPr>
          <w:rFonts w:hint="default" w:ascii="宋体" w:hAnsi="宋体" w:eastAsia="黑体" w:cs="Times New Roman"/>
          <w:b w:val="0"/>
          <w:bCs w:val="0"/>
          <w:i w:val="0"/>
          <w:iCs w:val="0"/>
          <w:smallCaps w:val="0"/>
          <w:color w:val="000000"/>
          <w:spacing w:val="0"/>
          <w:sz w:val="32"/>
          <w:szCs w:val="32"/>
          <w:u w:val="none"/>
          <w:shd w:val="clear" w:color="auto" w:fill="FFFFFF"/>
          <w:lang w:val="en-US" w:eastAsia="zh-CN"/>
        </w:rPr>
        <w:t>八十</w:t>
      </w:r>
      <w:r>
        <w:rPr>
          <w:rFonts w:hint="eastAsia" w:ascii="宋体" w:hAnsi="宋体" w:eastAsia="黑体" w:cs="Times New Roman"/>
          <w:b w:val="0"/>
          <w:bCs w:val="0"/>
          <w:i w:val="0"/>
          <w:iCs w:val="0"/>
          <w:smallCaps w:val="0"/>
          <w:color w:val="000000"/>
          <w:spacing w:val="0"/>
          <w:sz w:val="32"/>
          <w:szCs w:val="32"/>
          <w:u w:val="none"/>
          <w:shd w:val="clear" w:color="auto" w:fill="FFFFFF"/>
          <w:lang w:val="en-US" w:eastAsia="zh-CN"/>
        </w:rPr>
        <w:t>五</w:t>
      </w:r>
      <w:r>
        <w:rPr>
          <w:rFonts w:hint="default" w:ascii="宋体" w:hAnsi="宋体" w:eastAsia="黑体" w:cs="Times New Roman"/>
          <w:b w:val="0"/>
          <w:bCs w:val="0"/>
          <w:i w:val="0"/>
          <w:iCs w:val="0"/>
          <w:smallCaps w:val="0"/>
          <w:color w:val="000000"/>
          <w:spacing w:val="0"/>
          <w:sz w:val="32"/>
          <w:szCs w:val="32"/>
          <w:u w:val="none"/>
          <w:shd w:val="clear" w:color="auto" w:fill="FFFFFF"/>
        </w:rPr>
        <w:t>条</w:t>
      </w:r>
      <w:r>
        <w:rPr>
          <w:rFonts w:hint="default" w:ascii="宋体" w:hAnsi="宋体" w:eastAsia="仿宋_GB2312" w:cs="Times New Roman"/>
          <w:i w:val="0"/>
          <w:iCs w:val="0"/>
          <w:smallCaps w:val="0"/>
          <w:color w:val="000000"/>
          <w:spacing w:val="0"/>
          <w:sz w:val="32"/>
          <w:szCs w:val="32"/>
          <w:u w:val="none"/>
          <w:lang w:val="zh-CN"/>
        </w:rPr>
        <w:t xml:space="preserve"> </w:t>
      </w:r>
      <w:r>
        <w:rPr>
          <w:rFonts w:hint="default" w:ascii="宋体" w:hAnsi="宋体" w:cs="Times New Roman"/>
          <w:i w:val="0"/>
          <w:iCs w:val="0"/>
          <w:smallCaps w:val="0"/>
          <w:color w:val="000000"/>
          <w:spacing w:val="0"/>
          <w:sz w:val="32"/>
          <w:szCs w:val="32"/>
          <w:u w:val="none"/>
          <w:lang w:val="en-US" w:eastAsia="zh-CN"/>
        </w:rPr>
        <w:t xml:space="preserve"> </w:t>
      </w:r>
      <w:r>
        <w:rPr>
          <w:rFonts w:hint="default" w:ascii="宋体" w:hAnsi="宋体" w:eastAsia="仿宋_GB2312" w:cs="Times New Roman"/>
          <w:i w:val="0"/>
          <w:iCs w:val="0"/>
          <w:smallCaps w:val="0"/>
          <w:color w:val="000000"/>
          <w:spacing w:val="0"/>
          <w:sz w:val="32"/>
          <w:szCs w:val="32"/>
          <w:u w:val="none"/>
          <w:shd w:val="clear" w:color="auto" w:fill="FFFFFF"/>
        </w:rPr>
        <w:t>县级人民政府及其社会救助管理部门</w:t>
      </w:r>
      <w:r>
        <w:rPr>
          <w:rFonts w:hint="default" w:ascii="宋体" w:hAnsi="宋体" w:eastAsia="仿宋_GB2312" w:cs="Times New Roman"/>
          <w:i w:val="0"/>
          <w:iCs w:val="0"/>
          <w:smallCaps w:val="0"/>
          <w:color w:val="000000"/>
          <w:spacing w:val="0"/>
          <w:sz w:val="32"/>
          <w:szCs w:val="32"/>
          <w:u w:val="none"/>
          <w:shd w:val="clear" w:color="auto" w:fill="FFFFFF"/>
          <w:lang w:eastAsia="zh-CN"/>
        </w:rPr>
        <w:t>应当</w:t>
      </w:r>
      <w:r>
        <w:rPr>
          <w:rFonts w:hint="default" w:ascii="宋体" w:hAnsi="宋体" w:eastAsia="仿宋_GB2312" w:cs="Times New Roman"/>
          <w:i w:val="0"/>
          <w:iCs w:val="0"/>
          <w:smallCaps w:val="0"/>
          <w:color w:val="000000"/>
          <w:spacing w:val="0"/>
          <w:sz w:val="32"/>
          <w:szCs w:val="32"/>
          <w:u w:val="none"/>
          <w:shd w:val="clear" w:color="auto" w:fill="FFFFFF"/>
        </w:rPr>
        <w:t>通过公共查阅室、资料索取点、信息公告栏</w:t>
      </w:r>
      <w:r>
        <w:rPr>
          <w:rFonts w:hint="default" w:ascii="宋体" w:hAnsi="宋体" w:eastAsia="仿宋_GB2312" w:cs="Times New Roman"/>
          <w:i w:val="0"/>
          <w:iCs w:val="0"/>
          <w:smallCaps w:val="0"/>
          <w:color w:val="000000"/>
          <w:spacing w:val="0"/>
          <w:sz w:val="32"/>
          <w:szCs w:val="32"/>
          <w:u w:val="none"/>
          <w:shd w:val="clear" w:color="auto" w:fill="FFFFFF"/>
          <w:lang w:eastAsia="zh-CN"/>
        </w:rPr>
        <w:t>、网络平台</w:t>
      </w:r>
      <w:r>
        <w:rPr>
          <w:rFonts w:hint="default" w:ascii="宋体" w:hAnsi="宋体" w:eastAsia="仿宋_GB2312" w:cs="Times New Roman"/>
          <w:i w:val="0"/>
          <w:iCs w:val="0"/>
          <w:smallCaps w:val="0"/>
          <w:color w:val="000000"/>
          <w:spacing w:val="0"/>
          <w:sz w:val="32"/>
          <w:szCs w:val="32"/>
          <w:u w:val="none"/>
          <w:shd w:val="clear" w:color="auto" w:fill="FFFFFF"/>
        </w:rPr>
        <w:t>等便于公众知晓的途径，及时公开社会救助资金、物资的管理和使用等情况，接受社会监督。</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黑体"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八十</w:t>
      </w:r>
      <w:r>
        <w:rPr>
          <w:rFonts w:hint="eastAsia" w:ascii="宋体" w:hAnsi="宋体" w:eastAsia="黑体" w:cs="Times New Roman"/>
          <w:b w:val="0"/>
          <w:bCs w:val="0"/>
          <w:smallCaps w:val="0"/>
          <w:color w:val="000000"/>
          <w:spacing w:val="0"/>
          <w:sz w:val="32"/>
          <w:szCs w:val="32"/>
          <w:shd w:val="clear" w:color="auto" w:fill="FFFFFF"/>
          <w:lang w:val="en-US" w:eastAsia="zh-CN"/>
        </w:rPr>
        <w:t>六</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smallCaps w:val="0"/>
          <w:color w:val="000000"/>
          <w:spacing w:val="0"/>
          <w:sz w:val="32"/>
          <w:szCs w:val="32"/>
          <w:shd w:val="clear" w:color="auto" w:fill="FFFFFF"/>
          <w:lang w:val="en-US" w:eastAsia="zh-CN"/>
        </w:rPr>
        <w:t xml:space="preserve"> </w:t>
      </w:r>
      <w:r>
        <w:rPr>
          <w:rFonts w:hint="default" w:ascii="宋体" w:hAnsi="宋体" w:cs="Times New Roman"/>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shd w:val="clear" w:color="auto" w:fill="FFFFFF"/>
        </w:rPr>
        <w:t>社会救助管理部门</w:t>
      </w:r>
      <w:r>
        <w:rPr>
          <w:rFonts w:hint="default" w:ascii="宋体" w:hAnsi="宋体" w:eastAsia="仿宋_GB2312" w:cs="Times New Roman"/>
          <w:smallCaps w:val="0"/>
          <w:color w:val="000000"/>
          <w:spacing w:val="0"/>
          <w:sz w:val="32"/>
          <w:szCs w:val="32"/>
          <w:shd w:val="clear" w:color="auto" w:fill="FFFFFF"/>
          <w:lang w:eastAsia="zh-CN"/>
        </w:rPr>
        <w:t>应当</w:t>
      </w:r>
      <w:r>
        <w:rPr>
          <w:rFonts w:hint="default" w:ascii="宋体" w:hAnsi="宋体" w:eastAsia="仿宋_GB2312" w:cs="Times New Roman"/>
          <w:smallCaps w:val="0"/>
          <w:color w:val="000000"/>
          <w:spacing w:val="0"/>
          <w:sz w:val="32"/>
          <w:szCs w:val="32"/>
          <w:shd w:val="clear" w:color="auto" w:fill="FFFFFF"/>
        </w:rPr>
        <w:t>建立</w:t>
      </w:r>
      <w:r>
        <w:rPr>
          <w:rFonts w:hint="default" w:ascii="宋体" w:hAnsi="宋体" w:eastAsia="仿宋_GB2312" w:cs="Times New Roman"/>
          <w:smallCaps w:val="0"/>
          <w:color w:val="000000"/>
          <w:spacing w:val="0"/>
          <w:sz w:val="32"/>
          <w:szCs w:val="32"/>
          <w:shd w:val="clear" w:color="auto" w:fill="FFFFFF"/>
          <w:lang w:eastAsia="zh-CN"/>
        </w:rPr>
        <w:t>健全</w:t>
      </w:r>
      <w:r>
        <w:rPr>
          <w:rFonts w:hint="default" w:ascii="宋体" w:hAnsi="宋体" w:eastAsia="仿宋_GB2312" w:cs="Times New Roman"/>
          <w:smallCaps w:val="0"/>
          <w:color w:val="000000"/>
          <w:spacing w:val="0"/>
          <w:sz w:val="32"/>
          <w:szCs w:val="32"/>
          <w:shd w:val="clear" w:color="auto" w:fill="FFFFFF"/>
        </w:rPr>
        <w:t>举报投诉</w:t>
      </w:r>
      <w:r>
        <w:rPr>
          <w:rFonts w:hint="default" w:ascii="宋体" w:hAnsi="宋体" w:eastAsia="仿宋_GB2312" w:cs="Times New Roman"/>
          <w:smallCaps w:val="0"/>
          <w:color w:val="000000"/>
          <w:spacing w:val="0"/>
          <w:sz w:val="32"/>
          <w:szCs w:val="32"/>
          <w:shd w:val="clear" w:color="auto" w:fill="FFFFFF"/>
          <w:lang w:eastAsia="zh-CN"/>
        </w:rPr>
        <w:t>机制</w:t>
      </w:r>
      <w:r>
        <w:rPr>
          <w:rFonts w:hint="default" w:ascii="宋体" w:hAnsi="宋体" w:eastAsia="仿宋_GB2312" w:cs="Times New Roman"/>
          <w:smallCaps w:val="0"/>
          <w:color w:val="000000"/>
          <w:spacing w:val="0"/>
          <w:sz w:val="32"/>
          <w:szCs w:val="32"/>
          <w:shd w:val="clear" w:color="auto" w:fill="FFFFFF"/>
        </w:rPr>
        <w:t>，</w:t>
      </w:r>
      <w:r>
        <w:rPr>
          <w:rFonts w:hint="default" w:ascii="宋体" w:hAnsi="宋体" w:eastAsia="仿宋_GB2312" w:cs="Times New Roman"/>
          <w:smallCaps w:val="0"/>
          <w:color w:val="000000"/>
          <w:spacing w:val="0"/>
          <w:sz w:val="32"/>
          <w:szCs w:val="32"/>
          <w:shd w:val="clear" w:color="auto" w:fill="FFFFFF"/>
          <w:lang w:eastAsia="zh-CN"/>
        </w:rPr>
        <w:t>畅通</w:t>
      </w:r>
      <w:r>
        <w:rPr>
          <w:rFonts w:hint="default" w:ascii="宋体" w:hAnsi="宋体" w:eastAsia="仿宋_GB2312" w:cs="Times New Roman"/>
          <w:smallCaps w:val="0"/>
          <w:color w:val="000000"/>
          <w:spacing w:val="0"/>
          <w:sz w:val="32"/>
          <w:szCs w:val="32"/>
          <w:shd w:val="clear" w:color="auto" w:fill="FFFFFF"/>
        </w:rPr>
        <w:t>举报投诉</w:t>
      </w:r>
      <w:r>
        <w:rPr>
          <w:rFonts w:hint="default" w:ascii="宋体" w:hAnsi="宋体" w:eastAsia="仿宋_GB2312" w:cs="Times New Roman"/>
          <w:smallCaps w:val="0"/>
          <w:color w:val="000000"/>
          <w:spacing w:val="0"/>
          <w:sz w:val="32"/>
          <w:szCs w:val="32"/>
          <w:shd w:val="clear" w:color="auto" w:fill="FFFFFF"/>
          <w:lang w:eastAsia="zh-CN"/>
        </w:rPr>
        <w:t>渠道，采取公开</w:t>
      </w:r>
      <w:r>
        <w:rPr>
          <w:rFonts w:hint="default" w:ascii="宋体" w:hAnsi="宋体" w:eastAsia="仿宋_GB2312" w:cs="Times New Roman"/>
          <w:smallCaps w:val="0"/>
          <w:color w:val="000000"/>
          <w:spacing w:val="0"/>
          <w:sz w:val="32"/>
          <w:szCs w:val="32"/>
          <w:shd w:val="clear" w:color="auto" w:fill="FFFFFF"/>
        </w:rPr>
        <w:t>举报投诉电话、电子邮箱、网络平台等方式，</w:t>
      </w:r>
      <w:r>
        <w:rPr>
          <w:rFonts w:hint="default" w:ascii="宋体" w:hAnsi="宋体" w:eastAsia="仿宋_GB2312" w:cs="Times New Roman"/>
          <w:smallCaps w:val="0"/>
          <w:color w:val="000000"/>
          <w:spacing w:val="0"/>
          <w:sz w:val="32"/>
          <w:szCs w:val="32"/>
          <w:shd w:val="clear" w:color="auto" w:fill="FFFFFF"/>
          <w:lang w:eastAsia="zh-CN"/>
        </w:rPr>
        <w:t>及时受理</w:t>
      </w:r>
      <w:r>
        <w:rPr>
          <w:rFonts w:hint="default" w:ascii="宋体" w:hAnsi="宋体" w:eastAsia="仿宋_GB2312" w:cs="Times New Roman"/>
          <w:smallCaps w:val="0"/>
          <w:color w:val="000000"/>
          <w:spacing w:val="0"/>
          <w:sz w:val="32"/>
          <w:szCs w:val="32"/>
          <w:shd w:val="clear" w:color="auto" w:fill="FFFFFF"/>
        </w:rPr>
        <w:t>举报投诉。</w:t>
      </w:r>
    </w:p>
    <w:p>
      <w:pPr>
        <w:widowControl w:val="0"/>
        <w:shd w:val="clear" w:color="auto" w:fill="FFFFFF"/>
        <w:wordWrap/>
        <w:adjustRightInd w:val="0"/>
        <w:snapToGrid w:val="0"/>
        <w:spacing w:line="590" w:lineRule="exact"/>
        <w:ind w:left="0" w:leftChars="0" w:right="0" w:firstLine="0" w:firstLineChars="0"/>
        <w:jc w:val="center"/>
        <w:textAlignment w:val="auto"/>
        <w:outlineLvl w:val="9"/>
        <w:rPr>
          <w:rFonts w:hint="default" w:ascii="宋体" w:hAnsi="宋体" w:eastAsia="黑体" w:cs="Times New Roman"/>
          <w:smallCaps w:val="0"/>
          <w:color w:val="000000"/>
          <w:spacing w:val="0"/>
          <w:sz w:val="32"/>
          <w:szCs w:val="32"/>
          <w:shd w:val="clear" w:color="auto" w:fill="FFFFFF"/>
        </w:rPr>
      </w:pPr>
    </w:p>
    <w:p>
      <w:pPr>
        <w:widowControl w:val="0"/>
        <w:shd w:val="clear" w:color="auto" w:fill="FFFFFF"/>
        <w:wordWrap/>
        <w:adjustRightInd w:val="0"/>
        <w:snapToGrid w:val="0"/>
        <w:spacing w:line="590" w:lineRule="exact"/>
        <w:ind w:left="0" w:leftChars="0" w:right="0" w:firstLine="0" w:firstLineChars="0"/>
        <w:jc w:val="center"/>
        <w:textAlignment w:val="auto"/>
        <w:outlineLvl w:val="9"/>
        <w:rPr>
          <w:rFonts w:hint="default" w:ascii="宋体" w:hAnsi="宋体" w:eastAsia="黑体" w:cs="Times New Roman"/>
          <w:smallCaps w:val="0"/>
          <w:color w:val="000000"/>
          <w:spacing w:val="0"/>
          <w:sz w:val="32"/>
          <w:szCs w:val="32"/>
          <w:shd w:val="clear" w:color="auto" w:fill="FFFFFF"/>
        </w:rPr>
      </w:pPr>
      <w:r>
        <w:rPr>
          <w:rFonts w:hint="default" w:ascii="宋体" w:hAnsi="宋体" w:eastAsia="黑体" w:cs="Times New Roman"/>
          <w:smallCaps w:val="0"/>
          <w:color w:val="000000"/>
          <w:spacing w:val="0"/>
          <w:sz w:val="32"/>
          <w:szCs w:val="32"/>
          <w:shd w:val="clear" w:color="auto" w:fill="FFFFFF"/>
        </w:rPr>
        <w:t>第</w:t>
      </w:r>
      <w:r>
        <w:rPr>
          <w:rFonts w:hint="default" w:ascii="宋体" w:hAnsi="宋体" w:eastAsia="黑体" w:cs="Times New Roman"/>
          <w:smallCaps w:val="0"/>
          <w:color w:val="000000"/>
          <w:spacing w:val="0"/>
          <w:sz w:val="32"/>
          <w:szCs w:val="32"/>
          <w:shd w:val="clear" w:color="auto" w:fill="FFFFFF"/>
          <w:lang w:val="en-US" w:eastAsia="zh-CN"/>
        </w:rPr>
        <w:t>十三</w:t>
      </w:r>
      <w:r>
        <w:rPr>
          <w:rFonts w:hint="default" w:ascii="宋体" w:hAnsi="宋体" w:eastAsia="黑体" w:cs="Times New Roman"/>
          <w:smallCaps w:val="0"/>
          <w:color w:val="000000"/>
          <w:spacing w:val="0"/>
          <w:sz w:val="32"/>
          <w:szCs w:val="32"/>
          <w:shd w:val="clear" w:color="auto" w:fill="FFFFFF"/>
        </w:rPr>
        <w:t>章  法律责任</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p>
    <w:p>
      <w:pPr>
        <w:widowControl w:val="0"/>
        <w:shd w:val="clear" w:color="auto" w:fill="auto"/>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八十</w:t>
      </w:r>
      <w:r>
        <w:rPr>
          <w:rFonts w:hint="eastAsia" w:ascii="宋体" w:hAnsi="宋体" w:eastAsia="黑体" w:cs="Times New Roman"/>
          <w:b w:val="0"/>
          <w:bCs w:val="0"/>
          <w:smallCaps w:val="0"/>
          <w:color w:val="000000"/>
          <w:spacing w:val="0"/>
          <w:sz w:val="32"/>
          <w:szCs w:val="32"/>
          <w:shd w:val="clear" w:color="auto" w:fill="FFFFFF"/>
          <w:lang w:val="en-US" w:eastAsia="zh-CN"/>
        </w:rPr>
        <w:t>七</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eastAsia="仿宋_GB2312" w:cs="Times New Roman"/>
          <w:b/>
          <w:bCs/>
          <w:smallCaps w:val="0"/>
          <w:color w:val="000000"/>
          <w:spacing w:val="0"/>
          <w:sz w:val="32"/>
          <w:szCs w:val="32"/>
          <w:lang w:val="zh-CN"/>
        </w:rPr>
        <w:t xml:space="preserve"> </w:t>
      </w:r>
      <w:r>
        <w:rPr>
          <w:rFonts w:hint="eastAsia" w:ascii="宋体" w:hAnsi="宋体" w:cs="Times New Roman"/>
          <w:b/>
          <w:bCs/>
          <w:smallCaps w:val="0"/>
          <w:color w:val="000000"/>
          <w:spacing w:val="0"/>
          <w:sz w:val="32"/>
          <w:szCs w:val="32"/>
          <w:lang w:val="en-US" w:eastAsia="zh-CN"/>
        </w:rPr>
        <w:t xml:space="preserve"> </w:t>
      </w:r>
      <w:r>
        <w:rPr>
          <w:rFonts w:hint="default" w:ascii="宋体" w:hAnsi="宋体" w:eastAsia="仿宋_GB2312" w:cs="Times New Roman"/>
          <w:smallCaps w:val="0"/>
          <w:color w:val="000000"/>
          <w:spacing w:val="0"/>
          <w:sz w:val="32"/>
          <w:szCs w:val="32"/>
          <w:shd w:val="clear" w:color="auto" w:fill="FFFFFF"/>
        </w:rPr>
        <w:t>违反本条例规定，社会救助管理部门</w:t>
      </w:r>
      <w:r>
        <w:rPr>
          <w:rFonts w:hint="default" w:ascii="宋体" w:hAnsi="宋体" w:eastAsia="仿宋_GB2312" w:cs="Times New Roman"/>
          <w:smallCaps w:val="0"/>
          <w:color w:val="000000"/>
          <w:spacing w:val="0"/>
          <w:sz w:val="32"/>
          <w:szCs w:val="32"/>
          <w:shd w:val="clear" w:color="auto" w:fill="FFFFFF"/>
          <w:lang w:val="en-US" w:eastAsia="zh-CN"/>
        </w:rPr>
        <w:t>、</w:t>
      </w:r>
      <w:r>
        <w:rPr>
          <w:rFonts w:hint="default" w:ascii="宋体" w:hAnsi="宋体" w:eastAsia="仿宋_GB2312" w:cs="Times New Roman"/>
          <w:smallCaps w:val="0"/>
          <w:color w:val="000000"/>
          <w:spacing w:val="0"/>
          <w:sz w:val="32"/>
          <w:szCs w:val="32"/>
          <w:shd w:val="clear" w:color="auto" w:fill="FFFFFF"/>
        </w:rPr>
        <w:t>社会救助</w:t>
      </w:r>
      <w:r>
        <w:rPr>
          <w:rFonts w:hint="default" w:ascii="宋体" w:hAnsi="宋体" w:eastAsia="仿宋_GB2312" w:cs="Times New Roman"/>
          <w:smallCaps w:val="0"/>
          <w:color w:val="000000"/>
          <w:spacing w:val="0"/>
          <w:sz w:val="32"/>
          <w:szCs w:val="32"/>
          <w:shd w:val="clear" w:color="auto" w:fill="FFFFFF"/>
          <w:lang w:eastAsia="zh-CN"/>
        </w:rPr>
        <w:t>经办机构</w:t>
      </w:r>
      <w:r>
        <w:rPr>
          <w:rFonts w:hint="default" w:ascii="宋体" w:hAnsi="宋体" w:eastAsia="仿宋_GB2312" w:cs="Times New Roman"/>
          <w:smallCaps w:val="0"/>
          <w:color w:val="000000"/>
          <w:spacing w:val="0"/>
          <w:sz w:val="32"/>
          <w:szCs w:val="32"/>
          <w:shd w:val="clear" w:color="auto" w:fill="FFFFFF"/>
          <w:lang w:val="en-US" w:eastAsia="zh-CN"/>
        </w:rPr>
        <w:t>及其工作人员</w:t>
      </w:r>
      <w:r>
        <w:rPr>
          <w:rFonts w:hint="default" w:ascii="宋体" w:hAnsi="宋体" w:eastAsia="仿宋_GB2312" w:cs="Times New Roman"/>
          <w:smallCaps w:val="0"/>
          <w:color w:val="000000"/>
          <w:spacing w:val="0"/>
          <w:sz w:val="32"/>
          <w:szCs w:val="32"/>
          <w:shd w:val="clear" w:color="auto" w:fill="FFFFFF"/>
        </w:rPr>
        <w:t>有下列情形之一的，由上级行政机关</w:t>
      </w:r>
      <w:r>
        <w:rPr>
          <w:rFonts w:hint="default" w:ascii="宋体" w:hAnsi="宋体" w:eastAsia="仿宋_GB2312" w:cs="Times New Roman"/>
          <w:smallCaps w:val="0"/>
          <w:color w:val="000000"/>
          <w:spacing w:val="0"/>
          <w:sz w:val="32"/>
          <w:szCs w:val="32"/>
          <w:shd w:val="clear" w:color="auto" w:fill="FFFFFF"/>
          <w:lang w:eastAsia="zh-CN"/>
        </w:rPr>
        <w:t>或者</w:t>
      </w:r>
      <w:r>
        <w:rPr>
          <w:rFonts w:hint="default" w:ascii="宋体" w:hAnsi="宋体" w:eastAsia="仿宋_GB2312" w:cs="Times New Roman"/>
          <w:smallCaps w:val="0"/>
          <w:color w:val="000000"/>
          <w:spacing w:val="0"/>
          <w:sz w:val="32"/>
          <w:szCs w:val="32"/>
          <w:shd w:val="clear" w:color="auto" w:fill="FFFFFF"/>
        </w:rPr>
        <w:t>监察机关责令改正；对直接负责的主管人员和其他直接责任人员依法给予处分</w:t>
      </w:r>
      <w:r>
        <w:rPr>
          <w:rFonts w:hint="default" w:ascii="宋体" w:hAnsi="宋体" w:eastAsia="仿宋_GB2312" w:cs="Times New Roman"/>
          <w:smallCaps w:val="0"/>
          <w:color w:val="000000"/>
          <w:spacing w:val="0"/>
          <w:sz w:val="32"/>
          <w:szCs w:val="32"/>
          <w:shd w:val="clear" w:color="auto" w:fill="FFFFFF"/>
          <w:lang w:eastAsia="zh-CN"/>
        </w:rPr>
        <w:t>；</w:t>
      </w:r>
      <w:r>
        <w:rPr>
          <w:rFonts w:hint="default" w:ascii="宋体" w:hAnsi="宋体" w:eastAsia="仿宋_GB2312" w:cs="Times New Roman"/>
          <w:color w:val="000000"/>
          <w:spacing w:val="0"/>
          <w:sz w:val="32"/>
          <w:szCs w:val="32"/>
          <w:shd w:val="clear" w:color="auto" w:fill="FFFFFF"/>
        </w:rPr>
        <w:t>涉嫌犯罪的，移送司法机关</w:t>
      </w:r>
      <w:r>
        <w:rPr>
          <w:rFonts w:hint="default" w:ascii="宋体" w:hAnsi="宋体" w:eastAsia="仿宋_GB2312" w:cs="Times New Roman"/>
          <w:color w:val="000000"/>
          <w:spacing w:val="0"/>
          <w:sz w:val="32"/>
          <w:szCs w:val="32"/>
          <w:shd w:val="clear" w:color="auto" w:fill="FFFFFF"/>
          <w:lang w:val="en-US" w:eastAsia="zh-CN"/>
        </w:rPr>
        <w:t>依法处理</w:t>
      </w:r>
      <w:r>
        <w:rPr>
          <w:rFonts w:hint="default" w:ascii="宋体" w:hAnsi="宋体" w:eastAsia="仿宋_GB2312" w:cs="Times New Roman"/>
          <w:color w:val="000000"/>
          <w:spacing w:val="0"/>
          <w:sz w:val="32"/>
          <w:szCs w:val="32"/>
          <w:shd w:val="clear" w:color="auto" w:fill="FFFFFF"/>
        </w:rPr>
        <w:t>。</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（一）对符合申请条件的救助申请不予受理的；</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（二）对符合救助条件的救助申请不予批准的；</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（三）对不符合救助条件的申请予以批准的；</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（四）不按照规定</w:t>
      </w:r>
      <w:r>
        <w:rPr>
          <w:rFonts w:hint="default" w:ascii="宋体" w:hAnsi="宋体" w:eastAsia="仿宋_GB2312" w:cs="Times New Roman"/>
          <w:smallCaps w:val="0"/>
          <w:color w:val="000000"/>
          <w:spacing w:val="0"/>
          <w:sz w:val="32"/>
          <w:szCs w:val="32"/>
          <w:shd w:val="clear" w:color="auto" w:fill="FFFFFF"/>
          <w:lang w:eastAsia="zh-CN"/>
        </w:rPr>
        <w:t>的程序、时限</w:t>
      </w:r>
      <w:r>
        <w:rPr>
          <w:rFonts w:hint="default" w:ascii="宋体" w:hAnsi="宋体" w:eastAsia="仿宋_GB2312" w:cs="Times New Roman"/>
          <w:smallCaps w:val="0"/>
          <w:color w:val="000000"/>
          <w:spacing w:val="0"/>
          <w:sz w:val="32"/>
          <w:szCs w:val="32"/>
          <w:shd w:val="clear" w:color="auto" w:fill="FFFFFF"/>
        </w:rPr>
        <w:t>对救助申请进行</w:t>
      </w:r>
      <w:r>
        <w:rPr>
          <w:rFonts w:hint="default" w:ascii="宋体" w:hAnsi="宋体" w:eastAsia="仿宋_GB2312" w:cs="Times New Roman"/>
          <w:smallCaps w:val="0"/>
          <w:color w:val="000000"/>
          <w:spacing w:val="0"/>
          <w:sz w:val="32"/>
          <w:szCs w:val="32"/>
          <w:highlight w:val="none"/>
          <w:u w:val="none" w:color="auto"/>
          <w:shd w:val="clear" w:color="auto" w:fill="FFFFFF"/>
          <w:lang w:eastAsia="zh-CN"/>
        </w:rPr>
        <w:t>审核、</w:t>
      </w:r>
      <w:r>
        <w:rPr>
          <w:rFonts w:hint="default" w:ascii="宋体" w:hAnsi="宋体" w:eastAsia="仿宋_GB2312" w:cs="Times New Roman"/>
          <w:smallCaps w:val="0"/>
          <w:color w:val="000000"/>
          <w:spacing w:val="0"/>
          <w:sz w:val="32"/>
          <w:szCs w:val="32"/>
          <w:shd w:val="clear" w:color="auto" w:fill="FFFFFF"/>
        </w:rPr>
        <w:t xml:space="preserve">审批、公示的； </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（五）不按照规定</w:t>
      </w:r>
      <w:r>
        <w:rPr>
          <w:rFonts w:hint="default" w:ascii="宋体" w:hAnsi="宋体" w:eastAsia="仿宋_GB2312" w:cs="Times New Roman"/>
          <w:smallCaps w:val="0"/>
          <w:color w:val="000000"/>
          <w:spacing w:val="0"/>
          <w:sz w:val="32"/>
          <w:szCs w:val="32"/>
          <w:shd w:val="clear" w:color="auto" w:fill="FFFFFF"/>
          <w:lang w:eastAsia="zh-CN"/>
        </w:rPr>
        <w:t>对</w:t>
      </w:r>
      <w:r>
        <w:rPr>
          <w:rFonts w:hint="default" w:ascii="宋体" w:hAnsi="宋体" w:eastAsia="仿宋_GB2312" w:cs="Times New Roman"/>
          <w:smallCaps w:val="0"/>
          <w:color w:val="000000"/>
          <w:spacing w:val="0"/>
          <w:sz w:val="32"/>
          <w:szCs w:val="32"/>
          <w:shd w:val="clear" w:color="auto" w:fill="FFFFFF"/>
        </w:rPr>
        <w:t>已获得社会救助家庭</w:t>
      </w:r>
      <w:r>
        <w:rPr>
          <w:rFonts w:hint="default" w:ascii="宋体" w:hAnsi="宋体" w:eastAsia="仿宋_GB2312" w:cs="Times New Roman"/>
          <w:smallCaps w:val="0"/>
          <w:color w:val="000000"/>
          <w:spacing w:val="0"/>
          <w:sz w:val="32"/>
          <w:szCs w:val="32"/>
          <w:shd w:val="clear" w:color="auto" w:fill="FFFFFF"/>
          <w:lang w:eastAsia="zh-CN"/>
        </w:rPr>
        <w:t>（人员）人口状况、</w:t>
      </w:r>
      <w:r>
        <w:rPr>
          <w:rFonts w:hint="default" w:ascii="宋体" w:hAnsi="宋体" w:eastAsia="仿宋_GB2312" w:cs="Times New Roman"/>
          <w:smallCaps w:val="0"/>
          <w:color w:val="000000"/>
          <w:spacing w:val="0"/>
          <w:sz w:val="32"/>
          <w:szCs w:val="32"/>
          <w:shd w:val="clear" w:color="auto" w:fill="FFFFFF"/>
        </w:rPr>
        <w:t>收入状况</w:t>
      </w:r>
      <w:r>
        <w:rPr>
          <w:rFonts w:hint="default" w:ascii="宋体" w:hAnsi="宋体" w:eastAsia="仿宋_GB2312" w:cs="Times New Roman"/>
          <w:smallCaps w:val="0"/>
          <w:color w:val="000000"/>
          <w:spacing w:val="0"/>
          <w:sz w:val="32"/>
          <w:szCs w:val="32"/>
          <w:shd w:val="clear" w:color="auto" w:fill="FFFFFF"/>
          <w:lang w:eastAsia="zh-CN"/>
        </w:rPr>
        <w:t>、</w:t>
      </w:r>
      <w:r>
        <w:rPr>
          <w:rFonts w:hint="default" w:ascii="宋体" w:hAnsi="宋体" w:eastAsia="仿宋_GB2312" w:cs="Times New Roman"/>
          <w:smallCaps w:val="0"/>
          <w:color w:val="000000"/>
          <w:spacing w:val="0"/>
          <w:sz w:val="32"/>
          <w:szCs w:val="32"/>
          <w:shd w:val="clear" w:color="auto" w:fill="FFFFFF"/>
        </w:rPr>
        <w:t>财产状况</w:t>
      </w:r>
      <w:r>
        <w:rPr>
          <w:rFonts w:hint="default" w:ascii="宋体" w:hAnsi="宋体" w:eastAsia="仿宋_GB2312" w:cs="Times New Roman"/>
          <w:smallCaps w:val="0"/>
          <w:color w:val="000000"/>
          <w:spacing w:val="0"/>
          <w:sz w:val="32"/>
          <w:szCs w:val="32"/>
          <w:shd w:val="clear" w:color="auto" w:fill="FFFFFF"/>
          <w:lang w:eastAsia="zh-CN"/>
        </w:rPr>
        <w:t>进行复核、核查的</w:t>
      </w:r>
      <w:r>
        <w:rPr>
          <w:rFonts w:hint="default" w:ascii="宋体" w:hAnsi="宋体" w:eastAsia="仿宋_GB2312" w:cs="Times New Roman"/>
          <w:smallCaps w:val="0"/>
          <w:color w:val="000000"/>
          <w:spacing w:val="0"/>
          <w:sz w:val="32"/>
          <w:szCs w:val="32"/>
          <w:shd w:val="clear" w:color="auto" w:fill="FFFFFF"/>
        </w:rPr>
        <w:t xml:space="preserve">； </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（六）泄露在工作中知悉的公民个人信息，造成</w:t>
      </w:r>
      <w:r>
        <w:rPr>
          <w:rFonts w:hint="eastAsia" w:ascii="宋体" w:hAnsi="宋体" w:cs="Times New Roman"/>
          <w:smallCaps w:val="0"/>
          <w:color w:val="000000"/>
          <w:spacing w:val="0"/>
          <w:sz w:val="32"/>
          <w:szCs w:val="32"/>
          <w:shd w:val="clear" w:color="auto" w:fill="FFFFFF"/>
          <w:lang w:val="en-US" w:eastAsia="zh-CN"/>
        </w:rPr>
        <w:t>损害</w:t>
      </w:r>
      <w:r>
        <w:rPr>
          <w:rFonts w:hint="default" w:ascii="宋体" w:hAnsi="宋体" w:eastAsia="仿宋_GB2312" w:cs="Times New Roman"/>
          <w:smallCaps w:val="0"/>
          <w:color w:val="000000"/>
          <w:spacing w:val="0"/>
          <w:sz w:val="32"/>
          <w:szCs w:val="32"/>
          <w:shd w:val="clear" w:color="auto" w:fill="FFFFFF"/>
        </w:rPr>
        <w:t>后果的；</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（七）丢失、篡改接受社会救助款物、服务记录等数据的；</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（八）不按照规定发放社会救助资金、物资</w:t>
      </w:r>
      <w:r>
        <w:rPr>
          <w:rFonts w:hint="default" w:ascii="宋体" w:hAnsi="宋体" w:eastAsia="仿宋_GB2312" w:cs="Times New Roman"/>
          <w:smallCaps w:val="0"/>
          <w:color w:val="000000"/>
          <w:spacing w:val="0"/>
          <w:sz w:val="32"/>
          <w:szCs w:val="32"/>
          <w:shd w:val="clear" w:color="auto" w:fill="FFFFFF"/>
          <w:lang w:eastAsia="zh-CN"/>
        </w:rPr>
        <w:t>或者</w:t>
      </w:r>
      <w:r>
        <w:rPr>
          <w:rFonts w:hint="default" w:ascii="宋体" w:hAnsi="宋体" w:eastAsia="仿宋_GB2312" w:cs="Times New Roman"/>
          <w:smallCaps w:val="0"/>
          <w:color w:val="000000"/>
          <w:spacing w:val="0"/>
          <w:sz w:val="32"/>
          <w:szCs w:val="32"/>
          <w:shd w:val="clear" w:color="auto" w:fill="FFFFFF"/>
        </w:rPr>
        <w:t>提供相关服务的；</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 xml:space="preserve">（九）不按照规定核实处理有关社会救助举报、投诉的； </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sz w:val="32"/>
          <w:szCs w:val="32"/>
          <w:shd w:val="clear" w:color="auto" w:fill="FFFFFF"/>
        </w:rPr>
      </w:pPr>
      <w:r>
        <w:rPr>
          <w:rFonts w:hint="default" w:ascii="宋体" w:hAnsi="宋体" w:eastAsia="仿宋_GB2312" w:cs="Times New Roman"/>
          <w:smallCaps w:val="0"/>
          <w:color w:val="000000"/>
          <w:spacing w:val="0"/>
          <w:sz w:val="32"/>
          <w:szCs w:val="32"/>
          <w:shd w:val="clear" w:color="auto" w:fill="FFFFFF"/>
        </w:rPr>
        <w:t>（十）</w:t>
      </w:r>
      <w:r>
        <w:rPr>
          <w:rFonts w:hint="eastAsia" w:ascii="宋体" w:hAnsi="宋体" w:eastAsia="仿宋_GB2312" w:cs="仿宋_GB2312"/>
          <w:i w:val="0"/>
          <w:iCs w:val="0"/>
          <w:smallCaps w:val="0"/>
          <w:color w:val="000000"/>
          <w:spacing w:val="0"/>
          <w:sz w:val="32"/>
          <w:szCs w:val="32"/>
          <w:u w:val="none"/>
          <w:shd w:val="clear" w:color="auto" w:fill="FFFFFF"/>
        </w:rPr>
        <w:t>在履行社会救助职责过程中有</w:t>
      </w:r>
      <w:r>
        <w:rPr>
          <w:rFonts w:hint="eastAsia" w:ascii="宋体" w:hAnsi="宋体" w:eastAsia="仿宋_GB2312" w:cs="仿宋_GB2312"/>
          <w:i w:val="0"/>
          <w:iCs w:val="0"/>
          <w:smallCaps w:val="0"/>
          <w:color w:val="000000"/>
          <w:spacing w:val="0"/>
          <w:sz w:val="32"/>
          <w:szCs w:val="32"/>
          <w:u w:val="none"/>
          <w:shd w:val="clear" w:color="auto" w:fill="FFFFFF"/>
          <w:lang w:val="en-US" w:eastAsia="zh-CN"/>
        </w:rPr>
        <w:t>贪污贿赂、</w:t>
      </w:r>
      <w:r>
        <w:rPr>
          <w:rFonts w:hint="eastAsia" w:ascii="宋体" w:hAnsi="宋体" w:eastAsia="仿宋_GB2312" w:cs="仿宋_GB2312"/>
          <w:i w:val="0"/>
          <w:iCs w:val="0"/>
          <w:smallCaps w:val="0"/>
          <w:color w:val="000000"/>
          <w:spacing w:val="0"/>
          <w:sz w:val="32"/>
          <w:szCs w:val="32"/>
          <w:u w:val="none"/>
          <w:shd w:val="clear" w:color="auto" w:fill="FFFFFF"/>
        </w:rPr>
        <w:t>滥用职权、玩忽职守、徇私舞弊</w:t>
      </w:r>
      <w:r>
        <w:rPr>
          <w:rFonts w:hint="eastAsia" w:ascii="宋体" w:hAnsi="宋体" w:eastAsia="仿宋_GB2312" w:cs="仿宋_GB2312"/>
          <w:smallCaps w:val="0"/>
          <w:color w:val="000000"/>
          <w:spacing w:val="0"/>
          <w:sz w:val="32"/>
          <w:szCs w:val="32"/>
          <w:shd w:val="clear" w:color="auto" w:fill="FFFFFF"/>
        </w:rPr>
        <w:t>行为的</w:t>
      </w:r>
      <w:r>
        <w:rPr>
          <w:rFonts w:hint="eastAsia" w:ascii="宋体" w:hAnsi="宋体" w:cs="仿宋_GB2312"/>
          <w:smallCaps w:val="0"/>
          <w:color w:val="000000"/>
          <w:spacing w:val="0"/>
          <w:sz w:val="32"/>
          <w:szCs w:val="32"/>
          <w:shd w:val="clear" w:color="auto" w:fill="FFFFFF"/>
          <w:lang w:eastAsia="zh-CN"/>
        </w:rPr>
        <w:t>；</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eastAsia" w:ascii="宋体" w:hAnsi="宋体" w:cs="Times New Roman"/>
          <w:smallCaps w:val="0"/>
          <w:color w:val="000000"/>
          <w:spacing w:val="0"/>
          <w:sz w:val="32"/>
          <w:szCs w:val="32"/>
          <w:shd w:val="clear" w:color="auto" w:fill="FFFFFF"/>
          <w:lang w:val="en-US" w:eastAsia="zh-CN"/>
        </w:rPr>
        <w:t>（十一）其他违反本条例规定</w:t>
      </w:r>
      <w:r>
        <w:rPr>
          <w:rFonts w:hint="default" w:ascii="宋体" w:hAnsi="宋体" w:eastAsia="仿宋_GB2312" w:cs="Times New Roman"/>
          <w:smallCaps w:val="0"/>
          <w:color w:val="000000"/>
          <w:spacing w:val="0"/>
          <w:sz w:val="32"/>
          <w:szCs w:val="32"/>
          <w:shd w:val="clear" w:color="auto" w:fill="FFFFFF"/>
        </w:rPr>
        <w:t>行为的。</w:t>
      </w:r>
    </w:p>
    <w:p>
      <w:pPr>
        <w:widowControl w:val="0"/>
        <w:numPr>
          <w:numId w:val="0"/>
        </w:numPr>
        <w:wordWrap/>
        <w:adjustRightInd w:val="0"/>
        <w:spacing w:line="590" w:lineRule="exact"/>
        <w:ind w:left="0" w:leftChars="0" w:right="0" w:firstLine="632" w:firstLineChars="200"/>
        <w:jc w:val="both"/>
        <w:textAlignment w:val="auto"/>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八十</w:t>
      </w:r>
      <w:r>
        <w:rPr>
          <w:rFonts w:hint="eastAsia" w:ascii="宋体" w:hAnsi="宋体" w:eastAsia="黑体" w:cs="Times New Roman"/>
          <w:b w:val="0"/>
          <w:bCs w:val="0"/>
          <w:smallCaps w:val="0"/>
          <w:color w:val="000000"/>
          <w:spacing w:val="0"/>
          <w:sz w:val="32"/>
          <w:szCs w:val="32"/>
          <w:shd w:val="clear" w:color="auto" w:fill="FFFFFF"/>
          <w:lang w:val="en-US" w:eastAsia="zh-CN"/>
        </w:rPr>
        <w:t>八</w:t>
      </w:r>
      <w:r>
        <w:rPr>
          <w:rFonts w:hint="default" w:ascii="宋体" w:hAnsi="宋体" w:eastAsia="黑体" w:cs="Times New Roman"/>
          <w:b w:val="0"/>
          <w:bCs w:val="0"/>
          <w:smallCaps w:val="0"/>
          <w:color w:val="000000"/>
          <w:spacing w:val="0"/>
          <w:sz w:val="32"/>
          <w:szCs w:val="32"/>
          <w:shd w:val="clear" w:color="auto" w:fill="FFFFFF"/>
        </w:rPr>
        <w:t>条</w:t>
      </w:r>
      <w:r>
        <w:rPr>
          <w:rFonts w:hint="eastAsia" w:ascii="宋体" w:hAnsi="宋体" w:eastAsia="黑体" w:cs="Times New Roman"/>
          <w:b w:val="0"/>
          <w:bCs w:val="0"/>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shd w:val="clear" w:color="auto" w:fill="FFFFFF"/>
        </w:rPr>
        <w:t>救助管理</w:t>
      </w:r>
      <w:r>
        <w:rPr>
          <w:rFonts w:hint="default" w:ascii="宋体" w:hAnsi="宋体" w:eastAsia="仿宋_GB2312" w:cs="Times New Roman"/>
          <w:smallCaps w:val="0"/>
          <w:color w:val="000000"/>
          <w:spacing w:val="0"/>
          <w:sz w:val="32"/>
          <w:szCs w:val="32"/>
          <w:shd w:val="clear" w:color="auto" w:fill="FFFFFF"/>
          <w:lang w:val="en-US" w:eastAsia="zh-CN"/>
        </w:rPr>
        <w:t>机构</w:t>
      </w:r>
      <w:r>
        <w:rPr>
          <w:rFonts w:hint="default" w:ascii="宋体" w:hAnsi="宋体" w:eastAsia="仿宋_GB2312" w:cs="Times New Roman"/>
          <w:smallCaps w:val="0"/>
          <w:color w:val="000000"/>
          <w:spacing w:val="0"/>
          <w:sz w:val="32"/>
          <w:szCs w:val="32"/>
          <w:shd w:val="clear" w:color="auto" w:fill="FFFFFF"/>
        </w:rPr>
        <w:t>违反本条例</w:t>
      </w:r>
      <w:r>
        <w:rPr>
          <w:rFonts w:hint="default" w:ascii="宋体" w:hAnsi="宋体" w:eastAsia="仿宋_GB2312" w:cs="Times New Roman"/>
          <w:smallCaps w:val="0"/>
          <w:color w:val="000000"/>
          <w:spacing w:val="0"/>
          <w:sz w:val="32"/>
          <w:szCs w:val="32"/>
          <w:shd w:val="clear" w:color="auto" w:fill="FFFFFF"/>
          <w:lang w:val="en-US" w:eastAsia="zh-CN"/>
        </w:rPr>
        <w:t>第六十七条</w:t>
      </w:r>
      <w:r>
        <w:rPr>
          <w:rFonts w:hint="default" w:ascii="宋体" w:hAnsi="宋体" w:eastAsia="仿宋_GB2312" w:cs="Times New Roman"/>
          <w:smallCaps w:val="0"/>
          <w:color w:val="000000"/>
          <w:spacing w:val="0"/>
          <w:sz w:val="32"/>
          <w:szCs w:val="32"/>
          <w:shd w:val="clear" w:color="auto" w:fill="FFFFFF"/>
        </w:rPr>
        <w:t>规定</w:t>
      </w:r>
      <w:r>
        <w:rPr>
          <w:rFonts w:hint="default" w:ascii="宋体" w:hAnsi="宋体" w:eastAsia="仿宋_GB2312" w:cs="Times New Roman"/>
          <w:smallCaps w:val="0"/>
          <w:color w:val="000000"/>
          <w:spacing w:val="0"/>
          <w:sz w:val="32"/>
          <w:szCs w:val="32"/>
          <w:shd w:val="clear" w:color="auto" w:fill="FFFFFF"/>
          <w:lang w:val="en-US" w:eastAsia="zh-CN"/>
        </w:rPr>
        <w:t>实行托养的</w:t>
      </w:r>
      <w:r>
        <w:rPr>
          <w:rFonts w:hint="default" w:ascii="宋体" w:hAnsi="宋体" w:eastAsia="仿宋_GB2312" w:cs="Times New Roman"/>
          <w:smallCaps w:val="0"/>
          <w:color w:val="000000"/>
          <w:spacing w:val="0"/>
          <w:sz w:val="32"/>
          <w:szCs w:val="32"/>
          <w:shd w:val="clear" w:color="auto" w:fill="FFFFFF"/>
        </w:rPr>
        <w:t>，由上级行政</w:t>
      </w:r>
      <w:r>
        <w:rPr>
          <w:rFonts w:hint="eastAsia" w:ascii="宋体" w:hAnsi="宋体" w:cs="Times New Roman"/>
          <w:smallCaps w:val="0"/>
          <w:color w:val="000000"/>
          <w:spacing w:val="0"/>
          <w:sz w:val="32"/>
          <w:szCs w:val="32"/>
          <w:shd w:val="clear" w:color="auto" w:fill="FFFFFF"/>
          <w:lang w:eastAsia="zh-CN"/>
        </w:rPr>
        <w:t>机关</w:t>
      </w:r>
      <w:r>
        <w:rPr>
          <w:rFonts w:hint="default" w:ascii="宋体" w:hAnsi="宋体" w:eastAsia="仿宋_GB2312" w:cs="Times New Roman"/>
          <w:smallCaps w:val="0"/>
          <w:color w:val="000000"/>
          <w:spacing w:val="0"/>
          <w:sz w:val="32"/>
          <w:szCs w:val="32"/>
          <w:shd w:val="clear" w:color="auto" w:fill="FFFFFF"/>
          <w:lang w:eastAsia="zh-CN"/>
        </w:rPr>
        <w:t>或者</w:t>
      </w:r>
      <w:r>
        <w:rPr>
          <w:rFonts w:hint="default" w:ascii="宋体" w:hAnsi="宋体" w:eastAsia="仿宋_GB2312" w:cs="Times New Roman"/>
          <w:smallCaps w:val="0"/>
          <w:color w:val="000000"/>
          <w:spacing w:val="0"/>
          <w:sz w:val="32"/>
          <w:szCs w:val="32"/>
          <w:shd w:val="clear" w:color="auto" w:fill="FFFFFF"/>
        </w:rPr>
        <w:t>监察机关责令改正；对直接负责的主管人员和其他直接责任人员依法给予处分。</w:t>
      </w:r>
    </w:p>
    <w:p>
      <w:pPr>
        <w:widowControl w:val="0"/>
        <w:numPr>
          <w:numId w:val="0"/>
        </w:numPr>
        <w:wordWrap/>
        <w:adjustRightInd w:val="0"/>
        <w:spacing w:line="590" w:lineRule="exact"/>
        <w:ind w:left="0" w:leftChars="0" w:right="0" w:firstLine="632" w:firstLineChars="200"/>
        <w:jc w:val="both"/>
        <w:textAlignment w:val="auto"/>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八十</w:t>
      </w:r>
      <w:r>
        <w:rPr>
          <w:rFonts w:hint="eastAsia" w:ascii="宋体" w:hAnsi="宋体" w:eastAsia="黑体" w:cs="Times New Roman"/>
          <w:b w:val="0"/>
          <w:bCs w:val="0"/>
          <w:smallCaps w:val="0"/>
          <w:color w:val="000000"/>
          <w:spacing w:val="0"/>
          <w:sz w:val="32"/>
          <w:szCs w:val="32"/>
          <w:shd w:val="clear" w:color="auto" w:fill="FFFFFF"/>
          <w:lang w:val="en-US" w:eastAsia="zh-CN"/>
        </w:rPr>
        <w:t>九</w:t>
      </w:r>
      <w:r>
        <w:rPr>
          <w:rFonts w:hint="default" w:ascii="宋体" w:hAnsi="宋体" w:eastAsia="黑体" w:cs="Times New Roman"/>
          <w:b w:val="0"/>
          <w:bCs w:val="0"/>
          <w:smallCaps w:val="0"/>
          <w:color w:val="000000"/>
          <w:spacing w:val="0"/>
          <w:sz w:val="32"/>
          <w:szCs w:val="32"/>
          <w:shd w:val="clear" w:color="auto" w:fill="FFFFFF"/>
        </w:rPr>
        <w:t>条</w:t>
      </w:r>
      <w:r>
        <w:rPr>
          <w:rFonts w:hint="eastAsia" w:ascii="宋体" w:hAnsi="宋体" w:eastAsia="黑体" w:cs="Times New Roman"/>
          <w:b w:val="0"/>
          <w:bCs w:val="0"/>
          <w:smallCaps w:val="0"/>
          <w:color w:val="000000"/>
          <w:spacing w:val="0"/>
          <w:sz w:val="32"/>
          <w:szCs w:val="32"/>
          <w:shd w:val="clear" w:color="auto" w:fill="FFFFFF"/>
          <w:lang w:val="en-US" w:eastAsia="zh-CN"/>
        </w:rPr>
        <w:t xml:space="preserve"> </w:t>
      </w:r>
      <w:r>
        <w:rPr>
          <w:rFonts w:hint="default" w:ascii="宋体" w:hAnsi="宋体" w:eastAsia="黑体" w:cs="Times New Roman"/>
          <w:b/>
          <w:bCs/>
          <w:smallCaps w:val="0"/>
          <w:color w:val="000000"/>
          <w:spacing w:val="0"/>
          <w:sz w:val="32"/>
          <w:szCs w:val="32"/>
          <w:lang w:val="zh-CN"/>
        </w:rPr>
        <w:t xml:space="preserve"> </w:t>
      </w:r>
      <w:r>
        <w:rPr>
          <w:rFonts w:hint="default" w:ascii="宋体" w:hAnsi="宋体" w:eastAsia="仿宋_GB2312" w:cs="Times New Roman"/>
          <w:smallCaps w:val="0"/>
          <w:color w:val="000000"/>
          <w:spacing w:val="0"/>
          <w:sz w:val="32"/>
          <w:szCs w:val="32"/>
          <w:shd w:val="clear" w:color="auto" w:fill="FFFFFF"/>
          <w:lang w:val="en-US" w:eastAsia="zh-CN"/>
        </w:rPr>
        <w:t>托养机构</w:t>
      </w:r>
      <w:r>
        <w:rPr>
          <w:rFonts w:hint="default" w:ascii="宋体" w:hAnsi="宋体" w:eastAsia="仿宋_GB2312" w:cs="Times New Roman"/>
          <w:smallCaps w:val="0"/>
          <w:color w:val="000000"/>
          <w:spacing w:val="0"/>
          <w:sz w:val="32"/>
          <w:szCs w:val="32"/>
          <w:shd w:val="clear" w:color="auto" w:fill="FFFFFF"/>
        </w:rPr>
        <w:t>违反本条例</w:t>
      </w:r>
      <w:r>
        <w:rPr>
          <w:rFonts w:hint="default" w:ascii="宋体" w:hAnsi="宋体" w:eastAsia="仿宋_GB2312" w:cs="Times New Roman"/>
          <w:smallCaps w:val="0"/>
          <w:color w:val="000000"/>
          <w:spacing w:val="0"/>
          <w:sz w:val="32"/>
          <w:szCs w:val="32"/>
          <w:shd w:val="clear" w:color="auto" w:fill="FFFFFF"/>
          <w:lang w:val="en-US" w:eastAsia="zh-CN"/>
        </w:rPr>
        <w:t>第六十七条</w:t>
      </w:r>
      <w:r>
        <w:rPr>
          <w:rFonts w:hint="default" w:ascii="宋体" w:hAnsi="宋体" w:eastAsia="仿宋_GB2312" w:cs="Times New Roman"/>
          <w:smallCaps w:val="0"/>
          <w:color w:val="000000"/>
          <w:spacing w:val="0"/>
          <w:sz w:val="32"/>
          <w:szCs w:val="32"/>
          <w:shd w:val="clear" w:color="auto" w:fill="FFFFFF"/>
        </w:rPr>
        <w:t>规定，</w:t>
      </w:r>
      <w:r>
        <w:rPr>
          <w:rFonts w:hint="default" w:ascii="宋体" w:hAnsi="宋体" w:eastAsia="仿宋_GB2312" w:cs="Times New Roman"/>
          <w:smallCaps w:val="0"/>
          <w:color w:val="000000"/>
          <w:spacing w:val="0"/>
          <w:sz w:val="32"/>
          <w:szCs w:val="32"/>
          <w:shd w:val="clear" w:color="auto" w:fill="FFFFFF"/>
          <w:lang w:val="en-US" w:eastAsia="zh-CN"/>
        </w:rPr>
        <w:t>对托养对象未履行生活照料、</w:t>
      </w:r>
      <w:r>
        <w:rPr>
          <w:rFonts w:hint="default" w:ascii="宋体" w:hAnsi="宋体" w:cs="Times New Roman"/>
          <w:smallCaps w:val="0"/>
          <w:color w:val="000000"/>
          <w:spacing w:val="0"/>
          <w:sz w:val="32"/>
          <w:szCs w:val="32"/>
          <w:shd w:val="clear" w:color="auto" w:fill="FFFFFF"/>
          <w:lang w:val="en-US" w:eastAsia="zh-CN"/>
        </w:rPr>
        <w:t>疾病治疗</w:t>
      </w:r>
      <w:r>
        <w:rPr>
          <w:rFonts w:hint="default" w:ascii="宋体" w:hAnsi="宋体" w:eastAsia="仿宋_GB2312" w:cs="Times New Roman"/>
          <w:smallCaps w:val="0"/>
          <w:color w:val="000000"/>
          <w:spacing w:val="0"/>
          <w:sz w:val="32"/>
          <w:szCs w:val="32"/>
          <w:shd w:val="clear" w:color="auto" w:fill="FFFFFF"/>
          <w:lang w:val="en-US" w:eastAsia="zh-CN"/>
        </w:rPr>
        <w:t>、寻亲服务、档案保管等基本托养服务的，依法追究法律责任</w:t>
      </w:r>
      <w:r>
        <w:rPr>
          <w:rFonts w:hint="default" w:ascii="宋体" w:hAnsi="宋体" w:eastAsia="仿宋_GB2312" w:cs="Times New Roman"/>
          <w:smallCaps w:val="0"/>
          <w:color w:val="000000"/>
          <w:spacing w:val="0"/>
          <w:sz w:val="32"/>
          <w:szCs w:val="32"/>
          <w:shd w:val="clear" w:color="auto" w:fill="FFFFFF"/>
        </w:rPr>
        <w:t>。</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i w:val="0"/>
          <w:iCs w:val="0"/>
          <w:smallCaps w:val="0"/>
          <w:color w:val="000000"/>
          <w:spacing w:val="0"/>
          <w:sz w:val="32"/>
          <w:szCs w:val="32"/>
          <w:u w:val="none"/>
          <w:shd w:val="clear" w:color="auto" w:fill="FFFFFF"/>
        </w:rPr>
      </w:pPr>
      <w:r>
        <w:rPr>
          <w:rFonts w:hint="default" w:ascii="宋体" w:hAnsi="宋体" w:eastAsia="黑体" w:cs="Times New Roman"/>
          <w:b w:val="0"/>
          <w:bCs w:val="0"/>
          <w:i w:val="0"/>
          <w:iCs w:val="0"/>
          <w:smallCaps w:val="0"/>
          <w:color w:val="000000"/>
          <w:spacing w:val="0"/>
          <w:sz w:val="32"/>
          <w:szCs w:val="32"/>
          <w:u w:val="none"/>
          <w:shd w:val="clear" w:color="auto" w:fill="FFFFFF"/>
        </w:rPr>
        <w:t>第</w:t>
      </w:r>
      <w:r>
        <w:rPr>
          <w:rFonts w:hint="eastAsia" w:ascii="宋体" w:hAnsi="宋体" w:eastAsia="黑体" w:cs="Times New Roman"/>
          <w:b w:val="0"/>
          <w:bCs w:val="0"/>
          <w:i w:val="0"/>
          <w:iCs w:val="0"/>
          <w:smallCaps w:val="0"/>
          <w:color w:val="000000"/>
          <w:spacing w:val="0"/>
          <w:sz w:val="32"/>
          <w:szCs w:val="32"/>
          <w:u w:val="none"/>
          <w:shd w:val="clear" w:color="auto" w:fill="FFFFFF"/>
          <w:lang w:val="en-US" w:eastAsia="zh-CN"/>
        </w:rPr>
        <w:t>九十</w:t>
      </w:r>
      <w:r>
        <w:rPr>
          <w:rFonts w:hint="default" w:ascii="宋体" w:hAnsi="宋体" w:eastAsia="黑体" w:cs="Times New Roman"/>
          <w:b w:val="0"/>
          <w:bCs w:val="0"/>
          <w:i w:val="0"/>
          <w:iCs w:val="0"/>
          <w:smallCaps w:val="0"/>
          <w:color w:val="000000"/>
          <w:spacing w:val="0"/>
          <w:sz w:val="32"/>
          <w:szCs w:val="32"/>
          <w:u w:val="none"/>
          <w:shd w:val="clear" w:color="auto" w:fill="FFFFFF"/>
        </w:rPr>
        <w:t>条</w:t>
      </w:r>
      <w:r>
        <w:rPr>
          <w:rFonts w:hint="eastAsia" w:ascii="宋体" w:hAnsi="宋体" w:eastAsia="黑体" w:cs="Times New Roman"/>
          <w:b w:val="0"/>
          <w:bCs w:val="0"/>
          <w:i w:val="0"/>
          <w:iCs w:val="0"/>
          <w:smallCaps w:val="0"/>
          <w:color w:val="000000"/>
          <w:spacing w:val="0"/>
          <w:sz w:val="32"/>
          <w:szCs w:val="32"/>
          <w:u w:val="none"/>
          <w:shd w:val="clear" w:color="auto" w:fill="FFFFFF"/>
          <w:lang w:val="en-US" w:eastAsia="zh-CN"/>
        </w:rPr>
        <w:t xml:space="preserve"> </w:t>
      </w:r>
      <w:r>
        <w:rPr>
          <w:rFonts w:hint="default" w:ascii="宋体" w:hAnsi="宋体" w:eastAsia="仿宋_GB2312" w:cs="Times New Roman"/>
          <w:i w:val="0"/>
          <w:iCs w:val="0"/>
          <w:smallCaps w:val="0"/>
          <w:color w:val="000000"/>
          <w:spacing w:val="0"/>
          <w:sz w:val="32"/>
          <w:szCs w:val="32"/>
          <w:u w:val="none"/>
          <w:lang w:val="zh-CN"/>
        </w:rPr>
        <w:t xml:space="preserve"> </w:t>
      </w:r>
      <w:r>
        <w:rPr>
          <w:rFonts w:hint="default" w:ascii="宋体" w:hAnsi="宋体" w:eastAsia="仿宋_GB2312" w:cs="Times New Roman"/>
          <w:i w:val="0"/>
          <w:iCs w:val="0"/>
          <w:smallCaps w:val="0"/>
          <w:color w:val="000000"/>
          <w:spacing w:val="0"/>
          <w:sz w:val="32"/>
          <w:szCs w:val="32"/>
          <w:u w:val="none"/>
          <w:shd w:val="clear" w:color="auto" w:fill="FFFFFF"/>
        </w:rPr>
        <w:t>违反本条例规定，截留、挤占、挪用、私分社会救助资金、物资的，由有关部门责令追回；有违法所得的，没收违法所得；对直接负责的主管人员和其他直接责任人员依法给予处分。</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仿宋_GB2312" w:cs="Times New Roman"/>
          <w:smallCaps w:val="0"/>
          <w:color w:val="000000"/>
          <w:spacing w:val="0"/>
          <w:sz w:val="32"/>
          <w:szCs w:val="32"/>
          <w:highlight w:val="none"/>
          <w:shd w:val="clear" w:color="auto" w:fill="FFFFFF"/>
          <w:lang w:eastAsia="zh-CN"/>
        </w:rPr>
      </w:pPr>
      <w:r>
        <w:rPr>
          <w:rFonts w:hint="default" w:ascii="宋体" w:hAnsi="宋体" w:eastAsia="黑体" w:cs="Times New Roman"/>
          <w:b w:val="0"/>
          <w:bCs w:val="0"/>
          <w:smallCaps w:val="0"/>
          <w:color w:val="000000"/>
          <w:spacing w:val="0"/>
          <w:sz w:val="32"/>
          <w:szCs w:val="32"/>
          <w:shd w:val="clear" w:color="auto" w:fill="FFFFFF"/>
        </w:rPr>
        <w:t>第</w:t>
      </w:r>
      <w:r>
        <w:rPr>
          <w:rFonts w:hint="eastAsia" w:ascii="宋体" w:hAnsi="宋体" w:eastAsia="黑体" w:cs="Times New Roman"/>
          <w:b w:val="0"/>
          <w:bCs w:val="0"/>
          <w:smallCaps w:val="0"/>
          <w:color w:val="000000"/>
          <w:spacing w:val="0"/>
          <w:sz w:val="32"/>
          <w:szCs w:val="32"/>
          <w:shd w:val="clear" w:color="auto" w:fill="FFFFFF"/>
          <w:lang w:val="en-US" w:eastAsia="zh-CN"/>
        </w:rPr>
        <w:t>九十一</w:t>
      </w:r>
      <w:r>
        <w:rPr>
          <w:rFonts w:hint="default" w:ascii="宋体" w:hAnsi="宋体" w:eastAsia="黑体" w:cs="Times New Roman"/>
          <w:b w:val="0"/>
          <w:bCs w:val="0"/>
          <w:smallCaps w:val="0"/>
          <w:color w:val="000000"/>
          <w:spacing w:val="0"/>
          <w:sz w:val="32"/>
          <w:szCs w:val="32"/>
          <w:shd w:val="clear" w:color="auto" w:fill="FFFFFF"/>
        </w:rPr>
        <w:t>条</w:t>
      </w:r>
      <w:r>
        <w:rPr>
          <w:rFonts w:hint="eastAsia" w:ascii="宋体" w:hAnsi="宋体" w:eastAsia="黑体" w:cs="Times New Roman"/>
          <w:b w:val="0"/>
          <w:bCs w:val="0"/>
          <w:smallCaps w:val="0"/>
          <w:color w:val="000000"/>
          <w:spacing w:val="0"/>
          <w:sz w:val="32"/>
          <w:szCs w:val="32"/>
          <w:shd w:val="clear" w:color="auto" w:fill="FFFFFF"/>
          <w:lang w:val="en-US" w:eastAsia="zh-CN"/>
        </w:rPr>
        <w:t xml:space="preserve"> </w:t>
      </w:r>
      <w:r>
        <w:rPr>
          <w:rFonts w:hint="default" w:ascii="宋体" w:hAnsi="宋体" w:eastAsia="仿宋_GB2312" w:cs="Times New Roman"/>
          <w:b/>
          <w:bCs/>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shd w:val="clear" w:color="auto" w:fill="FFFFFF"/>
        </w:rPr>
        <w:t>采取虚报、隐瞒、伪造等手段，骗取社会救助资金、物资</w:t>
      </w:r>
      <w:r>
        <w:rPr>
          <w:rFonts w:hint="default" w:ascii="宋体" w:hAnsi="宋体" w:eastAsia="仿宋_GB2312" w:cs="Times New Roman"/>
          <w:smallCaps w:val="0"/>
          <w:color w:val="000000"/>
          <w:spacing w:val="0"/>
          <w:sz w:val="32"/>
          <w:szCs w:val="32"/>
          <w:shd w:val="clear" w:color="auto" w:fill="FFFFFF"/>
          <w:lang w:eastAsia="zh-CN"/>
        </w:rPr>
        <w:t>或者</w:t>
      </w:r>
      <w:r>
        <w:rPr>
          <w:rFonts w:hint="default" w:ascii="宋体" w:hAnsi="宋体" w:eastAsia="仿宋_GB2312" w:cs="Times New Roman"/>
          <w:smallCaps w:val="0"/>
          <w:color w:val="000000"/>
          <w:spacing w:val="0"/>
          <w:sz w:val="32"/>
          <w:szCs w:val="32"/>
          <w:shd w:val="clear" w:color="auto" w:fill="FFFFFF"/>
        </w:rPr>
        <w:t>服务的，</w:t>
      </w:r>
      <w:r>
        <w:rPr>
          <w:rFonts w:hint="default" w:ascii="宋体" w:hAnsi="宋体" w:eastAsia="仿宋_GB2312" w:cs="Times New Roman"/>
          <w:i w:val="0"/>
          <w:iCs w:val="0"/>
          <w:smallCaps w:val="0"/>
          <w:color w:val="000000"/>
          <w:spacing w:val="0"/>
          <w:sz w:val="32"/>
          <w:szCs w:val="32"/>
          <w:u w:val="none"/>
          <w:shd w:val="clear" w:color="auto" w:fill="FFFFFF"/>
          <w:lang w:val="en-US" w:eastAsia="zh-CN"/>
        </w:rPr>
        <w:t>依法追究法律责任</w:t>
      </w:r>
      <w:r>
        <w:rPr>
          <w:rFonts w:hint="default" w:ascii="宋体" w:hAnsi="宋体" w:eastAsia="仿宋_GB2312" w:cs="Times New Roman"/>
          <w:smallCaps w:val="0"/>
          <w:color w:val="000000"/>
          <w:spacing w:val="0"/>
          <w:sz w:val="32"/>
          <w:szCs w:val="32"/>
          <w:highlight w:val="none"/>
          <w:shd w:val="clear" w:color="auto" w:fill="FFFFFF"/>
          <w:lang w:eastAsia="zh-CN"/>
        </w:rPr>
        <w:t>。</w:t>
      </w:r>
    </w:p>
    <w:p>
      <w:pPr>
        <w:widowControl w:val="0"/>
        <w:shd w:val="clear" w:color="auto" w:fill="FFFFFF"/>
        <w:wordWrap/>
        <w:adjustRightInd w:val="0"/>
        <w:snapToGrid w:val="0"/>
        <w:spacing w:line="590" w:lineRule="exact"/>
        <w:ind w:left="0" w:leftChars="0" w:right="0" w:firstLine="632" w:firstLineChars="200"/>
        <w:jc w:val="both"/>
        <w:textAlignment w:val="auto"/>
        <w:outlineLvl w:val="9"/>
        <w:rPr>
          <w:rFonts w:hint="default" w:ascii="宋体" w:hAnsi="宋体" w:eastAsia="黑体" w:cs="Times New Roman"/>
          <w:smallCaps w:val="0"/>
          <w:color w:val="000000"/>
          <w:spacing w:val="0"/>
          <w:sz w:val="32"/>
          <w:szCs w:val="32"/>
          <w:shd w:val="clear" w:color="auto" w:fill="FFFFFF"/>
          <w:lang w:val="en-US" w:eastAsia="zh-CN"/>
        </w:rPr>
      </w:pPr>
      <w:r>
        <w:rPr>
          <w:rFonts w:hint="default" w:ascii="宋体" w:hAnsi="宋体" w:eastAsia="黑体" w:cs="Times New Roman"/>
          <w:smallCaps w:val="0"/>
          <w:color w:val="000000"/>
          <w:spacing w:val="0"/>
          <w:sz w:val="32"/>
          <w:szCs w:val="32"/>
          <w:shd w:val="clear" w:color="auto" w:fill="FFFFFF"/>
          <w:lang w:eastAsia="zh-CN"/>
        </w:rPr>
        <w:t>第</w:t>
      </w:r>
      <w:r>
        <w:rPr>
          <w:rFonts w:hint="eastAsia" w:ascii="宋体" w:hAnsi="宋体" w:eastAsia="黑体" w:cs="Times New Roman"/>
          <w:smallCaps w:val="0"/>
          <w:color w:val="000000"/>
          <w:spacing w:val="0"/>
          <w:sz w:val="32"/>
          <w:szCs w:val="32"/>
          <w:shd w:val="clear" w:color="auto" w:fill="FFFFFF"/>
          <w:lang w:val="en-US" w:eastAsia="zh-CN"/>
        </w:rPr>
        <w:t>九十二</w:t>
      </w:r>
      <w:r>
        <w:rPr>
          <w:rFonts w:hint="default" w:ascii="宋体" w:hAnsi="宋体" w:eastAsia="黑体" w:cs="Times New Roman"/>
          <w:smallCaps w:val="0"/>
          <w:color w:val="000000"/>
          <w:spacing w:val="0"/>
          <w:sz w:val="32"/>
          <w:szCs w:val="32"/>
          <w:shd w:val="clear" w:color="auto" w:fill="FFFFFF"/>
          <w:lang w:eastAsia="zh-CN"/>
        </w:rPr>
        <w:t>条</w:t>
      </w:r>
      <w:r>
        <w:rPr>
          <w:rFonts w:hint="default" w:ascii="宋体" w:hAnsi="宋体" w:eastAsia="黑体" w:cs="Times New Roman"/>
          <w:b w:val="0"/>
          <w:bCs w:val="0"/>
          <w:smallCaps w:val="0"/>
          <w:color w:val="000000"/>
          <w:spacing w:val="0"/>
          <w:sz w:val="32"/>
          <w:szCs w:val="32"/>
          <w:shd w:val="clear" w:color="auto" w:fill="FFFFFF"/>
          <w:lang w:val="en-US" w:eastAsia="zh-CN"/>
        </w:rPr>
        <w:t xml:space="preserve"> </w:t>
      </w:r>
      <w:r>
        <w:rPr>
          <w:rFonts w:hint="eastAsia" w:ascii="宋体" w:hAnsi="宋体" w:eastAsia="黑体" w:cs="Times New Roman"/>
          <w:b w:val="0"/>
          <w:bCs w:val="0"/>
          <w:smallCaps w:val="0"/>
          <w:color w:val="000000"/>
          <w:spacing w:val="0"/>
          <w:sz w:val="32"/>
          <w:szCs w:val="32"/>
          <w:shd w:val="clear" w:color="auto" w:fill="FFFFFF"/>
          <w:lang w:val="en-US" w:eastAsia="zh-CN"/>
        </w:rPr>
        <w:t xml:space="preserve"> </w:t>
      </w:r>
      <w:r>
        <w:rPr>
          <w:rFonts w:hint="default" w:ascii="宋体" w:hAnsi="宋体" w:eastAsia="仿宋_GB2312" w:cs="Times New Roman"/>
          <w:b w:val="0"/>
          <w:bCs w:val="0"/>
          <w:smallCaps w:val="0"/>
          <w:color w:val="000000"/>
          <w:spacing w:val="0"/>
          <w:sz w:val="32"/>
          <w:szCs w:val="32"/>
          <w:shd w:val="clear" w:color="auto" w:fill="FFFFFF"/>
          <w:lang w:val="en-US" w:eastAsia="zh-CN"/>
        </w:rPr>
        <w:t>有关单位或者机构</w:t>
      </w:r>
      <w:r>
        <w:rPr>
          <w:rFonts w:hint="default" w:ascii="宋体" w:hAnsi="宋体" w:eastAsia="仿宋_GB2312" w:cs="Times New Roman"/>
          <w:smallCaps w:val="0"/>
          <w:color w:val="000000"/>
          <w:spacing w:val="0"/>
          <w:sz w:val="32"/>
          <w:szCs w:val="32"/>
          <w:shd w:val="clear" w:color="auto" w:fill="FFFFFF"/>
        </w:rPr>
        <w:t>违反本条例</w:t>
      </w:r>
      <w:r>
        <w:rPr>
          <w:rFonts w:hint="default" w:ascii="宋体" w:hAnsi="宋体" w:eastAsia="仿宋_GB2312" w:cs="Times New Roman"/>
          <w:smallCaps w:val="0"/>
          <w:color w:val="000000"/>
          <w:spacing w:val="0"/>
          <w:sz w:val="32"/>
          <w:szCs w:val="32"/>
          <w:shd w:val="clear" w:color="auto" w:fill="FFFFFF"/>
          <w:lang w:eastAsia="zh-CN"/>
        </w:rPr>
        <w:t>第</w:t>
      </w:r>
      <w:r>
        <w:rPr>
          <w:rFonts w:hint="eastAsia" w:ascii="宋体" w:hAnsi="宋体" w:cs="Times New Roman"/>
          <w:smallCaps w:val="0"/>
          <w:color w:val="000000"/>
          <w:spacing w:val="0"/>
          <w:sz w:val="32"/>
          <w:szCs w:val="32"/>
          <w:shd w:val="clear" w:color="auto" w:fill="FFFFFF"/>
          <w:lang w:val="en-US" w:eastAsia="zh-CN"/>
        </w:rPr>
        <w:t>八十一</w:t>
      </w:r>
      <w:r>
        <w:rPr>
          <w:rFonts w:hint="default" w:ascii="宋体" w:hAnsi="宋体" w:eastAsia="仿宋_GB2312" w:cs="Times New Roman"/>
          <w:smallCaps w:val="0"/>
          <w:color w:val="000000"/>
          <w:spacing w:val="0"/>
          <w:sz w:val="32"/>
          <w:szCs w:val="32"/>
          <w:shd w:val="clear" w:color="auto" w:fill="FFFFFF"/>
          <w:lang w:eastAsia="zh-CN"/>
        </w:rPr>
        <w:t>条</w:t>
      </w:r>
      <w:r>
        <w:rPr>
          <w:rFonts w:hint="default" w:ascii="宋体" w:hAnsi="宋体" w:eastAsia="仿宋_GB2312" w:cs="Times New Roman"/>
          <w:smallCaps w:val="0"/>
          <w:color w:val="000000"/>
          <w:spacing w:val="0"/>
          <w:sz w:val="32"/>
          <w:szCs w:val="32"/>
          <w:shd w:val="clear" w:color="auto" w:fill="FFFFFF"/>
          <w:lang w:val="en-US" w:eastAsia="zh-CN"/>
        </w:rPr>
        <w:t>第一款</w:t>
      </w:r>
      <w:r>
        <w:rPr>
          <w:rFonts w:hint="default" w:ascii="宋体" w:hAnsi="宋体" w:eastAsia="仿宋_GB2312" w:cs="Times New Roman"/>
          <w:smallCaps w:val="0"/>
          <w:color w:val="000000"/>
          <w:spacing w:val="0"/>
          <w:sz w:val="32"/>
          <w:szCs w:val="32"/>
          <w:shd w:val="clear" w:color="auto" w:fill="FFFFFF"/>
        </w:rPr>
        <w:t>规定</w:t>
      </w:r>
      <w:r>
        <w:rPr>
          <w:rFonts w:hint="default" w:ascii="宋体" w:hAnsi="宋体" w:eastAsia="仿宋_GB2312" w:cs="Times New Roman"/>
          <w:smallCaps w:val="0"/>
          <w:color w:val="000000"/>
          <w:spacing w:val="0"/>
          <w:sz w:val="32"/>
          <w:szCs w:val="32"/>
          <w:shd w:val="clear" w:color="auto" w:fill="FFFFFF"/>
          <w:lang w:eastAsia="zh-CN"/>
        </w:rPr>
        <w:t>，不配合</w:t>
      </w:r>
      <w:r>
        <w:rPr>
          <w:rFonts w:hint="default" w:ascii="宋体" w:hAnsi="宋体" w:eastAsia="仿宋_GB2312" w:cs="Times New Roman"/>
          <w:smallCaps w:val="0"/>
          <w:color w:val="000000"/>
          <w:spacing w:val="0"/>
          <w:sz w:val="32"/>
          <w:szCs w:val="32"/>
          <w:shd w:val="clear" w:color="auto" w:fill="FFFFFF"/>
        </w:rPr>
        <w:t>县级</w:t>
      </w:r>
      <w:r>
        <w:rPr>
          <w:rFonts w:hint="default" w:ascii="宋体" w:hAnsi="宋体" w:eastAsia="仿宋_GB2312" w:cs="Times New Roman"/>
          <w:smallCaps w:val="0"/>
          <w:color w:val="000000"/>
          <w:spacing w:val="0"/>
          <w:sz w:val="32"/>
          <w:szCs w:val="32"/>
          <w:shd w:val="clear" w:color="auto" w:fill="FFFFFF"/>
          <w:lang w:eastAsia="zh-CN"/>
        </w:rPr>
        <w:t>以上</w:t>
      </w:r>
      <w:r>
        <w:rPr>
          <w:rFonts w:hint="default" w:ascii="宋体" w:hAnsi="宋体" w:eastAsia="仿宋_GB2312" w:cs="Times New Roman"/>
          <w:smallCaps w:val="0"/>
          <w:color w:val="000000"/>
          <w:spacing w:val="0"/>
          <w:sz w:val="32"/>
          <w:szCs w:val="32"/>
          <w:shd w:val="clear" w:color="auto" w:fill="FFFFFF"/>
        </w:rPr>
        <w:t>人民政府民政部门</w:t>
      </w:r>
      <w:r>
        <w:rPr>
          <w:rFonts w:hint="default" w:ascii="宋体" w:hAnsi="宋体" w:eastAsia="仿宋_GB2312" w:cs="Times New Roman"/>
          <w:smallCaps w:val="0"/>
          <w:color w:val="000000"/>
          <w:spacing w:val="0"/>
          <w:sz w:val="32"/>
          <w:szCs w:val="32"/>
          <w:shd w:val="clear" w:color="auto" w:fill="FFFFFF"/>
          <w:lang w:eastAsia="zh-CN"/>
        </w:rPr>
        <w:t>和其他</w:t>
      </w:r>
      <w:r>
        <w:rPr>
          <w:rFonts w:hint="default" w:ascii="宋体" w:hAnsi="宋体" w:eastAsia="仿宋_GB2312" w:cs="Times New Roman"/>
          <w:smallCaps w:val="0"/>
          <w:color w:val="000000"/>
          <w:spacing w:val="0"/>
          <w:sz w:val="32"/>
          <w:szCs w:val="32"/>
          <w:shd w:val="clear" w:color="auto" w:fill="FFFFFF"/>
        </w:rPr>
        <w:t>社会救助管理部门</w:t>
      </w:r>
      <w:r>
        <w:rPr>
          <w:rFonts w:hint="default" w:ascii="宋体" w:hAnsi="宋体" w:eastAsia="仿宋_GB2312" w:cs="Times New Roman"/>
          <w:smallCaps w:val="0"/>
          <w:color w:val="000000"/>
          <w:spacing w:val="0"/>
          <w:sz w:val="32"/>
          <w:szCs w:val="32"/>
          <w:shd w:val="clear" w:color="auto" w:fill="FFFFFF"/>
          <w:lang w:eastAsia="zh-CN"/>
        </w:rPr>
        <w:t>根据</w:t>
      </w:r>
      <w:r>
        <w:rPr>
          <w:rFonts w:hint="default" w:ascii="宋体" w:hAnsi="宋体" w:eastAsia="仿宋_GB2312" w:cs="Times New Roman"/>
          <w:smallCaps w:val="0"/>
          <w:color w:val="000000"/>
          <w:spacing w:val="0"/>
          <w:sz w:val="32"/>
          <w:szCs w:val="32"/>
          <w:shd w:val="clear" w:color="auto" w:fill="FFFFFF"/>
        </w:rPr>
        <w:t>申请</w:t>
      </w:r>
      <w:r>
        <w:rPr>
          <w:rFonts w:hint="default" w:ascii="宋体" w:hAnsi="宋体" w:eastAsia="仿宋_GB2312" w:cs="Times New Roman"/>
          <w:smallCaps w:val="0"/>
          <w:color w:val="000000"/>
          <w:spacing w:val="0"/>
          <w:sz w:val="32"/>
          <w:szCs w:val="32"/>
          <w:shd w:val="clear" w:color="auto" w:fill="FFFFFF"/>
          <w:lang w:eastAsia="zh-CN"/>
        </w:rPr>
        <w:t>人</w:t>
      </w:r>
      <w:r>
        <w:rPr>
          <w:rFonts w:hint="default" w:ascii="宋体" w:hAnsi="宋体" w:eastAsia="仿宋_GB2312" w:cs="Times New Roman"/>
          <w:smallCaps w:val="0"/>
          <w:color w:val="000000"/>
          <w:spacing w:val="0"/>
          <w:sz w:val="32"/>
          <w:szCs w:val="32"/>
          <w:shd w:val="clear" w:color="auto" w:fill="FFFFFF"/>
        </w:rPr>
        <w:t>请求、委托，代为查询、核对</w:t>
      </w:r>
      <w:r>
        <w:rPr>
          <w:rFonts w:hint="default" w:ascii="宋体" w:hAnsi="宋体" w:eastAsia="仿宋_GB2312" w:cs="Times New Roman"/>
          <w:smallCaps w:val="0"/>
          <w:color w:val="000000"/>
          <w:spacing w:val="0"/>
          <w:sz w:val="32"/>
          <w:szCs w:val="32"/>
          <w:shd w:val="clear" w:color="auto" w:fill="FFFFFF"/>
          <w:lang w:eastAsia="zh-CN"/>
        </w:rPr>
        <w:t>申请人社会救助有关信息的，由</w:t>
      </w:r>
      <w:r>
        <w:rPr>
          <w:rFonts w:hint="default" w:ascii="宋体" w:hAnsi="宋体" w:eastAsia="仿宋_GB2312" w:cs="Times New Roman"/>
          <w:smallCaps w:val="0"/>
          <w:color w:val="000000"/>
          <w:spacing w:val="0"/>
          <w:sz w:val="32"/>
          <w:szCs w:val="32"/>
          <w:shd w:val="clear" w:color="auto" w:fill="FFFFFF"/>
        </w:rPr>
        <w:t>上级</w:t>
      </w:r>
      <w:r>
        <w:rPr>
          <w:rFonts w:hint="default" w:ascii="宋体" w:hAnsi="宋体" w:eastAsia="仿宋_GB2312" w:cs="Times New Roman"/>
          <w:smallCaps w:val="0"/>
          <w:color w:val="000000"/>
          <w:spacing w:val="0"/>
          <w:sz w:val="32"/>
          <w:szCs w:val="32"/>
          <w:shd w:val="clear" w:color="auto" w:fill="FFFFFF"/>
          <w:lang w:eastAsia="zh-CN"/>
        </w:rPr>
        <w:t>主</w:t>
      </w:r>
      <w:r>
        <w:rPr>
          <w:rFonts w:hint="default" w:ascii="宋体" w:hAnsi="宋体" w:eastAsia="仿宋_GB2312" w:cs="Times New Roman"/>
          <w:smallCaps w:val="0"/>
          <w:color w:val="000000"/>
          <w:spacing w:val="0"/>
          <w:sz w:val="32"/>
          <w:szCs w:val="32"/>
          <w:shd w:val="clear" w:color="auto" w:fill="FFFFFF"/>
        </w:rPr>
        <w:t>管部门责令改正</w:t>
      </w:r>
      <w:r>
        <w:rPr>
          <w:rFonts w:hint="default" w:ascii="宋体" w:hAnsi="宋体" w:eastAsia="仿宋_GB2312" w:cs="Times New Roman"/>
          <w:smallCaps w:val="0"/>
          <w:color w:val="000000"/>
          <w:spacing w:val="0"/>
          <w:sz w:val="32"/>
          <w:szCs w:val="32"/>
          <w:shd w:val="clear" w:color="auto" w:fill="FFFFFF"/>
          <w:lang w:eastAsia="zh-CN"/>
        </w:rPr>
        <w:t>；</w:t>
      </w:r>
      <w:r>
        <w:rPr>
          <w:rFonts w:hint="default" w:ascii="宋体" w:hAnsi="宋体" w:eastAsia="仿宋_GB2312" w:cs="Times New Roman"/>
          <w:smallCaps w:val="0"/>
          <w:color w:val="000000"/>
          <w:spacing w:val="0"/>
          <w:sz w:val="32"/>
          <w:szCs w:val="32"/>
          <w:shd w:val="clear" w:color="auto" w:fill="FFFFFF"/>
        </w:rPr>
        <w:t>对直接负责的主管人员和其他直接责任人员依法给予处分</w:t>
      </w:r>
      <w:r>
        <w:rPr>
          <w:rFonts w:hint="default" w:ascii="宋体" w:hAnsi="宋体" w:eastAsia="仿宋_GB2312" w:cs="Times New Roman"/>
          <w:smallCaps w:val="0"/>
          <w:color w:val="000000"/>
          <w:spacing w:val="0"/>
          <w:sz w:val="32"/>
          <w:szCs w:val="32"/>
          <w:shd w:val="clear" w:color="auto" w:fill="FFFFFF"/>
          <w:lang w:eastAsia="zh-CN"/>
        </w:rPr>
        <w:t>。</w:t>
      </w:r>
    </w:p>
    <w:p>
      <w:pPr>
        <w:widowControl w:val="0"/>
        <w:numPr>
          <w:numId w:val="0"/>
        </w:numPr>
        <w:shd w:val="clear" w:color="auto" w:fill="FFFFFF"/>
        <w:wordWrap/>
        <w:adjustRightInd w:val="0"/>
        <w:snapToGrid w:val="0"/>
        <w:spacing w:line="590" w:lineRule="exact"/>
        <w:ind w:left="0" w:leftChars="0" w:right="0"/>
        <w:jc w:val="both"/>
        <w:textAlignment w:val="auto"/>
        <w:outlineLvl w:val="9"/>
        <w:rPr>
          <w:rFonts w:hint="default" w:ascii="宋体" w:hAnsi="宋体" w:eastAsia="黑体" w:cs="Times New Roman"/>
          <w:smallCaps w:val="0"/>
          <w:color w:val="000000"/>
          <w:spacing w:val="0"/>
          <w:sz w:val="32"/>
          <w:szCs w:val="32"/>
          <w:shd w:val="clear" w:color="auto" w:fill="FFFFFF"/>
          <w:lang w:val="en-US" w:eastAsia="zh-CN"/>
        </w:rPr>
      </w:pPr>
      <w:r>
        <w:rPr>
          <w:rFonts w:hint="default" w:ascii="宋体" w:hAnsi="宋体" w:eastAsia="黑体" w:cs="Times New Roman"/>
          <w:smallCaps w:val="0"/>
          <w:color w:val="000000"/>
          <w:spacing w:val="0"/>
          <w:sz w:val="32"/>
          <w:szCs w:val="32"/>
          <w:shd w:val="clear" w:color="auto" w:fill="FFFFFF"/>
          <w:lang w:val="en-US" w:eastAsia="zh-CN"/>
        </w:rPr>
        <w:t xml:space="preserve">                   </w:t>
      </w:r>
    </w:p>
    <w:p>
      <w:pPr>
        <w:widowControl w:val="0"/>
        <w:numPr>
          <w:numId w:val="0"/>
        </w:numPr>
        <w:shd w:val="clear" w:color="auto" w:fill="FFFFFF"/>
        <w:wordWrap/>
        <w:adjustRightInd w:val="0"/>
        <w:snapToGrid w:val="0"/>
        <w:spacing w:line="590" w:lineRule="exact"/>
        <w:ind w:left="0" w:leftChars="0" w:right="0"/>
        <w:jc w:val="center"/>
        <w:textAlignment w:val="auto"/>
        <w:outlineLvl w:val="9"/>
        <w:rPr>
          <w:rFonts w:hint="default" w:ascii="宋体" w:hAnsi="宋体" w:eastAsia="黑体" w:cs="Times New Roman"/>
          <w:smallCaps w:val="0"/>
          <w:color w:val="000000"/>
          <w:spacing w:val="0"/>
          <w:sz w:val="32"/>
          <w:szCs w:val="32"/>
          <w:shd w:val="clear" w:color="auto" w:fill="FFFFFF"/>
        </w:rPr>
      </w:pPr>
      <w:r>
        <w:rPr>
          <w:rFonts w:hint="default" w:ascii="宋体" w:hAnsi="宋体" w:eastAsia="黑体" w:cs="Times New Roman"/>
          <w:smallCaps w:val="0"/>
          <w:color w:val="000000"/>
          <w:spacing w:val="0"/>
          <w:sz w:val="32"/>
          <w:szCs w:val="32"/>
          <w:shd w:val="clear" w:color="auto" w:fill="FFFFFF"/>
          <w:lang w:val="en-US" w:eastAsia="zh-CN"/>
        </w:rPr>
        <w:t xml:space="preserve">第十四章 </w:t>
      </w:r>
      <w:r>
        <w:rPr>
          <w:rFonts w:hint="eastAsia" w:ascii="宋体" w:hAnsi="宋体" w:eastAsia="黑体" w:cs="Times New Roman"/>
          <w:smallCaps w:val="0"/>
          <w:color w:val="000000"/>
          <w:spacing w:val="0"/>
          <w:sz w:val="32"/>
          <w:szCs w:val="32"/>
          <w:shd w:val="clear" w:color="auto" w:fill="FFFFFF"/>
          <w:lang w:val="en-US" w:eastAsia="zh-CN"/>
        </w:rPr>
        <w:t xml:space="preserve"> </w:t>
      </w:r>
      <w:r>
        <w:rPr>
          <w:rFonts w:hint="default" w:ascii="宋体" w:hAnsi="宋体" w:eastAsia="黑体" w:cs="Times New Roman"/>
          <w:smallCaps w:val="0"/>
          <w:color w:val="000000"/>
          <w:spacing w:val="0"/>
          <w:sz w:val="32"/>
          <w:szCs w:val="32"/>
          <w:shd w:val="clear" w:color="auto" w:fill="FFFFFF"/>
        </w:rPr>
        <w:t>附则</w:t>
      </w:r>
    </w:p>
    <w:p>
      <w:pPr>
        <w:widowControl w:val="0"/>
        <w:numPr>
          <w:numId w:val="0"/>
        </w:numPr>
        <w:shd w:val="clear" w:color="auto" w:fill="FFFFFF"/>
        <w:wordWrap/>
        <w:adjustRightInd w:val="0"/>
        <w:snapToGrid w:val="0"/>
        <w:spacing w:line="590" w:lineRule="exact"/>
        <w:ind w:left="0" w:leftChars="0" w:right="0"/>
        <w:jc w:val="both"/>
        <w:textAlignment w:val="auto"/>
        <w:outlineLvl w:val="9"/>
        <w:rPr>
          <w:rFonts w:hint="default" w:ascii="宋体" w:hAnsi="宋体" w:eastAsia="黑体" w:cs="Times New Roman"/>
          <w:smallCaps w:val="0"/>
          <w:color w:val="000000"/>
          <w:spacing w:val="0"/>
          <w:sz w:val="32"/>
          <w:szCs w:val="32"/>
          <w:shd w:val="clear" w:color="auto" w:fill="FFFFFF"/>
        </w:rPr>
      </w:pPr>
    </w:p>
    <w:p>
      <w:pPr>
        <w:widowControl w:val="0"/>
        <w:numPr>
          <w:numId w:val="0"/>
        </w:numPr>
        <w:shd w:val="clear" w:color="auto" w:fill="FFFFFF"/>
        <w:wordWrap/>
        <w:adjustRightInd w:val="0"/>
        <w:snapToGrid w:val="0"/>
        <w:spacing w:line="590" w:lineRule="exact"/>
        <w:ind w:firstLine="632" w:firstLineChars="200"/>
        <w:jc w:val="both"/>
        <w:textAlignment w:val="auto"/>
        <w:outlineLvl w:val="9"/>
        <w:rPr>
          <w:rFonts w:hint="default" w:ascii="宋体" w:hAnsi="宋体" w:eastAsia="仿宋_GB2312" w:cs="Times New Roman"/>
          <w:smallCaps w:val="0"/>
          <w:color w:val="000000"/>
          <w:spacing w:val="0"/>
          <w:sz w:val="32"/>
          <w:szCs w:val="32"/>
          <w:shd w:val="clear" w:color="auto" w:fill="FFFFFF"/>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九十</w:t>
      </w:r>
      <w:r>
        <w:rPr>
          <w:rFonts w:hint="eastAsia" w:ascii="宋体" w:hAnsi="宋体" w:eastAsia="黑体" w:cs="Times New Roman"/>
          <w:b w:val="0"/>
          <w:bCs w:val="0"/>
          <w:smallCaps w:val="0"/>
          <w:color w:val="000000"/>
          <w:spacing w:val="0"/>
          <w:sz w:val="32"/>
          <w:szCs w:val="32"/>
          <w:shd w:val="clear" w:color="auto" w:fill="FFFFFF"/>
          <w:lang w:val="en-US" w:eastAsia="zh-CN"/>
        </w:rPr>
        <w:t>三</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cs="Times New Roman"/>
          <w:b/>
          <w:bCs/>
          <w:smallCaps w:val="0"/>
          <w:color w:val="000000"/>
          <w:spacing w:val="0"/>
          <w:sz w:val="32"/>
          <w:szCs w:val="32"/>
          <w:lang w:val="en-US" w:eastAsia="zh-CN"/>
        </w:rPr>
        <w:t xml:space="preserve"> </w:t>
      </w:r>
      <w:r>
        <w:rPr>
          <w:rFonts w:hint="eastAsia" w:ascii="宋体" w:hAnsi="宋体" w:cs="Times New Roman"/>
          <w:b/>
          <w:bCs/>
          <w:smallCaps w:val="0"/>
          <w:color w:val="000000"/>
          <w:spacing w:val="0"/>
          <w:sz w:val="32"/>
          <w:szCs w:val="32"/>
          <w:lang w:val="en-US" w:eastAsia="zh-CN"/>
        </w:rPr>
        <w:t xml:space="preserve"> </w:t>
      </w:r>
      <w:r>
        <w:rPr>
          <w:rFonts w:hint="default" w:ascii="宋体" w:hAnsi="宋体" w:eastAsia="仿宋_GB2312" w:cs="Times New Roman"/>
          <w:smallCaps w:val="0"/>
          <w:color w:val="000000"/>
          <w:spacing w:val="0"/>
          <w:sz w:val="32"/>
          <w:szCs w:val="32"/>
          <w:shd w:val="clear" w:color="auto" w:fill="FFFFFF"/>
        </w:rPr>
        <w:t>县级以上人民政府</w:t>
      </w:r>
      <w:r>
        <w:rPr>
          <w:rFonts w:hint="default" w:ascii="宋体" w:hAnsi="宋体" w:eastAsia="仿宋_GB2312" w:cs="Times New Roman"/>
          <w:smallCaps w:val="0"/>
          <w:color w:val="000000"/>
          <w:spacing w:val="0"/>
          <w:sz w:val="32"/>
          <w:szCs w:val="32"/>
          <w:shd w:val="clear" w:color="auto" w:fill="FFFFFF"/>
          <w:lang w:eastAsia="zh-CN"/>
        </w:rPr>
        <w:t>及其有关部门应当</w:t>
      </w:r>
      <w:r>
        <w:rPr>
          <w:rFonts w:hint="default" w:ascii="宋体" w:hAnsi="宋体" w:eastAsia="仿宋_GB2312" w:cs="Times New Roman"/>
          <w:smallCaps w:val="0"/>
          <w:color w:val="000000"/>
          <w:spacing w:val="0"/>
          <w:sz w:val="32"/>
          <w:szCs w:val="32"/>
          <w:shd w:val="clear" w:color="auto" w:fill="FFFFFF"/>
        </w:rPr>
        <w:t>根据本地实际，</w:t>
      </w:r>
      <w:r>
        <w:rPr>
          <w:rFonts w:hint="default" w:ascii="宋体" w:hAnsi="宋体" w:eastAsia="仿宋_GB2312" w:cs="Times New Roman"/>
          <w:smallCaps w:val="0"/>
          <w:color w:val="000000"/>
          <w:spacing w:val="0"/>
          <w:sz w:val="32"/>
          <w:szCs w:val="32"/>
          <w:shd w:val="clear" w:color="auto" w:fill="FFFFFF"/>
          <w:lang w:eastAsia="zh-CN"/>
        </w:rPr>
        <w:t>确定</w:t>
      </w:r>
      <w:r>
        <w:rPr>
          <w:rFonts w:hint="default" w:ascii="宋体" w:hAnsi="宋体" w:eastAsia="仿宋_GB2312" w:cs="Times New Roman"/>
          <w:smallCaps w:val="0"/>
          <w:color w:val="000000"/>
          <w:spacing w:val="0"/>
          <w:sz w:val="32"/>
          <w:szCs w:val="32"/>
          <w:shd w:val="clear" w:color="auto" w:fill="FFFFFF"/>
        </w:rPr>
        <w:t>低收入家庭的认定</w:t>
      </w:r>
      <w:r>
        <w:rPr>
          <w:rFonts w:hint="default" w:ascii="宋体" w:hAnsi="宋体" w:eastAsia="仿宋_GB2312" w:cs="Times New Roman"/>
          <w:smallCaps w:val="0"/>
          <w:color w:val="000000"/>
          <w:spacing w:val="0"/>
          <w:sz w:val="32"/>
          <w:szCs w:val="32"/>
          <w:shd w:val="clear" w:color="auto" w:fill="FFFFFF"/>
          <w:lang w:eastAsia="zh-CN"/>
        </w:rPr>
        <w:t>标准</w:t>
      </w:r>
      <w:r>
        <w:rPr>
          <w:rFonts w:hint="default" w:ascii="宋体" w:hAnsi="宋体" w:eastAsia="仿宋_GB2312" w:cs="Times New Roman"/>
          <w:smallCaps w:val="0"/>
          <w:color w:val="000000"/>
          <w:spacing w:val="0"/>
          <w:sz w:val="32"/>
          <w:szCs w:val="32"/>
          <w:shd w:val="clear" w:color="auto" w:fill="FFFFFF"/>
        </w:rPr>
        <w:t>，低收入家庭的人均月收入认定标准最高不得超过当地执行的月最低工资标准。</w:t>
      </w:r>
    </w:p>
    <w:p>
      <w:pPr>
        <w:widowControl w:val="0"/>
        <w:shd w:val="clear" w:color="auto" w:fill="FFFFFF"/>
        <w:wordWrap/>
        <w:adjustRightInd w:val="0"/>
        <w:snapToGrid w:val="0"/>
        <w:spacing w:line="590" w:lineRule="exact"/>
        <w:ind w:firstLine="632" w:firstLineChars="200"/>
        <w:textAlignment w:val="auto"/>
        <w:outlineLvl w:val="9"/>
        <w:rPr>
          <w:rFonts w:hint="eastAsia" w:ascii="宋体" w:hAnsi="宋体" w:eastAsia="仿宋_GB2312" w:cs="仿宋_GB2312"/>
          <w:spacing w:val="0"/>
          <w:lang w:eastAsia="zh-CN"/>
        </w:rPr>
      </w:pPr>
      <w:r>
        <w:rPr>
          <w:rFonts w:hint="default" w:ascii="宋体" w:hAnsi="宋体" w:eastAsia="黑体" w:cs="Times New Roman"/>
          <w:b w:val="0"/>
          <w:bCs w:val="0"/>
          <w:smallCaps w:val="0"/>
          <w:color w:val="000000"/>
          <w:spacing w:val="0"/>
          <w:sz w:val="32"/>
          <w:szCs w:val="32"/>
          <w:shd w:val="clear" w:color="auto" w:fill="FFFFFF"/>
        </w:rPr>
        <w:t>第</w:t>
      </w:r>
      <w:r>
        <w:rPr>
          <w:rFonts w:hint="default" w:ascii="宋体" w:hAnsi="宋体" w:eastAsia="黑体" w:cs="Times New Roman"/>
          <w:b w:val="0"/>
          <w:bCs w:val="0"/>
          <w:smallCaps w:val="0"/>
          <w:color w:val="000000"/>
          <w:spacing w:val="0"/>
          <w:sz w:val="32"/>
          <w:szCs w:val="32"/>
          <w:shd w:val="clear" w:color="auto" w:fill="FFFFFF"/>
          <w:lang w:val="en-US" w:eastAsia="zh-CN"/>
        </w:rPr>
        <w:t>九十</w:t>
      </w:r>
      <w:r>
        <w:rPr>
          <w:rFonts w:hint="eastAsia" w:ascii="宋体" w:hAnsi="宋体" w:eastAsia="黑体" w:cs="Times New Roman"/>
          <w:b w:val="0"/>
          <w:bCs w:val="0"/>
          <w:smallCaps w:val="0"/>
          <w:color w:val="000000"/>
          <w:spacing w:val="0"/>
          <w:sz w:val="32"/>
          <w:szCs w:val="32"/>
          <w:shd w:val="clear" w:color="auto" w:fill="FFFFFF"/>
          <w:lang w:val="en-US" w:eastAsia="zh-CN"/>
        </w:rPr>
        <w:t>四</w:t>
      </w:r>
      <w:r>
        <w:rPr>
          <w:rFonts w:hint="default" w:ascii="宋体" w:hAnsi="宋体" w:eastAsia="黑体" w:cs="Times New Roman"/>
          <w:b w:val="0"/>
          <w:bCs w:val="0"/>
          <w:smallCaps w:val="0"/>
          <w:color w:val="000000"/>
          <w:spacing w:val="0"/>
          <w:sz w:val="32"/>
          <w:szCs w:val="32"/>
          <w:shd w:val="clear" w:color="auto" w:fill="FFFFFF"/>
        </w:rPr>
        <w:t>条</w:t>
      </w:r>
      <w:r>
        <w:rPr>
          <w:rFonts w:hint="default" w:ascii="宋体" w:hAnsi="宋体" w:cs="Times New Roman"/>
          <w:b/>
          <w:bCs/>
          <w:smallCaps w:val="0"/>
          <w:color w:val="000000"/>
          <w:spacing w:val="0"/>
          <w:sz w:val="32"/>
          <w:szCs w:val="32"/>
          <w:shd w:val="clear" w:color="auto" w:fill="FFFFFF"/>
          <w:lang w:val="en-US" w:eastAsia="zh-CN"/>
        </w:rPr>
        <w:t xml:space="preserve"> </w:t>
      </w:r>
      <w:r>
        <w:rPr>
          <w:rFonts w:hint="eastAsia" w:ascii="宋体" w:hAnsi="宋体" w:cs="Times New Roman"/>
          <w:b/>
          <w:bCs/>
          <w:smallCaps w:val="0"/>
          <w:color w:val="000000"/>
          <w:spacing w:val="0"/>
          <w:sz w:val="32"/>
          <w:szCs w:val="32"/>
          <w:shd w:val="clear" w:color="auto" w:fill="FFFFFF"/>
          <w:lang w:val="en-US" w:eastAsia="zh-CN"/>
        </w:rPr>
        <w:t xml:space="preserve"> </w:t>
      </w:r>
      <w:r>
        <w:rPr>
          <w:rFonts w:hint="default" w:ascii="宋体" w:hAnsi="宋体" w:eastAsia="仿宋_GB2312" w:cs="Times New Roman"/>
          <w:smallCaps w:val="0"/>
          <w:color w:val="000000"/>
          <w:spacing w:val="0"/>
          <w:sz w:val="32"/>
          <w:szCs w:val="32"/>
          <w:shd w:val="clear" w:color="auto" w:fill="FFFFFF"/>
        </w:rPr>
        <w:t>本条例自</w:t>
      </w:r>
      <w:r>
        <w:rPr>
          <w:rFonts w:hint="default" w:ascii="宋体" w:hAnsi="宋体" w:eastAsia="仿宋_GB2312" w:cs="Times New Roman"/>
          <w:smallCaps w:val="0"/>
          <w:color w:val="000000"/>
          <w:spacing w:val="0"/>
          <w:sz w:val="32"/>
          <w:szCs w:val="32"/>
          <w:shd w:val="clear" w:color="auto" w:fill="FFFFFF"/>
          <w:lang w:val="en-US" w:eastAsia="zh-CN"/>
        </w:rPr>
        <w:t>2017</w:t>
      </w:r>
      <w:r>
        <w:rPr>
          <w:rFonts w:hint="default" w:ascii="宋体" w:hAnsi="宋体" w:eastAsia="仿宋_GB2312" w:cs="Times New Roman"/>
          <w:smallCaps w:val="0"/>
          <w:color w:val="000000"/>
          <w:spacing w:val="0"/>
          <w:sz w:val="32"/>
          <w:szCs w:val="32"/>
          <w:shd w:val="clear" w:color="auto" w:fill="FFFFFF"/>
        </w:rPr>
        <w:t>年</w:t>
      </w:r>
      <w:r>
        <w:rPr>
          <w:rFonts w:hint="eastAsia" w:ascii="宋体" w:hAnsi="宋体" w:cs="Times New Roman"/>
          <w:smallCaps w:val="0"/>
          <w:color w:val="000000"/>
          <w:spacing w:val="0"/>
          <w:sz w:val="32"/>
          <w:szCs w:val="32"/>
          <w:shd w:val="clear" w:color="auto" w:fill="FFFFFF"/>
          <w:lang w:val="en-US" w:eastAsia="zh-CN"/>
        </w:rPr>
        <w:t>9</w:t>
      </w:r>
      <w:r>
        <w:rPr>
          <w:rFonts w:hint="default" w:ascii="宋体" w:hAnsi="宋体" w:eastAsia="仿宋_GB2312" w:cs="Times New Roman"/>
          <w:smallCaps w:val="0"/>
          <w:color w:val="000000"/>
          <w:spacing w:val="0"/>
          <w:sz w:val="32"/>
          <w:szCs w:val="32"/>
          <w:shd w:val="clear" w:color="auto" w:fill="FFFFFF"/>
        </w:rPr>
        <w:t>月</w:t>
      </w:r>
      <w:r>
        <w:rPr>
          <w:rFonts w:hint="eastAsia" w:ascii="宋体" w:hAnsi="宋体" w:cs="Times New Roman"/>
          <w:smallCaps w:val="0"/>
          <w:color w:val="000000"/>
          <w:spacing w:val="0"/>
          <w:sz w:val="32"/>
          <w:szCs w:val="32"/>
          <w:shd w:val="clear" w:color="auto" w:fill="FFFFFF"/>
          <w:lang w:val="en-US" w:eastAsia="zh-CN"/>
        </w:rPr>
        <w:t>1</w:t>
      </w:r>
      <w:r>
        <w:rPr>
          <w:rFonts w:hint="default" w:ascii="宋体" w:hAnsi="宋体" w:eastAsia="仿宋_GB2312" w:cs="Times New Roman"/>
          <w:smallCaps w:val="0"/>
          <w:color w:val="000000"/>
          <w:spacing w:val="0"/>
          <w:sz w:val="32"/>
          <w:szCs w:val="32"/>
          <w:shd w:val="clear" w:color="auto" w:fill="FFFFFF"/>
        </w:rPr>
        <w:t>日起施行。</w:t>
      </w:r>
      <w:r>
        <w:rPr>
          <w:rFonts w:hint="default" w:ascii="宋体" w:hAnsi="宋体" w:eastAsia="仿宋_GB2312" w:cs="Times New Roman"/>
          <w:i w:val="0"/>
          <w:iCs w:val="0"/>
          <w:smallCaps w:val="0"/>
          <w:color w:val="000000"/>
          <w:spacing w:val="0"/>
          <w:sz w:val="32"/>
          <w:szCs w:val="32"/>
          <w:u w:val="none"/>
        </w:rPr>
        <w:t>1998</w:t>
      </w:r>
      <w:r>
        <w:rPr>
          <w:rFonts w:hint="default" w:ascii="宋体" w:hAnsi="宋体" w:eastAsia="仿宋_GB2312" w:cs="Times New Roman"/>
          <w:smallCaps w:val="0"/>
          <w:color w:val="000000"/>
          <w:spacing w:val="0"/>
          <w:sz w:val="32"/>
          <w:szCs w:val="32"/>
        </w:rPr>
        <w:t>年</w:t>
      </w:r>
      <w:r>
        <w:rPr>
          <w:rFonts w:hint="default" w:ascii="宋体" w:hAnsi="宋体" w:eastAsia="仿宋_GB2312" w:cs="Times New Roman"/>
          <w:i w:val="0"/>
          <w:iCs w:val="0"/>
          <w:smallCaps w:val="0"/>
          <w:color w:val="000000"/>
          <w:spacing w:val="0"/>
          <w:sz w:val="32"/>
          <w:szCs w:val="32"/>
          <w:u w:val="none"/>
        </w:rPr>
        <w:t>12</w:t>
      </w:r>
      <w:r>
        <w:rPr>
          <w:rFonts w:hint="default" w:ascii="宋体" w:hAnsi="宋体" w:eastAsia="仿宋_GB2312" w:cs="Times New Roman"/>
          <w:smallCaps w:val="0"/>
          <w:color w:val="000000"/>
          <w:spacing w:val="0"/>
          <w:sz w:val="32"/>
          <w:szCs w:val="32"/>
        </w:rPr>
        <w:t>月</w:t>
      </w:r>
      <w:r>
        <w:rPr>
          <w:rFonts w:hint="default" w:ascii="宋体" w:hAnsi="宋体" w:eastAsia="仿宋_GB2312" w:cs="Times New Roman"/>
          <w:i w:val="0"/>
          <w:iCs w:val="0"/>
          <w:smallCaps w:val="0"/>
          <w:color w:val="000000"/>
          <w:spacing w:val="0"/>
          <w:sz w:val="32"/>
          <w:szCs w:val="32"/>
          <w:u w:val="none"/>
        </w:rPr>
        <w:t>31</w:t>
      </w:r>
      <w:r>
        <w:rPr>
          <w:rFonts w:hint="default" w:ascii="宋体" w:hAnsi="宋体" w:eastAsia="仿宋_GB2312" w:cs="Times New Roman"/>
          <w:smallCaps w:val="0"/>
          <w:color w:val="000000"/>
          <w:spacing w:val="0"/>
          <w:sz w:val="32"/>
          <w:szCs w:val="32"/>
        </w:rPr>
        <w:t>日</w:t>
      </w:r>
      <w:r>
        <w:rPr>
          <w:rFonts w:hint="eastAsia" w:ascii="宋体" w:hAnsi="宋体" w:cs="Times New Roman"/>
          <w:smallCaps w:val="0"/>
          <w:color w:val="000000"/>
          <w:spacing w:val="0"/>
          <w:sz w:val="32"/>
          <w:szCs w:val="32"/>
          <w:lang w:eastAsia="zh-CN"/>
        </w:rPr>
        <w:t>广东省人民代表大会常务委员会</w:t>
      </w:r>
      <w:r>
        <w:rPr>
          <w:rFonts w:hint="default" w:ascii="宋体" w:hAnsi="宋体" w:eastAsia="仿宋_GB2312" w:cs="Times New Roman"/>
          <w:smallCaps w:val="0"/>
          <w:color w:val="000000"/>
          <w:spacing w:val="0"/>
          <w:sz w:val="32"/>
          <w:szCs w:val="32"/>
          <w:lang w:val="en-US" w:eastAsia="zh-CN"/>
        </w:rPr>
        <w:t>通过</w:t>
      </w:r>
      <w:r>
        <w:rPr>
          <w:rFonts w:hint="default" w:ascii="宋体" w:hAnsi="宋体" w:eastAsia="仿宋_GB2312" w:cs="Times New Roman"/>
          <w:smallCaps w:val="0"/>
          <w:color w:val="000000"/>
          <w:spacing w:val="0"/>
          <w:sz w:val="32"/>
          <w:szCs w:val="32"/>
          <w:lang w:eastAsia="zh-CN"/>
        </w:rPr>
        <w:t>的</w:t>
      </w:r>
      <w:r>
        <w:rPr>
          <w:rFonts w:hint="default" w:ascii="宋体" w:hAnsi="宋体" w:eastAsia="仿宋_GB2312" w:cs="Times New Roman"/>
          <w:smallCaps w:val="0"/>
          <w:color w:val="000000"/>
          <w:spacing w:val="0"/>
          <w:sz w:val="32"/>
          <w:szCs w:val="32"/>
        </w:rPr>
        <w:t>《广东省社会救济条例》</w:t>
      </w:r>
      <w:r>
        <w:rPr>
          <w:rFonts w:hint="default" w:ascii="宋体" w:hAnsi="宋体" w:eastAsia="仿宋_GB2312" w:cs="Times New Roman"/>
          <w:smallCaps w:val="0"/>
          <w:color w:val="000000"/>
          <w:spacing w:val="0"/>
          <w:sz w:val="32"/>
          <w:szCs w:val="32"/>
          <w:shd w:val="clear" w:color="auto" w:fill="FFFFFF"/>
        </w:rPr>
        <w:t>同时废止</w:t>
      </w:r>
      <w:r>
        <w:rPr>
          <w:rFonts w:hint="eastAsia" w:ascii="宋体" w:hAnsi="宋体" w:eastAsia="仿宋_GB2312" w:cs="仿宋_GB2312"/>
          <w:spacing w:val="0"/>
          <w:lang w:eastAsia="zh-CN"/>
        </w:rPr>
        <w:t>。</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bookmarkStart w:id="0" w:name="_GoBack"/>
      <w:bookmarkEnd w:id="0"/>
    </w:p>
    <w:p>
      <w:pPr>
        <w:widowControl w:val="0"/>
        <w:wordWrap/>
        <w:adjustRightInd w:val="0"/>
        <w:snapToGrid/>
        <w:spacing w:before="0" w:beforeLines="0" w:after="0" w:afterLines="0" w:line="590" w:lineRule="exact"/>
        <w:ind w:right="0"/>
        <w:jc w:val="both"/>
        <w:textAlignment w:val="auto"/>
        <w:outlineLvl w:val="9"/>
        <w:rPr>
          <w:rFonts w:hint="eastAsia" w:ascii="Times New Roman" w:hAnsi="Times New Roman" w:eastAsia="仿宋_GB2312" w:cs="Times New Roman"/>
          <w:sz w:val="32"/>
          <w:lang w:val="en-US" w:eastAsia="zh-CN"/>
        </w:rPr>
      </w:pPr>
    </w:p>
    <w:sectPr>
      <w:headerReference r:id="rId4" w:type="default"/>
      <w:footerReference r:id="rId6" w:type="default"/>
      <w:headerReference r:id="rId5" w:type="even"/>
      <w:footerReference r:id="rId7" w:type="even"/>
      <w:pgSz w:w="11907" w:h="16840"/>
      <w:pgMar w:top="1984" w:right="1531" w:bottom="1871" w:left="1531" w:header="0" w:footer="1361" w:gutter="0"/>
      <w:paperSrc w:first="0" w:oth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wordWrap w:val="0"/>
      <w:adjustRightInd w:val="0"/>
      <w:snapToGrid/>
      <w:spacing w:line="240" w:lineRule="auto"/>
      <w:ind w:left="0" w:leftChars="0" w:right="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widowControl w:val="0"/>
      <w:wordWrap/>
      <w:adjustRightInd/>
      <w:snapToGrid w:val="0"/>
      <w:spacing w:before="0" w:beforeLines="0" w:after="0" w:afterLines="0" w:line="240" w:lineRule="auto"/>
      <w:ind w:right="36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
    <w:nsid w:val="00000009"/>
    <w:multiLevelType w:val="singleLevel"/>
    <w:tmpl w:val="00000009"/>
    <w:lvl w:ilvl="0" w:tentative="1">
      <w:start w:val="1"/>
      <w:numFmt w:val="chineseCounting"/>
      <w:suff w:val="nothing"/>
      <w:lvlText w:val="（%1）"/>
      <w:lvlJc w:val="left"/>
    </w:lvl>
  </w:abstractNum>
  <w:abstractNum w:abstractNumId="11">
    <w:nsid w:val="0000000B"/>
    <w:multiLevelType w:val="singleLevel"/>
    <w:tmpl w:val="0000000B"/>
    <w:lvl w:ilvl="0" w:tentative="1">
      <w:start w:val="1"/>
      <w:numFmt w:val="chineseCounting"/>
      <w:suff w:val="nothing"/>
      <w:lvlText w:val="（%1）"/>
      <w:lvlJc w:val="left"/>
    </w:lvl>
  </w:abstractNum>
  <w:abstractNum w:abstractNumId="5">
    <w:nsid w:val="00000005"/>
    <w:multiLevelType w:val="singleLevel"/>
    <w:tmpl w:val="00000005"/>
    <w:lvl w:ilvl="0" w:tentative="1">
      <w:start w:val="1"/>
      <w:numFmt w:val="chineseCounting"/>
      <w:suff w:val="nothing"/>
      <w:lvlText w:val="（%1）"/>
      <w:lvlJc w:val="left"/>
    </w:lvl>
  </w:abstractNum>
  <w:abstractNum w:abstractNumId="1496911812">
    <w:nsid w:val="59390FC4"/>
    <w:multiLevelType w:val="singleLevel"/>
    <w:tmpl w:val="59390FC4"/>
    <w:lvl w:ilvl="0" w:tentative="1">
      <w:start w:val="6"/>
      <w:numFmt w:val="chineseCounting"/>
      <w:suff w:val="space"/>
      <w:lvlText w:val="第%1章"/>
      <w:lvlJc w:val="left"/>
    </w:lvl>
  </w:abstractNum>
  <w:abstractNum w:abstractNumId="1484917000">
    <w:nsid w:val="58820908"/>
    <w:multiLevelType w:val="singleLevel"/>
    <w:tmpl w:val="58820908"/>
    <w:lvl w:ilvl="0" w:tentative="1">
      <w:start w:val="1"/>
      <w:numFmt w:val="chineseCounting"/>
      <w:suff w:val="space"/>
      <w:lvlText w:val="第%1章"/>
      <w:lvlJc w:val="left"/>
    </w:lvl>
  </w:abstractNum>
  <w:abstractNum w:abstractNumId="4">
    <w:nsid w:val="00000004"/>
    <w:multiLevelType w:val="singleLevel"/>
    <w:tmpl w:val="00000004"/>
    <w:lvl w:ilvl="0" w:tentative="1">
      <w:start w:val="1"/>
      <w:numFmt w:val="chineseCounting"/>
      <w:suff w:val="nothing"/>
      <w:lvlText w:val="（%1）"/>
      <w:lvlJc w:val="left"/>
    </w:lvl>
  </w:abstractNum>
  <w:num w:numId="1">
    <w:abstractNumId w:val="1484917000"/>
  </w:num>
  <w:num w:numId="2">
    <w:abstractNumId w:val="9"/>
  </w:num>
  <w:num w:numId="3">
    <w:abstractNumId w:val="4"/>
  </w:num>
  <w:num w:numId="4">
    <w:abstractNumId w:val="5"/>
  </w:num>
  <w:num w:numId="5">
    <w:abstractNumId w:val="1496911812"/>
  </w:num>
  <w:num w:numId="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156"/>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38786F3A"/>
    <w:rsid w:val="1029250B"/>
    <w:rsid w:val="161F196E"/>
    <w:rsid w:val="38786F3A"/>
    <w:rsid w:val="3C451B1D"/>
    <w:rsid w:val="4517188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8">
    <w:name w:val="Default Paragraph Font"/>
    <w:uiPriority w:val="0"/>
  </w:style>
  <w:style w:type="table" w:default="1" w:styleId="10">
    <w:name w:val="Normal Table"/>
    <w:semiHidden/>
    <w:uiPriority w:val="0"/>
    <w:tblPr>
      <w:tblStyle w:val="10"/>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Normal (Web)"/>
    <w:basedOn w:val="1"/>
    <w:unhideWhenUsed/>
    <w:uiPriority w:val="99"/>
    <w:pPr>
      <w:widowControl/>
      <w:spacing w:before="100" w:beforeLines="0" w:beforeAutospacing="1" w:after="100" w:afterLines="0" w:afterAutospacing="1"/>
      <w:jc w:val="left"/>
    </w:pPr>
    <w:rPr>
      <w:rFonts w:ascii="Arial Unicode MS" w:hAnsi="Arial Unicode MS" w:eastAsia="Arial Unicode MS"/>
      <w:kern w:val="0"/>
      <w:sz w:val="24"/>
      <w:szCs w:val="24"/>
    </w:rPr>
  </w:style>
  <w:style w:type="character" w:styleId="9">
    <w:name w:val="page number"/>
    <w:basedOn w:val="8"/>
    <w:uiPriority w:val="0"/>
    <w:rPr/>
  </w:style>
  <w:style w:type="paragraph" w:customStyle="1" w:styleId="11">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12">
    <w:name w:val="p0"/>
    <w:basedOn w:val="1"/>
    <w:uiPriority w:val="0"/>
    <w:pPr>
      <w:widowControl/>
    </w:pPr>
    <w:rPr>
      <w:rFonts w:hint="eastAsia" w:ascii="宋体" w:hAnsi="宋体"/>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2017-08-10T02:45:00Z</dcterms:created>
  <dc:creator>卢颖东</dc:creator>
  <cp:lastModifiedBy>卢颖东</cp:lastModifiedBy>
  <dcterms:modified xsi:type="dcterms:W3CDTF">2017-08-10T02:45:39Z</dcterms:modified>
  <dc:title>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